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DD" w:rsidRPr="00D066C4" w:rsidRDefault="00B538DD" w:rsidP="00B538DD">
      <w:pPr>
        <w:jc w:val="center"/>
        <w:rPr>
          <w:rFonts w:ascii="Palatino Linotype" w:hAnsi="Palatino Linotype"/>
          <w:b/>
          <w:color w:val="000000"/>
          <w:sz w:val="22"/>
          <w:szCs w:val="22"/>
        </w:rPr>
      </w:pPr>
    </w:p>
    <w:p w:rsidR="00B538DD" w:rsidRPr="00D066C4" w:rsidRDefault="00B538DD" w:rsidP="00B538DD">
      <w:pPr>
        <w:jc w:val="center"/>
        <w:rPr>
          <w:rFonts w:ascii="Palatino Linotype" w:hAnsi="Palatino Linotype"/>
          <w:b/>
          <w:color w:val="000000"/>
          <w:sz w:val="22"/>
          <w:szCs w:val="22"/>
        </w:rPr>
      </w:pPr>
      <w:r w:rsidRPr="00D066C4">
        <w:rPr>
          <w:rFonts w:ascii="Palatino Linotype" w:hAnsi="Palatino Linotype"/>
          <w:b/>
          <w:color w:val="000000"/>
          <w:sz w:val="22"/>
          <w:szCs w:val="22"/>
        </w:rPr>
        <w:t>Avinash</w:t>
      </w:r>
    </w:p>
    <w:p w:rsidR="00B538DD" w:rsidRPr="00D066C4" w:rsidRDefault="00B538DD" w:rsidP="00B538DD">
      <w:pPr>
        <w:jc w:val="center"/>
        <w:rPr>
          <w:rFonts w:ascii="Palatino Linotype" w:hAnsi="Palatino Linotype"/>
          <w:b/>
          <w:color w:val="000000"/>
          <w:sz w:val="22"/>
          <w:szCs w:val="22"/>
        </w:rPr>
      </w:pPr>
      <w:r w:rsidRPr="00D066C4">
        <w:rPr>
          <w:rFonts w:ascii="Palatino Linotype" w:hAnsi="Palatino Linotype"/>
          <w:b/>
          <w:color w:val="000000"/>
          <w:sz w:val="22"/>
          <w:szCs w:val="22"/>
        </w:rPr>
        <w:t>516-342-4224</w:t>
      </w:r>
    </w:p>
    <w:p w:rsidR="00B538DD" w:rsidRPr="00D066C4" w:rsidRDefault="00DD5291" w:rsidP="00B538DD">
      <w:pPr>
        <w:pBdr>
          <w:bottom w:val="single" w:sz="8" w:space="2" w:color="000000"/>
        </w:pBdr>
        <w:tabs>
          <w:tab w:val="left" w:pos="563"/>
          <w:tab w:val="center" w:pos="4986"/>
        </w:tabs>
        <w:jc w:val="center"/>
        <w:rPr>
          <w:rFonts w:ascii="Palatino Linotype" w:hAnsi="Palatino Linotype"/>
          <w:b/>
          <w:color w:val="000000"/>
          <w:sz w:val="22"/>
          <w:szCs w:val="22"/>
        </w:rPr>
      </w:pPr>
      <w:hyperlink r:id="rId7" w:history="1">
        <w:r w:rsidR="00B538DD" w:rsidRPr="00D066C4">
          <w:rPr>
            <w:rStyle w:val="Hyperlink"/>
            <w:rFonts w:ascii="Palatino Linotype" w:hAnsi="Palatino Linotype"/>
            <w:b/>
            <w:sz w:val="22"/>
            <w:szCs w:val="22"/>
          </w:rPr>
          <w:t>rakavinash@gmail.com</w:t>
        </w:r>
      </w:hyperlink>
    </w:p>
    <w:p w:rsidR="00B538DD" w:rsidRPr="00D066C4" w:rsidRDefault="00B538DD" w:rsidP="00B538DD">
      <w:pPr>
        <w:jc w:val="center"/>
        <w:rPr>
          <w:rFonts w:ascii="Palatino Linotype" w:hAnsi="Palatino Linotype"/>
          <w:b/>
          <w:color w:val="000000"/>
          <w:sz w:val="22"/>
          <w:szCs w:val="22"/>
        </w:rPr>
      </w:pPr>
      <w:r w:rsidRPr="00D066C4">
        <w:rPr>
          <w:rFonts w:ascii="Palatino Linotype" w:hAnsi="Palatino Linotype"/>
          <w:b/>
          <w:color w:val="000000"/>
          <w:sz w:val="22"/>
          <w:szCs w:val="22"/>
        </w:rPr>
        <w:t>Sr. JAVA- JEE &amp; Full Stack DEVELOPER</w:t>
      </w:r>
    </w:p>
    <w:p w:rsidR="00B538DD" w:rsidRPr="00D066C4" w:rsidRDefault="00B538DD" w:rsidP="00B538DD">
      <w:pPr>
        <w:jc w:val="both"/>
        <w:rPr>
          <w:rFonts w:ascii="Palatino Linotype" w:hAnsi="Palatino Linotype"/>
          <w:color w:val="000000"/>
          <w:sz w:val="22"/>
          <w:szCs w:val="22"/>
        </w:rPr>
      </w:pPr>
      <w:r w:rsidRPr="00D066C4">
        <w:rPr>
          <w:rFonts w:ascii="Palatino Linotype" w:hAnsi="Palatino Linotype"/>
          <w:color w:val="000000"/>
          <w:sz w:val="22"/>
          <w:szCs w:val="22"/>
        </w:rPr>
        <w:t xml:space="preserve">Skilled, accomplished software developer with over 8 years of experience in a hands-on development environment, with key involvement in all stages of the software development lifecycle specialized in object oriented programming analysis with extensive full Software Development Lifecycle (SDLC) experience in Application Software Specifications, </w:t>
      </w:r>
      <w:r w:rsidRPr="00D066C4">
        <w:rPr>
          <w:rFonts w:ascii="Palatino Linotype" w:hAnsi="Palatino Linotype"/>
          <w:b/>
          <w:color w:val="000000"/>
          <w:sz w:val="22"/>
          <w:szCs w:val="22"/>
        </w:rPr>
        <w:t>Design, Development, Testing and debugging, Maintenance</w:t>
      </w:r>
      <w:r w:rsidRPr="00D066C4">
        <w:rPr>
          <w:rFonts w:ascii="Palatino Linotype" w:hAnsi="Palatino Linotype"/>
          <w:color w:val="000000"/>
          <w:sz w:val="22"/>
          <w:szCs w:val="22"/>
        </w:rPr>
        <w:t xml:space="preserve">. Demonstrated contributions to requirements analysis and management, programming, testing, and deployment. Deep knowledge of Agile methodologies and  industry IT standards. Excellent communicator working with team members, customers, and stakeholders to drive project delivery. Talented problem solver with strong analytical abilities. </w:t>
      </w:r>
    </w:p>
    <w:p w:rsidR="00B538DD" w:rsidRPr="00D066C4" w:rsidRDefault="00B538DD" w:rsidP="00B538DD">
      <w:pPr>
        <w:rPr>
          <w:rFonts w:ascii="Palatino Linotype" w:hAnsi="Palatino Linotype"/>
          <w:b/>
          <w:bCs/>
          <w:color w:val="000000"/>
          <w:sz w:val="22"/>
          <w:szCs w:val="22"/>
          <w:u w:val="single"/>
        </w:rPr>
      </w:pPr>
    </w:p>
    <w:p w:rsidR="006F2270" w:rsidRPr="00D066C4" w:rsidRDefault="006F2270" w:rsidP="00DF1710">
      <w:pPr>
        <w:pStyle w:val="NoSpacing"/>
        <w:pBdr>
          <w:bottom w:val="single" w:sz="4" w:space="1" w:color="auto"/>
        </w:pBdr>
        <w:jc w:val="both"/>
        <w:rPr>
          <w:rFonts w:ascii="Palatino Linotype" w:hAnsi="Palatino Linotype" w:cs="Times New Roman"/>
          <w:b/>
        </w:rPr>
      </w:pPr>
    </w:p>
    <w:p w:rsidR="006F2270" w:rsidRPr="00D066C4" w:rsidRDefault="006F2270" w:rsidP="00DF1710">
      <w:pPr>
        <w:pStyle w:val="NoSpacing"/>
        <w:jc w:val="both"/>
        <w:rPr>
          <w:rFonts w:ascii="Palatino Linotype" w:hAnsi="Palatino Linotype" w:cs="Times New Roman"/>
          <w:b/>
          <w:u w:val="single"/>
        </w:rPr>
      </w:pPr>
    </w:p>
    <w:p w:rsidR="00525F38" w:rsidRPr="00D066C4" w:rsidRDefault="006F2270" w:rsidP="00DF1710">
      <w:pPr>
        <w:pStyle w:val="NoSpacing"/>
        <w:jc w:val="both"/>
        <w:rPr>
          <w:rFonts w:ascii="Palatino Linotype" w:hAnsi="Palatino Linotype" w:cs="Times New Roman"/>
          <w:b/>
        </w:rPr>
      </w:pPr>
      <w:r w:rsidRPr="00D066C4">
        <w:rPr>
          <w:rFonts w:ascii="Palatino Linotype" w:hAnsi="Palatino Linotype" w:cs="Times New Roman"/>
          <w:b/>
          <w:u w:val="single"/>
        </w:rPr>
        <w:t>SUMMARY</w:t>
      </w:r>
      <w:r w:rsidRPr="00D066C4">
        <w:rPr>
          <w:rFonts w:ascii="Palatino Linotype" w:hAnsi="Palatino Linotype" w:cs="Times New Roman"/>
          <w:b/>
        </w:rPr>
        <w:t>:</w:t>
      </w:r>
    </w:p>
    <w:p w:rsidR="00525F38" w:rsidRPr="00D066C4" w:rsidRDefault="00153148" w:rsidP="00DF1710">
      <w:pPr>
        <w:pStyle w:val="NoSpacing"/>
        <w:numPr>
          <w:ilvl w:val="0"/>
          <w:numId w:val="12"/>
        </w:numPr>
        <w:jc w:val="both"/>
        <w:rPr>
          <w:rFonts w:ascii="Palatino Linotype" w:hAnsi="Palatino Linotype" w:cs="Times New Roman"/>
          <w:b/>
        </w:rPr>
      </w:pPr>
      <w:r w:rsidRPr="00D066C4">
        <w:rPr>
          <w:rFonts w:ascii="Palatino Linotype" w:hAnsi="Palatino Linotype"/>
        </w:rPr>
        <w:t xml:space="preserve">Over </w:t>
      </w:r>
      <w:r w:rsidR="00D049B0" w:rsidRPr="00D066C4">
        <w:rPr>
          <w:rFonts w:ascii="Palatino Linotype" w:hAnsi="Palatino Linotype"/>
          <w:b/>
        </w:rPr>
        <w:t>8</w:t>
      </w:r>
      <w:r w:rsidRPr="00D066C4">
        <w:rPr>
          <w:rFonts w:ascii="Palatino Linotype" w:hAnsi="Palatino Linotype"/>
          <w:b/>
        </w:rPr>
        <w:t xml:space="preserve"> years</w:t>
      </w:r>
      <w:r w:rsidRPr="00D066C4">
        <w:rPr>
          <w:rFonts w:ascii="Palatino Linotype" w:hAnsi="Palatino Linotype"/>
        </w:rPr>
        <w:t xml:space="preserve"> of experience in analysis, design, implementation and testing of Object Oriented Applications in Client/Server environments using Java/J2EE.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Expertise in design and development of various web and enterprise-level applications using </w:t>
      </w:r>
      <w:r w:rsidRPr="00D066C4">
        <w:rPr>
          <w:rFonts w:ascii="Palatino Linotype" w:hAnsi="Palatino Linotype"/>
          <w:b/>
        </w:rPr>
        <w:t>Java/J2EE</w:t>
      </w:r>
      <w:r w:rsidRPr="00D066C4">
        <w:rPr>
          <w:rFonts w:ascii="Palatino Linotype" w:hAnsi="Palatino Linotype"/>
        </w:rPr>
        <w:t xml:space="preserve"> technologies like </w:t>
      </w:r>
      <w:r w:rsidRPr="00D066C4">
        <w:rPr>
          <w:rFonts w:ascii="Palatino Linotype" w:hAnsi="Palatino Linotype"/>
          <w:b/>
        </w:rPr>
        <w:t>Spring</w:t>
      </w:r>
      <w:r w:rsidRPr="00D066C4">
        <w:rPr>
          <w:rFonts w:ascii="Palatino Linotype" w:hAnsi="Palatino Linotype"/>
        </w:rPr>
        <w:t xml:space="preserve">, </w:t>
      </w:r>
      <w:r w:rsidRPr="00D066C4">
        <w:rPr>
          <w:rFonts w:ascii="Palatino Linotype" w:hAnsi="Palatino Linotype"/>
          <w:b/>
        </w:rPr>
        <w:t>Hibernate</w:t>
      </w:r>
      <w:r w:rsidRPr="00D066C4">
        <w:rPr>
          <w:rFonts w:ascii="Palatino Linotype" w:hAnsi="Palatino Linotype"/>
        </w:rPr>
        <w:t xml:space="preserve">, </w:t>
      </w:r>
      <w:r w:rsidRPr="00D066C4">
        <w:rPr>
          <w:rFonts w:ascii="Palatino Linotype" w:hAnsi="Palatino Linotype"/>
          <w:b/>
        </w:rPr>
        <w:t>XML</w:t>
      </w:r>
      <w:r w:rsidRPr="00D066C4">
        <w:rPr>
          <w:rFonts w:ascii="Palatino Linotype" w:hAnsi="Palatino Linotype"/>
        </w:rPr>
        <w:t xml:space="preserve">, </w:t>
      </w:r>
      <w:r w:rsidRPr="00D066C4">
        <w:rPr>
          <w:rFonts w:ascii="Palatino Linotype" w:hAnsi="Palatino Linotype"/>
          <w:b/>
        </w:rPr>
        <w:t>Strutsframework</w:t>
      </w:r>
      <w:r w:rsidRPr="00D066C4">
        <w:rPr>
          <w:rFonts w:ascii="Palatino Linotype" w:hAnsi="Palatino Linotype"/>
        </w:rPr>
        <w:t xml:space="preserve">, </w:t>
      </w:r>
      <w:r w:rsidRPr="00D066C4">
        <w:rPr>
          <w:rFonts w:ascii="Palatino Linotype" w:hAnsi="Palatino Linotype"/>
          <w:b/>
        </w:rPr>
        <w:t>EJB</w:t>
      </w:r>
      <w:r w:rsidRPr="00D066C4">
        <w:rPr>
          <w:rFonts w:ascii="Palatino Linotype" w:hAnsi="Palatino Linotype"/>
        </w:rPr>
        <w:t xml:space="preserve">, </w:t>
      </w:r>
      <w:r w:rsidRPr="00D066C4">
        <w:rPr>
          <w:rFonts w:ascii="Palatino Linotype" w:hAnsi="Palatino Linotype"/>
          <w:b/>
        </w:rPr>
        <w:t>JSF</w:t>
      </w:r>
      <w:r w:rsidRPr="00D066C4">
        <w:rPr>
          <w:rFonts w:ascii="Palatino Linotype" w:hAnsi="Palatino Linotype"/>
        </w:rPr>
        <w:t xml:space="preserve">, </w:t>
      </w:r>
      <w:r w:rsidRPr="00D066C4">
        <w:rPr>
          <w:rFonts w:ascii="Palatino Linotype" w:hAnsi="Palatino Linotype"/>
          <w:b/>
        </w:rPr>
        <w:t>JSP</w:t>
      </w:r>
      <w:r w:rsidRPr="00D066C4">
        <w:rPr>
          <w:rFonts w:ascii="Palatino Linotype" w:hAnsi="Palatino Linotype"/>
        </w:rPr>
        <w:t xml:space="preserve">, </w:t>
      </w:r>
      <w:r w:rsidRPr="00D066C4">
        <w:rPr>
          <w:rFonts w:ascii="Palatino Linotype" w:hAnsi="Palatino Linotype"/>
          <w:b/>
        </w:rPr>
        <w:t>JQuery</w:t>
      </w:r>
      <w:r w:rsidRPr="00D066C4">
        <w:rPr>
          <w:rFonts w:ascii="Palatino Linotype" w:hAnsi="Palatino Linotype"/>
        </w:rPr>
        <w:t xml:space="preserve">, </w:t>
      </w:r>
      <w:r w:rsidRPr="00D066C4">
        <w:rPr>
          <w:rFonts w:ascii="Palatino Linotype" w:hAnsi="Palatino Linotype"/>
          <w:b/>
        </w:rPr>
        <w:t>Swing</w:t>
      </w:r>
      <w:r w:rsidRPr="00D066C4">
        <w:rPr>
          <w:rFonts w:ascii="Palatino Linotype" w:hAnsi="Palatino Linotype"/>
        </w:rPr>
        <w:t xml:space="preserve">, </w:t>
      </w:r>
      <w:r w:rsidRPr="00D066C4">
        <w:rPr>
          <w:rFonts w:ascii="Palatino Linotype" w:hAnsi="Palatino Linotype"/>
          <w:b/>
        </w:rPr>
        <w:t>JavaScript</w:t>
      </w:r>
      <w:r w:rsidRPr="00D066C4">
        <w:rPr>
          <w:rFonts w:ascii="Palatino Linotype" w:hAnsi="Palatino Linotype"/>
        </w:rPr>
        <w:t xml:space="preserve">, </w:t>
      </w:r>
      <w:r w:rsidRPr="00D066C4">
        <w:rPr>
          <w:rFonts w:ascii="Palatino Linotype" w:hAnsi="Palatino Linotype"/>
          <w:b/>
        </w:rPr>
        <w:t>Ajax</w:t>
      </w:r>
      <w:r w:rsidRPr="00D066C4">
        <w:rPr>
          <w:rFonts w:ascii="Palatino Linotype" w:hAnsi="Palatino Linotype"/>
        </w:rPr>
        <w:t xml:space="preserve">, </w:t>
      </w:r>
      <w:r w:rsidRPr="00D066C4">
        <w:rPr>
          <w:rFonts w:ascii="Palatino Linotype" w:hAnsi="Palatino Linotype"/>
          <w:b/>
        </w:rPr>
        <w:t>JDBC</w:t>
      </w:r>
      <w:r w:rsidRPr="00D066C4">
        <w:rPr>
          <w:rFonts w:ascii="Palatino Linotype" w:hAnsi="Palatino Linotype"/>
        </w:rPr>
        <w:t xml:space="preserve">, </w:t>
      </w:r>
      <w:r w:rsidRPr="00D066C4">
        <w:rPr>
          <w:rFonts w:ascii="Palatino Linotype" w:hAnsi="Palatino Linotype"/>
          <w:b/>
        </w:rPr>
        <w:t>JMS</w:t>
      </w:r>
      <w:r w:rsidRPr="00D066C4">
        <w:rPr>
          <w:rFonts w:ascii="Palatino Linotype" w:hAnsi="Palatino Linotype"/>
        </w:rPr>
        <w:t xml:space="preserve">, </w:t>
      </w:r>
      <w:r w:rsidRPr="00D066C4">
        <w:rPr>
          <w:rFonts w:ascii="Palatino Linotype" w:hAnsi="Palatino Linotype"/>
          <w:b/>
        </w:rPr>
        <w:t>EMS</w:t>
      </w:r>
      <w:r w:rsidRPr="00D066C4">
        <w:rPr>
          <w:rFonts w:ascii="Palatino Linotype" w:hAnsi="Palatino Linotype"/>
        </w:rPr>
        <w:t xml:space="preserve">, </w:t>
      </w:r>
      <w:r w:rsidRPr="00D066C4">
        <w:rPr>
          <w:rFonts w:ascii="Palatino Linotype" w:hAnsi="Palatino Linotype"/>
          <w:b/>
        </w:rPr>
        <w:t>JavaBeans</w:t>
      </w:r>
      <w:r w:rsidRPr="00D066C4">
        <w:rPr>
          <w:rFonts w:ascii="Palatino Linotype" w:hAnsi="Palatino Linotype"/>
        </w:rPr>
        <w:t xml:space="preserve"> and </w:t>
      </w:r>
      <w:r w:rsidRPr="00D066C4">
        <w:rPr>
          <w:rFonts w:ascii="Palatino Linotype" w:hAnsi="Palatino Linotype"/>
          <w:b/>
        </w:rPr>
        <w:t>Servlets</w:t>
      </w:r>
      <w:r w:rsidRPr="00D066C4">
        <w:rPr>
          <w:rFonts w:ascii="Palatino Linotype" w:hAnsi="Palatino Linotype"/>
        </w:rPr>
        <w:t>.</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Strong experience in implementing </w:t>
      </w:r>
      <w:r w:rsidRPr="00D066C4">
        <w:rPr>
          <w:rFonts w:ascii="Palatino Linotype" w:hAnsi="Palatino Linotype"/>
          <w:b/>
        </w:rPr>
        <w:t>Service oriented architecture</w:t>
      </w:r>
      <w:r w:rsidRPr="00D066C4">
        <w:rPr>
          <w:rFonts w:ascii="Palatino Linotype" w:hAnsi="Palatino Linotype"/>
        </w:rPr>
        <w:t xml:space="preserve"> and </w:t>
      </w:r>
      <w:r w:rsidRPr="00D066C4">
        <w:rPr>
          <w:rFonts w:ascii="Palatino Linotype" w:hAnsi="Palatino Linotype"/>
          <w:b/>
        </w:rPr>
        <w:t>Web Services</w:t>
      </w:r>
      <w:r w:rsidRPr="00D066C4">
        <w:rPr>
          <w:rFonts w:ascii="Palatino Linotype" w:hAnsi="Palatino Linotype"/>
        </w:rPr>
        <w:t xml:space="preserve"> using </w:t>
      </w:r>
      <w:r w:rsidRPr="00D066C4">
        <w:rPr>
          <w:rFonts w:ascii="Palatino Linotype" w:hAnsi="Palatino Linotype"/>
          <w:b/>
        </w:rPr>
        <w:t>SOAP</w:t>
      </w:r>
      <w:r w:rsidRPr="00D066C4">
        <w:rPr>
          <w:rFonts w:ascii="Palatino Linotype" w:hAnsi="Palatino Linotype"/>
        </w:rPr>
        <w:t xml:space="preserve">, </w:t>
      </w:r>
      <w:r w:rsidRPr="00D066C4">
        <w:rPr>
          <w:rFonts w:ascii="Palatino Linotype" w:hAnsi="Palatino Linotype"/>
          <w:b/>
        </w:rPr>
        <w:t>RESTFUL</w:t>
      </w:r>
      <w:r w:rsidRPr="00D066C4">
        <w:rPr>
          <w:rFonts w:ascii="Palatino Linotype" w:hAnsi="Palatino Linotype"/>
        </w:rPr>
        <w:t>.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Developed web applications by implementing </w:t>
      </w:r>
      <w:r w:rsidRPr="00D066C4">
        <w:rPr>
          <w:rFonts w:ascii="Palatino Linotype" w:hAnsi="Palatino Linotype"/>
          <w:b/>
        </w:rPr>
        <w:t>Model View Control (MVC)</w:t>
      </w:r>
      <w:r w:rsidRPr="00D066C4">
        <w:rPr>
          <w:rFonts w:ascii="Palatino Linotype" w:hAnsi="Palatino Linotype"/>
        </w:rPr>
        <w:t xml:space="preserve"> architecture and considerable experience in various </w:t>
      </w:r>
      <w:r w:rsidRPr="00D066C4">
        <w:rPr>
          <w:rFonts w:ascii="Palatino Linotype" w:hAnsi="Palatino Linotype"/>
          <w:b/>
        </w:rPr>
        <w:t>front-end</w:t>
      </w:r>
      <w:r w:rsidRPr="00D066C4">
        <w:rPr>
          <w:rFonts w:ascii="Palatino Linotype" w:hAnsi="Palatino Linotype"/>
        </w:rPr>
        <w:t xml:space="preserve"> technologies.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frameworks: </w:t>
      </w:r>
      <w:r w:rsidRPr="00D066C4">
        <w:rPr>
          <w:rFonts w:ascii="Palatino Linotype" w:hAnsi="Palatino Linotype"/>
          <w:b/>
        </w:rPr>
        <w:t>Jakarta struts framework</w:t>
      </w:r>
      <w:r w:rsidRPr="00D066C4">
        <w:rPr>
          <w:rFonts w:ascii="Palatino Linotype" w:hAnsi="Palatino Linotype"/>
        </w:rPr>
        <w:t xml:space="preserve">, </w:t>
      </w:r>
      <w:r w:rsidRPr="00D066C4">
        <w:rPr>
          <w:rFonts w:ascii="Palatino Linotype" w:hAnsi="Palatino Linotype"/>
          <w:b/>
        </w:rPr>
        <w:t>JSF</w:t>
      </w:r>
      <w:r w:rsidRPr="00D066C4">
        <w:rPr>
          <w:rFonts w:ascii="Palatino Linotype" w:hAnsi="Palatino Linotype"/>
        </w:rPr>
        <w:t xml:space="preserve">, </w:t>
      </w:r>
      <w:r w:rsidRPr="00D066C4">
        <w:rPr>
          <w:rFonts w:ascii="Palatino Linotype" w:hAnsi="Palatino Linotype"/>
          <w:b/>
        </w:rPr>
        <w:t>Spring</w:t>
      </w:r>
      <w:r w:rsidRPr="00D066C4">
        <w:rPr>
          <w:rFonts w:ascii="Palatino Linotype" w:hAnsi="Palatino Linotype"/>
        </w:rPr>
        <w:t xml:space="preserve"> and </w:t>
      </w:r>
      <w:r w:rsidRPr="00D066C4">
        <w:rPr>
          <w:rFonts w:ascii="Palatino Linotype" w:hAnsi="Palatino Linotype"/>
          <w:b/>
        </w:rPr>
        <w:t>Hibernate</w:t>
      </w:r>
      <w:r w:rsidRPr="00D066C4">
        <w:rPr>
          <w:rFonts w:ascii="Palatino Linotype" w:hAnsi="Palatino Linotype"/>
        </w:rPr>
        <w:t>. </w:t>
      </w:r>
    </w:p>
    <w:p w:rsidR="0043414C"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working with Service Oriented Architecture, which includes Universal </w:t>
      </w:r>
    </w:p>
    <w:p w:rsidR="00525F38" w:rsidRPr="00D066C4" w:rsidRDefault="0043414C" w:rsidP="00DF1710">
      <w:pPr>
        <w:pStyle w:val="NoSpacing"/>
        <w:numPr>
          <w:ilvl w:val="0"/>
          <w:numId w:val="12"/>
        </w:numPr>
        <w:jc w:val="both"/>
        <w:rPr>
          <w:rFonts w:ascii="Palatino Linotype" w:hAnsi="Palatino Linotype"/>
        </w:rPr>
      </w:pPr>
      <w:r w:rsidRPr="00D066C4">
        <w:rPr>
          <w:rFonts w:ascii="Palatino Linotype" w:hAnsi="Palatino Linotype"/>
        </w:rPr>
        <w:t xml:space="preserve"> 5</w:t>
      </w:r>
      <w:r w:rsidR="00153148" w:rsidRPr="00D066C4">
        <w:rPr>
          <w:rFonts w:ascii="Palatino Linotype" w:hAnsi="Palatino Linotype"/>
        </w:rPr>
        <w:t>Description and Discovery Integration (</w:t>
      </w:r>
      <w:r w:rsidR="00153148" w:rsidRPr="00D066C4">
        <w:rPr>
          <w:rFonts w:ascii="Palatino Linotype" w:hAnsi="Palatino Linotype"/>
          <w:b/>
        </w:rPr>
        <w:t>UDDI</w:t>
      </w:r>
      <w:r w:rsidR="00153148" w:rsidRPr="00D066C4">
        <w:rPr>
          <w:rFonts w:ascii="Palatino Linotype" w:hAnsi="Palatino Linotype"/>
        </w:rPr>
        <w:t>) lookups and Web Services Description Language (</w:t>
      </w:r>
      <w:r w:rsidR="00153148" w:rsidRPr="00D066C4">
        <w:rPr>
          <w:rFonts w:ascii="Palatino Linotype" w:hAnsi="Palatino Linotype"/>
          <w:b/>
        </w:rPr>
        <w:t>WSDL</w:t>
      </w:r>
      <w:r w:rsidR="00153148" w:rsidRPr="00D066C4">
        <w:rPr>
          <w:rFonts w:ascii="Palatino Linotype" w:hAnsi="Palatino Linotype"/>
        </w:rPr>
        <w:t xml:space="preserve">) using </w:t>
      </w:r>
      <w:r w:rsidR="00153148" w:rsidRPr="00D066C4">
        <w:rPr>
          <w:rFonts w:ascii="Palatino Linotype" w:hAnsi="Palatino Linotype"/>
          <w:b/>
        </w:rPr>
        <w:t>SOAP</w:t>
      </w:r>
      <w:r w:rsidR="00153148" w:rsidRPr="00D066C4">
        <w:rPr>
          <w:rFonts w:ascii="Palatino Linotype" w:hAnsi="Palatino Linotype"/>
        </w:rPr>
        <w:t xml:space="preserve"> protocol.</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Expertise in </w:t>
      </w:r>
      <w:r w:rsidRPr="00D066C4">
        <w:rPr>
          <w:rFonts w:ascii="Palatino Linotype" w:hAnsi="Palatino Linotype"/>
          <w:b/>
        </w:rPr>
        <w:t>XML</w:t>
      </w:r>
      <w:r w:rsidRPr="00D066C4">
        <w:rPr>
          <w:rFonts w:ascii="Palatino Linotype" w:hAnsi="Palatino Linotype"/>
        </w:rPr>
        <w:t xml:space="preserve"> technologies such as </w:t>
      </w:r>
      <w:r w:rsidRPr="00D066C4">
        <w:rPr>
          <w:rFonts w:ascii="Palatino Linotype" w:hAnsi="Palatino Linotype"/>
          <w:b/>
        </w:rPr>
        <w:t xml:space="preserve">DTD/Schemas, DOM, SAX </w:t>
      </w:r>
      <w:r w:rsidRPr="00D066C4">
        <w:rPr>
          <w:rFonts w:ascii="Palatino Linotype" w:hAnsi="Palatino Linotype"/>
        </w:rPr>
        <w:t xml:space="preserve">and </w:t>
      </w:r>
      <w:r w:rsidRPr="00D066C4">
        <w:rPr>
          <w:rFonts w:ascii="Palatino Linotype" w:hAnsi="Palatino Linotype"/>
          <w:b/>
        </w:rPr>
        <w:t>XSLT</w:t>
      </w:r>
      <w:r w:rsidRPr="00D066C4">
        <w:rPr>
          <w:rFonts w:ascii="Palatino Linotype" w:hAnsi="Palatino Linotype"/>
        </w:rPr>
        <w:t>.</w:t>
      </w:r>
    </w:p>
    <w:p w:rsidR="0082229B" w:rsidRPr="00D066C4" w:rsidRDefault="0082229B" w:rsidP="00DF1710">
      <w:pPr>
        <w:numPr>
          <w:ilvl w:val="0"/>
          <w:numId w:val="12"/>
        </w:numPr>
        <w:tabs>
          <w:tab w:val="left" w:pos="9090"/>
          <w:tab w:val="left" w:pos="9360"/>
        </w:tabs>
        <w:suppressAutoHyphens/>
        <w:jc w:val="both"/>
        <w:rPr>
          <w:rFonts w:ascii="Palatino Linotype" w:hAnsi="Palatino Linotype"/>
          <w:sz w:val="22"/>
          <w:szCs w:val="22"/>
        </w:rPr>
      </w:pPr>
      <w:r w:rsidRPr="00D066C4">
        <w:rPr>
          <w:rFonts w:ascii="Palatino Linotype" w:hAnsi="Palatino Linotype"/>
          <w:sz w:val="22"/>
          <w:szCs w:val="22"/>
        </w:rPr>
        <w:t xml:space="preserve">Expertise in back-end/server side java technologies such as: </w:t>
      </w:r>
      <w:r w:rsidRPr="00D066C4">
        <w:rPr>
          <w:rFonts w:ascii="Palatino Linotype" w:hAnsi="Palatino Linotype"/>
          <w:b/>
          <w:sz w:val="22"/>
          <w:szCs w:val="22"/>
        </w:rPr>
        <w:t>Web services, Java persistence API(JPA), Java Messaging Service(JMS), Java Data base Connectivity (JDBC), Java Naming and Directory Interface (JNDI).</w:t>
      </w:r>
    </w:p>
    <w:p w:rsidR="0082229B" w:rsidRPr="00D066C4" w:rsidRDefault="0082229B" w:rsidP="00DF1710">
      <w:pPr>
        <w:pStyle w:val="NoSpacing"/>
        <w:numPr>
          <w:ilvl w:val="0"/>
          <w:numId w:val="12"/>
        </w:numPr>
        <w:jc w:val="both"/>
        <w:rPr>
          <w:rFonts w:ascii="Palatino Linotype" w:hAnsi="Palatino Linotype"/>
        </w:rPr>
      </w:pPr>
      <w:r w:rsidRPr="00D066C4">
        <w:rPr>
          <w:rFonts w:ascii="Palatino Linotype" w:hAnsi="Palatino Linotype"/>
        </w:rPr>
        <w:t xml:space="preserve">Proficient in deploying applications in </w:t>
      </w:r>
      <w:r w:rsidRPr="00D066C4">
        <w:rPr>
          <w:rFonts w:ascii="Palatino Linotype" w:hAnsi="Palatino Linotype"/>
          <w:b/>
        </w:rPr>
        <w:t>WAR, JAR</w:t>
      </w:r>
      <w:r w:rsidRPr="00D066C4">
        <w:rPr>
          <w:rFonts w:ascii="Palatino Linotype" w:hAnsi="Palatino Linotype"/>
        </w:rPr>
        <w:t xml:space="preserve">, and </w:t>
      </w:r>
      <w:r w:rsidRPr="00D066C4">
        <w:rPr>
          <w:rFonts w:ascii="Palatino Linotype" w:hAnsi="Palatino Linotype"/>
          <w:b/>
        </w:rPr>
        <w:t>EAR</w:t>
      </w:r>
      <w:r w:rsidRPr="00D066C4">
        <w:rPr>
          <w:rFonts w:ascii="Palatino Linotype" w:hAnsi="Palatino Linotype"/>
        </w:rPr>
        <w:t xml:space="preserve"> formats</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working with persistence framework like </w:t>
      </w:r>
      <w:r w:rsidRPr="00D066C4">
        <w:rPr>
          <w:rFonts w:ascii="Palatino Linotype" w:hAnsi="Palatino Linotype"/>
          <w:b/>
        </w:rPr>
        <w:t>Hibernate/JPA</w:t>
      </w:r>
      <w:r w:rsidRPr="00D066C4">
        <w:rPr>
          <w:rFonts w:ascii="Palatino Linotype" w:hAnsi="Palatino Linotype"/>
        </w:rPr>
        <w:t xml:space="preserve"> for mapping Java classes with database and using </w:t>
      </w:r>
      <w:r w:rsidRPr="00D066C4">
        <w:rPr>
          <w:rFonts w:ascii="Palatino Linotype" w:hAnsi="Palatino Linotype"/>
          <w:b/>
        </w:rPr>
        <w:t>Hibernate Query Language (HQL)</w:t>
      </w:r>
      <w:r w:rsidRPr="00D066C4">
        <w:rPr>
          <w:rFonts w:ascii="Palatino Linotype" w:hAnsi="Palatino Linotype"/>
        </w:rPr>
        <w:t>. </w:t>
      </w:r>
    </w:p>
    <w:p w:rsidR="00525F38" w:rsidRPr="00D066C4" w:rsidRDefault="00153148" w:rsidP="00DF1710">
      <w:pPr>
        <w:pStyle w:val="NoSpacing"/>
        <w:numPr>
          <w:ilvl w:val="0"/>
          <w:numId w:val="12"/>
        </w:numPr>
        <w:jc w:val="both"/>
        <w:rPr>
          <w:rFonts w:ascii="Palatino Linotype" w:hAnsi="Palatino Linotype" w:cs="Times New Roman"/>
        </w:rPr>
      </w:pPr>
      <w:r w:rsidRPr="00D066C4">
        <w:rPr>
          <w:rFonts w:ascii="Palatino Linotype" w:hAnsi="Palatino Linotype" w:cs="Times New Roman"/>
        </w:rPr>
        <w:t xml:space="preserve">Strong experience in using </w:t>
      </w:r>
      <w:r w:rsidRPr="00D066C4">
        <w:rPr>
          <w:rFonts w:ascii="Palatino Linotype" w:hAnsi="Palatino Linotype" w:cs="Times New Roman"/>
          <w:b/>
        </w:rPr>
        <w:t>AJAX, JSTL, Struts Tag Libraries, Tiles, HTML</w:t>
      </w:r>
      <w:r w:rsidR="0015484D" w:rsidRPr="00D066C4">
        <w:rPr>
          <w:rFonts w:ascii="Palatino Linotype" w:hAnsi="Palatino Linotype" w:cs="Times New Roman"/>
          <w:b/>
        </w:rPr>
        <w:t>5</w:t>
      </w:r>
      <w:r w:rsidRPr="00D066C4">
        <w:rPr>
          <w:rFonts w:ascii="Palatino Linotype" w:hAnsi="Palatino Linotype" w:cs="Times New Roman"/>
          <w:b/>
        </w:rPr>
        <w:t>, JavaScript, CSS, Java Server Pages (JSP)</w:t>
      </w:r>
      <w:r w:rsidRPr="00D066C4">
        <w:rPr>
          <w:rFonts w:ascii="Palatino Linotype" w:hAnsi="Palatino Linotype" w:cs="Times New Roman"/>
        </w:rPr>
        <w:t xml:space="preserve"> for designing front end.</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in configuring and deploying the applications on </w:t>
      </w:r>
      <w:r w:rsidRPr="00D066C4">
        <w:rPr>
          <w:rFonts w:ascii="Palatino Linotype" w:hAnsi="Palatino Linotype"/>
          <w:b/>
        </w:rPr>
        <w:t>Tomcat</w:t>
      </w:r>
      <w:r w:rsidRPr="00D066C4">
        <w:rPr>
          <w:rFonts w:ascii="Palatino Linotype" w:hAnsi="Palatino Linotype"/>
        </w:rPr>
        <w:t xml:space="preserve">, </w:t>
      </w:r>
      <w:r w:rsidRPr="00D066C4">
        <w:rPr>
          <w:rFonts w:ascii="Palatino Linotype" w:hAnsi="Palatino Linotype"/>
          <w:b/>
        </w:rPr>
        <w:t>WebSphere</w:t>
      </w:r>
      <w:r w:rsidRPr="00D066C4">
        <w:rPr>
          <w:rFonts w:ascii="Palatino Linotype" w:hAnsi="Palatino Linotype"/>
        </w:rPr>
        <w:t xml:space="preserve">, </w:t>
      </w:r>
      <w:r w:rsidRPr="00D066C4">
        <w:rPr>
          <w:rFonts w:ascii="Palatino Linotype" w:hAnsi="Palatino Linotype"/>
          <w:b/>
        </w:rPr>
        <w:t>WebLogic</w:t>
      </w:r>
      <w:r w:rsidRPr="00D066C4">
        <w:rPr>
          <w:rFonts w:ascii="Palatino Linotype" w:hAnsi="Palatino Linotype"/>
        </w:rPr>
        <w:t xml:space="preserve"> and </w:t>
      </w:r>
      <w:r w:rsidRPr="00D066C4">
        <w:rPr>
          <w:rFonts w:ascii="Palatino Linotype" w:hAnsi="Palatino Linotype"/>
          <w:b/>
        </w:rPr>
        <w:t>JBoss</w:t>
      </w:r>
      <w:r w:rsidRPr="00D066C4">
        <w:rPr>
          <w:rFonts w:ascii="Palatino Linotype" w:hAnsi="Palatino Linotype"/>
        </w:rPr>
        <w:t xml:space="preserve"> Servers.</w:t>
      </w:r>
    </w:p>
    <w:p w:rsidR="00C939AF" w:rsidRPr="00D066C4" w:rsidRDefault="00C939AF" w:rsidP="00C939AF">
      <w:pPr>
        <w:numPr>
          <w:ilvl w:val="0"/>
          <w:numId w:val="12"/>
        </w:numPr>
        <w:shd w:val="clear" w:color="auto" w:fill="FFFFFF"/>
        <w:spacing w:line="320" w:lineRule="atLeast"/>
        <w:rPr>
          <w:rFonts w:ascii="Palatino Linotype" w:eastAsia="Times New Roman" w:hAnsi="Palatino Linotype"/>
          <w:color w:val="333333"/>
          <w:sz w:val="20"/>
        </w:rPr>
      </w:pPr>
      <w:r w:rsidRPr="00D066C4">
        <w:rPr>
          <w:rFonts w:ascii="Palatino Linotype" w:eastAsia="Times New Roman" w:hAnsi="Palatino Linotype"/>
          <w:color w:val="333333"/>
          <w:sz w:val="20"/>
        </w:rPr>
        <w:t>Extensive experience in developing GUI using </w:t>
      </w:r>
      <w:r w:rsidRPr="00D066C4">
        <w:rPr>
          <w:rFonts w:ascii="Palatino Linotype" w:eastAsia="Times New Roman" w:hAnsi="Palatino Linotype"/>
          <w:b/>
          <w:bCs/>
          <w:color w:val="333333"/>
          <w:sz w:val="20"/>
        </w:rPr>
        <w:t>HTML</w:t>
      </w:r>
      <w:r w:rsidRPr="00D066C4">
        <w:rPr>
          <w:rFonts w:ascii="Palatino Linotype" w:eastAsia="Times New Roman" w:hAnsi="Palatino Linotype"/>
          <w:color w:val="333333"/>
          <w:sz w:val="20"/>
        </w:rPr>
        <w:t>, CSS, JQuery, </w:t>
      </w:r>
      <w:r w:rsidRPr="00D066C4">
        <w:rPr>
          <w:rFonts w:ascii="Palatino Linotype" w:eastAsia="Times New Roman" w:hAnsi="Palatino Linotype"/>
          <w:b/>
          <w:bCs/>
          <w:color w:val="333333"/>
          <w:sz w:val="20"/>
        </w:rPr>
        <w:t>Java</w:t>
      </w:r>
      <w:r w:rsidRPr="00D066C4">
        <w:rPr>
          <w:rFonts w:ascii="Palatino Linotype" w:eastAsia="Times New Roman" w:hAnsi="Palatino Linotype"/>
          <w:color w:val="333333"/>
          <w:sz w:val="20"/>
        </w:rPr>
        <w:t> Script, EXT JS, DOJO and AJAX.</w:t>
      </w:r>
    </w:p>
    <w:p w:rsidR="008D16C5" w:rsidRPr="00D066C4" w:rsidRDefault="008D16C5" w:rsidP="00C939AF">
      <w:pPr>
        <w:numPr>
          <w:ilvl w:val="0"/>
          <w:numId w:val="12"/>
        </w:numPr>
        <w:shd w:val="clear" w:color="auto" w:fill="FFFFFF"/>
        <w:spacing w:line="320" w:lineRule="atLeast"/>
        <w:rPr>
          <w:rFonts w:ascii="Palatino Linotype" w:eastAsia="Times New Roman" w:hAnsi="Palatino Linotype"/>
          <w:color w:val="333333"/>
          <w:sz w:val="20"/>
        </w:rPr>
      </w:pPr>
      <w:r w:rsidRPr="00D066C4">
        <w:rPr>
          <w:rFonts w:ascii="Palatino Linotype" w:hAnsi="Palatino Linotype"/>
        </w:rPr>
        <w:t xml:space="preserve">Strong front-end </w:t>
      </w:r>
      <w:r w:rsidRPr="00D066C4">
        <w:rPr>
          <w:rStyle w:val="Strong"/>
          <w:rFonts w:ascii="Palatino Linotype" w:hAnsi="Palatino Linotype"/>
        </w:rPr>
        <w:t>UI</w:t>
      </w:r>
      <w:r w:rsidRPr="00D066C4">
        <w:rPr>
          <w:rFonts w:ascii="Palatino Linotype" w:hAnsi="Palatino Linotype"/>
        </w:rPr>
        <w:t xml:space="preserve"> development skills using scripting languages like </w:t>
      </w:r>
      <w:r w:rsidRPr="00D066C4">
        <w:rPr>
          <w:rStyle w:val="Strong"/>
          <w:rFonts w:ascii="Palatino Linotype" w:hAnsi="Palatino Linotype"/>
        </w:rPr>
        <w:t>HTML5</w:t>
      </w:r>
      <w:r w:rsidRPr="00D066C4">
        <w:rPr>
          <w:rFonts w:ascii="Palatino Linotype" w:hAnsi="Palatino Linotype"/>
        </w:rPr>
        <w:t xml:space="preserve">, </w:t>
      </w:r>
      <w:r w:rsidRPr="00D066C4">
        <w:rPr>
          <w:rStyle w:val="Strong"/>
          <w:rFonts w:ascii="Palatino Linotype" w:hAnsi="Palatino Linotype"/>
        </w:rPr>
        <w:t>CSS3, JavaScript</w:t>
      </w:r>
      <w:r w:rsidRPr="00D066C4">
        <w:rPr>
          <w:rFonts w:ascii="Palatino Linotype" w:hAnsi="Palatino Linotype"/>
        </w:rPr>
        <w:t xml:space="preserve">, </w:t>
      </w:r>
      <w:r w:rsidRPr="00D066C4">
        <w:rPr>
          <w:rStyle w:val="Strong"/>
          <w:rFonts w:ascii="Palatino Linotype" w:hAnsi="Palatino Linotype"/>
        </w:rPr>
        <w:t>JQuery</w:t>
      </w:r>
      <w:r w:rsidRPr="00D066C4">
        <w:rPr>
          <w:rFonts w:ascii="Palatino Linotype" w:hAnsi="Palatino Linotype"/>
        </w:rPr>
        <w:t xml:space="preserve">, </w:t>
      </w:r>
      <w:r w:rsidRPr="00D066C4">
        <w:rPr>
          <w:rStyle w:val="Strong"/>
          <w:rFonts w:ascii="Palatino Linotype" w:hAnsi="Palatino Linotype"/>
        </w:rPr>
        <w:t>AJAX</w:t>
      </w:r>
      <w:r w:rsidRPr="00D066C4">
        <w:rPr>
          <w:rFonts w:ascii="Palatino Linotype" w:hAnsi="Palatino Linotype"/>
        </w:rPr>
        <w:t xml:space="preserve">, </w:t>
      </w:r>
      <w:r w:rsidRPr="00D066C4">
        <w:rPr>
          <w:rStyle w:val="Strong"/>
          <w:rFonts w:ascii="Palatino Linotype" w:hAnsi="Palatino Linotype"/>
        </w:rPr>
        <w:t>JSON</w:t>
      </w:r>
      <w:r w:rsidRPr="00D066C4">
        <w:rPr>
          <w:rFonts w:ascii="Palatino Linotype" w:hAnsi="Palatino Linotype"/>
        </w:rPr>
        <w:t xml:space="preserve">, </w:t>
      </w:r>
      <w:r w:rsidRPr="00D066C4">
        <w:rPr>
          <w:rStyle w:val="Strong"/>
          <w:rFonts w:ascii="Palatino Linotype" w:hAnsi="Palatino Linotype"/>
        </w:rPr>
        <w:t>Ext</w:t>
      </w:r>
      <w:r w:rsidRPr="00D066C4">
        <w:rPr>
          <w:rFonts w:ascii="Palatino Linotype" w:hAnsi="Palatino Linotype"/>
        </w:rPr>
        <w:t xml:space="preserve"> </w:t>
      </w:r>
      <w:r w:rsidRPr="00D066C4">
        <w:rPr>
          <w:rStyle w:val="Strong"/>
          <w:rFonts w:ascii="Palatino Linotype" w:hAnsi="Palatino Linotype"/>
        </w:rPr>
        <w:t>Js, Angular Js, DOM</w:t>
      </w:r>
      <w:r w:rsidRPr="00D066C4">
        <w:rPr>
          <w:rFonts w:ascii="Palatino Linotype" w:hAnsi="Palatino Linotype"/>
        </w:rPr>
        <w:t xml:space="preserve">, </w:t>
      </w:r>
      <w:r w:rsidRPr="00D066C4">
        <w:rPr>
          <w:rStyle w:val="Strong"/>
          <w:rFonts w:ascii="Palatino Linotype" w:hAnsi="Palatino Linotype"/>
        </w:rPr>
        <w:t>JSP</w:t>
      </w:r>
      <w:r w:rsidRPr="00D066C4">
        <w:rPr>
          <w:rFonts w:ascii="Palatino Linotype" w:hAnsi="Palatino Linotype"/>
        </w:rPr>
        <w:t xml:space="preserve">, </w:t>
      </w:r>
      <w:r w:rsidRPr="00D066C4">
        <w:rPr>
          <w:rStyle w:val="Strong"/>
          <w:rFonts w:ascii="Palatino Linotype" w:hAnsi="Palatino Linotype"/>
        </w:rPr>
        <w:t>JQuery</w:t>
      </w:r>
      <w:r w:rsidRPr="00D066C4">
        <w:rPr>
          <w:rFonts w:ascii="Palatino Linotype" w:hAnsi="Palatino Linotype"/>
        </w:rPr>
        <w:t xml:space="preserve"> </w:t>
      </w:r>
      <w:r w:rsidRPr="00D066C4">
        <w:rPr>
          <w:rStyle w:val="Strong"/>
          <w:rFonts w:ascii="Palatino Linotype" w:hAnsi="Palatino Linotype"/>
        </w:rPr>
        <w:t>Plug-ins.</w:t>
      </w:r>
    </w:p>
    <w:p w:rsidR="003E7A72" w:rsidRPr="00D066C4" w:rsidRDefault="003E7A72" w:rsidP="003E7A72">
      <w:pPr>
        <w:numPr>
          <w:ilvl w:val="0"/>
          <w:numId w:val="12"/>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Experience in Integration of Amazon Web Services AWS with other applications infrastructure.</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developing </w:t>
      </w:r>
      <w:r w:rsidRPr="00D066C4">
        <w:rPr>
          <w:rFonts w:ascii="Palatino Linotype" w:hAnsi="Palatino Linotype"/>
          <w:b/>
        </w:rPr>
        <w:t>UNIXshell scripts</w:t>
      </w:r>
      <w:r w:rsidRPr="00D066C4">
        <w:rPr>
          <w:rFonts w:ascii="Palatino Linotype" w:hAnsi="Palatino Linotype"/>
        </w:rPr>
        <w:t xml:space="preserve"> for batch processing.</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working with various </w:t>
      </w:r>
      <w:r w:rsidRPr="00D066C4">
        <w:rPr>
          <w:rFonts w:ascii="Palatino Linotype" w:hAnsi="Palatino Linotype"/>
          <w:b/>
        </w:rPr>
        <w:t>SDLC methodologies</w:t>
      </w:r>
      <w:r w:rsidRPr="00D066C4">
        <w:rPr>
          <w:rFonts w:ascii="Palatino Linotype" w:hAnsi="Palatino Linotype"/>
        </w:rPr>
        <w:t xml:space="preserve"> like </w:t>
      </w:r>
      <w:r w:rsidRPr="00D066C4">
        <w:rPr>
          <w:rFonts w:ascii="Palatino Linotype" w:hAnsi="Palatino Linotype"/>
          <w:b/>
        </w:rPr>
        <w:t>Agile Scrum</w:t>
      </w:r>
      <w:r w:rsidRPr="00D066C4">
        <w:rPr>
          <w:rFonts w:ascii="Palatino Linotype" w:hAnsi="Palatino Linotype"/>
        </w:rPr>
        <w:t xml:space="preserve">, </w:t>
      </w:r>
      <w:r w:rsidRPr="00D066C4">
        <w:rPr>
          <w:rFonts w:ascii="Palatino Linotype" w:hAnsi="Palatino Linotype"/>
          <w:b/>
        </w:rPr>
        <w:t xml:space="preserve">RUP </w:t>
      </w:r>
      <w:r w:rsidRPr="00D066C4">
        <w:rPr>
          <w:rFonts w:ascii="Palatino Linotype" w:hAnsi="Palatino Linotype"/>
        </w:rPr>
        <w:t>and</w:t>
      </w:r>
      <w:r w:rsidRPr="00D066C4">
        <w:rPr>
          <w:rFonts w:ascii="Palatino Linotype" w:hAnsi="Palatino Linotype"/>
          <w:b/>
        </w:rPr>
        <w:t xml:space="preserve"> WaterFall Model</w:t>
      </w:r>
      <w:r w:rsidRPr="00D066C4">
        <w:rPr>
          <w:rFonts w:ascii="Palatino Linotype" w:hAnsi="Palatino Linotype"/>
        </w:rPr>
        <w:t>. </w:t>
      </w:r>
    </w:p>
    <w:p w:rsidR="00DD13A3" w:rsidRPr="00D066C4" w:rsidRDefault="00374797" w:rsidP="00374797">
      <w:pPr>
        <w:numPr>
          <w:ilvl w:val="0"/>
          <w:numId w:val="12"/>
        </w:numPr>
        <w:shd w:val="clear" w:color="auto" w:fill="FFFFFF"/>
        <w:spacing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Strong experience and knowledge of </w:t>
      </w:r>
      <w:r w:rsidRPr="00D066C4">
        <w:rPr>
          <w:rFonts w:ascii="Palatino Linotype" w:eastAsia="Times New Roman" w:hAnsi="Palatino Linotype"/>
          <w:b/>
          <w:bCs/>
          <w:color w:val="333333"/>
          <w:sz w:val="22"/>
          <w:szCs w:val="22"/>
        </w:rPr>
        <w:t>HDFS, Map Reduce and Hadoop ecosystem components like</w:t>
      </w:r>
      <w:r w:rsidRPr="00D066C4">
        <w:rPr>
          <w:rFonts w:ascii="Palatino Linotype" w:eastAsia="Times New Roman" w:hAnsi="Palatino Linotype"/>
          <w:color w:val="333333"/>
          <w:sz w:val="22"/>
          <w:szCs w:val="22"/>
        </w:rPr>
        <w:t> </w:t>
      </w:r>
      <w:r w:rsidRPr="00D066C4">
        <w:rPr>
          <w:rFonts w:ascii="Palatino Linotype" w:eastAsia="Times New Roman" w:hAnsi="Palatino Linotype"/>
          <w:b/>
          <w:bCs/>
          <w:color w:val="333333"/>
          <w:sz w:val="22"/>
          <w:szCs w:val="22"/>
        </w:rPr>
        <w:t>Hive, Pig, Sqoop, Oozie, and Flume, NoSQL databases like Cassandra.</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lastRenderedPageBreak/>
        <w:t xml:space="preserve">Experienced in writing </w:t>
      </w:r>
      <w:r w:rsidRPr="00D066C4">
        <w:rPr>
          <w:rFonts w:ascii="Palatino Linotype" w:hAnsi="Palatino Linotype"/>
          <w:b/>
        </w:rPr>
        <w:t>complex SQL queries, procedures</w:t>
      </w:r>
      <w:r w:rsidRPr="00D066C4">
        <w:rPr>
          <w:rFonts w:ascii="Palatino Linotype" w:hAnsi="Palatino Linotype"/>
        </w:rPr>
        <w:t xml:space="preserve">, </w:t>
      </w:r>
      <w:r w:rsidRPr="00D066C4">
        <w:rPr>
          <w:rFonts w:ascii="Palatino Linotype" w:hAnsi="Palatino Linotype"/>
          <w:b/>
        </w:rPr>
        <w:t xml:space="preserve">Triggers </w:t>
      </w:r>
      <w:r w:rsidRPr="00D066C4">
        <w:rPr>
          <w:rFonts w:ascii="Palatino Linotype" w:hAnsi="Palatino Linotype"/>
        </w:rPr>
        <w:t xml:space="preserve">and </w:t>
      </w:r>
      <w:r w:rsidRPr="00D066C4">
        <w:rPr>
          <w:rFonts w:ascii="Palatino Linotype" w:hAnsi="Palatino Linotype"/>
          <w:b/>
        </w:rPr>
        <w:t>Stored Procedures</w:t>
      </w:r>
      <w:r w:rsidRPr="00D066C4">
        <w:rPr>
          <w:rFonts w:ascii="Palatino Linotype" w:hAnsi="Palatino Linotype"/>
        </w:rPr>
        <w:t xml:space="preserve"> in various databases such as </w:t>
      </w:r>
      <w:r w:rsidRPr="00D066C4">
        <w:rPr>
          <w:rFonts w:ascii="Palatino Linotype" w:hAnsi="Palatino Linotype"/>
          <w:b/>
        </w:rPr>
        <w:t>Oracle</w:t>
      </w:r>
      <w:r w:rsidRPr="00D066C4">
        <w:rPr>
          <w:rFonts w:ascii="Palatino Linotype" w:hAnsi="Palatino Linotype"/>
        </w:rPr>
        <w:t xml:space="preserve">, </w:t>
      </w:r>
      <w:r w:rsidRPr="00D066C4">
        <w:rPr>
          <w:rFonts w:ascii="Palatino Linotype" w:hAnsi="Palatino Linotype"/>
          <w:b/>
        </w:rPr>
        <w:t>DB2</w:t>
      </w:r>
      <w:r w:rsidRPr="00D066C4">
        <w:rPr>
          <w:rFonts w:ascii="Palatino Linotype" w:hAnsi="Palatino Linotype"/>
        </w:rPr>
        <w:t xml:space="preserve"> and </w:t>
      </w:r>
      <w:r w:rsidRPr="00D066C4">
        <w:rPr>
          <w:rFonts w:ascii="Palatino Linotype" w:hAnsi="Palatino Linotype"/>
          <w:b/>
        </w:rPr>
        <w:t>MySQL</w:t>
      </w:r>
      <w:r w:rsidRPr="00D066C4">
        <w:rPr>
          <w:rFonts w:ascii="Palatino Linotype" w:hAnsi="Palatino Linotype"/>
        </w:rPr>
        <w:t>.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Development, testing and deployment of enterprise applications on </w:t>
      </w:r>
      <w:r w:rsidRPr="00D066C4">
        <w:rPr>
          <w:rFonts w:ascii="Palatino Linotype" w:hAnsi="Palatino Linotype"/>
          <w:b/>
        </w:rPr>
        <w:t>Windows</w:t>
      </w:r>
      <w:r w:rsidRPr="00D066C4">
        <w:rPr>
          <w:rFonts w:ascii="Palatino Linotype" w:hAnsi="Palatino Linotype"/>
        </w:rPr>
        <w:t>&amp;</w:t>
      </w:r>
      <w:r w:rsidRPr="00D066C4">
        <w:rPr>
          <w:rFonts w:ascii="Palatino Linotype" w:hAnsi="Palatino Linotype"/>
          <w:b/>
        </w:rPr>
        <w:t>UNIX</w:t>
      </w:r>
      <w:r w:rsidRPr="00D066C4">
        <w:rPr>
          <w:rFonts w:ascii="Palatino Linotype" w:hAnsi="Palatino Linotype"/>
        </w:rPr>
        <w:t xml:space="preserve"> platforms using IDE's such as </w:t>
      </w:r>
      <w:r w:rsidRPr="00D066C4">
        <w:rPr>
          <w:rFonts w:ascii="Palatino Linotype" w:hAnsi="Palatino Linotype"/>
          <w:b/>
        </w:rPr>
        <w:t>Eclipse</w:t>
      </w:r>
      <w:r w:rsidRPr="00D066C4">
        <w:rPr>
          <w:rFonts w:ascii="Palatino Linotype" w:hAnsi="Palatino Linotype"/>
        </w:rPr>
        <w:t xml:space="preserve">, </w:t>
      </w:r>
      <w:r w:rsidRPr="00D066C4">
        <w:rPr>
          <w:rFonts w:ascii="Palatino Linotype" w:hAnsi="Palatino Linotype"/>
          <w:b/>
        </w:rPr>
        <w:t>Rational Application Developer (RAD)</w:t>
      </w:r>
      <w:r w:rsidRPr="00D066C4">
        <w:rPr>
          <w:rFonts w:ascii="Palatino Linotype" w:hAnsi="Palatino Linotype"/>
        </w:rPr>
        <w:t xml:space="preserve"> and </w:t>
      </w:r>
      <w:r w:rsidRPr="00D066C4">
        <w:rPr>
          <w:rFonts w:ascii="Palatino Linotype" w:hAnsi="Palatino Linotype"/>
          <w:b/>
        </w:rPr>
        <w:t>Netbeans</w:t>
      </w:r>
      <w:r w:rsidRPr="00D066C4">
        <w:rPr>
          <w:rFonts w:ascii="Palatino Linotype" w:hAnsi="Palatino Linotype"/>
        </w:rPr>
        <w:t>.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in using different version controlling/tracking systems </w:t>
      </w:r>
      <w:r w:rsidRPr="00D066C4">
        <w:rPr>
          <w:rFonts w:ascii="Palatino Linotype" w:hAnsi="Palatino Linotype"/>
          <w:b/>
        </w:rPr>
        <w:t>Subversion</w:t>
      </w:r>
      <w:r w:rsidRPr="00D066C4">
        <w:rPr>
          <w:rFonts w:ascii="Palatino Linotype" w:hAnsi="Palatino Linotype"/>
        </w:rPr>
        <w:t xml:space="preserve">, </w:t>
      </w:r>
      <w:r w:rsidRPr="00D066C4">
        <w:rPr>
          <w:rFonts w:ascii="Palatino Linotype" w:hAnsi="Palatino Linotype"/>
          <w:b/>
        </w:rPr>
        <w:t>CVS</w:t>
      </w:r>
      <w:r w:rsidRPr="00D066C4">
        <w:rPr>
          <w:rFonts w:ascii="Palatino Linotype" w:hAnsi="Palatino Linotype"/>
        </w:rPr>
        <w:t xml:space="preserve">, </w:t>
      </w:r>
      <w:r w:rsidRPr="00D066C4">
        <w:rPr>
          <w:rFonts w:ascii="Palatino Linotype" w:hAnsi="Palatino Linotype"/>
          <w:b/>
        </w:rPr>
        <w:t>GIT</w:t>
      </w:r>
      <w:r w:rsidRPr="00D066C4">
        <w:rPr>
          <w:rFonts w:ascii="Palatino Linotype" w:hAnsi="Palatino Linotype"/>
        </w:rPr>
        <w:t xml:space="preserve">, </w:t>
      </w:r>
      <w:r w:rsidRPr="00D066C4">
        <w:rPr>
          <w:rFonts w:ascii="Palatino Linotype" w:hAnsi="Palatino Linotype"/>
          <w:b/>
        </w:rPr>
        <w:t>Rational Clear Case</w:t>
      </w:r>
      <w:r w:rsidRPr="00D066C4">
        <w:rPr>
          <w:rFonts w:ascii="Palatino Linotype" w:hAnsi="Palatino Linotype"/>
        </w:rPr>
        <w:t>.</w:t>
      </w:r>
    </w:p>
    <w:p w:rsidR="00715464" w:rsidRPr="00D066C4" w:rsidRDefault="00715464" w:rsidP="00DF1710">
      <w:pPr>
        <w:pStyle w:val="NoSpacing"/>
        <w:numPr>
          <w:ilvl w:val="0"/>
          <w:numId w:val="12"/>
        </w:numPr>
        <w:jc w:val="both"/>
        <w:rPr>
          <w:rFonts w:ascii="Palatino Linotype" w:hAnsi="Palatino Linotype"/>
          <w:b/>
        </w:rPr>
      </w:pPr>
      <w:r w:rsidRPr="00D066C4">
        <w:rPr>
          <w:rFonts w:ascii="Palatino Linotype" w:hAnsi="Palatino Linotype"/>
        </w:rPr>
        <w:t xml:space="preserve">Experience in Integration tools Oracle SOA Suite/BPEL/Fusion Middleware, web-methods, Vitria and </w:t>
      </w:r>
      <w:r w:rsidRPr="00D066C4">
        <w:rPr>
          <w:rFonts w:ascii="Palatino Linotype" w:hAnsi="Palatino Linotype"/>
          <w:b/>
        </w:rPr>
        <w:t>Apache CAMEL.</w:t>
      </w:r>
    </w:p>
    <w:p w:rsidR="00772099" w:rsidRPr="00D066C4" w:rsidRDefault="00772099" w:rsidP="00772099">
      <w:pPr>
        <w:numPr>
          <w:ilvl w:val="0"/>
          <w:numId w:val="12"/>
        </w:numPr>
        <w:shd w:val="clear" w:color="auto" w:fill="FFFFFF"/>
        <w:spacing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Expertise in </w:t>
      </w:r>
      <w:r w:rsidRPr="00D066C4">
        <w:rPr>
          <w:rFonts w:ascii="Palatino Linotype" w:eastAsia="Times New Roman" w:hAnsi="Palatino Linotype"/>
          <w:b/>
          <w:bCs/>
          <w:color w:val="333333"/>
          <w:sz w:val="22"/>
          <w:szCs w:val="22"/>
        </w:rPr>
        <w:t>Web Services</w:t>
      </w:r>
      <w:r w:rsidRPr="00D066C4">
        <w:rPr>
          <w:rFonts w:ascii="Palatino Linotype" w:eastAsia="Times New Roman" w:hAnsi="Palatino Linotype"/>
          <w:color w:val="333333"/>
          <w:sz w:val="22"/>
          <w:szCs w:val="22"/>
        </w:rPr>
        <w:t> architecture in </w:t>
      </w:r>
      <w:r w:rsidRPr="00D066C4">
        <w:rPr>
          <w:rFonts w:ascii="Palatino Linotype" w:eastAsia="Times New Roman" w:hAnsi="Palatino Linotype"/>
          <w:b/>
          <w:bCs/>
          <w:color w:val="333333"/>
          <w:sz w:val="22"/>
          <w:szCs w:val="22"/>
        </w:rPr>
        <w:t>SOAP</w:t>
      </w:r>
      <w:r w:rsidRPr="00D066C4">
        <w:rPr>
          <w:rFonts w:ascii="Palatino Linotype" w:eastAsia="Times New Roman" w:hAnsi="Palatino Linotype"/>
          <w:color w:val="333333"/>
          <w:sz w:val="22"/>
          <w:szCs w:val="22"/>
        </w:rPr>
        <w:t>, </w:t>
      </w:r>
      <w:r w:rsidRPr="00D066C4">
        <w:rPr>
          <w:rFonts w:ascii="Palatino Linotype" w:eastAsia="Times New Roman" w:hAnsi="Palatino Linotype"/>
          <w:b/>
          <w:bCs/>
          <w:color w:val="333333"/>
          <w:sz w:val="22"/>
          <w:szCs w:val="22"/>
        </w:rPr>
        <w:t>REST </w:t>
      </w:r>
      <w:r w:rsidRPr="00D066C4">
        <w:rPr>
          <w:rFonts w:ascii="Palatino Linotype" w:eastAsia="Times New Roman" w:hAnsi="Palatino Linotype"/>
          <w:color w:val="333333"/>
          <w:sz w:val="22"/>
          <w:szCs w:val="22"/>
        </w:rPr>
        <w:t>and </w:t>
      </w:r>
      <w:r w:rsidRPr="00D066C4">
        <w:rPr>
          <w:rFonts w:ascii="Palatino Linotype" w:eastAsia="Times New Roman" w:hAnsi="Palatino Linotype"/>
          <w:b/>
          <w:bCs/>
          <w:color w:val="333333"/>
          <w:sz w:val="22"/>
          <w:szCs w:val="22"/>
        </w:rPr>
        <w:t>WSDL</w:t>
      </w:r>
      <w:r w:rsidRPr="00D066C4">
        <w:rPr>
          <w:rFonts w:ascii="Palatino Linotype" w:eastAsia="Times New Roman" w:hAnsi="Palatino Linotype"/>
          <w:color w:val="333333"/>
          <w:sz w:val="22"/>
          <w:szCs w:val="22"/>
        </w:rPr>
        <w:t> using </w:t>
      </w:r>
      <w:r w:rsidRPr="00D066C4">
        <w:rPr>
          <w:rFonts w:ascii="Palatino Linotype" w:eastAsia="Times New Roman" w:hAnsi="Palatino Linotype"/>
          <w:b/>
          <w:bCs/>
          <w:color w:val="333333"/>
          <w:sz w:val="22"/>
          <w:szCs w:val="22"/>
        </w:rPr>
        <w:t>JAX-WS/JAX-RPC</w:t>
      </w:r>
      <w:r w:rsidRPr="00D066C4">
        <w:rPr>
          <w:rFonts w:ascii="Palatino Linotype" w:eastAsia="Times New Roman" w:hAnsi="Palatino Linotype"/>
          <w:color w:val="333333"/>
          <w:sz w:val="22"/>
          <w:szCs w:val="22"/>
        </w:rPr>
        <w:t>.</w:t>
      </w:r>
    </w:p>
    <w:p w:rsidR="0082229B"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working with multiple databases like </w:t>
      </w:r>
      <w:r w:rsidRPr="00D066C4">
        <w:rPr>
          <w:rFonts w:ascii="Palatino Linotype" w:hAnsi="Palatino Linotype"/>
          <w:b/>
        </w:rPr>
        <w:t>Oracle 10/11g</w:t>
      </w:r>
      <w:r w:rsidRPr="00D066C4">
        <w:rPr>
          <w:rFonts w:ascii="Palatino Linotype" w:hAnsi="Palatino Linotype"/>
        </w:rPr>
        <w:t xml:space="preserve">, </w:t>
      </w:r>
      <w:r w:rsidRPr="00D066C4">
        <w:rPr>
          <w:rFonts w:ascii="Palatino Linotype" w:hAnsi="Palatino Linotype"/>
          <w:b/>
        </w:rPr>
        <w:t>SQL Server</w:t>
      </w:r>
      <w:r w:rsidRPr="00D066C4">
        <w:rPr>
          <w:rFonts w:ascii="Palatino Linotype" w:hAnsi="Palatino Linotype"/>
        </w:rPr>
        <w:t xml:space="preserve">, </w:t>
      </w:r>
      <w:r w:rsidRPr="00D066C4">
        <w:rPr>
          <w:rFonts w:ascii="Palatino Linotype" w:hAnsi="Palatino Linotype"/>
          <w:b/>
        </w:rPr>
        <w:t>MySQL</w:t>
      </w:r>
    </w:p>
    <w:p w:rsidR="0082229B" w:rsidRPr="00D066C4" w:rsidRDefault="0082229B" w:rsidP="00DF1710">
      <w:pPr>
        <w:pStyle w:val="NoSpacing"/>
        <w:numPr>
          <w:ilvl w:val="0"/>
          <w:numId w:val="12"/>
        </w:numPr>
        <w:jc w:val="both"/>
        <w:rPr>
          <w:rFonts w:ascii="Palatino Linotype" w:hAnsi="Palatino Linotype"/>
        </w:rPr>
      </w:pPr>
      <w:r w:rsidRPr="00D066C4">
        <w:rPr>
          <w:rFonts w:ascii="Palatino Linotype" w:hAnsi="Palatino Linotype"/>
        </w:rPr>
        <w:t xml:space="preserve">Taken care of complete </w:t>
      </w:r>
      <w:r w:rsidRPr="00D066C4">
        <w:rPr>
          <w:rFonts w:ascii="Palatino Linotype" w:hAnsi="Palatino Linotype"/>
          <w:b/>
        </w:rPr>
        <w:t>Java Multi-Threading</w:t>
      </w:r>
      <w:r w:rsidRPr="00D066C4">
        <w:rPr>
          <w:rFonts w:ascii="Palatino Linotype" w:hAnsi="Palatino Linotype"/>
        </w:rPr>
        <w:t xml:space="preserve"> part in back end components</w:t>
      </w:r>
    </w:p>
    <w:p w:rsidR="0082229B"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performing unit testing using </w:t>
      </w:r>
      <w:r w:rsidRPr="00D066C4">
        <w:rPr>
          <w:rFonts w:ascii="Palatino Linotype" w:hAnsi="Palatino Linotype"/>
          <w:b/>
        </w:rPr>
        <w:t>JUnit</w:t>
      </w:r>
      <w:r w:rsidRPr="00D066C4">
        <w:rPr>
          <w:rFonts w:ascii="Palatino Linotype" w:hAnsi="Palatino Linotype"/>
        </w:rPr>
        <w:t xml:space="preserve">, integration and deployment of applications using tools such as </w:t>
      </w:r>
      <w:r w:rsidRPr="00D066C4">
        <w:rPr>
          <w:rFonts w:ascii="Palatino Linotype" w:hAnsi="Palatino Linotype"/>
          <w:b/>
        </w:rPr>
        <w:t>ANT</w:t>
      </w:r>
      <w:r w:rsidRPr="00D066C4">
        <w:rPr>
          <w:rFonts w:ascii="Palatino Linotype" w:hAnsi="Palatino Linotype"/>
        </w:rPr>
        <w:t xml:space="preserve"> and </w:t>
      </w:r>
      <w:r w:rsidRPr="00D066C4">
        <w:rPr>
          <w:rFonts w:ascii="Palatino Linotype" w:hAnsi="Palatino Linotype"/>
          <w:b/>
        </w:rPr>
        <w:t>Maven</w:t>
      </w:r>
      <w:r w:rsidRPr="00D066C4">
        <w:rPr>
          <w:rFonts w:ascii="Palatino Linotype" w:hAnsi="Palatino Linotype"/>
        </w:rPr>
        <w:t xml:space="preserve">&amp; debugging through </w:t>
      </w:r>
      <w:r w:rsidRPr="00D066C4">
        <w:rPr>
          <w:rFonts w:ascii="Palatino Linotype" w:hAnsi="Palatino Linotype"/>
          <w:b/>
        </w:rPr>
        <w:t>log4j</w:t>
      </w:r>
      <w:r w:rsidRPr="00D066C4">
        <w:rPr>
          <w:rFonts w:ascii="Palatino Linotype" w:hAnsi="Palatino Linotype"/>
        </w:rPr>
        <w:t>.</w:t>
      </w:r>
    </w:p>
    <w:p w:rsidR="0082229B" w:rsidRPr="00D066C4" w:rsidRDefault="0082229B" w:rsidP="00DF1710">
      <w:pPr>
        <w:pStyle w:val="NoSpacing"/>
        <w:numPr>
          <w:ilvl w:val="0"/>
          <w:numId w:val="12"/>
        </w:numPr>
        <w:jc w:val="both"/>
        <w:rPr>
          <w:rFonts w:ascii="Palatino Linotype" w:hAnsi="Palatino Linotype"/>
        </w:rPr>
      </w:pPr>
      <w:r w:rsidRPr="00D066C4">
        <w:rPr>
          <w:rFonts w:ascii="Palatino Linotype" w:hAnsi="Palatino Linotype"/>
        </w:rPr>
        <w:t xml:space="preserve">Used various </w:t>
      </w:r>
      <w:r w:rsidRPr="00D066C4">
        <w:rPr>
          <w:rFonts w:ascii="Palatino Linotype" w:hAnsi="Palatino Linotype"/>
          <w:b/>
        </w:rPr>
        <w:t>Ajax/JavaScript</w:t>
      </w:r>
      <w:r w:rsidRPr="00D066C4">
        <w:rPr>
          <w:rFonts w:ascii="Palatino Linotype" w:hAnsi="Palatino Linotype"/>
        </w:rPr>
        <w:t xml:space="preserve"> framework tools like </w:t>
      </w:r>
      <w:r w:rsidRPr="00D066C4">
        <w:rPr>
          <w:rFonts w:ascii="Palatino Linotype" w:hAnsi="Palatino Linotype"/>
          <w:b/>
        </w:rPr>
        <w:t>Java Script, jQuery, JSON.</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 in document preparation including </w:t>
      </w:r>
      <w:r w:rsidRPr="00D066C4">
        <w:rPr>
          <w:rFonts w:ascii="Palatino Linotype" w:hAnsi="Palatino Linotype"/>
          <w:b/>
        </w:rPr>
        <w:t>Requirement Specification</w:t>
      </w:r>
      <w:r w:rsidRPr="00D066C4">
        <w:rPr>
          <w:rFonts w:ascii="Palatino Linotype" w:hAnsi="Palatino Linotype"/>
        </w:rPr>
        <w:t>,</w:t>
      </w:r>
      <w:r w:rsidRPr="00D066C4">
        <w:rPr>
          <w:rFonts w:ascii="Palatino Linotype" w:hAnsi="Palatino Linotype"/>
          <w:b/>
        </w:rPr>
        <w:t xml:space="preserve"> Analysis,design documents</w:t>
      </w:r>
      <w:r w:rsidRPr="00D066C4">
        <w:rPr>
          <w:rFonts w:ascii="Palatino Linotype" w:hAnsi="Palatino Linotype"/>
        </w:rPr>
        <w:t xml:space="preserve">, </w:t>
      </w:r>
      <w:r w:rsidRPr="00D066C4">
        <w:rPr>
          <w:rFonts w:ascii="Palatino Linotype" w:hAnsi="Palatino Linotype"/>
          <w:b/>
        </w:rPr>
        <w:t>Test cases</w:t>
      </w:r>
      <w:r w:rsidRPr="00D066C4">
        <w:rPr>
          <w:rFonts w:ascii="Palatino Linotype" w:hAnsi="Palatino Linotype"/>
        </w:rPr>
        <w:t xml:space="preserve"> and </w:t>
      </w:r>
      <w:r w:rsidRPr="00D066C4">
        <w:rPr>
          <w:rFonts w:ascii="Palatino Linotype" w:hAnsi="Palatino Linotype"/>
          <w:b/>
        </w:rPr>
        <w:t>User Training documents</w:t>
      </w:r>
      <w:r w:rsidRPr="00D066C4">
        <w:rPr>
          <w:rFonts w:ascii="Palatino Linotype" w:hAnsi="Palatino Linotype"/>
        </w:rPr>
        <w:t xml:space="preserve"> and </w:t>
      </w:r>
      <w:r w:rsidRPr="00D066C4">
        <w:rPr>
          <w:rFonts w:ascii="Palatino Linotype" w:hAnsi="Palatino Linotype"/>
          <w:b/>
        </w:rPr>
        <w:t>Technical Help documents</w:t>
      </w:r>
      <w:r w:rsidRPr="00D066C4">
        <w:rPr>
          <w:rFonts w:ascii="Palatino Linotype" w:hAnsi="Palatino Linotype"/>
        </w:rPr>
        <w:t>. </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 xml:space="preserve">Experienced in working with </w:t>
      </w:r>
      <w:r w:rsidRPr="00D066C4">
        <w:rPr>
          <w:rFonts w:ascii="Palatino Linotype" w:hAnsi="Palatino Linotype"/>
          <w:b/>
        </w:rPr>
        <w:t xml:space="preserve">E-Commerce </w:t>
      </w:r>
      <w:r w:rsidRPr="00D066C4">
        <w:rPr>
          <w:rFonts w:ascii="Palatino Linotype" w:hAnsi="Palatino Linotype"/>
        </w:rPr>
        <w:t>software systems.</w:t>
      </w:r>
    </w:p>
    <w:p w:rsidR="00DD13A3" w:rsidRPr="00D066C4" w:rsidRDefault="00DD13A3" w:rsidP="00DF1710">
      <w:pPr>
        <w:pStyle w:val="NoSpacing"/>
        <w:numPr>
          <w:ilvl w:val="0"/>
          <w:numId w:val="12"/>
        </w:numPr>
        <w:jc w:val="both"/>
        <w:rPr>
          <w:rFonts w:ascii="Palatino Linotype" w:hAnsi="Palatino Linotype"/>
        </w:rPr>
      </w:pPr>
      <w:r w:rsidRPr="00D066C4">
        <w:rPr>
          <w:rFonts w:ascii="Palatino Linotype" w:hAnsi="Palatino Linotype"/>
          <w:color w:val="333333"/>
          <w:shd w:val="clear" w:color="auto" w:fill="FFFFFF"/>
        </w:rPr>
        <w:t>Hands on experience in writing light weight</w:t>
      </w:r>
      <w:r w:rsidRPr="00D066C4">
        <w:rPr>
          <w:rStyle w:val="apple-converted-space"/>
          <w:rFonts w:ascii="Palatino Linotype" w:hAnsi="Palatino Linotype"/>
          <w:b/>
          <w:bCs/>
          <w:color w:val="333333"/>
          <w:bdr w:val="none" w:sz="0" w:space="0" w:color="auto" w:frame="1"/>
          <w:shd w:val="clear" w:color="auto" w:fill="FFFFFF"/>
        </w:rPr>
        <w:t> </w:t>
      </w:r>
      <w:r w:rsidRPr="00D066C4">
        <w:rPr>
          <w:rStyle w:val="Strong"/>
          <w:rFonts w:ascii="Palatino Linotype" w:hAnsi="Palatino Linotype"/>
          <w:color w:val="333333"/>
          <w:bdr w:val="none" w:sz="0" w:space="0" w:color="auto" w:frame="1"/>
          <w:shd w:val="clear" w:color="auto" w:fill="FFFFFF"/>
        </w:rPr>
        <w:t>Node.js express</w:t>
      </w:r>
      <w:r w:rsidRPr="00D066C4">
        <w:rPr>
          <w:rStyle w:val="apple-converted-space"/>
          <w:rFonts w:ascii="Palatino Linotype" w:hAnsi="Palatino Linotype"/>
          <w:b/>
          <w:bCs/>
          <w:color w:val="333333"/>
          <w:bdr w:val="none" w:sz="0" w:space="0" w:color="auto" w:frame="1"/>
          <w:shd w:val="clear" w:color="auto" w:fill="FFFFFF"/>
        </w:rPr>
        <w:t> </w:t>
      </w:r>
      <w:r w:rsidRPr="00D066C4">
        <w:rPr>
          <w:rFonts w:ascii="Palatino Linotype" w:hAnsi="Palatino Linotype"/>
          <w:color w:val="333333"/>
          <w:shd w:val="clear" w:color="auto" w:fill="FFFFFF"/>
        </w:rPr>
        <w:t>server, and using technologies like</w:t>
      </w:r>
      <w:r w:rsidRPr="00D066C4">
        <w:rPr>
          <w:rStyle w:val="apple-converted-space"/>
          <w:rFonts w:ascii="Palatino Linotype" w:hAnsi="Palatino Linotype"/>
          <w:color w:val="333333"/>
          <w:shd w:val="clear" w:color="auto" w:fill="FFFFFF"/>
        </w:rPr>
        <w:t> </w:t>
      </w:r>
      <w:r w:rsidRPr="00D066C4">
        <w:rPr>
          <w:rStyle w:val="Strong"/>
          <w:rFonts w:ascii="Palatino Linotype" w:hAnsi="Palatino Linotype"/>
          <w:color w:val="333333"/>
          <w:bdr w:val="none" w:sz="0" w:space="0" w:color="auto" w:frame="1"/>
          <w:shd w:val="clear" w:color="auto" w:fill="FFFFFF"/>
        </w:rPr>
        <w:t>Ajax</w:t>
      </w:r>
      <w:r w:rsidRPr="00D066C4">
        <w:rPr>
          <w:rFonts w:ascii="Palatino Linotype" w:hAnsi="Palatino Linotype"/>
          <w:color w:val="333333"/>
          <w:shd w:val="clear" w:color="auto" w:fill="FFFFFF"/>
        </w:rPr>
        <w:t>,</w:t>
      </w:r>
      <w:r w:rsidRPr="00D066C4">
        <w:rPr>
          <w:rStyle w:val="Strong"/>
          <w:rFonts w:ascii="Palatino Linotype" w:hAnsi="Palatino Linotype"/>
          <w:color w:val="333333"/>
          <w:bdr w:val="none" w:sz="0" w:space="0" w:color="auto" w:frame="1"/>
          <w:shd w:val="clear" w:color="auto" w:fill="FFFFFF"/>
        </w:rPr>
        <w:t>JavaScript/jQuery</w:t>
      </w:r>
      <w:r w:rsidRPr="00D066C4">
        <w:rPr>
          <w:rFonts w:ascii="Palatino Linotype" w:hAnsi="Palatino Linotype"/>
          <w:color w:val="333333"/>
          <w:shd w:val="clear" w:color="auto" w:fill="FFFFFF"/>
        </w:rPr>
        <w:t>,</w:t>
      </w:r>
      <w:r w:rsidRPr="00D066C4">
        <w:rPr>
          <w:rStyle w:val="apple-converted-space"/>
          <w:rFonts w:ascii="Palatino Linotype" w:hAnsi="Palatino Linotype"/>
          <w:color w:val="333333"/>
          <w:shd w:val="clear" w:color="auto" w:fill="FFFFFF"/>
        </w:rPr>
        <w:t> </w:t>
      </w:r>
      <w:r w:rsidRPr="00D066C4">
        <w:rPr>
          <w:rStyle w:val="Strong"/>
          <w:rFonts w:ascii="Palatino Linotype" w:hAnsi="Palatino Linotype"/>
          <w:color w:val="333333"/>
          <w:bdr w:val="none" w:sz="0" w:space="0" w:color="auto" w:frame="1"/>
          <w:shd w:val="clear" w:color="auto" w:fill="FFFFFF"/>
        </w:rPr>
        <w:t>JSON</w:t>
      </w:r>
      <w:r w:rsidRPr="00D066C4">
        <w:rPr>
          <w:rStyle w:val="apple-converted-space"/>
          <w:rFonts w:ascii="Palatino Linotype" w:hAnsi="Palatino Linotype"/>
          <w:color w:val="333333"/>
          <w:shd w:val="clear" w:color="auto" w:fill="FFFFFF"/>
        </w:rPr>
        <w:t> </w:t>
      </w:r>
      <w:r w:rsidRPr="00D066C4">
        <w:rPr>
          <w:rFonts w:ascii="Palatino Linotype" w:hAnsi="Palatino Linotype"/>
          <w:color w:val="333333"/>
          <w:shd w:val="clear" w:color="auto" w:fill="FFFFFF"/>
        </w:rPr>
        <w:t>to make connections between server and databases like</w:t>
      </w:r>
      <w:r w:rsidRPr="00D066C4">
        <w:rPr>
          <w:rStyle w:val="apple-converted-space"/>
          <w:rFonts w:ascii="Palatino Linotype" w:hAnsi="Palatino Linotype"/>
          <w:color w:val="333333"/>
          <w:shd w:val="clear" w:color="auto" w:fill="FFFFFF"/>
        </w:rPr>
        <w:t> </w:t>
      </w:r>
      <w:r w:rsidRPr="00D066C4">
        <w:rPr>
          <w:rStyle w:val="Strong"/>
          <w:rFonts w:ascii="Palatino Linotype" w:hAnsi="Palatino Linotype"/>
          <w:color w:val="333333"/>
          <w:bdr w:val="none" w:sz="0" w:space="0" w:color="auto" w:frame="1"/>
          <w:shd w:val="clear" w:color="auto" w:fill="FFFFFF"/>
        </w:rPr>
        <w:t>MongoDB</w:t>
      </w:r>
      <w:r w:rsidRPr="00D066C4">
        <w:rPr>
          <w:rStyle w:val="apple-converted-space"/>
          <w:rFonts w:ascii="Palatino Linotype" w:hAnsi="Palatino Linotype"/>
          <w:color w:val="333333"/>
          <w:shd w:val="clear" w:color="auto" w:fill="FFFFFF"/>
        </w:rPr>
        <w:t> </w:t>
      </w:r>
      <w:r w:rsidRPr="00D066C4">
        <w:rPr>
          <w:rFonts w:ascii="Palatino Linotype" w:hAnsi="Palatino Linotype"/>
          <w:color w:val="333333"/>
          <w:shd w:val="clear" w:color="auto" w:fill="FFFFFF"/>
        </w:rPr>
        <w:t>and</w:t>
      </w:r>
      <w:r w:rsidRPr="00D066C4">
        <w:rPr>
          <w:rStyle w:val="apple-converted-space"/>
          <w:rFonts w:ascii="Palatino Linotype" w:hAnsi="Palatino Linotype"/>
          <w:color w:val="333333"/>
          <w:shd w:val="clear" w:color="auto" w:fill="FFFFFF"/>
        </w:rPr>
        <w:t> </w:t>
      </w:r>
      <w:r w:rsidRPr="00D066C4">
        <w:rPr>
          <w:rStyle w:val="Strong"/>
          <w:rFonts w:ascii="Palatino Linotype" w:hAnsi="Palatino Linotype"/>
          <w:color w:val="333333"/>
          <w:bdr w:val="none" w:sz="0" w:space="0" w:color="auto" w:frame="1"/>
          <w:shd w:val="clear" w:color="auto" w:fill="FFFFFF"/>
        </w:rPr>
        <w:t>MySQL</w:t>
      </w:r>
    </w:p>
    <w:p w:rsidR="00525F38" w:rsidRPr="00D066C4" w:rsidRDefault="00153148" w:rsidP="00DF1710">
      <w:pPr>
        <w:pStyle w:val="NoSpacing"/>
        <w:numPr>
          <w:ilvl w:val="0"/>
          <w:numId w:val="12"/>
        </w:numPr>
        <w:jc w:val="both"/>
        <w:rPr>
          <w:rFonts w:ascii="Palatino Linotype" w:hAnsi="Palatino Linotype"/>
        </w:rPr>
      </w:pPr>
      <w:r w:rsidRPr="00D066C4">
        <w:rPr>
          <w:rFonts w:ascii="Palatino Linotype" w:hAnsi="Palatino Linotype"/>
        </w:rPr>
        <w:t>Excellent verbal, written communication and presentation skills, problem solving and conflict resolution skills. </w:t>
      </w:r>
    </w:p>
    <w:p w:rsidR="0082229B" w:rsidRPr="00D066C4" w:rsidRDefault="0082229B" w:rsidP="00DF1710">
      <w:pPr>
        <w:pStyle w:val="NoSpacing"/>
        <w:jc w:val="both"/>
        <w:rPr>
          <w:rFonts w:ascii="Palatino Linotype" w:hAnsi="Palatino Linotype" w:cs="Arial"/>
          <w:b/>
        </w:rPr>
      </w:pPr>
    </w:p>
    <w:p w:rsidR="006A44F6" w:rsidRPr="00D066C4" w:rsidRDefault="006A44F6" w:rsidP="00DF1710">
      <w:pPr>
        <w:pStyle w:val="NoSpacing"/>
        <w:jc w:val="both"/>
        <w:rPr>
          <w:rFonts w:ascii="Palatino Linotype" w:hAnsi="Palatino Linotype" w:cs="Arial"/>
          <w:b/>
        </w:rPr>
      </w:pPr>
    </w:p>
    <w:p w:rsidR="00153148" w:rsidRPr="00D066C4" w:rsidRDefault="00525F38" w:rsidP="00DF1710">
      <w:pPr>
        <w:pStyle w:val="NoSpacing"/>
        <w:jc w:val="both"/>
        <w:rPr>
          <w:rFonts w:ascii="Palatino Linotype" w:hAnsi="Palatino Linotype" w:cs="Times New Roman"/>
          <w:b/>
          <w:u w:val="single"/>
        </w:rPr>
      </w:pPr>
      <w:r w:rsidRPr="00D066C4">
        <w:rPr>
          <w:rFonts w:ascii="Palatino Linotype" w:hAnsi="Palatino Linotype" w:cs="Arial"/>
          <w:b/>
          <w:u w:val="single"/>
        </w:rPr>
        <w:t>Technical Skills:</w:t>
      </w:r>
    </w:p>
    <w:p w:rsidR="003567B4" w:rsidRPr="00D066C4" w:rsidRDefault="003567B4" w:rsidP="00DF1710">
      <w:pPr>
        <w:tabs>
          <w:tab w:val="left" w:pos="3393"/>
        </w:tabs>
        <w:jc w:val="both"/>
        <w:rPr>
          <w:rFonts w:ascii="Palatino Linotype" w:hAnsi="Palatino Linotype"/>
          <w:b/>
          <w:sz w:val="22"/>
          <w:szCs w:val="22"/>
          <w:u w:val="single"/>
        </w:rPr>
      </w:pPr>
    </w:p>
    <w:tbl>
      <w:tblPr>
        <w:tblW w:w="9096" w:type="dxa"/>
        <w:tblLayout w:type="fixed"/>
        <w:tblCellMar>
          <w:top w:w="30" w:type="dxa"/>
          <w:left w:w="30" w:type="dxa"/>
          <w:bottom w:w="30" w:type="dxa"/>
          <w:right w:w="30" w:type="dxa"/>
        </w:tblCellMar>
        <w:tblLook w:val="04A0" w:firstRow="1" w:lastRow="0" w:firstColumn="1" w:lastColumn="0" w:noHBand="0" w:noVBand="1"/>
      </w:tblPr>
      <w:tblGrid>
        <w:gridCol w:w="2334"/>
        <w:gridCol w:w="6762"/>
      </w:tblGrid>
      <w:tr w:rsidR="003567B4" w:rsidRPr="00D066C4" w:rsidTr="00DF1710">
        <w:trPr>
          <w:trHeight w:val="261"/>
        </w:trPr>
        <w:tc>
          <w:tcPr>
            <w:tcW w:w="2334" w:type="dxa"/>
            <w:tcBorders>
              <w:top w:val="single" w:sz="2" w:space="0" w:color="000000"/>
              <w:left w:val="single" w:sz="2" w:space="0" w:color="000000"/>
              <w:bottom w:val="single" w:sz="2" w:space="0" w:color="000000"/>
              <w:right w:val="nil"/>
            </w:tcBorders>
            <w:vAlign w:val="bottom"/>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Programming Languages </w:t>
            </w:r>
          </w:p>
        </w:tc>
        <w:tc>
          <w:tcPr>
            <w:tcW w:w="6762" w:type="dxa"/>
            <w:tcBorders>
              <w:top w:val="single" w:sz="2" w:space="0" w:color="000000"/>
              <w:left w:val="single" w:sz="2" w:space="0" w:color="000000"/>
              <w:bottom w:val="single" w:sz="2" w:space="0" w:color="000000"/>
              <w:right w:val="single" w:sz="2" w:space="0" w:color="000000"/>
            </w:tcBorders>
            <w:vAlign w:val="bottom"/>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Core Java, J2EE,</w:t>
            </w:r>
            <w:r w:rsidRPr="00D066C4">
              <w:rPr>
                <w:rFonts w:ascii="Palatino Linotype" w:hAnsi="Palatino Linotype"/>
                <w:sz w:val="22"/>
                <w:szCs w:val="22"/>
              </w:rPr>
              <w:t xml:space="preserve"> C, C++,</w:t>
            </w:r>
            <w:r w:rsidRPr="00D066C4">
              <w:rPr>
                <w:rFonts w:ascii="Palatino Linotype" w:hAnsi="Palatino Linotype" w:cs="Arial"/>
                <w:color w:val="000000" w:themeColor="text1"/>
                <w:sz w:val="22"/>
                <w:szCs w:val="22"/>
              </w:rPr>
              <w:t xml:space="preserve"> PL/SQL</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Java/J2EE Technologies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STRUTS, Servlets, JSP 1.2/2.0, JMS, JSF</w:t>
            </w:r>
            <w:r w:rsidR="00374797" w:rsidRPr="00D066C4">
              <w:rPr>
                <w:rFonts w:ascii="Palatino Linotype" w:hAnsi="Palatino Linotype" w:cs="Arial"/>
                <w:color w:val="000000" w:themeColor="text1"/>
                <w:sz w:val="22"/>
                <w:szCs w:val="22"/>
              </w:rPr>
              <w:t>,</w:t>
            </w:r>
            <w:r w:rsidR="008D16C5" w:rsidRPr="00D066C4">
              <w:rPr>
                <w:rFonts w:ascii="Palatino Linotype" w:hAnsi="Palatino Linotype" w:cs="Arial"/>
                <w:color w:val="000000" w:themeColor="text1"/>
                <w:sz w:val="22"/>
                <w:szCs w:val="22"/>
              </w:rPr>
              <w:t xml:space="preserve"> </w:t>
            </w:r>
            <w:r w:rsidR="00374797" w:rsidRPr="00D066C4">
              <w:rPr>
                <w:rFonts w:ascii="Palatino Linotype" w:hAnsi="Palatino Linotype" w:cs="Arial"/>
                <w:color w:val="000000" w:themeColor="text1"/>
                <w:sz w:val="22"/>
                <w:szCs w:val="22"/>
              </w:rPr>
              <w:t>NoSql</w:t>
            </w:r>
            <w:r w:rsidR="00C939AF" w:rsidRPr="00D066C4">
              <w:rPr>
                <w:rFonts w:ascii="Palatino Linotype" w:hAnsi="Palatino Linotype" w:cs="Arial"/>
                <w:color w:val="000000" w:themeColor="text1"/>
                <w:sz w:val="22"/>
                <w:szCs w:val="22"/>
              </w:rPr>
              <w:t>, Ext.JS</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Web Development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HTML</w:t>
            </w:r>
            <w:r w:rsidR="00C477CB" w:rsidRPr="00D066C4">
              <w:rPr>
                <w:rFonts w:ascii="Palatino Linotype" w:hAnsi="Palatino Linotype" w:cs="Arial"/>
                <w:color w:val="000000" w:themeColor="text1"/>
                <w:sz w:val="22"/>
                <w:szCs w:val="22"/>
              </w:rPr>
              <w:t>5</w:t>
            </w:r>
            <w:r w:rsidRPr="00D066C4">
              <w:rPr>
                <w:rFonts w:ascii="Palatino Linotype" w:hAnsi="Palatino Linotype" w:cs="Arial"/>
                <w:color w:val="000000" w:themeColor="text1"/>
                <w:sz w:val="22"/>
                <w:szCs w:val="22"/>
              </w:rPr>
              <w:t xml:space="preserve">, DHTML, XHTML, CSS, JavaScript, JQuery, </w:t>
            </w:r>
            <w:r w:rsidR="008D16C5" w:rsidRPr="00D066C4">
              <w:rPr>
                <w:rFonts w:ascii="Palatino Linotype" w:hAnsi="Palatino Linotype"/>
              </w:rPr>
              <w:t xml:space="preserve">Angular Js, </w:t>
            </w:r>
            <w:r w:rsidRPr="00D066C4">
              <w:rPr>
                <w:rFonts w:ascii="Palatino Linotype" w:hAnsi="Palatino Linotype" w:cs="Arial"/>
                <w:color w:val="000000" w:themeColor="text1"/>
                <w:sz w:val="22"/>
                <w:szCs w:val="22"/>
              </w:rPr>
              <w:t>AJAX</w:t>
            </w:r>
            <w:r w:rsidR="00663E5C" w:rsidRPr="00D066C4">
              <w:rPr>
                <w:rFonts w:ascii="Palatino Linotype" w:hAnsi="Palatino Linotype" w:cs="Arial"/>
                <w:color w:val="000000" w:themeColor="text1"/>
                <w:sz w:val="22"/>
                <w:szCs w:val="22"/>
              </w:rPr>
              <w:t>, ReactJs</w:t>
            </w:r>
            <w:r w:rsidR="00001FA7" w:rsidRPr="00D066C4">
              <w:rPr>
                <w:rFonts w:ascii="Palatino Linotype" w:hAnsi="Palatino Linotype" w:cs="Arial"/>
                <w:color w:val="000000" w:themeColor="text1"/>
                <w:sz w:val="22"/>
                <w:szCs w:val="22"/>
              </w:rPr>
              <w:t>, Ext JS</w:t>
            </w:r>
          </w:p>
        </w:tc>
      </w:tr>
      <w:tr w:rsidR="003567B4" w:rsidRPr="00D066C4" w:rsidTr="00DF1710">
        <w:trPr>
          <w:trHeight w:val="261"/>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Frameworks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Struts 1.x/2.x, Hibernate, Spring 2.5/3.0</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XML/Web Services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XML, XSD, WSDL, SOAP, Apache Axis, DOM, SAX, JAXP, JAXB, XMLBeans </w:t>
            </w:r>
          </w:p>
        </w:tc>
      </w:tr>
      <w:tr w:rsidR="003567B4" w:rsidRPr="00D066C4" w:rsidTr="00DF1710">
        <w:trPr>
          <w:trHeight w:val="261"/>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Messaging Technologies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JMS </w:t>
            </w:r>
          </w:p>
        </w:tc>
      </w:tr>
      <w:tr w:rsidR="003567B4" w:rsidRPr="00D066C4" w:rsidTr="00DF1710">
        <w:trPr>
          <w:trHeight w:val="550"/>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Application/Web Servers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IBM WebSphere 6.x/5.x, BEA Web Logic 8.1/9.1, Apache Tomcat 5.x/6.x/7.x, JBOSS 4.x/3.x </w:t>
            </w:r>
          </w:p>
        </w:tc>
      </w:tr>
      <w:tr w:rsidR="003567B4" w:rsidRPr="00D066C4" w:rsidTr="00DF1710">
        <w:trPr>
          <w:trHeight w:val="261"/>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Databases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Oracle 8i/9i/10g</w:t>
            </w:r>
            <w:r w:rsidR="009C02B8" w:rsidRPr="00D066C4">
              <w:rPr>
                <w:rFonts w:ascii="Palatino Linotype" w:hAnsi="Palatino Linotype" w:cs="Arial"/>
                <w:color w:val="000000" w:themeColor="text1"/>
                <w:sz w:val="22"/>
                <w:szCs w:val="22"/>
              </w:rPr>
              <w:t>/11g</w:t>
            </w:r>
            <w:r w:rsidRPr="00D066C4">
              <w:rPr>
                <w:rFonts w:ascii="Palatino Linotype" w:hAnsi="Palatino Linotype" w:cs="Arial"/>
                <w:color w:val="000000" w:themeColor="text1"/>
                <w:sz w:val="22"/>
                <w:szCs w:val="22"/>
              </w:rPr>
              <w:t>,</w:t>
            </w:r>
            <w:r w:rsidR="00DD13A3" w:rsidRPr="00D066C4">
              <w:rPr>
                <w:rFonts w:ascii="Palatino Linotype" w:hAnsi="Palatino Linotype" w:cs="Arial"/>
                <w:color w:val="000000" w:themeColor="text1"/>
                <w:sz w:val="22"/>
                <w:szCs w:val="22"/>
              </w:rPr>
              <w:t xml:space="preserve"> Mongo DB,</w:t>
            </w:r>
            <w:r w:rsidRPr="00D066C4">
              <w:rPr>
                <w:rFonts w:ascii="Palatino Linotype" w:hAnsi="Palatino Linotype" w:cs="Arial"/>
                <w:color w:val="000000" w:themeColor="text1"/>
                <w:sz w:val="22"/>
                <w:szCs w:val="22"/>
              </w:rPr>
              <w:t xml:space="preserve"> SQL Server 2000/2005</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IDEs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9C02B8"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Eclipse 3.6, NetBeans, JBuilder, RAD,Microsoft Visual Studio 2010.</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Build Automation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Ant, Maven</w:t>
            </w:r>
          </w:p>
        </w:tc>
      </w:tr>
      <w:tr w:rsidR="003567B4" w:rsidRPr="00D066C4" w:rsidTr="00DF1710">
        <w:trPr>
          <w:trHeight w:val="550"/>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Testing and Logging Frameworks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JUnit, Log4J </w:t>
            </w:r>
          </w:p>
        </w:tc>
      </w:tr>
      <w:tr w:rsidR="003567B4" w:rsidRPr="00D066C4" w:rsidTr="00DF1710">
        <w:trPr>
          <w:trHeight w:val="261"/>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Reporting Tools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Crystal Reports 11 </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Tools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Rational Rose, Microsoft Visio, XML Spy, TOAD</w:t>
            </w:r>
            <w:r w:rsidR="003E7A72" w:rsidRPr="00D066C4">
              <w:rPr>
                <w:rFonts w:ascii="Palatino Linotype" w:hAnsi="Palatino Linotype" w:cs="Arial"/>
                <w:color w:val="000000" w:themeColor="text1"/>
                <w:sz w:val="22"/>
                <w:szCs w:val="22"/>
              </w:rPr>
              <w:t>,AWS</w:t>
            </w:r>
          </w:p>
        </w:tc>
      </w:tr>
      <w:tr w:rsidR="003567B4" w:rsidRPr="00D066C4" w:rsidTr="00DF1710">
        <w:trPr>
          <w:trHeight w:val="276"/>
        </w:trPr>
        <w:tc>
          <w:tcPr>
            <w:tcW w:w="2334" w:type="dxa"/>
            <w:tcBorders>
              <w:top w:val="single" w:sz="2" w:space="0" w:color="000000"/>
              <w:left w:val="single" w:sz="2" w:space="0" w:color="000000"/>
              <w:bottom w:val="single" w:sz="2" w:space="0" w:color="000000"/>
              <w:right w:val="nil"/>
            </w:tcBorders>
            <w:vAlign w:val="center"/>
            <w:hideMark/>
          </w:tcPr>
          <w:p w:rsidR="003567B4" w:rsidRPr="00D066C4" w:rsidRDefault="003567B4"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cs="Arial"/>
                <w:color w:val="000000" w:themeColor="text1"/>
                <w:sz w:val="22"/>
                <w:szCs w:val="22"/>
              </w:rPr>
              <w:t xml:space="preserve">Operating Systems </w:t>
            </w:r>
          </w:p>
        </w:tc>
        <w:tc>
          <w:tcPr>
            <w:tcW w:w="6762" w:type="dxa"/>
            <w:tcBorders>
              <w:top w:val="single" w:sz="2" w:space="0" w:color="000000"/>
              <w:left w:val="single" w:sz="2" w:space="0" w:color="000000"/>
              <w:bottom w:val="single" w:sz="2" w:space="0" w:color="000000"/>
              <w:right w:val="single" w:sz="2" w:space="0" w:color="000000"/>
            </w:tcBorders>
            <w:vAlign w:val="center"/>
            <w:hideMark/>
          </w:tcPr>
          <w:p w:rsidR="003567B4" w:rsidRPr="00D066C4" w:rsidRDefault="009C02B8" w:rsidP="00DF1710">
            <w:pPr>
              <w:snapToGrid w:val="0"/>
              <w:jc w:val="both"/>
              <w:rPr>
                <w:rFonts w:ascii="Palatino Linotype" w:eastAsia="Times New Roman" w:hAnsi="Palatino Linotype" w:cs="Arial"/>
                <w:color w:val="000000" w:themeColor="text1"/>
                <w:szCs w:val="22"/>
              </w:rPr>
            </w:pPr>
            <w:r w:rsidRPr="00D066C4">
              <w:rPr>
                <w:rFonts w:ascii="Palatino Linotype" w:hAnsi="Palatino Linotype"/>
                <w:sz w:val="22"/>
                <w:szCs w:val="22"/>
              </w:rPr>
              <w:t>Windows, Unix and Linux.</w:t>
            </w:r>
          </w:p>
        </w:tc>
      </w:tr>
    </w:tbl>
    <w:p w:rsidR="003567B4" w:rsidRPr="00D066C4" w:rsidRDefault="003567B4" w:rsidP="00DF1710">
      <w:pPr>
        <w:tabs>
          <w:tab w:val="left" w:pos="3393"/>
        </w:tabs>
        <w:jc w:val="both"/>
        <w:rPr>
          <w:rFonts w:ascii="Palatino Linotype" w:hAnsi="Palatino Linotype"/>
          <w:b/>
          <w:sz w:val="22"/>
          <w:szCs w:val="22"/>
          <w:u w:val="single"/>
        </w:rPr>
      </w:pPr>
    </w:p>
    <w:p w:rsidR="00EE7CEE" w:rsidRPr="00D066C4" w:rsidRDefault="006F2270" w:rsidP="00DF1710">
      <w:pPr>
        <w:tabs>
          <w:tab w:val="left" w:pos="3393"/>
        </w:tabs>
        <w:jc w:val="both"/>
        <w:rPr>
          <w:rFonts w:ascii="Palatino Linotype" w:hAnsi="Palatino Linotype"/>
          <w:b/>
          <w:sz w:val="22"/>
          <w:szCs w:val="22"/>
          <w:u w:val="single"/>
        </w:rPr>
      </w:pPr>
      <w:r w:rsidRPr="00D066C4">
        <w:rPr>
          <w:rFonts w:ascii="Palatino Linotype" w:hAnsi="Palatino Linotype"/>
          <w:b/>
          <w:sz w:val="22"/>
          <w:szCs w:val="22"/>
          <w:u w:val="single"/>
        </w:rPr>
        <w:t>PROFESSIONAL EXPERIENCE:</w:t>
      </w:r>
    </w:p>
    <w:p w:rsidR="006A44F6" w:rsidRPr="00D066C4" w:rsidRDefault="006A44F6" w:rsidP="00DF1710">
      <w:pPr>
        <w:tabs>
          <w:tab w:val="left" w:pos="3393"/>
        </w:tabs>
        <w:jc w:val="both"/>
        <w:rPr>
          <w:rFonts w:ascii="Palatino Linotype" w:hAnsi="Palatino Linotype"/>
          <w:b/>
          <w:sz w:val="22"/>
          <w:szCs w:val="22"/>
          <w:u w:val="single"/>
        </w:rPr>
      </w:pP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Guide one Insurance, IA                                                                                             Sep ’14 - Present</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Role: Sr. Java/J2EE Developer</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Project: Online Insurance Management</w:t>
      </w:r>
    </w:p>
    <w:p w:rsidR="00C477CB" w:rsidRPr="00D066C4" w:rsidRDefault="00C477CB" w:rsidP="00C477CB">
      <w:pPr>
        <w:jc w:val="both"/>
        <w:rPr>
          <w:rFonts w:ascii="Palatino Linotype" w:hAnsi="Palatino Linotype"/>
          <w:b/>
          <w:bCs/>
          <w:color w:val="000000"/>
          <w:sz w:val="22"/>
          <w:szCs w:val="22"/>
        </w:rPr>
      </w:pPr>
    </w:p>
    <w:p w:rsidR="00DC1246" w:rsidRPr="00D066C4" w:rsidRDefault="00C477CB" w:rsidP="00C477CB">
      <w:pPr>
        <w:jc w:val="both"/>
        <w:rPr>
          <w:rFonts w:ascii="Palatino Linotype" w:hAnsi="Palatino Linotype" w:cs="Arial"/>
          <w:b/>
          <w:bCs/>
          <w:color w:val="000000" w:themeColor="text1"/>
          <w:sz w:val="22"/>
          <w:szCs w:val="22"/>
        </w:rPr>
      </w:pPr>
      <w:r w:rsidRPr="00D066C4">
        <w:rPr>
          <w:rFonts w:ascii="Palatino Linotype" w:hAnsi="Palatino Linotype"/>
          <w:b/>
          <w:bCs/>
          <w:color w:val="000000"/>
          <w:sz w:val="22"/>
          <w:szCs w:val="22"/>
        </w:rPr>
        <w:t>Description:</w:t>
      </w:r>
      <w:r w:rsidRPr="00D066C4">
        <w:rPr>
          <w:rFonts w:ascii="Palatino Linotype" w:hAnsi="Palatino Linotype"/>
          <w:color w:val="000000"/>
          <w:sz w:val="22"/>
          <w:szCs w:val="22"/>
        </w:rPr>
        <w:t xml:space="preserve"> Guide one Insurance is one of the largest property and casualty insurance company in the United States. It offers a wide range of insurance products and services. T</w:t>
      </w:r>
      <w:r w:rsidRPr="00D066C4">
        <w:rPr>
          <w:rStyle w:val="NormalVerdanaChar"/>
          <w:rFonts w:ascii="Palatino Linotype" w:hAnsi="Palatino Linotype"/>
          <w:color w:val="000000"/>
          <w:sz w:val="22"/>
          <w:szCs w:val="22"/>
        </w:rPr>
        <w:t>his project was a Web Based Application Development for the auto insurance consumer’s .New Customers can receive the online auto insurance quotes for their vehicles and existing customers have complete access to renew their subscription, manage their accounts, claim their insurance claims. They can completely manage their account online.</w:t>
      </w:r>
    </w:p>
    <w:p w:rsidR="005006D2" w:rsidRPr="00D066C4" w:rsidRDefault="005006D2" w:rsidP="00DF1710">
      <w:pPr>
        <w:jc w:val="both"/>
        <w:rPr>
          <w:rFonts w:ascii="Palatino Linotype" w:hAnsi="Palatino Linotype"/>
          <w:b/>
          <w:color w:val="000000" w:themeColor="text1"/>
          <w:sz w:val="22"/>
          <w:szCs w:val="22"/>
        </w:rPr>
      </w:pPr>
      <w:r w:rsidRPr="00D066C4">
        <w:rPr>
          <w:rFonts w:ascii="Palatino Linotype" w:hAnsi="Palatino Linotype"/>
          <w:b/>
          <w:color w:val="000000" w:themeColor="text1"/>
          <w:sz w:val="22"/>
          <w:szCs w:val="22"/>
        </w:rPr>
        <w:t>Responsibilities:</w:t>
      </w:r>
    </w:p>
    <w:p w:rsidR="005006D2" w:rsidRPr="00D066C4" w:rsidRDefault="005006D2" w:rsidP="00DF1710">
      <w:pPr>
        <w:pStyle w:val="ListParagraph"/>
        <w:numPr>
          <w:ilvl w:val="0"/>
          <w:numId w:val="19"/>
        </w:numPr>
        <w:rPr>
          <w:rFonts w:ascii="Palatino Linotype" w:hAnsi="Palatino Linotype"/>
          <w:szCs w:val="22"/>
        </w:rPr>
      </w:pPr>
      <w:r w:rsidRPr="00D066C4">
        <w:rPr>
          <w:rFonts w:ascii="Palatino Linotype" w:hAnsi="Palatino Linotype"/>
          <w:szCs w:val="22"/>
        </w:rPr>
        <w:t xml:space="preserve">Developed the application using </w:t>
      </w:r>
      <w:r w:rsidRPr="00D066C4">
        <w:rPr>
          <w:rFonts w:ascii="Palatino Linotype" w:hAnsi="Palatino Linotype"/>
          <w:b/>
          <w:szCs w:val="22"/>
        </w:rPr>
        <w:t>Spring Framework</w:t>
      </w:r>
      <w:r w:rsidRPr="00D066C4">
        <w:rPr>
          <w:rFonts w:ascii="Palatino Linotype" w:hAnsi="Palatino Linotype"/>
          <w:szCs w:val="22"/>
        </w:rPr>
        <w:t xml:space="preserve"> that leverages classical </w:t>
      </w:r>
      <w:r w:rsidRPr="00D066C4">
        <w:rPr>
          <w:rFonts w:ascii="Palatino Linotype" w:hAnsi="Palatino Linotype"/>
          <w:b/>
          <w:szCs w:val="22"/>
        </w:rPr>
        <w:t>Model View Layer (MVC) architecture</w:t>
      </w:r>
      <w:r w:rsidRPr="00D066C4">
        <w:rPr>
          <w:rFonts w:ascii="Palatino Linotype" w:hAnsi="Palatino Linotype"/>
          <w:szCs w:val="22"/>
        </w:rPr>
        <w:t xml:space="preserve">. </w:t>
      </w:r>
      <w:r w:rsidRPr="00D066C4">
        <w:rPr>
          <w:rFonts w:ascii="Palatino Linotype" w:hAnsi="Palatino Linotype"/>
          <w:b/>
          <w:szCs w:val="22"/>
        </w:rPr>
        <w:t>UML diagrams</w:t>
      </w:r>
      <w:r w:rsidRPr="00D066C4">
        <w:rPr>
          <w:rFonts w:ascii="Palatino Linotype" w:hAnsi="Palatino Linotype"/>
          <w:szCs w:val="22"/>
        </w:rPr>
        <w:t xml:space="preserve"> like </w:t>
      </w:r>
      <w:r w:rsidRPr="00D066C4">
        <w:rPr>
          <w:rFonts w:ascii="Palatino Linotype" w:hAnsi="Palatino Linotype"/>
          <w:b/>
          <w:szCs w:val="22"/>
        </w:rPr>
        <w:t>use cases,</w:t>
      </w:r>
      <w:r w:rsidRPr="00D066C4">
        <w:rPr>
          <w:rFonts w:ascii="Palatino Linotype" w:hAnsi="Palatino Linotype"/>
          <w:szCs w:val="22"/>
        </w:rPr>
        <w:t xml:space="preserve"> class diagrams, interaction diagrams (sequence and collaboration) and activity diagrams were used.</w:t>
      </w:r>
    </w:p>
    <w:p w:rsidR="005006D2" w:rsidRPr="00D066C4" w:rsidRDefault="005006D2" w:rsidP="00DF1710">
      <w:pPr>
        <w:pStyle w:val="ListParagraph"/>
        <w:numPr>
          <w:ilvl w:val="0"/>
          <w:numId w:val="19"/>
        </w:numPr>
        <w:rPr>
          <w:rStyle w:val="emp-txtempstyle2"/>
          <w:rFonts w:ascii="Palatino Linotype" w:hAnsi="Palatino Linotype" w:cs="Times New Roman"/>
          <w:bCs/>
          <w:color w:val="auto"/>
          <w:sz w:val="22"/>
          <w:szCs w:val="22"/>
        </w:rPr>
      </w:pPr>
      <w:r w:rsidRPr="00D066C4">
        <w:rPr>
          <w:rFonts w:ascii="Palatino Linotype" w:hAnsi="Palatino Linotype"/>
          <w:szCs w:val="22"/>
        </w:rPr>
        <w:t xml:space="preserve">Worked in an </w:t>
      </w:r>
      <w:r w:rsidRPr="00D066C4">
        <w:rPr>
          <w:rFonts w:ascii="Palatino Linotype" w:hAnsi="Palatino Linotype"/>
          <w:b/>
          <w:szCs w:val="22"/>
        </w:rPr>
        <w:t xml:space="preserve">Agile </w:t>
      </w:r>
      <w:r w:rsidRPr="00D066C4">
        <w:rPr>
          <w:rFonts w:ascii="Palatino Linotype" w:hAnsi="Palatino Linotype"/>
          <w:szCs w:val="22"/>
        </w:rPr>
        <w:t xml:space="preserve">work environment with Content Management system </w:t>
      </w:r>
      <w:r w:rsidRPr="00D066C4">
        <w:rPr>
          <w:rStyle w:val="normalchar"/>
          <w:rFonts w:ascii="Palatino Linotype" w:hAnsi="Palatino Linotype"/>
          <w:szCs w:val="22"/>
        </w:rPr>
        <w:t>for workflow management and content versioning.</w:t>
      </w:r>
    </w:p>
    <w:p w:rsidR="005006D2" w:rsidRPr="00D066C4" w:rsidRDefault="005006D2" w:rsidP="00DF1710">
      <w:pPr>
        <w:pStyle w:val="ListParagraph"/>
        <w:numPr>
          <w:ilvl w:val="0"/>
          <w:numId w:val="19"/>
        </w:numPr>
        <w:rPr>
          <w:rStyle w:val="emp-txtempstyle2"/>
          <w:rFonts w:ascii="Palatino Linotype" w:hAnsi="Palatino Linotype" w:cs="Times New Roman"/>
          <w:bCs/>
          <w:color w:val="auto"/>
          <w:sz w:val="22"/>
          <w:szCs w:val="22"/>
        </w:rPr>
      </w:pPr>
      <w:r w:rsidRPr="00D066C4">
        <w:rPr>
          <w:rStyle w:val="normalchar"/>
          <w:rFonts w:ascii="Palatino Linotype" w:hAnsi="Palatino Linotype"/>
          <w:b/>
          <w:szCs w:val="22"/>
        </w:rPr>
        <w:t>Designing, Development, JUnit testing</w:t>
      </w:r>
      <w:r w:rsidRPr="00D066C4">
        <w:rPr>
          <w:rStyle w:val="normalchar"/>
          <w:rFonts w:ascii="Palatino Linotype" w:hAnsi="Palatino Linotype"/>
          <w:szCs w:val="22"/>
        </w:rPr>
        <w:t xml:space="preserve"> and </w:t>
      </w:r>
      <w:r w:rsidRPr="00D066C4">
        <w:rPr>
          <w:rStyle w:val="normalchar"/>
          <w:rFonts w:ascii="Palatino Linotype" w:hAnsi="Palatino Linotype"/>
          <w:b/>
          <w:szCs w:val="22"/>
        </w:rPr>
        <w:t>Integration</w:t>
      </w:r>
      <w:r w:rsidRPr="00D066C4">
        <w:rPr>
          <w:rStyle w:val="normalchar"/>
          <w:rFonts w:ascii="Palatino Linotype" w:hAnsi="Palatino Linotype"/>
          <w:szCs w:val="22"/>
        </w:rPr>
        <w:t xml:space="preserve"> of many components of the applications from end-to-end</w:t>
      </w:r>
      <w:r w:rsidR="00947FD4" w:rsidRPr="00D066C4">
        <w:rPr>
          <w:rStyle w:val="normalchar"/>
          <w:rFonts w:ascii="Palatino Linotype" w:hAnsi="Palatino Linotype"/>
          <w:szCs w:val="22"/>
        </w:rPr>
        <w:t>.</w:t>
      </w:r>
    </w:p>
    <w:p w:rsidR="005006D2" w:rsidRPr="00D066C4" w:rsidRDefault="005006D2" w:rsidP="00DF1710">
      <w:pPr>
        <w:pStyle w:val="ListParagraph"/>
        <w:numPr>
          <w:ilvl w:val="0"/>
          <w:numId w:val="19"/>
        </w:numPr>
        <w:rPr>
          <w:rFonts w:ascii="Palatino Linotype" w:hAnsi="Palatino Linotype"/>
          <w:bCs/>
          <w:szCs w:val="22"/>
        </w:rPr>
      </w:pPr>
      <w:r w:rsidRPr="00D066C4">
        <w:rPr>
          <w:rStyle w:val="normalchar"/>
          <w:rFonts w:ascii="Palatino Linotype" w:hAnsi="Palatino Linotype"/>
          <w:szCs w:val="22"/>
        </w:rPr>
        <w:t>Involved in</w:t>
      </w:r>
      <w:r w:rsidRPr="00D066C4">
        <w:rPr>
          <w:rStyle w:val="normalchar"/>
          <w:rFonts w:ascii="Palatino Linotype" w:hAnsi="Palatino Linotype"/>
          <w:b/>
          <w:szCs w:val="22"/>
        </w:rPr>
        <w:t xml:space="preserve"> designing user screens</w:t>
      </w:r>
      <w:r w:rsidRPr="00D066C4">
        <w:rPr>
          <w:rStyle w:val="normalchar"/>
          <w:rFonts w:ascii="Palatino Linotype" w:hAnsi="Palatino Linotype"/>
          <w:szCs w:val="22"/>
        </w:rPr>
        <w:t xml:space="preserve"> and validations using </w:t>
      </w:r>
      <w:r w:rsidRPr="00D066C4">
        <w:rPr>
          <w:rStyle w:val="normalchar"/>
          <w:rFonts w:ascii="Palatino Linotype" w:hAnsi="Palatino Linotype"/>
          <w:b/>
          <w:szCs w:val="22"/>
        </w:rPr>
        <w:t>HTML 5</w:t>
      </w:r>
      <w:r w:rsidRPr="00D066C4">
        <w:rPr>
          <w:rStyle w:val="normalchar"/>
          <w:rFonts w:ascii="Palatino Linotype" w:hAnsi="Palatino Linotype"/>
          <w:szCs w:val="22"/>
        </w:rPr>
        <w:t xml:space="preserve">, </w:t>
      </w:r>
      <w:r w:rsidRPr="00D066C4">
        <w:rPr>
          <w:rStyle w:val="normalchar"/>
          <w:rFonts w:ascii="Palatino Linotype" w:hAnsi="Palatino Linotype"/>
          <w:b/>
          <w:szCs w:val="22"/>
        </w:rPr>
        <w:t>jQuery</w:t>
      </w:r>
      <w:r w:rsidR="00663E5C" w:rsidRPr="00D066C4">
        <w:rPr>
          <w:rStyle w:val="normalchar"/>
          <w:rFonts w:ascii="Palatino Linotype" w:hAnsi="Palatino Linotype"/>
          <w:b/>
          <w:szCs w:val="22"/>
        </w:rPr>
        <w:t xml:space="preserve"> </w:t>
      </w:r>
      <w:r w:rsidRPr="00D066C4">
        <w:rPr>
          <w:rStyle w:val="normalchar"/>
          <w:rFonts w:ascii="Palatino Linotype" w:hAnsi="Palatino Linotype"/>
          <w:szCs w:val="22"/>
        </w:rPr>
        <w:t>as per user requirements.</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Involved in developing code for obtaining bean references in spring framework using </w:t>
      </w:r>
      <w:r w:rsidRPr="00D066C4">
        <w:rPr>
          <w:rFonts w:ascii="Palatino Linotype" w:hAnsi="Palatino Linotype"/>
          <w:b/>
          <w:bCs/>
          <w:sz w:val="22"/>
          <w:szCs w:val="22"/>
        </w:rPr>
        <w:t>Dependency Injection (DI)</w:t>
      </w:r>
      <w:r w:rsidRPr="00D066C4">
        <w:rPr>
          <w:rFonts w:ascii="Palatino Linotype" w:hAnsi="Palatino Linotype"/>
          <w:bCs/>
          <w:sz w:val="22"/>
          <w:szCs w:val="22"/>
        </w:rPr>
        <w:t xml:space="preserve"> or </w:t>
      </w:r>
      <w:r w:rsidRPr="00D066C4">
        <w:rPr>
          <w:rFonts w:ascii="Palatino Linotype" w:hAnsi="Palatino Linotype"/>
          <w:b/>
          <w:bCs/>
          <w:sz w:val="22"/>
          <w:szCs w:val="22"/>
        </w:rPr>
        <w:t>Inversion of Control (IOC)</w:t>
      </w:r>
      <w:r w:rsidRPr="00D066C4">
        <w:rPr>
          <w:rFonts w:ascii="Palatino Linotype" w:hAnsi="Palatino Linotype"/>
          <w:bCs/>
          <w:sz w:val="22"/>
          <w:szCs w:val="22"/>
        </w:rPr>
        <w:t xml:space="preserve"> using annotations.</w:t>
      </w:r>
    </w:p>
    <w:p w:rsidR="005006D2" w:rsidRPr="00D066C4" w:rsidRDefault="005006D2" w:rsidP="00DF1710">
      <w:pPr>
        <w:pStyle w:val="ListParagraph"/>
        <w:numPr>
          <w:ilvl w:val="0"/>
          <w:numId w:val="19"/>
        </w:numPr>
        <w:rPr>
          <w:rFonts w:ascii="Palatino Linotype" w:hAnsi="Palatino Linotype"/>
          <w:b/>
          <w:bCs/>
          <w:szCs w:val="22"/>
        </w:rPr>
      </w:pPr>
      <w:r w:rsidRPr="00D066C4">
        <w:rPr>
          <w:rStyle w:val="emp-txtempstyle2"/>
          <w:rFonts w:ascii="Palatino Linotype" w:hAnsi="Palatino Linotype"/>
          <w:color w:val="000000" w:themeColor="text1"/>
          <w:sz w:val="22"/>
          <w:szCs w:val="22"/>
        </w:rPr>
        <w:t xml:space="preserve">Extensively used </w:t>
      </w:r>
      <w:r w:rsidRPr="00D066C4">
        <w:rPr>
          <w:rStyle w:val="emp-txtempstyle2"/>
          <w:rFonts w:ascii="Palatino Linotype" w:hAnsi="Palatino Linotype"/>
          <w:b/>
          <w:color w:val="000000" w:themeColor="text1"/>
          <w:sz w:val="22"/>
          <w:szCs w:val="22"/>
        </w:rPr>
        <w:t>Hibernate</w:t>
      </w:r>
      <w:r w:rsidRPr="00D066C4">
        <w:rPr>
          <w:rStyle w:val="emp-txtempstyle2"/>
          <w:rFonts w:ascii="Palatino Linotype" w:hAnsi="Palatino Linotype"/>
          <w:color w:val="000000" w:themeColor="text1"/>
          <w:sz w:val="22"/>
          <w:szCs w:val="22"/>
        </w:rPr>
        <w:t xml:space="preserve"> in data access layer to access and update information in the database.</w:t>
      </w:r>
    </w:p>
    <w:p w:rsidR="005006D2" w:rsidRPr="00D066C4" w:rsidRDefault="005006D2" w:rsidP="00DF1710">
      <w:pPr>
        <w:pStyle w:val="ListParagraph"/>
        <w:numPr>
          <w:ilvl w:val="0"/>
          <w:numId w:val="19"/>
        </w:numPr>
        <w:rPr>
          <w:rFonts w:ascii="Palatino Linotype" w:hAnsi="Palatino Linotype" w:cs="Arial"/>
          <w:color w:val="000000" w:themeColor="text1"/>
          <w:szCs w:val="22"/>
        </w:rPr>
      </w:pPr>
      <w:r w:rsidRPr="00D066C4">
        <w:rPr>
          <w:rStyle w:val="emp-txtempstyle2"/>
          <w:rFonts w:ascii="Palatino Linotype" w:hAnsi="Palatino Linotype"/>
          <w:color w:val="000000" w:themeColor="text1"/>
          <w:sz w:val="22"/>
          <w:szCs w:val="22"/>
        </w:rPr>
        <w:t xml:space="preserve">Implemented various design patterns in the project such as Data Access Object, Data Transfer Object, </w:t>
      </w:r>
      <w:r w:rsidRPr="00D066C4">
        <w:rPr>
          <w:rStyle w:val="emp-txtempstyle2"/>
          <w:rFonts w:ascii="Palatino Linotype" w:hAnsi="Palatino Linotype"/>
          <w:b/>
          <w:color w:val="000000" w:themeColor="text1"/>
          <w:sz w:val="22"/>
          <w:szCs w:val="22"/>
        </w:rPr>
        <w:t>Business Delegate, Session Facade, Service Locator and Singleton.</w:t>
      </w:r>
    </w:p>
    <w:p w:rsidR="005006D2" w:rsidRPr="00D066C4" w:rsidRDefault="005006D2" w:rsidP="00DF1710">
      <w:pPr>
        <w:pStyle w:val="ListParagraph"/>
        <w:numPr>
          <w:ilvl w:val="0"/>
          <w:numId w:val="19"/>
        </w:numPr>
        <w:rPr>
          <w:rFonts w:ascii="Palatino Linotype" w:hAnsi="Palatino Linotype" w:cs="Arial"/>
          <w:color w:val="000000" w:themeColor="text1"/>
          <w:szCs w:val="22"/>
        </w:rPr>
      </w:pPr>
      <w:r w:rsidRPr="00D066C4">
        <w:rPr>
          <w:rStyle w:val="emp-txtempstyle2"/>
          <w:rFonts w:ascii="Palatino Linotype" w:hAnsi="Palatino Linotype"/>
          <w:color w:val="000000" w:themeColor="text1"/>
          <w:sz w:val="22"/>
          <w:szCs w:val="22"/>
        </w:rPr>
        <w:t xml:space="preserve">Involved in the database retrieval and connections establishment to the </w:t>
      </w:r>
      <w:r w:rsidRPr="00D066C4">
        <w:rPr>
          <w:rStyle w:val="emp-txtempstyle2"/>
          <w:rFonts w:ascii="Palatino Linotype" w:hAnsi="Palatino Linotype"/>
          <w:b/>
          <w:color w:val="000000" w:themeColor="text1"/>
          <w:sz w:val="22"/>
          <w:szCs w:val="22"/>
        </w:rPr>
        <w:t>Oracle</w:t>
      </w:r>
      <w:r w:rsidRPr="00D066C4">
        <w:rPr>
          <w:rStyle w:val="emp-txtempstyle2"/>
          <w:rFonts w:ascii="Palatino Linotype" w:hAnsi="Palatino Linotype"/>
          <w:color w:val="000000" w:themeColor="text1"/>
          <w:sz w:val="22"/>
          <w:szCs w:val="22"/>
        </w:rPr>
        <w:t xml:space="preserve"> Server database</w:t>
      </w:r>
    </w:p>
    <w:p w:rsidR="005006D2" w:rsidRPr="00D066C4" w:rsidRDefault="005006D2" w:rsidP="00DF1710">
      <w:pPr>
        <w:pStyle w:val="ListParagraph"/>
        <w:numPr>
          <w:ilvl w:val="0"/>
          <w:numId w:val="19"/>
        </w:numPr>
        <w:rPr>
          <w:rFonts w:ascii="Palatino Linotype" w:hAnsi="Palatino Linotype"/>
          <w:color w:val="000000" w:themeColor="text1"/>
          <w:szCs w:val="22"/>
        </w:rPr>
      </w:pPr>
      <w:r w:rsidRPr="00D066C4">
        <w:rPr>
          <w:rFonts w:ascii="Palatino Linotype" w:hAnsi="Palatino Linotype"/>
          <w:color w:val="000000" w:themeColor="text1"/>
          <w:szCs w:val="22"/>
        </w:rPr>
        <w:t xml:space="preserve">Wrote corresponding one-one </w:t>
      </w:r>
      <w:r w:rsidRPr="00D066C4">
        <w:rPr>
          <w:rFonts w:ascii="Palatino Linotype" w:hAnsi="Palatino Linotype"/>
          <w:b/>
          <w:color w:val="000000" w:themeColor="text1"/>
          <w:szCs w:val="22"/>
        </w:rPr>
        <w:t>REST</w:t>
      </w:r>
      <w:r w:rsidRPr="00D066C4">
        <w:rPr>
          <w:rFonts w:ascii="Palatino Linotype" w:hAnsi="Palatino Linotype"/>
          <w:color w:val="000000" w:themeColor="text1"/>
          <w:szCs w:val="22"/>
        </w:rPr>
        <w:t xml:space="preserve"> methods to implement respective change requests (change appliers)</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Used </w:t>
      </w:r>
      <w:r w:rsidRPr="00D066C4">
        <w:rPr>
          <w:rFonts w:ascii="Palatino Linotype" w:hAnsi="Palatino Linotype"/>
          <w:b/>
          <w:bCs/>
          <w:sz w:val="22"/>
          <w:szCs w:val="22"/>
        </w:rPr>
        <w:t>Hibernate, object/relational-mapping (ORM) solution</w:t>
      </w:r>
      <w:r w:rsidRPr="00D066C4">
        <w:rPr>
          <w:rFonts w:ascii="Palatino Linotype" w:hAnsi="Palatino Linotype"/>
          <w:bCs/>
          <w:sz w:val="22"/>
          <w:szCs w:val="22"/>
        </w:rPr>
        <w:t xml:space="preserve"> and technique of mapping data representation from </w:t>
      </w:r>
      <w:r w:rsidRPr="00D066C4">
        <w:rPr>
          <w:rFonts w:ascii="Palatino Linotype" w:hAnsi="Palatino Linotype"/>
          <w:b/>
          <w:bCs/>
          <w:sz w:val="22"/>
          <w:szCs w:val="22"/>
        </w:rPr>
        <w:t>MVC model</w:t>
      </w:r>
      <w:r w:rsidRPr="00D066C4">
        <w:rPr>
          <w:rFonts w:ascii="Palatino Linotype" w:hAnsi="Palatino Linotype"/>
          <w:bCs/>
          <w:sz w:val="22"/>
          <w:szCs w:val="22"/>
        </w:rPr>
        <w:t xml:space="preserve"> to Oracle Relational data model with an SQL-based schema.</w:t>
      </w:r>
    </w:p>
    <w:p w:rsidR="005006D2" w:rsidRPr="00D066C4" w:rsidRDefault="005006D2" w:rsidP="00DF1710">
      <w:pPr>
        <w:pStyle w:val="ListParagraph"/>
        <w:numPr>
          <w:ilvl w:val="0"/>
          <w:numId w:val="19"/>
        </w:numPr>
        <w:rPr>
          <w:rFonts w:ascii="Palatino Linotype" w:hAnsi="Palatino Linotype"/>
          <w:color w:val="000000" w:themeColor="text1"/>
          <w:szCs w:val="22"/>
        </w:rPr>
      </w:pPr>
      <w:r w:rsidRPr="00D066C4">
        <w:rPr>
          <w:rFonts w:ascii="Palatino Linotype" w:hAnsi="Palatino Linotype"/>
          <w:color w:val="000000" w:themeColor="text1"/>
          <w:szCs w:val="22"/>
        </w:rPr>
        <w:t xml:space="preserve">Implemented </w:t>
      </w:r>
      <w:r w:rsidRPr="00D066C4">
        <w:rPr>
          <w:rFonts w:ascii="Palatino Linotype" w:hAnsi="Palatino Linotype"/>
          <w:b/>
          <w:color w:val="000000" w:themeColor="text1"/>
          <w:szCs w:val="22"/>
        </w:rPr>
        <w:t>Spring Integration</w:t>
      </w:r>
      <w:r w:rsidRPr="00D066C4">
        <w:rPr>
          <w:rFonts w:ascii="Palatino Linotype" w:hAnsi="Palatino Linotype"/>
          <w:color w:val="000000" w:themeColor="text1"/>
          <w:szCs w:val="22"/>
        </w:rPr>
        <w:t xml:space="preserve"> message framework.</w:t>
      </w:r>
    </w:p>
    <w:p w:rsidR="008D16C5" w:rsidRPr="00D066C4" w:rsidRDefault="005006D2" w:rsidP="008D16C5">
      <w:pPr>
        <w:pStyle w:val="ListParagraph"/>
        <w:numPr>
          <w:ilvl w:val="0"/>
          <w:numId w:val="19"/>
        </w:numPr>
        <w:rPr>
          <w:rFonts w:ascii="Palatino Linotype" w:hAnsi="Palatino Linotype"/>
          <w:bCs/>
          <w:szCs w:val="22"/>
        </w:rPr>
      </w:pPr>
      <w:r w:rsidRPr="00D066C4">
        <w:rPr>
          <w:rFonts w:ascii="Palatino Linotype" w:hAnsi="Palatino Linotype"/>
          <w:szCs w:val="22"/>
        </w:rPr>
        <w:t xml:space="preserve">Implemented the </w:t>
      </w:r>
      <w:r w:rsidRPr="00D066C4">
        <w:rPr>
          <w:rFonts w:ascii="Palatino Linotype" w:hAnsi="Palatino Linotype"/>
          <w:b/>
          <w:szCs w:val="22"/>
        </w:rPr>
        <w:t>Web Service</w:t>
      </w:r>
      <w:r w:rsidRPr="00D066C4">
        <w:rPr>
          <w:rFonts w:ascii="Palatino Linotype" w:hAnsi="Palatino Linotype"/>
          <w:szCs w:val="22"/>
        </w:rPr>
        <w:t xml:space="preserve"> client for the login authentication, credit reports and applicant information using </w:t>
      </w:r>
      <w:r w:rsidRPr="00D066C4">
        <w:rPr>
          <w:rFonts w:ascii="Palatino Linotype" w:hAnsi="Palatino Linotype"/>
          <w:b/>
          <w:szCs w:val="22"/>
        </w:rPr>
        <w:t xml:space="preserve">JAX-WS 2.0 </w:t>
      </w:r>
      <w:r w:rsidRPr="00D066C4">
        <w:rPr>
          <w:rFonts w:ascii="Palatino Linotype" w:hAnsi="Palatino Linotype"/>
          <w:szCs w:val="22"/>
        </w:rPr>
        <w:t xml:space="preserve">and </w:t>
      </w:r>
      <w:r w:rsidRPr="00D066C4">
        <w:rPr>
          <w:rFonts w:ascii="Palatino Linotype" w:hAnsi="Palatino Linotype"/>
          <w:b/>
          <w:szCs w:val="22"/>
        </w:rPr>
        <w:t>Apache Axis 2</w:t>
      </w:r>
      <w:r w:rsidRPr="00D066C4">
        <w:rPr>
          <w:rFonts w:ascii="Palatino Linotype" w:hAnsi="Palatino Linotype"/>
          <w:szCs w:val="22"/>
        </w:rPr>
        <w:t>.</w:t>
      </w:r>
    </w:p>
    <w:p w:rsidR="001F05E6" w:rsidRPr="00D066C4" w:rsidRDefault="001F05E6" w:rsidP="001F05E6">
      <w:pPr>
        <w:pStyle w:val="ListParagraph"/>
        <w:numPr>
          <w:ilvl w:val="0"/>
          <w:numId w:val="19"/>
        </w:numPr>
        <w:rPr>
          <w:rFonts w:ascii="Palatino Linotype" w:eastAsia="Times" w:hAnsi="Palatino Linotype" w:cs="Arial"/>
          <w:color w:val="000000" w:themeColor="text1"/>
          <w:szCs w:val="22"/>
        </w:rPr>
      </w:pPr>
      <w:r w:rsidRPr="00D066C4">
        <w:rPr>
          <w:rFonts w:ascii="Palatino Linotype" w:eastAsia="Times" w:hAnsi="Palatino Linotype" w:cs="Arial"/>
          <w:color w:val="000000" w:themeColor="text1"/>
          <w:szCs w:val="22"/>
        </w:rPr>
        <w:t xml:space="preserve">Developed Interactive web pages using </w:t>
      </w:r>
      <w:r w:rsidRPr="00D066C4">
        <w:rPr>
          <w:rFonts w:ascii="Palatino Linotype" w:eastAsia="Times" w:hAnsi="Palatino Linotype" w:cs="Arial"/>
          <w:b/>
          <w:color w:val="000000" w:themeColor="text1"/>
          <w:szCs w:val="22"/>
        </w:rPr>
        <w:t>Angular</w:t>
      </w:r>
      <w:r w:rsidR="008D16C5" w:rsidRPr="00D066C4">
        <w:rPr>
          <w:rFonts w:ascii="Palatino Linotype" w:eastAsia="Times" w:hAnsi="Palatino Linotype" w:cs="Arial"/>
          <w:b/>
          <w:color w:val="000000" w:themeColor="text1"/>
          <w:szCs w:val="22"/>
        </w:rPr>
        <w:t xml:space="preserve"> </w:t>
      </w:r>
      <w:r w:rsidRPr="00D066C4">
        <w:rPr>
          <w:rFonts w:ascii="Palatino Linotype" w:eastAsia="Times" w:hAnsi="Palatino Linotype" w:cs="Arial"/>
          <w:b/>
          <w:color w:val="000000" w:themeColor="text1"/>
          <w:szCs w:val="22"/>
        </w:rPr>
        <w:t>JS, HTML</w:t>
      </w:r>
      <w:r w:rsidR="00217B4A" w:rsidRPr="00D066C4">
        <w:rPr>
          <w:rFonts w:ascii="Palatino Linotype" w:eastAsia="Times" w:hAnsi="Palatino Linotype" w:cs="Arial"/>
          <w:b/>
          <w:color w:val="000000" w:themeColor="text1"/>
          <w:szCs w:val="22"/>
        </w:rPr>
        <w:t>5</w:t>
      </w:r>
      <w:r w:rsidRPr="00D066C4">
        <w:rPr>
          <w:rFonts w:ascii="Palatino Linotype" w:eastAsia="Times" w:hAnsi="Palatino Linotype" w:cs="Arial"/>
          <w:b/>
          <w:color w:val="000000" w:themeColor="text1"/>
          <w:szCs w:val="22"/>
        </w:rPr>
        <w:t xml:space="preserve"> , CSS</w:t>
      </w:r>
      <w:r w:rsidR="00217B4A" w:rsidRPr="00D066C4">
        <w:rPr>
          <w:rFonts w:ascii="Palatino Linotype" w:eastAsia="Times" w:hAnsi="Palatino Linotype" w:cs="Arial"/>
          <w:b/>
          <w:color w:val="000000" w:themeColor="text1"/>
          <w:szCs w:val="22"/>
        </w:rPr>
        <w:t>3</w:t>
      </w:r>
      <w:r w:rsidRPr="00D066C4">
        <w:rPr>
          <w:rFonts w:ascii="Palatino Linotype" w:eastAsia="Times" w:hAnsi="Palatino Linotype" w:cs="Arial"/>
          <w:b/>
          <w:color w:val="000000" w:themeColor="text1"/>
          <w:szCs w:val="22"/>
        </w:rPr>
        <w:t xml:space="preserve"> and JavaScript.</w:t>
      </w:r>
    </w:p>
    <w:p w:rsidR="001F05E6" w:rsidRPr="00D066C4" w:rsidRDefault="001F05E6" w:rsidP="001F05E6">
      <w:pPr>
        <w:pStyle w:val="ListParagraph"/>
        <w:numPr>
          <w:ilvl w:val="0"/>
          <w:numId w:val="19"/>
        </w:numPr>
        <w:rPr>
          <w:rFonts w:ascii="Palatino Linotype" w:eastAsia="Times" w:hAnsi="Palatino Linotype" w:cs="Arial"/>
          <w:color w:val="000000" w:themeColor="text1"/>
          <w:szCs w:val="22"/>
        </w:rPr>
      </w:pPr>
      <w:r w:rsidRPr="00D066C4">
        <w:rPr>
          <w:rFonts w:ascii="Palatino Linotype" w:eastAsia="Times" w:hAnsi="Palatino Linotype" w:cs="Arial"/>
          <w:color w:val="000000" w:themeColor="text1"/>
          <w:szCs w:val="22"/>
        </w:rPr>
        <w:t xml:space="preserve"> Worked on </w:t>
      </w:r>
      <w:r w:rsidR="002C13D1">
        <w:rPr>
          <w:rFonts w:ascii="Palatino Linotype" w:eastAsia="Times" w:hAnsi="Palatino Linotype" w:cs="Arial"/>
          <w:b/>
          <w:color w:val="000000" w:themeColor="text1"/>
          <w:szCs w:val="22"/>
        </w:rPr>
        <w:t>Web</w:t>
      </w:r>
      <w:bookmarkStart w:id="0" w:name="_GoBack"/>
      <w:bookmarkEnd w:id="0"/>
      <w:r w:rsidRPr="00D066C4">
        <w:rPr>
          <w:rFonts w:ascii="Palatino Linotype" w:eastAsia="Times" w:hAnsi="Palatino Linotype" w:cs="Arial"/>
          <w:b/>
          <w:color w:val="000000" w:themeColor="text1"/>
          <w:szCs w:val="22"/>
        </w:rPr>
        <w:t>sphere Application Server</w:t>
      </w:r>
      <w:r w:rsidRPr="00D066C4">
        <w:rPr>
          <w:rFonts w:ascii="Palatino Linotype" w:eastAsia="Times" w:hAnsi="Palatino Linotype" w:cs="Arial"/>
          <w:color w:val="000000" w:themeColor="text1"/>
          <w:szCs w:val="22"/>
        </w:rPr>
        <w:t>.</w:t>
      </w:r>
    </w:p>
    <w:p w:rsidR="003E7A72" w:rsidRPr="00D066C4" w:rsidRDefault="003E7A72" w:rsidP="003E7A72">
      <w:pPr>
        <w:numPr>
          <w:ilvl w:val="0"/>
          <w:numId w:val="19"/>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Designed and implemented software and system layout for running Trucentrix on in-house and Amazon</w:t>
      </w:r>
      <w:r w:rsidRPr="00D066C4">
        <w:rPr>
          <w:rFonts w:ascii="Palatino Linotype" w:eastAsia="Times New Roman" w:hAnsi="Palatino Linotype"/>
          <w:b/>
          <w:color w:val="333333"/>
          <w:sz w:val="22"/>
          <w:szCs w:val="22"/>
        </w:rPr>
        <w:t xml:space="preserve"> AWS</w:t>
      </w:r>
      <w:r w:rsidRPr="00D066C4">
        <w:rPr>
          <w:rFonts w:ascii="Palatino Linotype" w:eastAsia="Times New Roman" w:hAnsi="Palatino Linotype"/>
          <w:color w:val="333333"/>
          <w:sz w:val="22"/>
          <w:szCs w:val="22"/>
        </w:rPr>
        <w:t xml:space="preserve"> cloud platforms.</w:t>
      </w:r>
    </w:p>
    <w:p w:rsidR="00001FA7" w:rsidRPr="00D066C4" w:rsidRDefault="00001FA7" w:rsidP="003E7A72">
      <w:pPr>
        <w:numPr>
          <w:ilvl w:val="0"/>
          <w:numId w:val="19"/>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hAnsi="Palatino Linotype"/>
        </w:rPr>
        <w:t xml:space="preserve">Worked on </w:t>
      </w:r>
      <w:r w:rsidRPr="00D066C4">
        <w:rPr>
          <w:rFonts w:ascii="Palatino Linotype" w:hAnsi="Palatino Linotype"/>
          <w:b/>
        </w:rPr>
        <w:t>Ext JS</w:t>
      </w:r>
      <w:r w:rsidRPr="00D066C4">
        <w:rPr>
          <w:rFonts w:ascii="Palatino Linotype" w:hAnsi="Palatino Linotype"/>
        </w:rPr>
        <w:t xml:space="preserve"> for user interface widgets with High performance scalable grids, trees and menus.</w:t>
      </w:r>
    </w:p>
    <w:p w:rsidR="005006D2" w:rsidRPr="00D066C4" w:rsidRDefault="005006D2" w:rsidP="001F05E6">
      <w:pPr>
        <w:pStyle w:val="ListParagraph"/>
        <w:numPr>
          <w:ilvl w:val="0"/>
          <w:numId w:val="19"/>
        </w:numPr>
        <w:rPr>
          <w:rFonts w:ascii="Palatino Linotype" w:eastAsia="Times" w:hAnsi="Palatino Linotype" w:cs="Arial"/>
          <w:color w:val="000000" w:themeColor="text1"/>
          <w:szCs w:val="22"/>
        </w:rPr>
      </w:pPr>
      <w:r w:rsidRPr="00D066C4">
        <w:rPr>
          <w:rFonts w:ascii="Palatino Linotype" w:hAnsi="Palatino Linotype"/>
          <w:szCs w:val="22"/>
        </w:rPr>
        <w:t xml:space="preserve">Used </w:t>
      </w:r>
      <w:r w:rsidRPr="00D066C4">
        <w:rPr>
          <w:rFonts w:ascii="Palatino Linotype" w:hAnsi="Palatino Linotype"/>
          <w:b/>
          <w:bCs/>
          <w:szCs w:val="22"/>
        </w:rPr>
        <w:t>Web services</w:t>
      </w:r>
      <w:r w:rsidRPr="00D066C4">
        <w:rPr>
          <w:rFonts w:ascii="Palatino Linotype" w:hAnsi="Palatino Linotype"/>
          <w:szCs w:val="22"/>
        </w:rPr>
        <w:t xml:space="preserve"> (</w:t>
      </w:r>
      <w:r w:rsidRPr="00D066C4">
        <w:rPr>
          <w:rFonts w:ascii="Palatino Linotype" w:hAnsi="Palatino Linotype"/>
          <w:b/>
          <w:szCs w:val="22"/>
        </w:rPr>
        <w:t>SOAP, Rest</w:t>
      </w:r>
      <w:r w:rsidRPr="00D066C4">
        <w:rPr>
          <w:rFonts w:ascii="Palatino Linotype" w:hAnsi="Palatino Linotype"/>
          <w:szCs w:val="22"/>
        </w:rPr>
        <w:t>) for transmission of large blocks of XML data over HTTP.</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Implemented </w:t>
      </w:r>
      <w:r w:rsidRPr="00D066C4">
        <w:rPr>
          <w:rFonts w:ascii="Palatino Linotype" w:hAnsi="Palatino Linotype"/>
          <w:b/>
          <w:bCs/>
          <w:sz w:val="22"/>
          <w:szCs w:val="22"/>
        </w:rPr>
        <w:t>Spring ORM</w:t>
      </w:r>
      <w:r w:rsidRPr="00D066C4">
        <w:rPr>
          <w:rFonts w:ascii="Palatino Linotype" w:hAnsi="Palatino Linotype"/>
          <w:bCs/>
          <w:sz w:val="22"/>
          <w:szCs w:val="22"/>
        </w:rPr>
        <w:t xml:space="preserve"> with </w:t>
      </w:r>
      <w:r w:rsidRPr="00D066C4">
        <w:rPr>
          <w:rFonts w:ascii="Palatino Linotype" w:hAnsi="Palatino Linotype"/>
          <w:b/>
          <w:bCs/>
          <w:sz w:val="22"/>
          <w:szCs w:val="22"/>
        </w:rPr>
        <w:t>Hibernate</w:t>
      </w:r>
      <w:r w:rsidRPr="00D066C4">
        <w:rPr>
          <w:rFonts w:ascii="Palatino Linotype" w:hAnsi="Palatino Linotype"/>
          <w:bCs/>
          <w:sz w:val="22"/>
          <w:szCs w:val="22"/>
        </w:rPr>
        <w:t xml:space="preserve"> taking advantage of Java features like annotation metadata, auto wiring, and generic collections that is used to implement the DAO layer with Hibernate Entity manager’s Session Factory, HQL, and SQL.</w:t>
      </w:r>
    </w:p>
    <w:p w:rsidR="00E349F2" w:rsidRPr="00D066C4" w:rsidRDefault="00E349F2" w:rsidP="00E349F2">
      <w:pPr>
        <w:numPr>
          <w:ilvl w:val="0"/>
          <w:numId w:val="19"/>
        </w:numPr>
        <w:shd w:val="clear" w:color="auto" w:fill="FFFFFF"/>
        <w:spacing w:after="75" w:line="320" w:lineRule="atLeast"/>
        <w:rPr>
          <w:rFonts w:ascii="Palatino Linotype" w:eastAsia="Times New Roman" w:hAnsi="Palatino Linotype"/>
          <w:color w:val="000000" w:themeColor="text1"/>
          <w:sz w:val="22"/>
          <w:szCs w:val="22"/>
        </w:rPr>
      </w:pPr>
      <w:r w:rsidRPr="00D066C4">
        <w:rPr>
          <w:rFonts w:ascii="Palatino Linotype" w:eastAsia="Times New Roman" w:hAnsi="Palatino Linotype"/>
          <w:color w:val="000000" w:themeColor="text1"/>
          <w:sz w:val="22"/>
          <w:szCs w:val="22"/>
        </w:rPr>
        <w:t xml:space="preserve">Created continuous integration builds using Ant </w:t>
      </w:r>
      <w:r w:rsidRPr="00D066C4">
        <w:rPr>
          <w:rFonts w:ascii="Palatino Linotype" w:eastAsia="Times New Roman" w:hAnsi="Palatino Linotype"/>
          <w:b/>
          <w:color w:val="000000" w:themeColor="text1"/>
          <w:sz w:val="22"/>
          <w:szCs w:val="22"/>
        </w:rPr>
        <w:t>Jenkins</w:t>
      </w:r>
      <w:r w:rsidRPr="00D066C4">
        <w:rPr>
          <w:rFonts w:ascii="Palatino Linotype" w:eastAsia="Times New Roman" w:hAnsi="Palatino Linotype"/>
          <w:color w:val="000000" w:themeColor="text1"/>
          <w:sz w:val="22"/>
          <w:szCs w:val="22"/>
        </w:rPr>
        <w:t>. And deployed on WebSphere app server.</w:t>
      </w:r>
    </w:p>
    <w:p w:rsidR="00556C26" w:rsidRPr="00D066C4" w:rsidRDefault="00556C26"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Involved in testing the </w:t>
      </w:r>
      <w:r w:rsidRPr="00D066C4">
        <w:rPr>
          <w:rFonts w:ascii="Palatino Linotype" w:hAnsi="Palatino Linotype"/>
          <w:b/>
          <w:bCs/>
          <w:sz w:val="22"/>
          <w:szCs w:val="22"/>
        </w:rPr>
        <w:t>JMS</w:t>
      </w:r>
      <w:r w:rsidRPr="00D066C4">
        <w:rPr>
          <w:rFonts w:ascii="Palatino Linotype" w:hAnsi="Palatino Linotype"/>
          <w:bCs/>
          <w:sz w:val="22"/>
          <w:szCs w:val="22"/>
        </w:rPr>
        <w:t xml:space="preserve"> integration between queues and topics using </w:t>
      </w:r>
      <w:r w:rsidRPr="00D066C4">
        <w:rPr>
          <w:rFonts w:ascii="Palatino Linotype" w:hAnsi="Palatino Linotype"/>
          <w:b/>
          <w:bCs/>
          <w:sz w:val="22"/>
          <w:szCs w:val="22"/>
        </w:rPr>
        <w:t>GEMS.</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Used </w:t>
      </w:r>
      <w:r w:rsidRPr="00D066C4">
        <w:rPr>
          <w:rFonts w:ascii="Palatino Linotype" w:hAnsi="Palatino Linotype"/>
          <w:b/>
          <w:bCs/>
          <w:sz w:val="22"/>
          <w:szCs w:val="22"/>
        </w:rPr>
        <w:t>Spring IOC</w:t>
      </w:r>
      <w:r w:rsidRPr="00D066C4">
        <w:rPr>
          <w:rFonts w:ascii="Palatino Linotype" w:hAnsi="Palatino Linotype"/>
          <w:bCs/>
          <w:sz w:val="22"/>
          <w:szCs w:val="22"/>
        </w:rPr>
        <w:t xml:space="preserve"> framework to integrate with Hibernate.</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lastRenderedPageBreak/>
        <w:t xml:space="preserve">Implemented </w:t>
      </w:r>
      <w:r w:rsidRPr="00D066C4">
        <w:rPr>
          <w:rFonts w:ascii="Palatino Linotype" w:hAnsi="Palatino Linotype"/>
          <w:b/>
          <w:bCs/>
          <w:sz w:val="22"/>
          <w:szCs w:val="22"/>
        </w:rPr>
        <w:t>Maven Script to create JAR, WAR, EAR &amp; dependency JARS</w:t>
      </w:r>
      <w:r w:rsidRPr="00D066C4">
        <w:rPr>
          <w:rFonts w:ascii="Palatino Linotype" w:hAnsi="Palatino Linotype"/>
          <w:bCs/>
          <w:sz w:val="22"/>
          <w:szCs w:val="22"/>
        </w:rPr>
        <w:t xml:space="preserve"> and deploy the entire project onto the </w:t>
      </w:r>
      <w:r w:rsidRPr="00D066C4">
        <w:rPr>
          <w:rFonts w:ascii="Palatino Linotype" w:hAnsi="Palatino Linotype"/>
          <w:b/>
          <w:bCs/>
          <w:sz w:val="22"/>
          <w:szCs w:val="22"/>
        </w:rPr>
        <w:t>Weblogic</w:t>
      </w:r>
      <w:r w:rsidRPr="00D066C4">
        <w:rPr>
          <w:rFonts w:ascii="Palatino Linotype" w:hAnsi="Palatino Linotype"/>
          <w:bCs/>
          <w:sz w:val="22"/>
          <w:szCs w:val="22"/>
        </w:rPr>
        <w:t xml:space="preserve"> Application Server.</w:t>
      </w:r>
    </w:p>
    <w:p w:rsidR="005006D2" w:rsidRPr="00D066C4" w:rsidRDefault="005006D2" w:rsidP="00DF1710">
      <w:pPr>
        <w:pStyle w:val="ListParagraph"/>
        <w:numPr>
          <w:ilvl w:val="0"/>
          <w:numId w:val="19"/>
        </w:numPr>
        <w:rPr>
          <w:rStyle w:val="emp-txtempstyle2"/>
          <w:rFonts w:ascii="Palatino Linotype" w:hAnsi="Palatino Linotype"/>
          <w:color w:val="000000" w:themeColor="text1"/>
          <w:sz w:val="22"/>
          <w:szCs w:val="22"/>
        </w:rPr>
      </w:pPr>
      <w:r w:rsidRPr="00D066C4">
        <w:rPr>
          <w:rStyle w:val="emp-txtempstyle2"/>
          <w:rFonts w:ascii="Palatino Linotype" w:hAnsi="Palatino Linotype"/>
          <w:color w:val="000000" w:themeColor="text1"/>
          <w:sz w:val="22"/>
          <w:szCs w:val="22"/>
        </w:rPr>
        <w:t xml:space="preserve">Used </w:t>
      </w:r>
      <w:r w:rsidRPr="00D066C4">
        <w:rPr>
          <w:rStyle w:val="emp-txtempstyle2"/>
          <w:rFonts w:ascii="Palatino Linotype" w:hAnsi="Palatino Linotype"/>
          <w:b/>
          <w:color w:val="000000" w:themeColor="text1"/>
          <w:sz w:val="22"/>
          <w:szCs w:val="22"/>
        </w:rPr>
        <w:t>GIT</w:t>
      </w:r>
      <w:r w:rsidRPr="00D066C4">
        <w:rPr>
          <w:rStyle w:val="emp-txtempstyle2"/>
          <w:rFonts w:ascii="Palatino Linotype" w:hAnsi="Palatino Linotype"/>
          <w:color w:val="000000" w:themeColor="text1"/>
          <w:sz w:val="22"/>
          <w:szCs w:val="22"/>
        </w:rPr>
        <w:t xml:space="preserve"> for version control.</w:t>
      </w:r>
    </w:p>
    <w:p w:rsidR="00772099" w:rsidRPr="00D066C4" w:rsidRDefault="00772099" w:rsidP="00772099">
      <w:pPr>
        <w:numPr>
          <w:ilvl w:val="0"/>
          <w:numId w:val="19"/>
        </w:numPr>
        <w:shd w:val="clear" w:color="auto" w:fill="FFFFFF"/>
        <w:spacing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Used </w:t>
      </w:r>
      <w:r w:rsidRPr="00D066C4">
        <w:rPr>
          <w:rFonts w:ascii="Palatino Linotype" w:eastAsia="Times New Roman" w:hAnsi="Palatino Linotype"/>
          <w:b/>
          <w:bCs/>
          <w:color w:val="333333"/>
          <w:sz w:val="22"/>
          <w:szCs w:val="22"/>
        </w:rPr>
        <w:t>XML Web Services using SOAP</w:t>
      </w:r>
      <w:r w:rsidRPr="00D066C4">
        <w:rPr>
          <w:rFonts w:ascii="Palatino Linotype" w:eastAsia="Times New Roman" w:hAnsi="Palatino Linotype"/>
          <w:color w:val="333333"/>
          <w:sz w:val="22"/>
          <w:szCs w:val="22"/>
        </w:rPr>
        <w:t> protocol to transfer the amount to other application that is remote and global to different financial institutions. Used </w:t>
      </w:r>
      <w:r w:rsidRPr="00D066C4">
        <w:rPr>
          <w:rFonts w:ascii="Palatino Linotype" w:eastAsia="Times New Roman" w:hAnsi="Palatino Linotype"/>
          <w:b/>
          <w:bCs/>
          <w:color w:val="333333"/>
          <w:sz w:val="22"/>
          <w:szCs w:val="22"/>
        </w:rPr>
        <w:t>SoapUI</w:t>
      </w:r>
      <w:r w:rsidRPr="00D066C4">
        <w:rPr>
          <w:rFonts w:ascii="Palatino Linotype" w:eastAsia="Times New Roman" w:hAnsi="Palatino Linotype"/>
          <w:color w:val="333333"/>
          <w:sz w:val="22"/>
          <w:szCs w:val="22"/>
        </w:rPr>
        <w:t> for web service testing.</w:t>
      </w:r>
    </w:p>
    <w:p w:rsidR="005006D2" w:rsidRPr="00D066C4" w:rsidRDefault="005006D2" w:rsidP="00DF1710">
      <w:pPr>
        <w:pStyle w:val="ListParagraph"/>
        <w:numPr>
          <w:ilvl w:val="0"/>
          <w:numId w:val="19"/>
        </w:numPr>
        <w:rPr>
          <w:rStyle w:val="emp-txtempstyle2"/>
          <w:rFonts w:ascii="Palatino Linotype" w:hAnsi="Palatino Linotype"/>
          <w:color w:val="000000" w:themeColor="text1"/>
          <w:sz w:val="22"/>
          <w:szCs w:val="22"/>
        </w:rPr>
      </w:pPr>
      <w:r w:rsidRPr="00D066C4">
        <w:rPr>
          <w:rStyle w:val="emp-txtempstyle2"/>
          <w:rFonts w:ascii="Palatino Linotype" w:hAnsi="Palatino Linotype"/>
          <w:color w:val="000000" w:themeColor="text1"/>
          <w:sz w:val="22"/>
          <w:szCs w:val="22"/>
        </w:rPr>
        <w:t xml:space="preserve">Monitored the error logs using </w:t>
      </w:r>
      <w:r w:rsidRPr="00D066C4">
        <w:rPr>
          <w:rStyle w:val="emp-txtempstyle2"/>
          <w:rFonts w:ascii="Palatino Linotype" w:hAnsi="Palatino Linotype"/>
          <w:b/>
          <w:color w:val="000000" w:themeColor="text1"/>
          <w:sz w:val="22"/>
          <w:szCs w:val="22"/>
        </w:rPr>
        <w:t xml:space="preserve">Log4J </w:t>
      </w:r>
      <w:r w:rsidRPr="00D066C4">
        <w:rPr>
          <w:rStyle w:val="emp-txtempstyle2"/>
          <w:rFonts w:ascii="Palatino Linotype" w:hAnsi="Palatino Linotype"/>
          <w:color w:val="000000" w:themeColor="text1"/>
          <w:sz w:val="22"/>
          <w:szCs w:val="22"/>
        </w:rPr>
        <w:t>and fixed the problems.</w:t>
      </w:r>
    </w:p>
    <w:p w:rsidR="00715464" w:rsidRPr="00D066C4" w:rsidRDefault="00715464" w:rsidP="00715464">
      <w:pPr>
        <w:pStyle w:val="ListParagraph"/>
        <w:numPr>
          <w:ilvl w:val="0"/>
          <w:numId w:val="19"/>
        </w:numPr>
        <w:rPr>
          <w:rFonts w:ascii="Palatino Linotype" w:hAnsi="Palatino Linotype" w:cs="Arial"/>
          <w:color w:val="000000" w:themeColor="text1"/>
          <w:szCs w:val="22"/>
        </w:rPr>
      </w:pPr>
      <w:r w:rsidRPr="00D066C4">
        <w:rPr>
          <w:rFonts w:ascii="Palatino Linotype" w:hAnsi="Palatino Linotype" w:cs="Arial"/>
          <w:color w:val="000000" w:themeColor="text1"/>
          <w:szCs w:val="22"/>
        </w:rPr>
        <w:t>Designed and developed the UI using Struts view component, JSP, HTML 5 , CSS 3 , Angular JS</w:t>
      </w:r>
    </w:p>
    <w:p w:rsidR="00715464" w:rsidRPr="00D066C4" w:rsidRDefault="00715464" w:rsidP="00715464">
      <w:pPr>
        <w:pStyle w:val="ListParagraph"/>
        <w:rPr>
          <w:rFonts w:ascii="Palatino Linotype" w:hAnsi="Palatino Linotype" w:cs="Arial"/>
          <w:color w:val="000000" w:themeColor="text1"/>
          <w:szCs w:val="22"/>
        </w:rPr>
      </w:pPr>
      <w:r w:rsidRPr="00D066C4">
        <w:rPr>
          <w:rFonts w:ascii="Palatino Linotype" w:hAnsi="Palatino Linotype" w:cs="Arial"/>
          <w:color w:val="000000" w:themeColor="text1"/>
          <w:szCs w:val="22"/>
        </w:rPr>
        <w:t>JavaScript, AJAX, JSON, React JS, Apache Camel.</w:t>
      </w:r>
    </w:p>
    <w:p w:rsidR="005006D2" w:rsidRPr="00D066C4" w:rsidRDefault="005006D2" w:rsidP="00DF1710">
      <w:pPr>
        <w:numPr>
          <w:ilvl w:val="0"/>
          <w:numId w:val="19"/>
        </w:numPr>
        <w:jc w:val="both"/>
        <w:rPr>
          <w:rFonts w:ascii="Palatino Linotype" w:hAnsi="Palatino Linotype"/>
          <w:bCs/>
          <w:sz w:val="22"/>
          <w:szCs w:val="22"/>
        </w:rPr>
      </w:pPr>
      <w:r w:rsidRPr="00D066C4">
        <w:rPr>
          <w:rFonts w:ascii="Palatino Linotype" w:hAnsi="Palatino Linotype"/>
          <w:bCs/>
          <w:sz w:val="22"/>
          <w:szCs w:val="22"/>
        </w:rPr>
        <w:t xml:space="preserve">Prepared </w:t>
      </w:r>
      <w:r w:rsidRPr="00D066C4">
        <w:rPr>
          <w:rFonts w:ascii="Palatino Linotype" w:hAnsi="Palatino Linotype"/>
          <w:b/>
          <w:bCs/>
          <w:sz w:val="22"/>
          <w:szCs w:val="22"/>
        </w:rPr>
        <w:t>Junit</w:t>
      </w:r>
      <w:r w:rsidRPr="00D066C4">
        <w:rPr>
          <w:rFonts w:ascii="Palatino Linotype" w:hAnsi="Palatino Linotype"/>
          <w:bCs/>
          <w:sz w:val="22"/>
          <w:szCs w:val="22"/>
        </w:rPr>
        <w:t xml:space="preserve"> test cases and executed them using </w:t>
      </w:r>
      <w:r w:rsidRPr="00D066C4">
        <w:rPr>
          <w:rFonts w:ascii="Palatino Linotype" w:hAnsi="Palatino Linotype"/>
          <w:b/>
          <w:bCs/>
          <w:sz w:val="22"/>
          <w:szCs w:val="22"/>
        </w:rPr>
        <w:t>Junit</w:t>
      </w:r>
      <w:r w:rsidRPr="00D066C4">
        <w:rPr>
          <w:rFonts w:ascii="Palatino Linotype" w:hAnsi="Palatino Linotype"/>
          <w:bCs/>
          <w:sz w:val="22"/>
          <w:szCs w:val="22"/>
        </w:rPr>
        <w:t xml:space="preserve"> and used Karma.js/Jasmine.js for UI Testing.</w:t>
      </w:r>
    </w:p>
    <w:p w:rsidR="005006D2" w:rsidRPr="00D066C4" w:rsidRDefault="005006D2" w:rsidP="00556C26">
      <w:pPr>
        <w:jc w:val="both"/>
        <w:rPr>
          <w:rFonts w:ascii="Palatino Linotype" w:hAnsi="Palatino Linotype"/>
          <w:b/>
          <w:color w:val="000000" w:themeColor="text1"/>
          <w:sz w:val="22"/>
          <w:szCs w:val="22"/>
        </w:rPr>
      </w:pPr>
    </w:p>
    <w:p w:rsidR="005006D2" w:rsidRPr="00D066C4" w:rsidRDefault="005006D2" w:rsidP="00556C26">
      <w:pPr>
        <w:jc w:val="both"/>
        <w:rPr>
          <w:rFonts w:ascii="Palatino Linotype" w:hAnsi="Palatino Linotype"/>
          <w:b/>
          <w:sz w:val="22"/>
          <w:szCs w:val="22"/>
        </w:rPr>
      </w:pPr>
      <w:r w:rsidRPr="00D066C4">
        <w:rPr>
          <w:rFonts w:ascii="Palatino Linotype" w:hAnsi="Palatino Linotype"/>
          <w:b/>
          <w:color w:val="000000" w:themeColor="text1"/>
          <w:sz w:val="22"/>
          <w:szCs w:val="22"/>
        </w:rPr>
        <w:t>Environment: JDK 1.7, J2EE, Core Java, Eclipse</w:t>
      </w:r>
      <w:r w:rsidR="00947FD4" w:rsidRPr="00D066C4">
        <w:rPr>
          <w:rFonts w:ascii="Palatino Linotype" w:hAnsi="Palatino Linotype"/>
          <w:b/>
          <w:color w:val="000000" w:themeColor="text1"/>
          <w:sz w:val="22"/>
          <w:szCs w:val="22"/>
        </w:rPr>
        <w:t xml:space="preserve"> 4.2 Juno, Maven 3.0, Spring 3.5</w:t>
      </w:r>
      <w:r w:rsidRPr="00D066C4">
        <w:rPr>
          <w:rFonts w:ascii="Palatino Linotype" w:hAnsi="Palatino Linotype"/>
          <w:b/>
          <w:color w:val="000000" w:themeColor="text1"/>
          <w:sz w:val="22"/>
          <w:szCs w:val="22"/>
        </w:rPr>
        <w:t xml:space="preserve">, </w:t>
      </w:r>
      <w:r w:rsidRPr="00D066C4">
        <w:rPr>
          <w:rStyle w:val="emp-txtempstyle2"/>
          <w:rFonts w:ascii="Palatino Linotype" w:hAnsi="Palatino Linotype"/>
          <w:b/>
          <w:color w:val="000000" w:themeColor="text1"/>
          <w:sz w:val="22"/>
          <w:szCs w:val="22"/>
        </w:rPr>
        <w:t>Hibernate</w:t>
      </w:r>
      <w:r w:rsidRPr="00D066C4">
        <w:rPr>
          <w:rFonts w:ascii="Palatino Linotype" w:hAnsi="Palatino Linotype"/>
          <w:b/>
          <w:color w:val="000000" w:themeColor="text1"/>
          <w:sz w:val="22"/>
          <w:szCs w:val="22"/>
        </w:rPr>
        <w:t xml:space="preserve">, </w:t>
      </w:r>
      <w:r w:rsidRPr="00D066C4">
        <w:rPr>
          <w:rStyle w:val="emp-txtempstyle2"/>
          <w:rFonts w:ascii="Palatino Linotype" w:hAnsi="Palatino Linotype"/>
          <w:b/>
          <w:color w:val="000000" w:themeColor="text1"/>
          <w:sz w:val="22"/>
          <w:szCs w:val="22"/>
        </w:rPr>
        <w:t xml:space="preserve">RESTful Web Services,SSO, </w:t>
      </w:r>
      <w:r w:rsidRPr="00D066C4">
        <w:rPr>
          <w:rFonts w:ascii="Palatino Linotype" w:hAnsi="Palatino Linotype" w:cs="Arial"/>
          <w:b/>
          <w:snapToGrid w:val="0"/>
          <w:color w:val="000000" w:themeColor="text1"/>
          <w:sz w:val="22"/>
          <w:szCs w:val="22"/>
        </w:rPr>
        <w:t>Windows OS</w:t>
      </w:r>
      <w:r w:rsidRPr="00D066C4">
        <w:rPr>
          <w:rFonts w:ascii="Palatino Linotype" w:hAnsi="Palatino Linotype"/>
          <w:b/>
          <w:sz w:val="22"/>
          <w:szCs w:val="22"/>
        </w:rPr>
        <w:t>,</w:t>
      </w:r>
      <w:r w:rsidR="00556C26" w:rsidRPr="00D066C4">
        <w:rPr>
          <w:rFonts w:ascii="Palatino Linotype" w:hAnsi="Palatino Linotype"/>
          <w:b/>
          <w:sz w:val="22"/>
          <w:szCs w:val="22"/>
        </w:rPr>
        <w:t>Web</w:t>
      </w:r>
      <w:r w:rsidR="0021449E" w:rsidRPr="00D066C4">
        <w:rPr>
          <w:rFonts w:ascii="Palatino Linotype" w:hAnsi="Palatino Linotype"/>
          <w:b/>
          <w:sz w:val="22"/>
          <w:szCs w:val="22"/>
        </w:rPr>
        <w:t>Sphere</w:t>
      </w:r>
      <w:r w:rsidR="00556C26" w:rsidRPr="00D066C4">
        <w:rPr>
          <w:rFonts w:ascii="Palatino Linotype" w:hAnsi="Palatino Linotype"/>
          <w:b/>
          <w:sz w:val="22"/>
          <w:szCs w:val="22"/>
        </w:rPr>
        <w:t xml:space="preserve"> Application Server,</w:t>
      </w:r>
      <w:r w:rsidRPr="00D066C4">
        <w:rPr>
          <w:rFonts w:ascii="Palatino Linotype" w:hAnsi="Palatino Linotype"/>
          <w:b/>
          <w:color w:val="000000" w:themeColor="text1"/>
          <w:sz w:val="22"/>
          <w:szCs w:val="22"/>
        </w:rPr>
        <w:t>Log4J,</w:t>
      </w:r>
      <w:r w:rsidR="00715464" w:rsidRPr="00D066C4">
        <w:rPr>
          <w:rFonts w:ascii="Palatino Linotype" w:hAnsi="Palatino Linotype"/>
          <w:b/>
          <w:color w:val="000000" w:themeColor="text1"/>
          <w:sz w:val="22"/>
          <w:szCs w:val="22"/>
        </w:rPr>
        <w:t xml:space="preserve"> ReactJs,</w:t>
      </w:r>
      <w:r w:rsidR="00001FA7" w:rsidRPr="00D066C4">
        <w:rPr>
          <w:rFonts w:ascii="Palatino Linotype" w:hAnsi="Palatino Linotype"/>
          <w:b/>
          <w:color w:val="000000" w:themeColor="text1"/>
          <w:sz w:val="22"/>
          <w:szCs w:val="22"/>
        </w:rPr>
        <w:t xml:space="preserve"> Ext Js,</w:t>
      </w:r>
      <w:r w:rsidR="00663E5C" w:rsidRPr="00D066C4">
        <w:rPr>
          <w:rFonts w:ascii="Palatino Linotype" w:hAnsi="Palatino Linotype"/>
          <w:b/>
          <w:color w:val="000000" w:themeColor="text1"/>
          <w:sz w:val="22"/>
          <w:szCs w:val="22"/>
        </w:rPr>
        <w:t xml:space="preserve"> HTML5, </w:t>
      </w:r>
      <w:r w:rsidR="00772099" w:rsidRPr="00D066C4">
        <w:rPr>
          <w:rFonts w:ascii="Palatino Linotype" w:hAnsi="Palatino Linotype"/>
          <w:b/>
          <w:color w:val="000000" w:themeColor="text1"/>
          <w:sz w:val="22"/>
          <w:szCs w:val="22"/>
        </w:rPr>
        <w:t>Soap UI,</w:t>
      </w:r>
      <w:r w:rsidRPr="00D066C4">
        <w:rPr>
          <w:rFonts w:ascii="Palatino Linotype" w:hAnsi="Palatino Linotype"/>
          <w:b/>
          <w:color w:val="000000" w:themeColor="text1"/>
          <w:sz w:val="22"/>
          <w:szCs w:val="22"/>
        </w:rPr>
        <w:t xml:space="preserve"> Jenkins,</w:t>
      </w:r>
      <w:r w:rsidRPr="00D066C4">
        <w:rPr>
          <w:rFonts w:ascii="Palatino Linotype" w:hAnsi="Palatino Linotype"/>
          <w:b/>
          <w:sz w:val="22"/>
          <w:szCs w:val="22"/>
        </w:rPr>
        <w:t xml:space="preserve"> Servlets</w:t>
      </w:r>
      <w:r w:rsidRPr="00D066C4">
        <w:rPr>
          <w:rFonts w:ascii="Palatino Linotype" w:hAnsi="Palatino Linotype"/>
          <w:b/>
          <w:color w:val="000000" w:themeColor="text1"/>
          <w:sz w:val="22"/>
          <w:szCs w:val="22"/>
        </w:rPr>
        <w:t xml:space="preserve">,Oracle, </w:t>
      </w:r>
      <w:r w:rsidRPr="00D066C4">
        <w:rPr>
          <w:rStyle w:val="emp-txtempstyle2"/>
          <w:rFonts w:ascii="Palatino Linotype" w:hAnsi="Palatino Linotype"/>
          <w:b/>
          <w:color w:val="000000" w:themeColor="text1"/>
          <w:sz w:val="22"/>
          <w:szCs w:val="22"/>
        </w:rPr>
        <w:t xml:space="preserve">XML, UML, AJAX, </w:t>
      </w:r>
      <w:r w:rsidRPr="00D066C4">
        <w:rPr>
          <w:rFonts w:ascii="Palatino Linotype" w:hAnsi="Palatino Linotype"/>
          <w:b/>
          <w:color w:val="000000" w:themeColor="text1"/>
          <w:sz w:val="22"/>
          <w:szCs w:val="22"/>
        </w:rPr>
        <w:t xml:space="preserve">Git, </w:t>
      </w:r>
      <w:r w:rsidRPr="00D066C4">
        <w:rPr>
          <w:rFonts w:ascii="Palatino Linotype" w:hAnsi="Palatino Linotype"/>
          <w:b/>
          <w:sz w:val="22"/>
          <w:szCs w:val="22"/>
        </w:rPr>
        <w:t>DOM, DHTML,</w:t>
      </w:r>
      <w:r w:rsidR="008D16C5" w:rsidRPr="00D066C4">
        <w:rPr>
          <w:rFonts w:ascii="Palatino Linotype" w:hAnsi="Palatino Linotype"/>
          <w:b/>
          <w:sz w:val="22"/>
          <w:szCs w:val="22"/>
        </w:rPr>
        <w:t xml:space="preserve"> Angular Js,</w:t>
      </w:r>
      <w:r w:rsidRPr="00D066C4">
        <w:rPr>
          <w:rFonts w:ascii="Palatino Linotype" w:hAnsi="Palatino Linotype"/>
          <w:b/>
          <w:sz w:val="22"/>
          <w:szCs w:val="22"/>
        </w:rPr>
        <w:t xml:space="preserve"> </w:t>
      </w:r>
      <w:r w:rsidR="003E7A72" w:rsidRPr="00D066C4">
        <w:rPr>
          <w:rFonts w:ascii="Palatino Linotype" w:hAnsi="Palatino Linotype"/>
          <w:b/>
          <w:sz w:val="22"/>
          <w:szCs w:val="22"/>
        </w:rPr>
        <w:t xml:space="preserve">AWS, </w:t>
      </w:r>
      <w:r w:rsidRPr="00D066C4">
        <w:rPr>
          <w:rFonts w:ascii="Palatino Linotype" w:hAnsi="Palatino Linotype"/>
          <w:b/>
          <w:sz w:val="22"/>
          <w:szCs w:val="22"/>
        </w:rPr>
        <w:t>Junit 4.4, UNIX, Agile Scrum.</w:t>
      </w:r>
    </w:p>
    <w:p w:rsidR="005006D2" w:rsidRPr="00D066C4" w:rsidRDefault="005006D2" w:rsidP="00DF1710">
      <w:pPr>
        <w:jc w:val="both"/>
        <w:rPr>
          <w:rFonts w:ascii="Palatino Linotype" w:hAnsi="Palatino Linotype" w:cs="Arial"/>
          <w:b/>
          <w:color w:val="000000" w:themeColor="text1"/>
          <w:sz w:val="22"/>
          <w:szCs w:val="22"/>
        </w:rPr>
      </w:pP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 xml:space="preserve">ALLIED MORTGAGE &amp; REALTY, CORP                </w:t>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t xml:space="preserve">  June '13 – Aug'14</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 xml:space="preserve">Role: Sr.JAVA/J2EEDeveloper                                                               </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Project: Expense Reimbursement System (ERS)</w:t>
      </w:r>
    </w:p>
    <w:p w:rsidR="00C477CB" w:rsidRPr="00D066C4" w:rsidRDefault="00C477CB" w:rsidP="00C477CB">
      <w:pPr>
        <w:jc w:val="both"/>
        <w:rPr>
          <w:rFonts w:ascii="Palatino Linotype" w:hAnsi="Palatino Linotype"/>
          <w:b/>
          <w:color w:val="000000"/>
          <w:sz w:val="22"/>
          <w:szCs w:val="22"/>
        </w:rPr>
      </w:pPr>
    </w:p>
    <w:p w:rsidR="00C477CB" w:rsidRPr="00D066C4" w:rsidRDefault="00C477CB" w:rsidP="00C477CB">
      <w:pPr>
        <w:autoSpaceDE w:val="0"/>
        <w:jc w:val="both"/>
        <w:rPr>
          <w:rFonts w:ascii="Palatino Linotype" w:hAnsi="Palatino Linotype"/>
          <w:color w:val="000000"/>
          <w:sz w:val="22"/>
          <w:szCs w:val="22"/>
        </w:rPr>
      </w:pPr>
      <w:r w:rsidRPr="00D066C4">
        <w:rPr>
          <w:rFonts w:ascii="Palatino Linotype" w:hAnsi="Palatino Linotype"/>
          <w:b/>
          <w:color w:val="000000"/>
          <w:sz w:val="22"/>
          <w:szCs w:val="22"/>
        </w:rPr>
        <w:t xml:space="preserve">Description: </w:t>
      </w:r>
      <w:r w:rsidRPr="00D066C4">
        <w:rPr>
          <w:rFonts w:ascii="Palatino Linotype" w:hAnsi="Palatino Linotype"/>
          <w:color w:val="000000"/>
          <w:sz w:val="22"/>
          <w:szCs w:val="22"/>
        </w:rPr>
        <w:t>Allied Mortgage Group has two way to serve customers, directly they gives a loan to consumer, or they serve as third parties such as financial planners, brokers through to similar lending platforms. The project was aiming at loading data among different database, and redesigning their database according to new requirements for performance optimization.</w:t>
      </w:r>
    </w:p>
    <w:p w:rsidR="00C477CB" w:rsidRPr="00D066C4" w:rsidRDefault="00C477CB" w:rsidP="00C477CB">
      <w:pPr>
        <w:autoSpaceDE w:val="0"/>
        <w:jc w:val="both"/>
        <w:rPr>
          <w:rFonts w:ascii="Palatino Linotype" w:hAnsi="Palatino Linotype"/>
          <w:color w:val="000000"/>
          <w:sz w:val="22"/>
          <w:szCs w:val="22"/>
        </w:rPr>
      </w:pPr>
    </w:p>
    <w:p w:rsidR="005006D2" w:rsidRPr="00D066C4" w:rsidRDefault="005006D2" w:rsidP="00DF1710">
      <w:pPr>
        <w:jc w:val="both"/>
        <w:rPr>
          <w:rFonts w:ascii="Palatino Linotype" w:hAnsi="Palatino Linotype" w:cs="Arial"/>
          <w:b/>
          <w:bCs/>
          <w:color w:val="000000" w:themeColor="text1"/>
          <w:sz w:val="22"/>
          <w:szCs w:val="22"/>
        </w:rPr>
      </w:pPr>
    </w:p>
    <w:p w:rsidR="005006D2" w:rsidRPr="00D066C4" w:rsidRDefault="005006D2" w:rsidP="00DF1710">
      <w:pPr>
        <w:jc w:val="both"/>
        <w:rPr>
          <w:rFonts w:ascii="Palatino Linotype" w:hAnsi="Palatino Linotype" w:cs="Arial"/>
          <w:b/>
          <w:bCs/>
          <w:color w:val="000000" w:themeColor="text1"/>
          <w:sz w:val="22"/>
          <w:szCs w:val="22"/>
        </w:rPr>
      </w:pPr>
      <w:r w:rsidRPr="00D066C4">
        <w:rPr>
          <w:rFonts w:ascii="Palatino Linotype" w:hAnsi="Palatino Linotype" w:cs="Arial"/>
          <w:b/>
          <w:bCs/>
          <w:color w:val="000000" w:themeColor="text1"/>
          <w:sz w:val="22"/>
          <w:szCs w:val="22"/>
        </w:rPr>
        <w:t xml:space="preserve">Responsibilities: </w:t>
      </w:r>
    </w:p>
    <w:p w:rsidR="005006D2" w:rsidRPr="00D066C4" w:rsidRDefault="005006D2" w:rsidP="00DF1710">
      <w:pPr>
        <w:numPr>
          <w:ilvl w:val="0"/>
          <w:numId w:val="18"/>
        </w:numPr>
        <w:suppressAutoHyphens/>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 xml:space="preserve">Co-ordinate activities between infrastructure, testing, development and program management. </w:t>
      </w:r>
    </w:p>
    <w:p w:rsidR="005006D2" w:rsidRPr="00D066C4" w:rsidRDefault="005006D2" w:rsidP="00DF1710">
      <w:pPr>
        <w:numPr>
          <w:ilvl w:val="0"/>
          <w:numId w:val="18"/>
        </w:numPr>
        <w:suppressAutoHyphens/>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 xml:space="preserve">Deployed jar, war files </w:t>
      </w:r>
      <w:r w:rsidRPr="00D066C4">
        <w:rPr>
          <w:rFonts w:ascii="Palatino Linotype" w:hAnsi="Palatino Linotype" w:cs="Arial"/>
          <w:bCs/>
          <w:color w:val="000000" w:themeColor="text1"/>
          <w:sz w:val="22"/>
          <w:szCs w:val="22"/>
        </w:rPr>
        <w:t>in the</w:t>
      </w:r>
      <w:r w:rsidR="003E7A72" w:rsidRPr="00D066C4">
        <w:rPr>
          <w:rFonts w:ascii="Palatino Linotype" w:hAnsi="Palatino Linotype" w:cs="Arial"/>
          <w:bCs/>
          <w:color w:val="000000" w:themeColor="text1"/>
          <w:sz w:val="22"/>
          <w:szCs w:val="22"/>
        </w:rPr>
        <w:t xml:space="preserve"> </w:t>
      </w:r>
      <w:r w:rsidRPr="00D066C4">
        <w:rPr>
          <w:rFonts w:ascii="Palatino Linotype" w:hAnsi="Palatino Linotype" w:cs="Arial"/>
          <w:b/>
          <w:color w:val="000000" w:themeColor="text1"/>
          <w:sz w:val="22"/>
          <w:szCs w:val="22"/>
        </w:rPr>
        <w:t>WebSphere</w:t>
      </w:r>
      <w:r w:rsidRPr="00D066C4">
        <w:rPr>
          <w:rFonts w:ascii="Palatino Linotype" w:hAnsi="Palatino Linotype" w:cs="Arial"/>
          <w:color w:val="000000" w:themeColor="text1"/>
          <w:sz w:val="22"/>
          <w:szCs w:val="22"/>
        </w:rPr>
        <w:t xml:space="preserve"> Application Server</w:t>
      </w:r>
      <w:r w:rsidRPr="00D066C4">
        <w:rPr>
          <w:rFonts w:ascii="Palatino Linotype" w:hAnsi="Palatino Linotype" w:cs="Arial"/>
          <w:b/>
          <w:color w:val="000000" w:themeColor="text1"/>
          <w:sz w:val="22"/>
          <w:szCs w:val="22"/>
        </w:rPr>
        <w:t>.</w:t>
      </w:r>
    </w:p>
    <w:p w:rsidR="005006D2" w:rsidRPr="00D066C4" w:rsidRDefault="005006D2" w:rsidP="00DF1710">
      <w:pPr>
        <w:numPr>
          <w:ilvl w:val="0"/>
          <w:numId w:val="18"/>
        </w:numPr>
        <w:jc w:val="both"/>
        <w:rPr>
          <w:rFonts w:ascii="Palatino Linotype" w:hAnsi="Palatino Linotype"/>
          <w:bCs/>
          <w:sz w:val="22"/>
          <w:szCs w:val="22"/>
        </w:rPr>
      </w:pPr>
      <w:r w:rsidRPr="00D066C4">
        <w:rPr>
          <w:rFonts w:ascii="Palatino Linotype" w:hAnsi="Palatino Linotype"/>
          <w:bCs/>
          <w:sz w:val="22"/>
          <w:szCs w:val="22"/>
        </w:rPr>
        <w:t xml:space="preserve">Developed </w:t>
      </w:r>
      <w:r w:rsidRPr="00D066C4">
        <w:rPr>
          <w:rFonts w:ascii="Palatino Linotype" w:hAnsi="Palatino Linotype"/>
          <w:b/>
          <w:bCs/>
          <w:sz w:val="22"/>
          <w:szCs w:val="22"/>
        </w:rPr>
        <w:t>Hibernate DAO classes</w:t>
      </w:r>
      <w:r w:rsidRPr="00D066C4">
        <w:rPr>
          <w:rFonts w:ascii="Palatino Linotype" w:hAnsi="Palatino Linotype"/>
          <w:bCs/>
          <w:sz w:val="22"/>
          <w:szCs w:val="22"/>
        </w:rPr>
        <w:t xml:space="preserve"> and with the </w:t>
      </w:r>
      <w:r w:rsidRPr="00D066C4">
        <w:rPr>
          <w:rFonts w:ascii="Palatino Linotype" w:hAnsi="Palatino Linotype"/>
          <w:b/>
          <w:bCs/>
          <w:sz w:val="22"/>
          <w:szCs w:val="22"/>
        </w:rPr>
        <w:t>spring framework manager</w:t>
      </w:r>
      <w:r w:rsidRPr="00D066C4">
        <w:rPr>
          <w:rFonts w:ascii="Palatino Linotype" w:hAnsi="Palatino Linotype"/>
          <w:bCs/>
          <w:sz w:val="22"/>
          <w:szCs w:val="22"/>
        </w:rPr>
        <w:t xml:space="preserve"> classes retrieve and save the data from the database.</w:t>
      </w:r>
    </w:p>
    <w:p w:rsidR="005006D2" w:rsidRPr="00D066C4" w:rsidRDefault="005006D2" w:rsidP="00DF1710">
      <w:pPr>
        <w:numPr>
          <w:ilvl w:val="0"/>
          <w:numId w:val="18"/>
        </w:numPr>
        <w:jc w:val="both"/>
        <w:rPr>
          <w:rFonts w:ascii="Palatino Linotype" w:hAnsi="Palatino Linotype"/>
          <w:bCs/>
          <w:sz w:val="22"/>
          <w:szCs w:val="22"/>
        </w:rPr>
      </w:pPr>
      <w:r w:rsidRPr="00D066C4">
        <w:rPr>
          <w:rFonts w:ascii="Palatino Linotype" w:hAnsi="Palatino Linotype"/>
          <w:b/>
          <w:bCs/>
          <w:sz w:val="22"/>
          <w:szCs w:val="22"/>
        </w:rPr>
        <w:t xml:space="preserve">JQuery library </w:t>
      </w:r>
      <w:r w:rsidRPr="00D066C4">
        <w:rPr>
          <w:rFonts w:ascii="Palatino Linotype" w:hAnsi="Palatino Linotype"/>
          <w:bCs/>
          <w:sz w:val="22"/>
          <w:szCs w:val="22"/>
        </w:rPr>
        <w:t>has been used for creation of powerful dynamic WebPages and web applications by using its advanced and cross browser functionality.</w:t>
      </w:r>
    </w:p>
    <w:p w:rsidR="005006D2" w:rsidRPr="00D066C4" w:rsidRDefault="005006D2" w:rsidP="00DF1710">
      <w:pPr>
        <w:numPr>
          <w:ilvl w:val="0"/>
          <w:numId w:val="18"/>
        </w:numPr>
        <w:suppressAutoHyphens/>
        <w:jc w:val="both"/>
        <w:rPr>
          <w:rFonts w:ascii="Palatino Linotype" w:hAnsi="Palatino Linotype" w:cs="Arial"/>
          <w:noProof/>
          <w:color w:val="000000" w:themeColor="text1"/>
          <w:sz w:val="22"/>
          <w:szCs w:val="22"/>
        </w:rPr>
      </w:pPr>
      <w:r w:rsidRPr="00D066C4">
        <w:rPr>
          <w:rFonts w:ascii="Palatino Linotype" w:hAnsi="Palatino Linotype" w:cs="Arial"/>
          <w:color w:val="000000" w:themeColor="text1"/>
          <w:sz w:val="22"/>
          <w:szCs w:val="22"/>
          <w:shd w:val="clear" w:color="auto" w:fill="FFFFFF"/>
        </w:rPr>
        <w:t xml:space="preserve">Used </w:t>
      </w:r>
      <w:r w:rsidRPr="00D066C4">
        <w:rPr>
          <w:rFonts w:ascii="Palatino Linotype" w:hAnsi="Palatino Linotype" w:cs="Arial"/>
          <w:b/>
          <w:color w:val="000000" w:themeColor="text1"/>
          <w:sz w:val="22"/>
          <w:szCs w:val="22"/>
          <w:shd w:val="clear" w:color="auto" w:fill="FFFFFF"/>
        </w:rPr>
        <w:t>JavaScript</w:t>
      </w:r>
      <w:r w:rsidRPr="00D066C4">
        <w:rPr>
          <w:rFonts w:ascii="Palatino Linotype" w:hAnsi="Palatino Linotype" w:cs="Arial"/>
          <w:color w:val="000000" w:themeColor="text1"/>
          <w:sz w:val="22"/>
          <w:szCs w:val="22"/>
          <w:shd w:val="clear" w:color="auto" w:fill="FFFFFF"/>
        </w:rPr>
        <w:t xml:space="preserve"> validations to validate at the client side.</w:t>
      </w:r>
    </w:p>
    <w:p w:rsidR="005006D2" w:rsidRPr="00D066C4" w:rsidRDefault="005006D2"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Used </w:t>
      </w:r>
      <w:r w:rsidRPr="00D066C4">
        <w:rPr>
          <w:rFonts w:ascii="Palatino Linotype" w:hAnsi="Palatino Linotype"/>
          <w:b/>
          <w:szCs w:val="22"/>
        </w:rPr>
        <w:t>Spring Framework</w:t>
      </w:r>
      <w:r w:rsidRPr="00D066C4">
        <w:rPr>
          <w:rFonts w:ascii="Palatino Linotype" w:hAnsi="Palatino Linotype"/>
          <w:szCs w:val="22"/>
        </w:rPr>
        <w:t xml:space="preserve"> for Dependency Injection and integrated it with the </w:t>
      </w:r>
      <w:r w:rsidRPr="00D066C4">
        <w:rPr>
          <w:rFonts w:ascii="Palatino Linotype" w:hAnsi="Palatino Linotype"/>
          <w:b/>
          <w:szCs w:val="22"/>
        </w:rPr>
        <w:t>Struts Framework</w:t>
      </w:r>
      <w:r w:rsidRPr="00D066C4">
        <w:rPr>
          <w:rFonts w:ascii="Palatino Linotype" w:hAnsi="Palatino Linotype"/>
          <w:szCs w:val="22"/>
        </w:rPr>
        <w:t xml:space="preserve"> and </w:t>
      </w:r>
      <w:r w:rsidRPr="00D066C4">
        <w:rPr>
          <w:rFonts w:ascii="Palatino Linotype" w:hAnsi="Palatino Linotype"/>
          <w:b/>
          <w:szCs w:val="22"/>
        </w:rPr>
        <w:t>Hibernate</w:t>
      </w:r>
      <w:r w:rsidRPr="00D066C4">
        <w:rPr>
          <w:rFonts w:ascii="Palatino Linotype" w:hAnsi="Palatino Linotype"/>
          <w:szCs w:val="22"/>
        </w:rPr>
        <w:t>.</w:t>
      </w:r>
    </w:p>
    <w:p w:rsidR="008D16C5" w:rsidRPr="00D066C4" w:rsidRDefault="008D16C5" w:rsidP="00DF1710">
      <w:pPr>
        <w:pStyle w:val="ListParagraph"/>
        <w:numPr>
          <w:ilvl w:val="0"/>
          <w:numId w:val="18"/>
        </w:numPr>
        <w:rPr>
          <w:rFonts w:ascii="Palatino Linotype" w:hAnsi="Palatino Linotype"/>
          <w:szCs w:val="22"/>
        </w:rPr>
      </w:pPr>
      <w:r w:rsidRPr="00D066C4">
        <w:rPr>
          <w:rFonts w:ascii="Palatino Linotype" w:hAnsi="Palatino Linotype"/>
        </w:rPr>
        <w:t xml:space="preserve">Created the </w:t>
      </w:r>
      <w:r w:rsidRPr="00D066C4">
        <w:rPr>
          <w:rStyle w:val="Strong"/>
          <w:rFonts w:ascii="Palatino Linotype" w:hAnsi="Palatino Linotype"/>
        </w:rPr>
        <w:t xml:space="preserve">Node.js EXPRESS </w:t>
      </w:r>
      <w:r w:rsidRPr="00D066C4">
        <w:rPr>
          <w:rFonts w:ascii="Palatino Linotype" w:hAnsi="Palatino Linotype"/>
        </w:rPr>
        <w:t xml:space="preserve">Server combined with </w:t>
      </w:r>
      <w:r w:rsidRPr="00D066C4">
        <w:rPr>
          <w:rStyle w:val="Strong"/>
          <w:rFonts w:ascii="Palatino Linotype" w:hAnsi="Palatino Linotype"/>
        </w:rPr>
        <w:t>Socket.io</w:t>
      </w:r>
      <w:r w:rsidRPr="00D066C4">
        <w:rPr>
          <w:rFonts w:ascii="Palatino Linotype" w:hAnsi="Palatino Linotype"/>
        </w:rPr>
        <w:t xml:space="preserve"> to build </w:t>
      </w:r>
      <w:r w:rsidRPr="00D066C4">
        <w:rPr>
          <w:rStyle w:val="Strong"/>
          <w:rFonts w:ascii="Palatino Linotype" w:hAnsi="Palatino Linotype"/>
        </w:rPr>
        <w:t>MVC framework</w:t>
      </w:r>
      <w:r w:rsidRPr="00D066C4">
        <w:rPr>
          <w:rFonts w:ascii="Palatino Linotype" w:hAnsi="Palatino Linotype"/>
        </w:rPr>
        <w:t xml:space="preserve"> from front-end side </w:t>
      </w:r>
      <w:r w:rsidRPr="00D066C4">
        <w:rPr>
          <w:rStyle w:val="Strong"/>
          <w:rFonts w:ascii="Palatino Linotype" w:hAnsi="Palatino Linotype"/>
        </w:rPr>
        <w:t>Angular JS</w:t>
      </w:r>
      <w:r w:rsidRPr="00D066C4">
        <w:rPr>
          <w:rFonts w:ascii="Palatino Linotype" w:hAnsi="Palatino Linotype"/>
        </w:rPr>
        <w:t xml:space="preserve"> to back-end </w:t>
      </w:r>
      <w:r w:rsidRPr="00D066C4">
        <w:rPr>
          <w:rStyle w:val="Strong"/>
          <w:rFonts w:ascii="Palatino Linotype" w:hAnsi="Palatino Linotype"/>
        </w:rPr>
        <w:t>MongoDB</w:t>
      </w:r>
      <w:r w:rsidRPr="00D066C4">
        <w:rPr>
          <w:rFonts w:ascii="Palatino Linotype" w:hAnsi="Palatino Linotype"/>
        </w:rPr>
        <w:t xml:space="preserve">, in order to provide </w:t>
      </w:r>
      <w:r w:rsidRPr="00D066C4">
        <w:rPr>
          <w:rStyle w:val="Strong"/>
          <w:rFonts w:ascii="Palatino Linotype" w:hAnsi="Palatino Linotype"/>
        </w:rPr>
        <w:t xml:space="preserve">broadcast </w:t>
      </w:r>
      <w:r w:rsidRPr="00D066C4">
        <w:rPr>
          <w:rFonts w:ascii="Palatino Linotype" w:hAnsi="Palatino Linotype"/>
        </w:rPr>
        <w:t xml:space="preserve">service as well as </w:t>
      </w:r>
      <w:r w:rsidRPr="00D066C4">
        <w:rPr>
          <w:rStyle w:val="Strong"/>
          <w:rFonts w:ascii="Palatino Linotype" w:hAnsi="Palatino Linotype"/>
        </w:rPr>
        <w:t xml:space="preserve">chatting </w:t>
      </w:r>
      <w:r w:rsidRPr="00D066C4">
        <w:rPr>
          <w:rFonts w:ascii="Palatino Linotype" w:hAnsi="Palatino Linotype"/>
        </w:rPr>
        <w:t>service</w:t>
      </w:r>
    </w:p>
    <w:p w:rsidR="001E6534" w:rsidRPr="00D066C4" w:rsidRDefault="001E6534"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Designed and developed the </w:t>
      </w:r>
      <w:r w:rsidRPr="00D066C4">
        <w:rPr>
          <w:rFonts w:ascii="Palatino Linotype" w:hAnsi="Palatino Linotype"/>
          <w:b/>
          <w:szCs w:val="22"/>
        </w:rPr>
        <w:t>UI</w:t>
      </w:r>
      <w:r w:rsidRPr="00D066C4">
        <w:rPr>
          <w:rFonts w:ascii="Palatino Linotype" w:hAnsi="Palatino Linotype"/>
          <w:szCs w:val="22"/>
        </w:rPr>
        <w:t xml:space="preserve"> using spring view component, </w:t>
      </w:r>
      <w:r w:rsidRPr="00D066C4">
        <w:rPr>
          <w:rFonts w:ascii="Palatino Linotype" w:hAnsi="Palatino Linotype"/>
          <w:b/>
          <w:szCs w:val="22"/>
        </w:rPr>
        <w:t xml:space="preserve">JSP, HTML, CSS </w:t>
      </w:r>
      <w:r w:rsidRPr="00D066C4">
        <w:rPr>
          <w:rFonts w:ascii="Palatino Linotype" w:hAnsi="Palatino Linotype"/>
          <w:szCs w:val="22"/>
        </w:rPr>
        <w:t xml:space="preserve">and </w:t>
      </w:r>
      <w:r w:rsidRPr="00D066C4">
        <w:rPr>
          <w:rFonts w:ascii="Palatino Linotype" w:hAnsi="Palatino Linotype"/>
          <w:b/>
          <w:szCs w:val="22"/>
        </w:rPr>
        <w:t>JQuery</w:t>
      </w:r>
      <w:r w:rsidRPr="00D066C4">
        <w:rPr>
          <w:rFonts w:ascii="Palatino Linotype" w:hAnsi="Palatino Linotype"/>
          <w:szCs w:val="22"/>
        </w:rPr>
        <w:t>.</w:t>
      </w:r>
    </w:p>
    <w:p w:rsidR="005006D2" w:rsidRPr="00D066C4" w:rsidRDefault="005006D2"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Used the </w:t>
      </w:r>
      <w:r w:rsidRPr="00D066C4">
        <w:rPr>
          <w:rFonts w:ascii="Palatino Linotype" w:hAnsi="Palatino Linotype"/>
          <w:b/>
          <w:szCs w:val="22"/>
        </w:rPr>
        <w:t>Struts Validation</w:t>
      </w:r>
      <w:r w:rsidRPr="00D066C4">
        <w:rPr>
          <w:rFonts w:ascii="Palatino Linotype" w:hAnsi="Palatino Linotype"/>
          <w:szCs w:val="22"/>
        </w:rPr>
        <w:t xml:space="preserve"> and </w:t>
      </w:r>
      <w:r w:rsidRPr="00D066C4">
        <w:rPr>
          <w:rFonts w:ascii="Palatino Linotype" w:hAnsi="Palatino Linotype"/>
          <w:b/>
          <w:szCs w:val="22"/>
        </w:rPr>
        <w:t>Tiles Framework</w:t>
      </w:r>
      <w:r w:rsidRPr="00D066C4">
        <w:rPr>
          <w:rFonts w:ascii="Palatino Linotype" w:hAnsi="Palatino Linotype"/>
          <w:szCs w:val="22"/>
        </w:rPr>
        <w:t xml:space="preserve"> in the presentation layer.</w:t>
      </w:r>
    </w:p>
    <w:p w:rsidR="005006D2" w:rsidRPr="00D066C4" w:rsidRDefault="005006D2"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Implemented the application using Jakarta </w:t>
      </w:r>
      <w:r w:rsidRPr="00D066C4">
        <w:rPr>
          <w:rFonts w:ascii="Palatino Linotype" w:hAnsi="Palatino Linotype"/>
          <w:b/>
          <w:szCs w:val="22"/>
        </w:rPr>
        <w:t>Struts Framework</w:t>
      </w:r>
      <w:r w:rsidRPr="00D066C4">
        <w:rPr>
          <w:rFonts w:ascii="Palatino Linotype" w:hAnsi="Palatino Linotype"/>
          <w:szCs w:val="22"/>
        </w:rPr>
        <w:t xml:space="preserve">, which is based on </w:t>
      </w:r>
      <w:r w:rsidRPr="00D066C4">
        <w:rPr>
          <w:rFonts w:ascii="Palatino Linotype" w:hAnsi="Palatino Linotype"/>
          <w:b/>
          <w:szCs w:val="22"/>
        </w:rPr>
        <w:t>Model View Controller design pattern</w:t>
      </w:r>
      <w:r w:rsidRPr="00D066C4">
        <w:rPr>
          <w:rFonts w:ascii="Palatino Linotype" w:hAnsi="Palatino Linotype"/>
          <w:szCs w:val="22"/>
        </w:rPr>
        <w:t>.</w:t>
      </w:r>
    </w:p>
    <w:p w:rsidR="005006D2" w:rsidRPr="00D066C4" w:rsidRDefault="005006D2"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Implemented the template-based categorization of presentation content using </w:t>
      </w:r>
      <w:r w:rsidRPr="00D066C4">
        <w:rPr>
          <w:rFonts w:ascii="Palatino Linotype" w:hAnsi="Palatino Linotype"/>
          <w:b/>
          <w:szCs w:val="22"/>
        </w:rPr>
        <w:t>Struts-Tiles. MVC</w:t>
      </w:r>
      <w:r w:rsidRPr="00D066C4">
        <w:rPr>
          <w:rFonts w:ascii="Palatino Linotype" w:hAnsi="Palatino Linotype"/>
          <w:szCs w:val="22"/>
        </w:rPr>
        <w:t xml:space="preserve"> implementation using </w:t>
      </w:r>
      <w:r w:rsidRPr="00D066C4">
        <w:rPr>
          <w:rFonts w:ascii="Palatino Linotype" w:hAnsi="Palatino Linotype"/>
          <w:b/>
          <w:szCs w:val="22"/>
        </w:rPr>
        <w:t>Struts</w:t>
      </w:r>
      <w:r w:rsidRPr="00D066C4">
        <w:rPr>
          <w:rFonts w:ascii="Palatino Linotype" w:hAnsi="Palatino Linotype"/>
          <w:szCs w:val="22"/>
        </w:rPr>
        <w:t xml:space="preserve"> framework.</w:t>
      </w:r>
    </w:p>
    <w:p w:rsidR="005006D2" w:rsidRPr="00D066C4" w:rsidRDefault="005006D2" w:rsidP="00DF1710">
      <w:pPr>
        <w:numPr>
          <w:ilvl w:val="0"/>
          <w:numId w:val="18"/>
        </w:numPr>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 xml:space="preserve">Worked on </w:t>
      </w:r>
      <w:r w:rsidRPr="00D066C4">
        <w:rPr>
          <w:rFonts w:ascii="Palatino Linotype" w:hAnsi="Palatino Linotype" w:cs="Arial"/>
          <w:b/>
          <w:color w:val="000000" w:themeColor="text1"/>
          <w:sz w:val="22"/>
          <w:szCs w:val="22"/>
        </w:rPr>
        <w:t>Db2</w:t>
      </w:r>
      <w:r w:rsidRPr="00D066C4">
        <w:rPr>
          <w:rFonts w:ascii="Palatino Linotype" w:hAnsi="Palatino Linotype" w:cs="Arial"/>
          <w:color w:val="000000" w:themeColor="text1"/>
          <w:sz w:val="22"/>
          <w:szCs w:val="22"/>
        </w:rPr>
        <w:t xml:space="preserve"> Databases and wrote </w:t>
      </w:r>
      <w:r w:rsidRPr="00D066C4">
        <w:rPr>
          <w:rFonts w:ascii="Palatino Linotype" w:hAnsi="Palatino Linotype" w:cs="Arial"/>
          <w:b/>
          <w:color w:val="000000" w:themeColor="text1"/>
          <w:sz w:val="22"/>
          <w:szCs w:val="22"/>
        </w:rPr>
        <w:t>SQL</w:t>
      </w:r>
      <w:r w:rsidRPr="00D066C4">
        <w:rPr>
          <w:rFonts w:ascii="Palatino Linotype" w:hAnsi="Palatino Linotype" w:cs="Arial"/>
          <w:color w:val="000000" w:themeColor="text1"/>
          <w:sz w:val="22"/>
          <w:szCs w:val="22"/>
        </w:rPr>
        <w:t xml:space="preserve"> queries as well as stored procedures for the application.</w:t>
      </w:r>
    </w:p>
    <w:p w:rsidR="005006D2" w:rsidRPr="00D066C4" w:rsidRDefault="005006D2" w:rsidP="00DF1710">
      <w:pPr>
        <w:pStyle w:val="ListParagraph"/>
        <w:numPr>
          <w:ilvl w:val="0"/>
          <w:numId w:val="18"/>
        </w:numPr>
        <w:rPr>
          <w:rFonts w:ascii="Palatino Linotype" w:hAnsi="Palatino Linotype"/>
          <w:szCs w:val="22"/>
        </w:rPr>
      </w:pPr>
      <w:r w:rsidRPr="00D066C4">
        <w:rPr>
          <w:rFonts w:ascii="Palatino Linotype" w:hAnsi="Palatino Linotype"/>
          <w:szCs w:val="22"/>
        </w:rPr>
        <w:t xml:space="preserve">Performed unit testing using </w:t>
      </w:r>
      <w:r w:rsidRPr="00D066C4">
        <w:rPr>
          <w:rFonts w:ascii="Palatino Linotype" w:hAnsi="Palatino Linotype"/>
          <w:b/>
          <w:szCs w:val="22"/>
        </w:rPr>
        <w:t>Junit</w:t>
      </w:r>
      <w:r w:rsidRPr="00D066C4">
        <w:rPr>
          <w:rFonts w:ascii="Palatino Linotype" w:hAnsi="Palatino Linotype"/>
          <w:szCs w:val="22"/>
        </w:rPr>
        <w:t xml:space="preserve"> framework and used Struts Test Cases for testing Action Classes.</w:t>
      </w:r>
    </w:p>
    <w:p w:rsidR="000321A5" w:rsidRPr="00D066C4" w:rsidRDefault="000321A5" w:rsidP="000321A5">
      <w:pPr>
        <w:widowControl w:val="0"/>
        <w:numPr>
          <w:ilvl w:val="0"/>
          <w:numId w:val="18"/>
        </w:numPr>
        <w:autoSpaceDE w:val="0"/>
        <w:autoSpaceDN w:val="0"/>
        <w:adjustRightInd w:val="0"/>
        <w:contextualSpacing/>
        <w:jc w:val="both"/>
        <w:rPr>
          <w:rFonts w:ascii="Palatino Linotype" w:hAnsi="Palatino Linotype" w:cs="Arial"/>
          <w:color w:val="262626"/>
          <w:sz w:val="22"/>
          <w:szCs w:val="22"/>
        </w:rPr>
      </w:pPr>
      <w:r w:rsidRPr="00D066C4">
        <w:rPr>
          <w:rFonts w:ascii="Palatino Linotype" w:hAnsi="Palatino Linotype" w:cs="Arial"/>
          <w:color w:val="262626"/>
          <w:sz w:val="22"/>
          <w:szCs w:val="22"/>
        </w:rPr>
        <w:t xml:space="preserve">Worked on </w:t>
      </w:r>
      <w:r w:rsidRPr="00D066C4">
        <w:rPr>
          <w:rFonts w:ascii="Palatino Linotype" w:hAnsi="Palatino Linotype" w:cs="Arial"/>
          <w:b/>
          <w:color w:val="262626"/>
          <w:sz w:val="22"/>
          <w:szCs w:val="22"/>
        </w:rPr>
        <w:t>SOA Web Services</w:t>
      </w:r>
      <w:r w:rsidRPr="00D066C4">
        <w:rPr>
          <w:rFonts w:ascii="Palatino Linotype" w:hAnsi="Palatino Linotype" w:cs="Arial"/>
          <w:color w:val="262626"/>
          <w:sz w:val="22"/>
          <w:szCs w:val="22"/>
        </w:rPr>
        <w:t xml:space="preserve"> using </w:t>
      </w:r>
      <w:r w:rsidRPr="00D066C4">
        <w:rPr>
          <w:rFonts w:ascii="Palatino Linotype" w:hAnsi="Palatino Linotype" w:cs="Arial"/>
          <w:b/>
          <w:color w:val="262626"/>
          <w:sz w:val="22"/>
          <w:szCs w:val="22"/>
        </w:rPr>
        <w:t>SOAP</w:t>
      </w:r>
      <w:r w:rsidRPr="00D066C4">
        <w:rPr>
          <w:rFonts w:ascii="Palatino Linotype" w:hAnsi="Palatino Linotype" w:cs="Arial"/>
          <w:color w:val="262626"/>
          <w:sz w:val="22"/>
          <w:szCs w:val="22"/>
        </w:rPr>
        <w:t xml:space="preserve"> for transmission of large blocks of </w:t>
      </w:r>
      <w:r w:rsidRPr="00D066C4">
        <w:rPr>
          <w:rFonts w:ascii="Palatino Linotype" w:hAnsi="Palatino Linotype" w:cs="Arial"/>
          <w:b/>
          <w:color w:val="262626"/>
          <w:sz w:val="22"/>
          <w:szCs w:val="22"/>
        </w:rPr>
        <w:t>XML</w:t>
      </w:r>
      <w:r w:rsidRPr="00D066C4">
        <w:rPr>
          <w:rFonts w:ascii="Palatino Linotype" w:hAnsi="Palatino Linotype" w:cs="Arial"/>
          <w:color w:val="262626"/>
          <w:sz w:val="22"/>
          <w:szCs w:val="22"/>
        </w:rPr>
        <w:t xml:space="preserve"> data over </w:t>
      </w:r>
      <w:r w:rsidRPr="00D066C4">
        <w:rPr>
          <w:rFonts w:ascii="Palatino Linotype" w:hAnsi="Palatino Linotype" w:cs="Arial"/>
          <w:b/>
          <w:color w:val="262626"/>
          <w:sz w:val="22"/>
          <w:szCs w:val="22"/>
        </w:rPr>
        <w:t>HTTP</w:t>
      </w:r>
      <w:r w:rsidRPr="00D066C4">
        <w:rPr>
          <w:rFonts w:ascii="Palatino Linotype" w:hAnsi="Palatino Linotype" w:cs="Arial"/>
          <w:color w:val="262626"/>
          <w:sz w:val="22"/>
          <w:szCs w:val="22"/>
        </w:rPr>
        <w:t>. </w:t>
      </w:r>
    </w:p>
    <w:p w:rsidR="00DD13A3" w:rsidRPr="00D066C4" w:rsidRDefault="00DD13A3" w:rsidP="00DD13A3">
      <w:pPr>
        <w:numPr>
          <w:ilvl w:val="0"/>
          <w:numId w:val="18"/>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Worked with NoSql Databases like Apache Cassandra, Mongo DB.</w:t>
      </w:r>
    </w:p>
    <w:p w:rsidR="000321A5" w:rsidRPr="00D066C4" w:rsidRDefault="000321A5" w:rsidP="000321A5">
      <w:pPr>
        <w:widowControl w:val="0"/>
        <w:numPr>
          <w:ilvl w:val="0"/>
          <w:numId w:val="18"/>
        </w:numPr>
        <w:autoSpaceDE w:val="0"/>
        <w:autoSpaceDN w:val="0"/>
        <w:adjustRightInd w:val="0"/>
        <w:contextualSpacing/>
        <w:jc w:val="both"/>
        <w:rPr>
          <w:rFonts w:ascii="Palatino Linotype" w:hAnsi="Palatino Linotype" w:cs="Arial"/>
          <w:color w:val="262626"/>
          <w:sz w:val="22"/>
          <w:szCs w:val="22"/>
        </w:rPr>
      </w:pPr>
      <w:r w:rsidRPr="00D066C4">
        <w:rPr>
          <w:rFonts w:ascii="Palatino Linotype" w:hAnsi="Palatino Linotype" w:cs="Arial"/>
          <w:color w:val="262626"/>
          <w:sz w:val="22"/>
          <w:szCs w:val="22"/>
        </w:rPr>
        <w:t xml:space="preserve">Used </w:t>
      </w:r>
      <w:r w:rsidRPr="00D066C4">
        <w:rPr>
          <w:rFonts w:ascii="Palatino Linotype" w:hAnsi="Palatino Linotype" w:cs="Arial"/>
          <w:b/>
          <w:color w:val="262626"/>
          <w:sz w:val="22"/>
          <w:szCs w:val="22"/>
        </w:rPr>
        <w:t>Maven</w:t>
      </w:r>
      <w:r w:rsidRPr="00D066C4">
        <w:rPr>
          <w:rFonts w:ascii="Palatino Linotype" w:hAnsi="Palatino Linotype" w:cs="Arial"/>
          <w:color w:val="262626"/>
          <w:sz w:val="22"/>
          <w:szCs w:val="22"/>
        </w:rPr>
        <w:t xml:space="preserve">, </w:t>
      </w:r>
      <w:r w:rsidRPr="00D066C4">
        <w:rPr>
          <w:rFonts w:ascii="Palatino Linotype" w:hAnsi="Palatino Linotype" w:cs="Arial"/>
          <w:b/>
          <w:color w:val="262626"/>
          <w:sz w:val="22"/>
          <w:szCs w:val="22"/>
        </w:rPr>
        <w:t>Nexus</w:t>
      </w:r>
      <w:r w:rsidRPr="00D066C4">
        <w:rPr>
          <w:rFonts w:ascii="Palatino Linotype" w:hAnsi="Palatino Linotype" w:cs="Arial"/>
          <w:color w:val="262626"/>
          <w:sz w:val="22"/>
          <w:szCs w:val="22"/>
        </w:rPr>
        <w:t xml:space="preserve"> and </w:t>
      </w:r>
      <w:r w:rsidRPr="00D066C4">
        <w:rPr>
          <w:rFonts w:ascii="Palatino Linotype" w:hAnsi="Palatino Linotype" w:cs="Arial"/>
          <w:b/>
          <w:color w:val="262626"/>
          <w:sz w:val="22"/>
          <w:szCs w:val="22"/>
        </w:rPr>
        <w:t>Jenkins</w:t>
      </w:r>
      <w:r w:rsidRPr="00D066C4">
        <w:rPr>
          <w:rFonts w:ascii="Palatino Linotype" w:hAnsi="Palatino Linotype" w:cs="Arial"/>
          <w:color w:val="262626"/>
          <w:sz w:val="22"/>
          <w:szCs w:val="22"/>
        </w:rPr>
        <w:t xml:space="preserve"> to automate the build and deploy process. </w:t>
      </w:r>
    </w:p>
    <w:p w:rsidR="005006D2" w:rsidRPr="00D066C4" w:rsidRDefault="005006D2" w:rsidP="00DF1710">
      <w:pPr>
        <w:widowControl w:val="0"/>
        <w:numPr>
          <w:ilvl w:val="0"/>
          <w:numId w:val="18"/>
        </w:numPr>
        <w:tabs>
          <w:tab w:val="left" w:pos="720"/>
          <w:tab w:val="left" w:pos="1530"/>
          <w:tab w:val="left" w:pos="1800"/>
          <w:tab w:val="left" w:pos="1890"/>
        </w:tabs>
        <w:suppressAutoHyphens/>
        <w:autoSpaceDE w:val="0"/>
        <w:jc w:val="both"/>
        <w:rPr>
          <w:rFonts w:ascii="Palatino Linotype" w:hAnsi="Palatino Linotype"/>
          <w:sz w:val="22"/>
          <w:szCs w:val="22"/>
        </w:rPr>
      </w:pPr>
      <w:r w:rsidRPr="00D066C4">
        <w:rPr>
          <w:rFonts w:ascii="Palatino Linotype" w:hAnsi="Palatino Linotype"/>
          <w:sz w:val="22"/>
          <w:szCs w:val="22"/>
        </w:rPr>
        <w:lastRenderedPageBreak/>
        <w:t xml:space="preserve">Used </w:t>
      </w:r>
      <w:r w:rsidRPr="00D066C4">
        <w:rPr>
          <w:rFonts w:ascii="Palatino Linotype" w:hAnsi="Palatino Linotype"/>
          <w:bCs/>
          <w:sz w:val="22"/>
          <w:szCs w:val="22"/>
        </w:rPr>
        <w:t>Rational Clear Case</w:t>
      </w:r>
      <w:r w:rsidRPr="00D066C4">
        <w:rPr>
          <w:rFonts w:ascii="Palatino Linotype" w:hAnsi="Palatino Linotype"/>
          <w:sz w:val="22"/>
          <w:szCs w:val="22"/>
        </w:rPr>
        <w:t xml:space="preserve"> and </w:t>
      </w:r>
      <w:r w:rsidRPr="00D066C4">
        <w:rPr>
          <w:rFonts w:ascii="Palatino Linotype" w:hAnsi="Palatino Linotype"/>
          <w:bCs/>
          <w:sz w:val="22"/>
          <w:szCs w:val="22"/>
        </w:rPr>
        <w:t>Clear Quest</w:t>
      </w:r>
      <w:r w:rsidRPr="00D066C4">
        <w:rPr>
          <w:rFonts w:ascii="Palatino Linotype" w:hAnsi="Palatino Linotype"/>
          <w:sz w:val="22"/>
          <w:szCs w:val="22"/>
        </w:rPr>
        <w:t xml:space="preserve"> for version control.</w:t>
      </w:r>
    </w:p>
    <w:p w:rsidR="005006D2" w:rsidRPr="00D066C4" w:rsidRDefault="005006D2" w:rsidP="00DF1710">
      <w:pPr>
        <w:numPr>
          <w:ilvl w:val="0"/>
          <w:numId w:val="18"/>
        </w:numPr>
        <w:suppressAutoHyphens/>
        <w:jc w:val="both"/>
        <w:rPr>
          <w:rFonts w:ascii="Palatino Linotype" w:hAnsi="Palatino Linotype" w:cs="Arial"/>
          <w:noProof/>
          <w:color w:val="000000" w:themeColor="text1"/>
          <w:sz w:val="22"/>
          <w:szCs w:val="22"/>
        </w:rPr>
      </w:pPr>
      <w:r w:rsidRPr="00D066C4">
        <w:rPr>
          <w:rFonts w:ascii="Palatino Linotype" w:hAnsi="Palatino Linotype" w:cs="Arial"/>
          <w:noProof/>
          <w:color w:val="000000" w:themeColor="text1"/>
          <w:sz w:val="22"/>
          <w:szCs w:val="22"/>
        </w:rPr>
        <w:t xml:space="preserve">Responsible for developing </w:t>
      </w:r>
      <w:r w:rsidRPr="00D066C4">
        <w:rPr>
          <w:rFonts w:ascii="Palatino Linotype" w:hAnsi="Palatino Linotype" w:cs="Arial"/>
          <w:b/>
          <w:bCs/>
          <w:noProof/>
          <w:color w:val="000000" w:themeColor="text1"/>
          <w:sz w:val="22"/>
          <w:szCs w:val="22"/>
        </w:rPr>
        <w:t>use cases</w:t>
      </w:r>
      <w:r w:rsidRPr="00D066C4">
        <w:rPr>
          <w:rFonts w:ascii="Palatino Linotype" w:hAnsi="Palatino Linotype" w:cs="Arial"/>
          <w:noProof/>
          <w:color w:val="000000" w:themeColor="text1"/>
          <w:sz w:val="22"/>
          <w:szCs w:val="22"/>
        </w:rPr>
        <w:t xml:space="preserve">, class and </w:t>
      </w:r>
      <w:r w:rsidRPr="00D066C4">
        <w:rPr>
          <w:rFonts w:ascii="Palatino Linotype" w:hAnsi="Palatino Linotype" w:cs="Arial"/>
          <w:b/>
          <w:bCs/>
          <w:noProof/>
          <w:color w:val="000000" w:themeColor="text1"/>
          <w:sz w:val="22"/>
          <w:szCs w:val="22"/>
        </w:rPr>
        <w:t>sequence diagram</w:t>
      </w:r>
      <w:r w:rsidRPr="00D066C4">
        <w:rPr>
          <w:rFonts w:ascii="Palatino Linotype" w:hAnsi="Palatino Linotype" w:cs="Arial"/>
          <w:noProof/>
          <w:color w:val="000000" w:themeColor="text1"/>
          <w:sz w:val="22"/>
          <w:szCs w:val="22"/>
        </w:rPr>
        <w:t xml:space="preserve"> for the modules using </w:t>
      </w:r>
      <w:r w:rsidRPr="00D066C4">
        <w:rPr>
          <w:rFonts w:ascii="Palatino Linotype" w:hAnsi="Palatino Linotype" w:cs="Arial"/>
          <w:b/>
          <w:bCs/>
          <w:noProof/>
          <w:color w:val="000000" w:themeColor="text1"/>
          <w:sz w:val="22"/>
          <w:szCs w:val="22"/>
        </w:rPr>
        <w:t>UML</w:t>
      </w:r>
      <w:r w:rsidRPr="00D066C4">
        <w:rPr>
          <w:rFonts w:ascii="Palatino Linotype" w:hAnsi="Palatino Linotype" w:cs="Arial"/>
          <w:noProof/>
          <w:color w:val="000000" w:themeColor="text1"/>
          <w:sz w:val="22"/>
          <w:szCs w:val="22"/>
        </w:rPr>
        <w:t xml:space="preserve"> and </w:t>
      </w:r>
      <w:r w:rsidRPr="00D066C4">
        <w:rPr>
          <w:rFonts w:ascii="Palatino Linotype" w:hAnsi="Palatino Linotype" w:cs="Arial"/>
          <w:b/>
          <w:bCs/>
          <w:noProof/>
          <w:color w:val="000000" w:themeColor="text1"/>
          <w:sz w:val="22"/>
          <w:szCs w:val="22"/>
        </w:rPr>
        <w:t xml:space="preserve">MS Visio </w:t>
      </w:r>
      <w:r w:rsidRPr="00D066C4">
        <w:rPr>
          <w:rFonts w:ascii="Palatino Linotype" w:hAnsi="Palatino Linotype" w:cs="Arial"/>
          <w:bCs/>
          <w:noProof/>
          <w:color w:val="000000" w:themeColor="text1"/>
          <w:sz w:val="22"/>
          <w:szCs w:val="22"/>
        </w:rPr>
        <w:t>and handled all the documentation required for each of the projects from onsite perspective.</w:t>
      </w:r>
    </w:p>
    <w:p w:rsidR="003E7A72" w:rsidRPr="00D066C4" w:rsidRDefault="003E7A72" w:rsidP="003E7A72">
      <w:pPr>
        <w:numPr>
          <w:ilvl w:val="0"/>
          <w:numId w:val="18"/>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Worked on AWS, High Availability Practices and deploying backup/restore infrastructure</w:t>
      </w:r>
    </w:p>
    <w:p w:rsidR="005006D2" w:rsidRPr="00D066C4" w:rsidRDefault="005006D2" w:rsidP="00DF1710">
      <w:pPr>
        <w:numPr>
          <w:ilvl w:val="0"/>
          <w:numId w:val="18"/>
        </w:numPr>
        <w:suppressAutoHyphens/>
        <w:jc w:val="both"/>
        <w:rPr>
          <w:rFonts w:ascii="Palatino Linotype" w:hAnsi="Palatino Linotype" w:cs="Arial"/>
          <w:noProof/>
          <w:color w:val="000000" w:themeColor="text1"/>
          <w:sz w:val="22"/>
          <w:szCs w:val="22"/>
        </w:rPr>
      </w:pPr>
      <w:r w:rsidRPr="00D066C4">
        <w:rPr>
          <w:rFonts w:ascii="Palatino Linotype" w:hAnsi="Palatino Linotype" w:cs="Arial"/>
          <w:bCs/>
          <w:noProof/>
          <w:color w:val="000000" w:themeColor="text1"/>
          <w:sz w:val="22"/>
          <w:szCs w:val="22"/>
        </w:rPr>
        <w:t>Active participation in process oriented tasks related to project involving change management, delivery management and implementation management.</w:t>
      </w:r>
    </w:p>
    <w:p w:rsidR="005006D2" w:rsidRPr="00D066C4" w:rsidRDefault="005006D2" w:rsidP="00DF1710">
      <w:pPr>
        <w:numPr>
          <w:ilvl w:val="0"/>
          <w:numId w:val="18"/>
        </w:numPr>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Performed code reviews and mentored junior developers.</w:t>
      </w:r>
    </w:p>
    <w:p w:rsidR="005006D2" w:rsidRPr="00D066C4" w:rsidRDefault="005006D2" w:rsidP="00DF1710">
      <w:pPr>
        <w:numPr>
          <w:ilvl w:val="0"/>
          <w:numId w:val="18"/>
        </w:numPr>
        <w:suppressAutoHyphens/>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 xml:space="preserve">Used </w:t>
      </w:r>
      <w:r w:rsidRPr="00D066C4">
        <w:rPr>
          <w:rFonts w:ascii="Palatino Linotype" w:hAnsi="Palatino Linotype" w:cs="Arial"/>
          <w:b/>
          <w:color w:val="000000" w:themeColor="text1"/>
          <w:sz w:val="22"/>
          <w:szCs w:val="22"/>
        </w:rPr>
        <w:t>JMS</w:t>
      </w:r>
      <w:r w:rsidRPr="00D066C4">
        <w:rPr>
          <w:rFonts w:ascii="Palatino Linotype" w:hAnsi="Palatino Linotype" w:cs="Arial"/>
          <w:color w:val="000000" w:themeColor="text1"/>
          <w:sz w:val="22"/>
          <w:szCs w:val="22"/>
        </w:rPr>
        <w:t xml:space="preserve"> for MQ Messaging.</w:t>
      </w:r>
    </w:p>
    <w:p w:rsidR="005006D2" w:rsidRPr="00D066C4" w:rsidRDefault="005006D2" w:rsidP="00DF1710">
      <w:pPr>
        <w:numPr>
          <w:ilvl w:val="0"/>
          <w:numId w:val="18"/>
        </w:numPr>
        <w:suppressAutoHyphens/>
        <w:jc w:val="both"/>
        <w:rPr>
          <w:rFonts w:ascii="Palatino Linotype" w:hAnsi="Palatino Linotype" w:cs="Arial"/>
          <w:color w:val="000000" w:themeColor="text1"/>
          <w:sz w:val="22"/>
          <w:szCs w:val="22"/>
        </w:rPr>
      </w:pPr>
      <w:r w:rsidRPr="00D066C4">
        <w:rPr>
          <w:rFonts w:ascii="Palatino Linotype" w:hAnsi="Palatino Linotype" w:cs="Arial"/>
          <w:color w:val="000000" w:themeColor="text1"/>
          <w:sz w:val="22"/>
          <w:szCs w:val="22"/>
        </w:rPr>
        <w:t xml:space="preserve">Worked as </w:t>
      </w:r>
      <w:r w:rsidRPr="00D066C4">
        <w:rPr>
          <w:rFonts w:ascii="Palatino Linotype" w:hAnsi="Palatino Linotype" w:cs="Arial"/>
          <w:b/>
          <w:color w:val="000000" w:themeColor="text1"/>
          <w:sz w:val="22"/>
          <w:szCs w:val="22"/>
        </w:rPr>
        <w:t>onsite coordinator</w:t>
      </w:r>
      <w:r w:rsidRPr="00D066C4">
        <w:rPr>
          <w:rFonts w:ascii="Palatino Linotype" w:hAnsi="Palatino Linotype" w:cs="Arial"/>
          <w:color w:val="000000" w:themeColor="text1"/>
          <w:sz w:val="22"/>
          <w:szCs w:val="22"/>
        </w:rPr>
        <w:t xml:space="preserve"> managing the deliverables interacting with offshore team and Client Business teams.</w:t>
      </w:r>
    </w:p>
    <w:p w:rsidR="005006D2" w:rsidRPr="00D066C4" w:rsidRDefault="005006D2" w:rsidP="00DF1710">
      <w:pPr>
        <w:suppressAutoHyphens/>
        <w:jc w:val="both"/>
        <w:rPr>
          <w:rFonts w:ascii="Palatino Linotype" w:hAnsi="Palatino Linotype" w:cs="Arial"/>
          <w:color w:val="000000" w:themeColor="text1"/>
          <w:sz w:val="22"/>
          <w:szCs w:val="22"/>
        </w:rPr>
      </w:pPr>
    </w:p>
    <w:p w:rsidR="005006D2" w:rsidRPr="00D066C4" w:rsidRDefault="005006D2" w:rsidP="006A44F6">
      <w:pPr>
        <w:jc w:val="both"/>
        <w:rPr>
          <w:rFonts w:ascii="Palatino Linotype" w:hAnsi="Palatino Linotype" w:cs="Arial"/>
          <w:b/>
          <w:i/>
          <w:snapToGrid w:val="0"/>
          <w:color w:val="000000" w:themeColor="text1"/>
          <w:sz w:val="22"/>
          <w:szCs w:val="22"/>
        </w:rPr>
      </w:pPr>
      <w:r w:rsidRPr="00D066C4">
        <w:rPr>
          <w:rFonts w:ascii="Palatino Linotype" w:hAnsi="Palatino Linotype" w:cs="Arial"/>
          <w:b/>
          <w:bCs/>
          <w:color w:val="000000" w:themeColor="text1"/>
          <w:sz w:val="22"/>
          <w:szCs w:val="22"/>
        </w:rPr>
        <w:t>Environment:</w:t>
      </w:r>
      <w:r w:rsidRPr="00D066C4">
        <w:rPr>
          <w:rFonts w:ascii="Palatino Linotype" w:hAnsi="Palatino Linotype" w:cs="Arial"/>
          <w:b/>
          <w:color w:val="000000" w:themeColor="text1"/>
          <w:sz w:val="22"/>
          <w:szCs w:val="22"/>
        </w:rPr>
        <w:t>Core</w:t>
      </w:r>
      <w:r w:rsidRPr="00D066C4">
        <w:rPr>
          <w:rFonts w:ascii="Palatino Linotype" w:hAnsi="Palatino Linotype" w:cs="Arial"/>
          <w:b/>
          <w:snapToGrid w:val="0"/>
          <w:color w:val="000000" w:themeColor="text1"/>
          <w:sz w:val="22"/>
          <w:szCs w:val="22"/>
        </w:rPr>
        <w:t xml:space="preserve"> Java (JDK 1.6), J2EE, Spring, Struts 2 MVC, Hibernate, JMS/MQ, Websphere Application Server (WAS)7.0, RAD IDE, JavaScript,</w:t>
      </w:r>
      <w:r w:rsidR="00E349F2" w:rsidRPr="00D066C4">
        <w:rPr>
          <w:rFonts w:ascii="Palatino Linotype" w:hAnsi="Palatino Linotype" w:cs="Arial"/>
          <w:b/>
          <w:snapToGrid w:val="0"/>
          <w:color w:val="000000" w:themeColor="text1"/>
          <w:sz w:val="22"/>
          <w:szCs w:val="22"/>
        </w:rPr>
        <w:t xml:space="preserve"> </w:t>
      </w:r>
      <w:r w:rsidR="003E7A72" w:rsidRPr="00D066C4">
        <w:rPr>
          <w:rFonts w:ascii="Palatino Linotype" w:hAnsi="Palatino Linotype" w:cs="Arial"/>
          <w:b/>
          <w:snapToGrid w:val="0"/>
          <w:color w:val="000000" w:themeColor="text1"/>
          <w:sz w:val="22"/>
          <w:szCs w:val="22"/>
        </w:rPr>
        <w:t>AWS,</w:t>
      </w:r>
      <w:r w:rsidR="008D16C5" w:rsidRPr="00D066C4">
        <w:rPr>
          <w:rFonts w:ascii="Palatino Linotype" w:hAnsi="Palatino Linotype" w:cs="Arial"/>
          <w:b/>
          <w:snapToGrid w:val="0"/>
          <w:color w:val="000000" w:themeColor="text1"/>
          <w:sz w:val="22"/>
          <w:szCs w:val="22"/>
        </w:rPr>
        <w:t>Angular Js,</w:t>
      </w:r>
      <w:r w:rsidR="00DD13A3" w:rsidRPr="00D066C4">
        <w:rPr>
          <w:rFonts w:ascii="Palatino Linotype" w:hAnsi="Palatino Linotype" w:cs="Arial"/>
          <w:b/>
          <w:snapToGrid w:val="0"/>
          <w:color w:val="000000" w:themeColor="text1"/>
          <w:sz w:val="22"/>
          <w:szCs w:val="22"/>
        </w:rPr>
        <w:t xml:space="preserve"> Mongo DB,</w:t>
      </w:r>
      <w:r w:rsidRPr="00D066C4">
        <w:rPr>
          <w:rFonts w:ascii="Palatino Linotype" w:hAnsi="Palatino Linotype" w:cs="Arial"/>
          <w:b/>
          <w:snapToGrid w:val="0"/>
          <w:color w:val="000000" w:themeColor="text1"/>
          <w:sz w:val="22"/>
          <w:szCs w:val="22"/>
        </w:rPr>
        <w:t xml:space="preserve"> </w:t>
      </w:r>
      <w:r w:rsidR="00772099" w:rsidRPr="00D066C4">
        <w:rPr>
          <w:rFonts w:ascii="Palatino Linotype" w:hAnsi="Palatino Linotype" w:cs="Arial"/>
          <w:b/>
          <w:snapToGrid w:val="0"/>
          <w:color w:val="000000" w:themeColor="text1"/>
          <w:sz w:val="22"/>
          <w:szCs w:val="22"/>
        </w:rPr>
        <w:t xml:space="preserve">Jenkins, </w:t>
      </w:r>
      <w:r w:rsidR="00E349F2" w:rsidRPr="00D066C4">
        <w:rPr>
          <w:rFonts w:ascii="Palatino Linotype" w:hAnsi="Palatino Linotype" w:cs="Arial"/>
          <w:b/>
          <w:snapToGrid w:val="0"/>
          <w:color w:val="000000" w:themeColor="text1"/>
          <w:sz w:val="22"/>
          <w:szCs w:val="22"/>
        </w:rPr>
        <w:t xml:space="preserve">HTML5, </w:t>
      </w:r>
      <w:r w:rsidR="00DD13A3" w:rsidRPr="00D066C4">
        <w:rPr>
          <w:rFonts w:ascii="Palatino Linotype" w:hAnsi="Palatino Linotype" w:cs="Arial"/>
          <w:b/>
          <w:snapToGrid w:val="0"/>
          <w:color w:val="000000" w:themeColor="text1"/>
          <w:sz w:val="22"/>
          <w:szCs w:val="22"/>
        </w:rPr>
        <w:t xml:space="preserve">NoSql, </w:t>
      </w:r>
      <w:r w:rsidRPr="00D066C4">
        <w:rPr>
          <w:rFonts w:ascii="Palatino Linotype" w:hAnsi="Palatino Linotype" w:cs="Arial"/>
          <w:b/>
          <w:snapToGrid w:val="0"/>
          <w:color w:val="000000" w:themeColor="text1"/>
          <w:sz w:val="22"/>
          <w:szCs w:val="22"/>
        </w:rPr>
        <w:t>Shell and Perl scripts,</w:t>
      </w:r>
      <w:r w:rsidR="00DD13A3" w:rsidRPr="00D066C4">
        <w:rPr>
          <w:rFonts w:ascii="Palatino Linotype" w:hAnsi="Palatino Linotype" w:cs="Arial"/>
          <w:b/>
          <w:snapToGrid w:val="0"/>
          <w:color w:val="000000" w:themeColor="text1"/>
          <w:sz w:val="22"/>
          <w:szCs w:val="22"/>
        </w:rPr>
        <w:t xml:space="preserve"> NoSql,</w:t>
      </w:r>
      <w:r w:rsidRPr="00D066C4">
        <w:rPr>
          <w:rFonts w:ascii="Palatino Linotype" w:hAnsi="Palatino Linotype" w:cs="Arial"/>
          <w:b/>
          <w:snapToGrid w:val="0"/>
          <w:color w:val="000000" w:themeColor="text1"/>
          <w:sz w:val="22"/>
          <w:szCs w:val="22"/>
        </w:rPr>
        <w:t xml:space="preserve"> JQuery, DB2 9.5, UML, JAXB, Unix, , Junit</w:t>
      </w:r>
      <w:r w:rsidR="00947FD4" w:rsidRPr="00D066C4">
        <w:rPr>
          <w:rFonts w:ascii="Palatino Linotype" w:hAnsi="Palatino Linotype" w:cs="Arial"/>
          <w:b/>
          <w:snapToGrid w:val="0"/>
          <w:color w:val="000000" w:themeColor="text1"/>
          <w:sz w:val="22"/>
          <w:szCs w:val="22"/>
        </w:rPr>
        <w:t>, XML, Windows OS, HTML,</w:t>
      </w:r>
      <w:r w:rsidRPr="00D066C4">
        <w:rPr>
          <w:rFonts w:ascii="Palatino Linotype" w:hAnsi="Palatino Linotype" w:cs="Arial"/>
          <w:b/>
          <w:snapToGrid w:val="0"/>
          <w:color w:val="000000" w:themeColor="text1"/>
          <w:sz w:val="22"/>
          <w:szCs w:val="22"/>
        </w:rPr>
        <w:t xml:space="preserve"> FTP, SSH.</w:t>
      </w:r>
    </w:p>
    <w:p w:rsidR="008374B8" w:rsidRPr="00D066C4" w:rsidRDefault="008374B8" w:rsidP="008374B8">
      <w:pPr>
        <w:pStyle w:val="NoSpacing"/>
        <w:jc w:val="both"/>
        <w:rPr>
          <w:rFonts w:ascii="Palatino Linotype" w:hAnsi="Palatino Linotype" w:cs="Arial"/>
          <w:color w:val="000000" w:themeColor="text1"/>
        </w:rPr>
      </w:pPr>
    </w:p>
    <w:p w:rsidR="00C477CB" w:rsidRPr="00D066C4" w:rsidRDefault="00C477CB" w:rsidP="008374B8">
      <w:pPr>
        <w:pStyle w:val="ListParagraph"/>
        <w:ind w:left="0"/>
        <w:rPr>
          <w:rFonts w:ascii="Palatino Linotype" w:hAnsi="Palatino Linotype"/>
          <w:b/>
          <w:szCs w:val="22"/>
        </w:rPr>
      </w:pP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 xml:space="preserve">LexisNexis Risk Solutions, Alpharetta, GA                           </w:t>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t>Nov ’2012 - May'</w:t>
      </w:r>
      <w:r w:rsidR="008D16C5" w:rsidRPr="00D066C4">
        <w:rPr>
          <w:rFonts w:ascii="Palatino Linotype" w:hAnsi="Palatino Linotype" w:cs="Arial"/>
          <w:b/>
          <w:color w:val="000000" w:themeColor="text1"/>
          <w:sz w:val="22"/>
          <w:szCs w:val="22"/>
        </w:rPr>
        <w:t xml:space="preserve"> </w:t>
      </w:r>
      <w:r w:rsidRPr="00D066C4">
        <w:rPr>
          <w:rFonts w:ascii="Palatino Linotype" w:hAnsi="Palatino Linotype" w:cs="Arial"/>
          <w:b/>
          <w:color w:val="000000" w:themeColor="text1"/>
          <w:sz w:val="22"/>
          <w:szCs w:val="22"/>
        </w:rPr>
        <w:t xml:space="preserve">2013   </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Role: Sr. Java/J2EE Consultant</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Project:  TPA</w:t>
      </w:r>
    </w:p>
    <w:p w:rsidR="00C477CB" w:rsidRPr="00D066C4" w:rsidRDefault="00C477CB" w:rsidP="00C47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Palatino Linotype" w:hAnsi="Palatino Linotype"/>
          <w:color w:val="000000"/>
          <w:sz w:val="22"/>
          <w:szCs w:val="22"/>
        </w:rPr>
      </w:pPr>
      <w:r w:rsidRPr="00D066C4">
        <w:rPr>
          <w:rFonts w:ascii="Palatino Linotype" w:hAnsi="Palatino Linotype"/>
          <w:b/>
          <w:color w:val="000000"/>
          <w:sz w:val="22"/>
          <w:szCs w:val="22"/>
        </w:rPr>
        <w:t>Description</w:t>
      </w:r>
    </w:p>
    <w:p w:rsidR="00C477CB" w:rsidRPr="00D066C4" w:rsidRDefault="00C477CB" w:rsidP="00C47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Palatino Linotype" w:hAnsi="Palatino Linotype"/>
          <w:color w:val="000000"/>
          <w:sz w:val="22"/>
          <w:szCs w:val="22"/>
        </w:rPr>
      </w:pPr>
      <w:r w:rsidRPr="00D066C4">
        <w:rPr>
          <w:rFonts w:ascii="Palatino Linotype" w:hAnsi="Palatino Linotype"/>
          <w:color w:val="000000"/>
          <w:sz w:val="22"/>
          <w:szCs w:val="22"/>
        </w:rPr>
        <w:t>LexisNexis Risk Solutions is providing essential information to help customers across industry and government assess, predict and manage risk. The Identity Management (IDM) web application interacts with the core IDM system BLS for the purpose of making Instant Verify, Instant Authenticate, Credit Card Account Verification, and Survey available to its customers.</w:t>
      </w:r>
    </w:p>
    <w:p w:rsidR="00C477CB" w:rsidRPr="00D066C4" w:rsidRDefault="00C477CB" w:rsidP="008374B8">
      <w:pPr>
        <w:pStyle w:val="ListParagraph"/>
        <w:ind w:left="0"/>
        <w:rPr>
          <w:rFonts w:ascii="Palatino Linotype" w:hAnsi="Palatino Linotype"/>
          <w:b/>
          <w:szCs w:val="22"/>
        </w:rPr>
      </w:pPr>
    </w:p>
    <w:p w:rsidR="008374B8" w:rsidRPr="00D066C4" w:rsidRDefault="008374B8" w:rsidP="008374B8">
      <w:pPr>
        <w:pStyle w:val="ListParagraph"/>
        <w:ind w:left="0"/>
        <w:rPr>
          <w:rFonts w:ascii="Palatino Linotype" w:hAnsi="Palatino Linotype"/>
          <w:szCs w:val="22"/>
        </w:rPr>
      </w:pPr>
      <w:r w:rsidRPr="00D066C4">
        <w:rPr>
          <w:rFonts w:ascii="Palatino Linotype" w:hAnsi="Palatino Linotype"/>
          <w:b/>
          <w:szCs w:val="22"/>
        </w:rPr>
        <w:t>Responsibilities:</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Involved in the Analysis, Design, Coding, modification and implementation of user requirements in the online banking automation application.</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Provided production support for the application. </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 xml:space="preserve">Developed an integrated interface to diverse banking and investment legacy systems to facilitate customer service. </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 xml:space="preserve">Developed web application based on </w:t>
      </w:r>
      <w:r w:rsidRPr="00D066C4">
        <w:rPr>
          <w:rFonts w:ascii="Palatino Linotype" w:hAnsi="Palatino Linotype"/>
          <w:b/>
          <w:szCs w:val="22"/>
        </w:rPr>
        <w:t>J2EE Struts framework</w:t>
      </w:r>
      <w:r w:rsidRPr="00D066C4">
        <w:rPr>
          <w:rFonts w:ascii="Palatino Linotype" w:hAnsi="Palatino Linotype"/>
          <w:szCs w:val="22"/>
        </w:rPr>
        <w:t xml:space="preserve">. Developed the front-end using </w:t>
      </w:r>
      <w:r w:rsidRPr="00D066C4">
        <w:rPr>
          <w:rFonts w:ascii="Palatino Linotype" w:hAnsi="Palatino Linotype"/>
          <w:b/>
          <w:szCs w:val="22"/>
        </w:rPr>
        <w:t>Java Swing</w:t>
      </w:r>
      <w:r w:rsidRPr="00D066C4">
        <w:rPr>
          <w:rFonts w:ascii="Palatino Linotype" w:hAnsi="Palatino Linotype"/>
          <w:szCs w:val="22"/>
        </w:rPr>
        <w:t xml:space="preserve"> (involved UI design, user generated event handling, incorporation of underlying functionalities as per the laid down specifications) and also involved in incorporating business logic.</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Creating procedure and fine tuning the existing procedure to handle huge amount of transaction.</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Interacting with business analyst for preparing business requirement.</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Developed Business requirements by using use case and sequence diagram for the application.</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 xml:space="preserve">Reviewed code and encouraged developers to use key design patterns, such as </w:t>
      </w:r>
      <w:r w:rsidRPr="00D066C4">
        <w:rPr>
          <w:rFonts w:ascii="Palatino Linotype" w:hAnsi="Palatino Linotype"/>
          <w:b/>
          <w:szCs w:val="22"/>
        </w:rPr>
        <w:t>façade, singleton</w:t>
      </w:r>
      <w:r w:rsidRPr="00D066C4">
        <w:rPr>
          <w:rFonts w:ascii="Palatino Linotype" w:hAnsi="Palatino Linotype"/>
          <w:szCs w:val="22"/>
        </w:rPr>
        <w:t xml:space="preserve">, </w:t>
      </w:r>
      <w:r w:rsidRPr="00D066C4">
        <w:rPr>
          <w:rFonts w:ascii="Palatino Linotype" w:hAnsi="Palatino Linotype"/>
          <w:b/>
          <w:szCs w:val="22"/>
        </w:rPr>
        <w:t>factory, command, proxy, strategy, decorator</w:t>
      </w:r>
      <w:r w:rsidRPr="00D066C4">
        <w:rPr>
          <w:rFonts w:ascii="Palatino Linotype" w:hAnsi="Palatino Linotype"/>
          <w:szCs w:val="22"/>
        </w:rPr>
        <w:t>, etc.</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Created an </w:t>
      </w:r>
      <w:r w:rsidRPr="00D066C4">
        <w:rPr>
          <w:rFonts w:ascii="Palatino Linotype" w:hAnsi="Palatino Linotype"/>
          <w:b/>
          <w:sz w:val="22"/>
          <w:szCs w:val="22"/>
        </w:rPr>
        <w:t>XML</w:t>
      </w:r>
      <w:r w:rsidRPr="00D066C4">
        <w:rPr>
          <w:rFonts w:ascii="Palatino Linotype" w:hAnsi="Palatino Linotype"/>
          <w:sz w:val="22"/>
          <w:szCs w:val="22"/>
        </w:rPr>
        <w:t xml:space="preserve"> configuration file for </w:t>
      </w:r>
      <w:r w:rsidRPr="00D066C4">
        <w:rPr>
          <w:rFonts w:ascii="Palatino Linotype" w:hAnsi="Palatino Linotype"/>
          <w:b/>
          <w:sz w:val="22"/>
          <w:szCs w:val="22"/>
        </w:rPr>
        <w:t>Hibernate</w:t>
      </w:r>
      <w:r w:rsidRPr="00D066C4">
        <w:rPr>
          <w:rFonts w:ascii="Palatino Linotype" w:hAnsi="Palatino Linotype"/>
          <w:sz w:val="22"/>
          <w:szCs w:val="22"/>
        </w:rPr>
        <w:t xml:space="preserve"> -- Database connectivity.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Configured </w:t>
      </w:r>
      <w:r w:rsidRPr="00D066C4">
        <w:rPr>
          <w:rFonts w:ascii="Palatino Linotype" w:hAnsi="Palatino Linotype"/>
          <w:b/>
          <w:sz w:val="22"/>
          <w:szCs w:val="22"/>
        </w:rPr>
        <w:t>Hibernate</w:t>
      </w:r>
      <w:r w:rsidRPr="00D066C4">
        <w:rPr>
          <w:rFonts w:ascii="Palatino Linotype" w:hAnsi="Palatino Linotype"/>
          <w:sz w:val="22"/>
          <w:szCs w:val="22"/>
        </w:rPr>
        <w:t xml:space="preserve"> objects as Spring Beans in the Spring Configuration File.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Configured the </w:t>
      </w:r>
      <w:r w:rsidRPr="00D066C4">
        <w:rPr>
          <w:rFonts w:ascii="Palatino Linotype" w:hAnsi="Palatino Linotype"/>
          <w:b/>
          <w:sz w:val="22"/>
          <w:szCs w:val="22"/>
        </w:rPr>
        <w:t>Hibernate configuration</w:t>
      </w:r>
      <w:r w:rsidRPr="00D066C4">
        <w:rPr>
          <w:rFonts w:ascii="Palatino Linotype" w:hAnsi="Palatino Linotype"/>
          <w:sz w:val="22"/>
          <w:szCs w:val="22"/>
        </w:rPr>
        <w:t xml:space="preserve"> files to persist the data to the </w:t>
      </w:r>
      <w:r w:rsidRPr="00D066C4">
        <w:rPr>
          <w:rFonts w:ascii="Palatino Linotype" w:hAnsi="Palatino Linotype"/>
          <w:b/>
          <w:sz w:val="22"/>
          <w:szCs w:val="22"/>
        </w:rPr>
        <w:t>Oracle 9i 10g Database</w:t>
      </w:r>
      <w:r w:rsidRPr="00D066C4">
        <w:rPr>
          <w:rFonts w:ascii="Palatino Linotype" w:hAnsi="Palatino Linotype"/>
          <w:sz w:val="22"/>
          <w:szCs w:val="22"/>
        </w:rPr>
        <w:t xml:space="preserve">.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Created connections to database using </w:t>
      </w:r>
      <w:r w:rsidRPr="00D066C4">
        <w:rPr>
          <w:rFonts w:ascii="Palatino Linotype" w:hAnsi="Palatino Linotype"/>
          <w:b/>
          <w:sz w:val="22"/>
          <w:szCs w:val="22"/>
        </w:rPr>
        <w:t>Hibernate session Factory</w:t>
      </w:r>
      <w:r w:rsidRPr="00D066C4">
        <w:rPr>
          <w:rFonts w:ascii="Palatino Linotype" w:hAnsi="Palatino Linotype"/>
          <w:sz w:val="22"/>
          <w:szCs w:val="22"/>
        </w:rPr>
        <w:t xml:space="preserve">, using </w:t>
      </w:r>
      <w:r w:rsidRPr="00D066C4">
        <w:rPr>
          <w:rFonts w:ascii="Palatino Linotype" w:hAnsi="Palatino Linotype"/>
          <w:b/>
          <w:sz w:val="22"/>
          <w:szCs w:val="22"/>
        </w:rPr>
        <w:t>Hibernate APIs</w:t>
      </w:r>
      <w:r w:rsidRPr="00D066C4">
        <w:rPr>
          <w:rFonts w:ascii="Palatino Linotype" w:hAnsi="Palatino Linotype"/>
          <w:sz w:val="22"/>
          <w:szCs w:val="22"/>
        </w:rPr>
        <w:t xml:space="preserve"> to retrieve and store images to the database with Hibernate transaction control.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Implemented persistence layer using various features of </w:t>
      </w:r>
      <w:r w:rsidRPr="00D066C4">
        <w:rPr>
          <w:rFonts w:ascii="Palatino Linotype" w:hAnsi="Palatino Linotype"/>
          <w:b/>
          <w:sz w:val="22"/>
          <w:szCs w:val="22"/>
        </w:rPr>
        <w:t>Hibernate framework</w:t>
      </w:r>
      <w:r w:rsidRPr="00D066C4">
        <w:rPr>
          <w:rFonts w:ascii="Palatino Linotype" w:hAnsi="Palatino Linotype"/>
          <w:sz w:val="22"/>
          <w:szCs w:val="22"/>
        </w:rPr>
        <w:t xml:space="preserve"> like </w:t>
      </w:r>
      <w:r w:rsidRPr="00D066C4">
        <w:rPr>
          <w:rFonts w:ascii="Palatino Linotype" w:hAnsi="Palatino Linotype"/>
          <w:b/>
          <w:sz w:val="22"/>
          <w:szCs w:val="22"/>
        </w:rPr>
        <w:t>HQLqueries</w:t>
      </w:r>
      <w:r w:rsidRPr="00D066C4">
        <w:rPr>
          <w:rFonts w:ascii="Palatino Linotype" w:hAnsi="Palatino Linotype"/>
          <w:sz w:val="22"/>
          <w:szCs w:val="22"/>
        </w:rPr>
        <w:t xml:space="preserve">, Criteria etc. </w:t>
      </w:r>
    </w:p>
    <w:p w:rsidR="00DD13A3" w:rsidRPr="00D066C4" w:rsidRDefault="00DD13A3" w:rsidP="00DD13A3">
      <w:pPr>
        <w:numPr>
          <w:ilvl w:val="0"/>
          <w:numId w:val="21"/>
        </w:numPr>
        <w:shd w:val="clear" w:color="auto" w:fill="FFFFFF"/>
        <w:spacing w:after="75" w:line="320" w:lineRule="atLeast"/>
        <w:rPr>
          <w:rFonts w:ascii="Palatino Linotype" w:eastAsia="Times New Roman" w:hAnsi="Palatino Linotype"/>
          <w:color w:val="333333"/>
          <w:sz w:val="22"/>
          <w:szCs w:val="22"/>
        </w:rPr>
      </w:pPr>
      <w:r w:rsidRPr="00D066C4">
        <w:rPr>
          <w:rFonts w:ascii="Palatino Linotype" w:eastAsia="Times New Roman" w:hAnsi="Palatino Linotype"/>
          <w:color w:val="333333"/>
          <w:sz w:val="22"/>
          <w:szCs w:val="22"/>
        </w:rPr>
        <w:t>Worked with NoSQL database MongoDB and worked with it t perform many different operations</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Implemented as well as exposed web services using </w:t>
      </w:r>
      <w:r w:rsidRPr="00D066C4">
        <w:rPr>
          <w:rFonts w:ascii="Palatino Linotype" w:hAnsi="Palatino Linotype"/>
          <w:b/>
          <w:sz w:val="22"/>
          <w:szCs w:val="22"/>
        </w:rPr>
        <w:t>Apache Axis</w:t>
      </w:r>
      <w:r w:rsidRPr="00D066C4">
        <w:rPr>
          <w:rFonts w:ascii="Palatino Linotype" w:hAnsi="Palatino Linotype"/>
          <w:sz w:val="22"/>
          <w:szCs w:val="22"/>
        </w:rPr>
        <w:t xml:space="preserve"> and </w:t>
      </w:r>
      <w:r w:rsidRPr="00D066C4">
        <w:rPr>
          <w:rFonts w:ascii="Palatino Linotype" w:hAnsi="Palatino Linotype"/>
          <w:b/>
          <w:sz w:val="22"/>
          <w:szCs w:val="22"/>
        </w:rPr>
        <w:t>JAX-WS</w:t>
      </w:r>
      <w:r w:rsidRPr="00D066C4">
        <w:rPr>
          <w:rFonts w:ascii="Palatino Linotype" w:hAnsi="Palatino Linotype"/>
          <w:sz w:val="22"/>
          <w:szCs w:val="22"/>
        </w:rPr>
        <w:t xml:space="preserve">.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lastRenderedPageBreak/>
        <w:t xml:space="preserve">Implemented Restful </w:t>
      </w:r>
      <w:r w:rsidR="00AF2479" w:rsidRPr="00D066C4">
        <w:rPr>
          <w:rFonts w:ascii="Palatino Linotype" w:hAnsi="Palatino Linotype"/>
          <w:sz w:val="22"/>
          <w:szCs w:val="22"/>
        </w:rPr>
        <w:t>web service</w:t>
      </w:r>
      <w:r w:rsidRPr="00D066C4">
        <w:rPr>
          <w:rFonts w:ascii="Palatino Linotype" w:hAnsi="Palatino Linotype"/>
          <w:sz w:val="22"/>
          <w:szCs w:val="22"/>
        </w:rPr>
        <w:t xml:space="preserve"> with the use of </w:t>
      </w:r>
      <w:r w:rsidRPr="00D066C4">
        <w:rPr>
          <w:rFonts w:ascii="Palatino Linotype" w:hAnsi="Palatino Linotype"/>
          <w:b/>
          <w:sz w:val="22"/>
          <w:szCs w:val="22"/>
        </w:rPr>
        <w:t>URI templates</w:t>
      </w:r>
      <w:r w:rsidRPr="00D066C4">
        <w:rPr>
          <w:rFonts w:ascii="Palatino Linotype" w:hAnsi="Palatino Linotype"/>
          <w:sz w:val="22"/>
          <w:szCs w:val="22"/>
        </w:rPr>
        <w:t xml:space="preserve"> and </w:t>
      </w:r>
      <w:r w:rsidRPr="00D066C4">
        <w:rPr>
          <w:rFonts w:ascii="Palatino Linotype" w:hAnsi="Palatino Linotype"/>
          <w:b/>
          <w:sz w:val="22"/>
          <w:szCs w:val="22"/>
        </w:rPr>
        <w:t>content negotiation</w:t>
      </w:r>
      <w:r w:rsidRPr="00D066C4">
        <w:rPr>
          <w:rFonts w:ascii="Palatino Linotype" w:hAnsi="Palatino Linotype"/>
          <w:sz w:val="22"/>
          <w:szCs w:val="22"/>
        </w:rPr>
        <w:t xml:space="preserve">.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Defined persistent classes that are mapped to database tables based on the analysis of the business domain. </w:t>
      </w:r>
    </w:p>
    <w:p w:rsidR="008374B8" w:rsidRPr="00D066C4" w:rsidRDefault="008374B8" w:rsidP="008374B8">
      <w:pPr>
        <w:numPr>
          <w:ilvl w:val="0"/>
          <w:numId w:val="21"/>
        </w:numPr>
        <w:jc w:val="both"/>
        <w:rPr>
          <w:rFonts w:ascii="Palatino Linotype" w:hAnsi="Palatino Linotype"/>
          <w:sz w:val="22"/>
          <w:szCs w:val="22"/>
        </w:rPr>
      </w:pPr>
      <w:r w:rsidRPr="00D066C4">
        <w:rPr>
          <w:rFonts w:ascii="Palatino Linotype" w:hAnsi="Palatino Linotype"/>
          <w:sz w:val="22"/>
          <w:szCs w:val="22"/>
        </w:rPr>
        <w:t xml:space="preserve">Followed </w:t>
      </w:r>
      <w:r w:rsidRPr="00D066C4">
        <w:rPr>
          <w:rFonts w:ascii="Palatino Linotype" w:hAnsi="Palatino Linotype"/>
          <w:b/>
          <w:sz w:val="22"/>
          <w:szCs w:val="22"/>
        </w:rPr>
        <w:t>Test Driven Development</w:t>
      </w:r>
      <w:r w:rsidRPr="00D066C4">
        <w:rPr>
          <w:rFonts w:ascii="Palatino Linotype" w:hAnsi="Palatino Linotype"/>
          <w:sz w:val="22"/>
          <w:szCs w:val="22"/>
        </w:rPr>
        <w:t xml:space="preserve"> (TDD), Scrum concepts of the Agile Methodology to produce high Quality Software. </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Created display tag to generate database driven reports.</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 xml:space="preserve">Created interactive reports by using </w:t>
      </w:r>
      <w:r w:rsidRPr="00D066C4">
        <w:rPr>
          <w:rFonts w:ascii="Palatino Linotype" w:hAnsi="Palatino Linotype"/>
          <w:b/>
          <w:szCs w:val="22"/>
        </w:rPr>
        <w:t>DHTMLX</w:t>
      </w:r>
      <w:r w:rsidRPr="00D066C4">
        <w:rPr>
          <w:rFonts w:ascii="Palatino Linotype" w:hAnsi="Palatino Linotype"/>
          <w:szCs w:val="22"/>
        </w:rPr>
        <w:t xml:space="preserve"> for Sales Department.</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Created complex cross tab report for Purchasing Department.</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Bug fixing and 24-7 production support.</w:t>
      </w:r>
    </w:p>
    <w:p w:rsidR="008374B8" w:rsidRPr="00D066C4" w:rsidRDefault="008374B8" w:rsidP="008374B8">
      <w:pPr>
        <w:pStyle w:val="ListParagraph"/>
        <w:numPr>
          <w:ilvl w:val="0"/>
          <w:numId w:val="21"/>
        </w:numPr>
        <w:rPr>
          <w:rFonts w:ascii="Palatino Linotype" w:hAnsi="Palatino Linotype"/>
          <w:szCs w:val="22"/>
        </w:rPr>
      </w:pPr>
      <w:r w:rsidRPr="00D066C4">
        <w:rPr>
          <w:rFonts w:ascii="Palatino Linotype" w:hAnsi="Palatino Linotype"/>
          <w:szCs w:val="22"/>
        </w:rPr>
        <w:t>Involved in integration testing and deployment of the module as part of the overall application.</w:t>
      </w:r>
    </w:p>
    <w:p w:rsidR="008374B8" w:rsidRPr="00D066C4" w:rsidRDefault="008374B8" w:rsidP="008374B8">
      <w:pPr>
        <w:pStyle w:val="ListParagraph"/>
        <w:rPr>
          <w:rFonts w:ascii="Palatino Linotype" w:hAnsi="Palatino Linotype"/>
          <w:szCs w:val="22"/>
        </w:rPr>
      </w:pPr>
    </w:p>
    <w:p w:rsidR="008374B8" w:rsidRPr="00D066C4" w:rsidRDefault="008374B8" w:rsidP="00EE3DEF">
      <w:pPr>
        <w:jc w:val="both"/>
        <w:rPr>
          <w:rFonts w:ascii="Palatino Linotype" w:hAnsi="Palatino Linotype"/>
          <w:b/>
          <w:sz w:val="22"/>
          <w:szCs w:val="22"/>
        </w:rPr>
      </w:pPr>
      <w:r w:rsidRPr="00D066C4">
        <w:rPr>
          <w:rFonts w:ascii="Palatino Linotype" w:hAnsi="Palatino Linotype"/>
          <w:b/>
          <w:sz w:val="22"/>
          <w:szCs w:val="22"/>
        </w:rPr>
        <w:t>Environment:  Java, J2EE, Servlets, Struts(MVC), Spring Framework, Swing, Hibernate 3.0, WebSphere 6.0, Eclipse IDE, JSF, JSP, JPA, JDBC, EJB, HTML, JavaScript, Websphere MQ Series, DHTML, Web services, CSS, JQuery, SOAP, WSDL, JDK 1.5,</w:t>
      </w:r>
      <w:r w:rsidR="00DD13A3" w:rsidRPr="00D066C4">
        <w:rPr>
          <w:rFonts w:ascii="Palatino Linotype" w:hAnsi="Palatino Linotype"/>
          <w:b/>
          <w:sz w:val="22"/>
          <w:szCs w:val="22"/>
        </w:rPr>
        <w:t xml:space="preserve"> Mongo DB,</w:t>
      </w:r>
      <w:r w:rsidRPr="00D066C4">
        <w:rPr>
          <w:rFonts w:ascii="Palatino Linotype" w:hAnsi="Palatino Linotype"/>
          <w:b/>
          <w:sz w:val="22"/>
          <w:szCs w:val="22"/>
        </w:rPr>
        <w:t xml:space="preserve"> Agile, SQL, JDeveloper, JUnit, Win NT &amp; UNIX. </w:t>
      </w:r>
    </w:p>
    <w:p w:rsidR="008374B8" w:rsidRPr="00D066C4" w:rsidRDefault="008374B8" w:rsidP="00DF1710">
      <w:pPr>
        <w:tabs>
          <w:tab w:val="left" w:pos="540"/>
        </w:tabs>
        <w:jc w:val="both"/>
        <w:rPr>
          <w:rFonts w:ascii="Palatino Linotype" w:hAnsi="Palatino Linotype" w:cs="Arial"/>
          <w:b/>
          <w:color w:val="000000" w:themeColor="text1"/>
          <w:sz w:val="22"/>
          <w:szCs w:val="22"/>
          <w:shd w:val="clear" w:color="auto" w:fill="FFFFFF"/>
        </w:rPr>
      </w:pPr>
    </w:p>
    <w:p w:rsidR="00556C26" w:rsidRPr="00D066C4" w:rsidRDefault="00556C26" w:rsidP="00556C26">
      <w:pPr>
        <w:jc w:val="both"/>
        <w:rPr>
          <w:rFonts w:ascii="Palatino Linotype" w:hAnsi="Palatino Linotype"/>
          <w:sz w:val="22"/>
          <w:szCs w:val="22"/>
        </w:rPr>
      </w:pP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PepsiCo Inc, Chicago, IL                                                                                                  Jan '12- Sep '12</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 xml:space="preserve">Role: Java/J2EE Developer  </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Project: Open System E-Commerce</w:t>
      </w:r>
    </w:p>
    <w:p w:rsidR="00C477CB" w:rsidRPr="00D066C4" w:rsidRDefault="00C477CB" w:rsidP="00C477CB">
      <w:pPr>
        <w:jc w:val="both"/>
        <w:rPr>
          <w:rFonts w:ascii="Palatino Linotype" w:hAnsi="Palatino Linotype" w:cs="Arial"/>
          <w:b/>
          <w:color w:val="000000" w:themeColor="text1"/>
          <w:sz w:val="22"/>
          <w:szCs w:val="22"/>
        </w:rPr>
      </w:pPr>
    </w:p>
    <w:p w:rsidR="00C477CB" w:rsidRPr="00D066C4" w:rsidRDefault="00C477CB" w:rsidP="00C477CB">
      <w:pPr>
        <w:pStyle w:val="BodyText2"/>
        <w:spacing w:after="0" w:line="240" w:lineRule="auto"/>
        <w:jc w:val="both"/>
        <w:rPr>
          <w:rFonts w:ascii="Palatino Linotype" w:hAnsi="Palatino Linotype"/>
          <w:color w:val="000000"/>
          <w:sz w:val="22"/>
          <w:szCs w:val="22"/>
        </w:rPr>
      </w:pPr>
      <w:r w:rsidRPr="00D066C4">
        <w:rPr>
          <w:rFonts w:ascii="Palatino Linotype" w:eastAsia="MS Mincho" w:hAnsi="Palatino Linotype"/>
          <w:b/>
          <w:bCs/>
          <w:color w:val="000000"/>
          <w:sz w:val="22"/>
          <w:szCs w:val="22"/>
        </w:rPr>
        <w:t xml:space="preserve">Description: </w:t>
      </w:r>
      <w:r w:rsidRPr="00D066C4">
        <w:rPr>
          <w:rFonts w:ascii="Palatino Linotype" w:hAnsi="Palatino Linotype"/>
          <w:b/>
          <w:color w:val="000000"/>
          <w:sz w:val="22"/>
          <w:szCs w:val="22"/>
        </w:rPr>
        <w:t>Open System</w:t>
      </w:r>
      <w:r w:rsidRPr="00D066C4">
        <w:rPr>
          <w:rFonts w:ascii="Palatino Linotype" w:hAnsi="Palatino Linotype"/>
          <w:color w:val="000000"/>
          <w:sz w:val="22"/>
          <w:szCs w:val="22"/>
        </w:rPr>
        <w:t xml:space="preserve"> (Secondary Commerce application management) is an Web-application developed at the Pepsico to maintain the on-line E-commerce for all products within departments across the world (data and relations ships between), where they sell all the goods online with vendor’s  and consumers.</w:t>
      </w:r>
    </w:p>
    <w:p w:rsidR="00556C26" w:rsidRPr="00D066C4" w:rsidRDefault="00556C26" w:rsidP="00556C26">
      <w:pPr>
        <w:jc w:val="both"/>
        <w:rPr>
          <w:rFonts w:ascii="Palatino Linotype" w:hAnsi="Palatino Linotype"/>
          <w:b/>
          <w:sz w:val="22"/>
          <w:szCs w:val="22"/>
        </w:rPr>
      </w:pPr>
      <w:r w:rsidRPr="00D066C4">
        <w:rPr>
          <w:rFonts w:ascii="Palatino Linotype" w:hAnsi="Palatino Linotype"/>
          <w:b/>
          <w:sz w:val="22"/>
          <w:szCs w:val="22"/>
        </w:rPr>
        <w:t> </w:t>
      </w:r>
    </w:p>
    <w:p w:rsidR="00556C26" w:rsidRPr="00D066C4" w:rsidRDefault="00556C26" w:rsidP="00556C26">
      <w:pPr>
        <w:jc w:val="both"/>
        <w:rPr>
          <w:rFonts w:ascii="Palatino Linotype" w:hAnsi="Palatino Linotype"/>
          <w:b/>
          <w:sz w:val="22"/>
          <w:szCs w:val="22"/>
        </w:rPr>
      </w:pPr>
      <w:r w:rsidRPr="00D066C4">
        <w:rPr>
          <w:rFonts w:ascii="Palatino Linotype" w:hAnsi="Palatino Linotype"/>
          <w:b/>
          <w:sz w:val="22"/>
          <w:szCs w:val="22"/>
        </w:rPr>
        <w:t>Responsibilities: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Designed Use Case and Sequence Diagrams according to </w:t>
      </w:r>
      <w:r w:rsidRPr="00D066C4">
        <w:rPr>
          <w:rFonts w:ascii="Palatino Linotype" w:hAnsi="Palatino Linotype"/>
          <w:b/>
          <w:szCs w:val="22"/>
        </w:rPr>
        <w:t>UML</w:t>
      </w:r>
      <w:r w:rsidRPr="00D066C4">
        <w:rPr>
          <w:rFonts w:ascii="Palatino Linotype" w:hAnsi="Palatino Linotype"/>
          <w:szCs w:val="22"/>
        </w:rPr>
        <w:t xml:space="preserve"> standard using </w:t>
      </w:r>
      <w:r w:rsidRPr="00D066C4">
        <w:rPr>
          <w:rFonts w:ascii="Palatino Linotype" w:hAnsi="Palatino Linotype"/>
          <w:b/>
          <w:szCs w:val="22"/>
        </w:rPr>
        <w:t>Rational Rose</w:t>
      </w:r>
      <w:r w:rsidRPr="00D066C4">
        <w:rPr>
          <w:rFonts w:ascii="Palatino Linotype" w:hAnsi="Palatino Linotype"/>
          <w:szCs w:val="22"/>
        </w:rPr>
        <w:t>.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Implemented </w:t>
      </w:r>
      <w:r w:rsidRPr="00D066C4">
        <w:rPr>
          <w:rFonts w:ascii="Palatino Linotype" w:hAnsi="Palatino Linotype"/>
          <w:b/>
          <w:szCs w:val="22"/>
        </w:rPr>
        <w:t>Model View Controller</w:t>
      </w:r>
      <w:r w:rsidRPr="00D066C4">
        <w:rPr>
          <w:rFonts w:ascii="Palatino Linotype" w:hAnsi="Palatino Linotype"/>
          <w:szCs w:val="22"/>
        </w:rPr>
        <w:t xml:space="preserve"> (MVC-2) architecture and developed Form classes, Action Classes for the entire application using Struts Framework.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Performed client side validations using </w:t>
      </w:r>
      <w:r w:rsidRPr="00D066C4">
        <w:rPr>
          <w:rFonts w:ascii="Palatino Linotype" w:hAnsi="Palatino Linotype"/>
          <w:b/>
          <w:szCs w:val="22"/>
        </w:rPr>
        <w:t>JavaScript</w:t>
      </w:r>
      <w:r w:rsidRPr="00D066C4">
        <w:rPr>
          <w:rFonts w:ascii="Palatino Linotype" w:hAnsi="Palatino Linotype"/>
          <w:szCs w:val="22"/>
        </w:rPr>
        <w:t xml:space="preserve"> and server side validations using in built </w:t>
      </w:r>
      <w:r w:rsidRPr="00D066C4">
        <w:rPr>
          <w:rFonts w:ascii="Palatino Linotype" w:hAnsi="Palatino Linotype"/>
          <w:b/>
          <w:szCs w:val="22"/>
        </w:rPr>
        <w:t>Struts Validation Framework</w:t>
      </w:r>
      <w:r w:rsidRPr="00D066C4">
        <w:rPr>
          <w:rFonts w:ascii="Palatino Linotype" w:hAnsi="Palatino Linotype"/>
          <w:szCs w:val="22"/>
        </w:rPr>
        <w:t>.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Implemented the data persistence functionality of the application by using </w:t>
      </w:r>
      <w:r w:rsidRPr="00D066C4">
        <w:rPr>
          <w:rFonts w:ascii="Palatino Linotype" w:hAnsi="Palatino Linotype"/>
          <w:b/>
          <w:szCs w:val="22"/>
        </w:rPr>
        <w:t>Hibernate</w:t>
      </w:r>
      <w:r w:rsidRPr="00D066C4">
        <w:rPr>
          <w:rFonts w:ascii="Palatino Linotype" w:hAnsi="Palatino Linotype"/>
          <w:szCs w:val="22"/>
        </w:rPr>
        <w:t xml:space="preserve"> to persist java objects to the relational database. </w:t>
      </w:r>
    </w:p>
    <w:p w:rsidR="00556C26" w:rsidRPr="00D066C4" w:rsidRDefault="00556C26" w:rsidP="00556C26">
      <w:pPr>
        <w:pStyle w:val="ListParagraph"/>
        <w:numPr>
          <w:ilvl w:val="0"/>
          <w:numId w:val="22"/>
        </w:numPr>
        <w:rPr>
          <w:rFonts w:ascii="Palatino Linotype" w:hAnsi="Palatino Linotype"/>
          <w:b/>
          <w:szCs w:val="22"/>
        </w:rPr>
      </w:pPr>
      <w:r w:rsidRPr="00D066C4">
        <w:rPr>
          <w:rFonts w:ascii="Palatino Linotype" w:hAnsi="Palatino Linotype"/>
          <w:szCs w:val="22"/>
        </w:rPr>
        <w:t xml:space="preserve">Used </w:t>
      </w:r>
      <w:r w:rsidRPr="00D066C4">
        <w:rPr>
          <w:rFonts w:ascii="Palatino Linotype" w:hAnsi="Palatino Linotype"/>
          <w:b/>
          <w:szCs w:val="22"/>
        </w:rPr>
        <w:t>Hibernate Annotations</w:t>
      </w:r>
      <w:r w:rsidRPr="00D066C4">
        <w:rPr>
          <w:rFonts w:ascii="Palatino Linotype" w:hAnsi="Palatino Linotype"/>
          <w:szCs w:val="22"/>
        </w:rPr>
        <w:t xml:space="preserve"> to reduce time at the configuration level and accessed </w:t>
      </w:r>
      <w:r w:rsidRPr="00D066C4">
        <w:rPr>
          <w:rFonts w:ascii="Palatino Linotype" w:hAnsi="Palatino Linotype"/>
          <w:b/>
          <w:szCs w:val="22"/>
        </w:rPr>
        <w:t>Annotated bean</w:t>
      </w:r>
      <w:r w:rsidRPr="00D066C4">
        <w:rPr>
          <w:rFonts w:ascii="Palatino Linotype" w:hAnsi="Palatino Linotype"/>
          <w:szCs w:val="22"/>
        </w:rPr>
        <w:t xml:space="preserve"> from </w:t>
      </w:r>
      <w:r w:rsidRPr="00D066C4">
        <w:rPr>
          <w:rFonts w:ascii="Palatino Linotype" w:hAnsi="Palatino Linotype"/>
          <w:b/>
          <w:szCs w:val="22"/>
        </w:rPr>
        <w:t>Hibernate DAO layer.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Used </w:t>
      </w:r>
      <w:r w:rsidRPr="00D066C4">
        <w:rPr>
          <w:rFonts w:ascii="Palatino Linotype" w:hAnsi="Palatino Linotype"/>
          <w:b/>
          <w:szCs w:val="22"/>
        </w:rPr>
        <w:t>HQL statements</w:t>
      </w:r>
      <w:r w:rsidRPr="00D066C4">
        <w:rPr>
          <w:rFonts w:ascii="Palatino Linotype" w:hAnsi="Palatino Linotype"/>
          <w:szCs w:val="22"/>
        </w:rPr>
        <w:t xml:space="preserve"> and procedures to fetch the data from the database. </w:t>
      </w:r>
    </w:p>
    <w:p w:rsidR="00DD13A3" w:rsidRPr="00D066C4" w:rsidRDefault="00556C26" w:rsidP="00DD13A3">
      <w:pPr>
        <w:pStyle w:val="ListParagraph"/>
        <w:numPr>
          <w:ilvl w:val="0"/>
          <w:numId w:val="22"/>
        </w:numPr>
        <w:rPr>
          <w:rFonts w:ascii="Palatino Linotype" w:hAnsi="Palatino Linotype"/>
          <w:szCs w:val="22"/>
        </w:rPr>
      </w:pPr>
      <w:r w:rsidRPr="00D066C4">
        <w:rPr>
          <w:rFonts w:ascii="Palatino Linotype" w:hAnsi="Palatino Linotype"/>
          <w:color w:val="262626"/>
          <w:szCs w:val="22"/>
        </w:rPr>
        <w:t xml:space="preserve">Transformed, Navigated and Formatted </w:t>
      </w:r>
      <w:r w:rsidRPr="00D066C4">
        <w:rPr>
          <w:rFonts w:ascii="Palatino Linotype" w:hAnsi="Palatino Linotype"/>
          <w:b/>
          <w:color w:val="262626"/>
          <w:szCs w:val="22"/>
        </w:rPr>
        <w:t>XML</w:t>
      </w:r>
      <w:r w:rsidRPr="00D066C4">
        <w:rPr>
          <w:rFonts w:ascii="Palatino Linotype" w:hAnsi="Palatino Linotype"/>
          <w:color w:val="262626"/>
          <w:szCs w:val="22"/>
        </w:rPr>
        <w:t xml:space="preserve"> documents using </w:t>
      </w:r>
      <w:r w:rsidRPr="00D066C4">
        <w:rPr>
          <w:rFonts w:ascii="Palatino Linotype" w:hAnsi="Palatino Linotype"/>
          <w:b/>
          <w:color w:val="262626"/>
          <w:szCs w:val="22"/>
        </w:rPr>
        <w:t>XSL, XSLT</w:t>
      </w:r>
      <w:r w:rsidRPr="00D066C4">
        <w:rPr>
          <w:rFonts w:ascii="Palatino Linotype" w:hAnsi="Palatino Linotype"/>
          <w:color w:val="262626"/>
          <w:szCs w:val="22"/>
        </w:rPr>
        <w:t>.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Used </w:t>
      </w:r>
      <w:r w:rsidRPr="00D066C4">
        <w:rPr>
          <w:rFonts w:ascii="Palatino Linotype" w:hAnsi="Palatino Linotype"/>
          <w:b/>
          <w:szCs w:val="22"/>
        </w:rPr>
        <w:t>JMS</w:t>
      </w:r>
      <w:r w:rsidRPr="00D066C4">
        <w:rPr>
          <w:rFonts w:ascii="Palatino Linotype" w:hAnsi="Palatino Linotype"/>
          <w:szCs w:val="22"/>
        </w:rPr>
        <w:t xml:space="preserve"> for asynchronous exchange of message by applications on different platforms.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Developed the view components using </w:t>
      </w:r>
      <w:r w:rsidRPr="00D066C4">
        <w:rPr>
          <w:rFonts w:ascii="Palatino Linotype" w:hAnsi="Palatino Linotype"/>
          <w:b/>
          <w:szCs w:val="22"/>
        </w:rPr>
        <w:t>JSP, HTML, Struts Logic</w:t>
      </w:r>
      <w:r w:rsidRPr="00D066C4">
        <w:rPr>
          <w:rFonts w:ascii="Palatino Linotype" w:hAnsi="Palatino Linotype"/>
          <w:szCs w:val="22"/>
        </w:rPr>
        <w:t xml:space="preserve"> tags and Struts tag libraries.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Involved in designing and implementation of </w:t>
      </w:r>
      <w:r w:rsidRPr="00D066C4">
        <w:rPr>
          <w:rFonts w:ascii="Palatino Linotype" w:hAnsi="Palatino Linotype"/>
          <w:b/>
          <w:szCs w:val="22"/>
        </w:rPr>
        <w:t>Session Facade, Business Delegate, Service Locator</w:t>
      </w:r>
      <w:r w:rsidRPr="00D066C4">
        <w:rPr>
          <w:rFonts w:ascii="Palatino Linotype" w:hAnsi="Palatino Linotype"/>
          <w:szCs w:val="22"/>
        </w:rPr>
        <w:t xml:space="preserve"> patterns to delegate request to appropriate resources.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Used </w:t>
      </w:r>
      <w:r w:rsidRPr="00D066C4">
        <w:rPr>
          <w:rFonts w:ascii="Palatino Linotype" w:hAnsi="Palatino Linotype"/>
          <w:b/>
          <w:szCs w:val="22"/>
        </w:rPr>
        <w:t>JUnit</w:t>
      </w:r>
      <w:r w:rsidRPr="00D066C4">
        <w:rPr>
          <w:rFonts w:ascii="Palatino Linotype" w:hAnsi="Palatino Linotype"/>
          <w:szCs w:val="22"/>
        </w:rPr>
        <w:t xml:space="preserve"> Testing Framework for performing Unit testing. </w:t>
      </w:r>
    </w:p>
    <w:p w:rsidR="00556C26" w:rsidRPr="00D066C4" w:rsidRDefault="00556C26" w:rsidP="00556C26">
      <w:pPr>
        <w:pStyle w:val="ListParagraph"/>
        <w:numPr>
          <w:ilvl w:val="0"/>
          <w:numId w:val="22"/>
        </w:numPr>
        <w:rPr>
          <w:rFonts w:ascii="Palatino Linotype" w:hAnsi="Palatino Linotype"/>
          <w:szCs w:val="22"/>
        </w:rPr>
      </w:pPr>
      <w:r w:rsidRPr="00D066C4">
        <w:rPr>
          <w:rFonts w:ascii="Palatino Linotype" w:hAnsi="Palatino Linotype"/>
          <w:szCs w:val="22"/>
        </w:rPr>
        <w:t xml:space="preserve">Deployed application in </w:t>
      </w:r>
      <w:r w:rsidRPr="00D066C4">
        <w:rPr>
          <w:rFonts w:ascii="Palatino Linotype" w:hAnsi="Palatino Linotype"/>
          <w:b/>
          <w:szCs w:val="22"/>
        </w:rPr>
        <w:t>WebSphere Application Server</w:t>
      </w:r>
      <w:r w:rsidRPr="00D066C4">
        <w:rPr>
          <w:rFonts w:ascii="Palatino Linotype" w:hAnsi="Palatino Linotype"/>
          <w:szCs w:val="22"/>
        </w:rPr>
        <w:t xml:space="preserve"> and developed using Rational Application Developer RAD. </w:t>
      </w:r>
    </w:p>
    <w:p w:rsidR="00556C26" w:rsidRPr="00D066C4" w:rsidRDefault="00556C26" w:rsidP="00556C26">
      <w:pPr>
        <w:jc w:val="both"/>
        <w:rPr>
          <w:rFonts w:ascii="Palatino Linotype" w:hAnsi="Palatino Linotype"/>
          <w:b/>
          <w:sz w:val="22"/>
          <w:szCs w:val="22"/>
        </w:rPr>
      </w:pPr>
      <w:r w:rsidRPr="00D066C4">
        <w:rPr>
          <w:rFonts w:ascii="Palatino Linotype" w:hAnsi="Palatino Linotype"/>
          <w:sz w:val="22"/>
          <w:szCs w:val="22"/>
        </w:rPr>
        <w:t> </w:t>
      </w:r>
    </w:p>
    <w:p w:rsidR="00556C26" w:rsidRPr="00D066C4" w:rsidRDefault="00556C26" w:rsidP="00556C26">
      <w:pPr>
        <w:jc w:val="both"/>
        <w:rPr>
          <w:rFonts w:ascii="Palatino Linotype" w:hAnsi="Palatino Linotype"/>
          <w:b/>
          <w:sz w:val="22"/>
          <w:szCs w:val="22"/>
        </w:rPr>
      </w:pPr>
      <w:r w:rsidRPr="00D066C4">
        <w:rPr>
          <w:rFonts w:ascii="Palatino Linotype" w:hAnsi="Palatino Linotype"/>
          <w:b/>
          <w:sz w:val="22"/>
          <w:szCs w:val="22"/>
        </w:rPr>
        <w:t>Environment: Struts 2.0, Hibernate 3.0, JSP, RAD, JMS, CVS, JavaScript, XSL, XSLT, Servlets 2.5, Websphere Application Server, Oracle 10g.</w:t>
      </w:r>
    </w:p>
    <w:p w:rsidR="00C477CB" w:rsidRPr="00D066C4" w:rsidRDefault="00C477CB" w:rsidP="00556C26">
      <w:pPr>
        <w:jc w:val="both"/>
        <w:rPr>
          <w:rFonts w:ascii="Palatino Linotype" w:hAnsi="Palatino Linotype"/>
          <w:b/>
          <w:sz w:val="22"/>
          <w:szCs w:val="22"/>
        </w:rPr>
      </w:pPr>
    </w:p>
    <w:p w:rsidR="00C477CB" w:rsidRPr="00D066C4" w:rsidRDefault="00C477CB" w:rsidP="00B538DD">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Intellectechs, Virginia Beach, VA</w:t>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00AF2479" w:rsidRPr="00D066C4">
        <w:rPr>
          <w:rFonts w:ascii="Palatino Linotype" w:hAnsi="Palatino Linotype" w:cs="Arial"/>
          <w:b/>
          <w:color w:val="000000" w:themeColor="text1"/>
          <w:sz w:val="22"/>
          <w:szCs w:val="22"/>
        </w:rPr>
        <w:t xml:space="preserve">                                                               </w:t>
      </w:r>
      <w:r w:rsidRPr="00D066C4">
        <w:rPr>
          <w:rFonts w:ascii="Palatino Linotype" w:hAnsi="Palatino Linotype" w:cs="Arial"/>
          <w:b/>
          <w:color w:val="000000" w:themeColor="text1"/>
          <w:sz w:val="22"/>
          <w:szCs w:val="22"/>
        </w:rPr>
        <w:t>Mar '11 – Dec '11</w:t>
      </w:r>
    </w:p>
    <w:p w:rsidR="00B538DD" w:rsidRPr="00D066C4" w:rsidRDefault="00B538DD" w:rsidP="00B538DD">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Role: Java J2EE Developer</w:t>
      </w:r>
    </w:p>
    <w:p w:rsidR="00B538DD" w:rsidRPr="00D066C4" w:rsidRDefault="00B538DD" w:rsidP="00B538DD">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lastRenderedPageBreak/>
        <w:t>Project: TrackIt</w:t>
      </w:r>
    </w:p>
    <w:p w:rsidR="00C477CB" w:rsidRPr="00D066C4" w:rsidRDefault="00C477CB" w:rsidP="00B538DD">
      <w:pPr>
        <w:jc w:val="both"/>
        <w:rPr>
          <w:rFonts w:ascii="Palatino Linotype" w:hAnsi="Palatino Linotype" w:cs="Arial"/>
          <w:b/>
          <w:color w:val="000000" w:themeColor="text1"/>
          <w:sz w:val="22"/>
          <w:szCs w:val="22"/>
        </w:rPr>
      </w:pPr>
      <w:r w:rsidRPr="00D066C4">
        <w:rPr>
          <w:rFonts w:ascii="Palatino Linotype" w:hAnsi="Palatino Linotype"/>
          <w:b/>
          <w:color w:val="000000"/>
          <w:sz w:val="22"/>
          <w:szCs w:val="22"/>
        </w:rPr>
        <w:t xml:space="preserve">Description: </w:t>
      </w:r>
      <w:r w:rsidRPr="00D066C4">
        <w:rPr>
          <w:rFonts w:ascii="Palatino Linotype" w:hAnsi="Palatino Linotype"/>
          <w:color w:val="000000"/>
          <w:sz w:val="22"/>
          <w:szCs w:val="22"/>
        </w:rPr>
        <w:t xml:space="preserve"> TrackIt, an issue &amp; time tracking system which allows the clients to report an issue with service provided by company like system outage, an application error etc., Issues will be assigned to support staff which can be tracked by the client and the management so as to see how many billable hours spent to charge the clients.</w:t>
      </w:r>
    </w:p>
    <w:p w:rsidR="00C477CB" w:rsidRPr="00D066C4" w:rsidRDefault="00C477CB" w:rsidP="00C477CB">
      <w:pPr>
        <w:rPr>
          <w:rFonts w:ascii="Palatino Linotype" w:hAnsi="Palatino Linotype"/>
          <w:color w:val="000000"/>
          <w:sz w:val="22"/>
          <w:szCs w:val="22"/>
        </w:rPr>
      </w:pPr>
    </w:p>
    <w:p w:rsidR="00C477CB" w:rsidRPr="00D066C4" w:rsidRDefault="00C477CB" w:rsidP="00C477CB">
      <w:pPr>
        <w:rPr>
          <w:rFonts w:ascii="Palatino Linotype" w:hAnsi="Palatino Linotype"/>
          <w:b/>
          <w:color w:val="000000"/>
          <w:sz w:val="22"/>
          <w:szCs w:val="22"/>
        </w:rPr>
      </w:pPr>
      <w:r w:rsidRPr="00D066C4">
        <w:rPr>
          <w:rFonts w:ascii="Palatino Linotype" w:hAnsi="Palatino Linotype"/>
          <w:b/>
          <w:color w:val="000000"/>
          <w:sz w:val="22"/>
          <w:szCs w:val="22"/>
        </w:rPr>
        <w:t>Responsibilities:</w:t>
      </w:r>
    </w:p>
    <w:p w:rsidR="00C477CB" w:rsidRPr="00D066C4" w:rsidRDefault="00C477CB" w:rsidP="00C477CB">
      <w:pPr>
        <w:rPr>
          <w:rFonts w:ascii="Palatino Linotype" w:hAnsi="Palatino Linotype"/>
          <w:b/>
          <w:color w:val="000000"/>
          <w:sz w:val="22"/>
          <w:szCs w:val="22"/>
        </w:rPr>
      </w:pP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Involved in the </w:t>
      </w:r>
      <w:r w:rsidRPr="00D066C4">
        <w:rPr>
          <w:rFonts w:ascii="Palatino Linotype" w:hAnsi="Palatino Linotype"/>
          <w:b/>
          <w:bCs/>
          <w:color w:val="000000"/>
          <w:sz w:val="22"/>
          <w:szCs w:val="22"/>
        </w:rPr>
        <w:t xml:space="preserve">Requirements collection &amp; Analysis </w:t>
      </w:r>
      <w:r w:rsidRPr="00D066C4">
        <w:rPr>
          <w:rFonts w:ascii="Palatino Linotype" w:hAnsi="Palatino Linotype"/>
          <w:bCs/>
          <w:color w:val="000000"/>
          <w:sz w:val="22"/>
          <w:szCs w:val="22"/>
        </w:rPr>
        <w:t>from the business team</w:t>
      </w:r>
      <w:r w:rsidRPr="00D066C4">
        <w:rPr>
          <w:rFonts w:ascii="Palatino Linotype" w:hAnsi="Palatino Linotype"/>
          <w:color w:val="000000"/>
          <w:sz w:val="22"/>
          <w:szCs w:val="22"/>
        </w:rPr>
        <w:t xml:space="preserve">. </w:t>
      </w:r>
    </w:p>
    <w:p w:rsidR="00C477CB" w:rsidRPr="00D066C4" w:rsidRDefault="00C477CB" w:rsidP="00C477CB">
      <w:pPr>
        <w:widowControl w:val="0"/>
        <w:numPr>
          <w:ilvl w:val="0"/>
          <w:numId w:val="26"/>
        </w:numPr>
        <w:tabs>
          <w:tab w:val="left" w:pos="900"/>
        </w:tabs>
        <w:suppressAutoHyphens/>
        <w:rPr>
          <w:rFonts w:ascii="Palatino Linotype" w:hAnsi="Palatino Linotype"/>
          <w:b/>
          <w:bCs/>
          <w:color w:val="000000"/>
          <w:sz w:val="22"/>
          <w:szCs w:val="22"/>
        </w:rPr>
      </w:pPr>
      <w:r w:rsidRPr="00D066C4">
        <w:rPr>
          <w:rFonts w:ascii="Palatino Linotype" w:hAnsi="Palatino Linotype"/>
          <w:color w:val="000000"/>
          <w:sz w:val="22"/>
          <w:szCs w:val="22"/>
        </w:rPr>
        <w:t xml:space="preserve">Created the design documents with </w:t>
      </w:r>
      <w:r w:rsidRPr="00D066C4">
        <w:rPr>
          <w:rFonts w:ascii="Palatino Linotype" w:hAnsi="Palatino Linotype"/>
          <w:b/>
          <w:color w:val="000000"/>
          <w:sz w:val="22"/>
          <w:szCs w:val="22"/>
        </w:rPr>
        <w:t>use</w:t>
      </w:r>
      <w:r w:rsidRPr="00D066C4">
        <w:rPr>
          <w:rFonts w:ascii="Palatino Linotype" w:hAnsi="Palatino Linotype"/>
          <w:b/>
          <w:bCs/>
          <w:color w:val="000000"/>
          <w:sz w:val="22"/>
          <w:szCs w:val="22"/>
        </w:rPr>
        <w:t xml:space="preserve">case diagram, class diagrams, sequence diagrams </w:t>
      </w:r>
      <w:r w:rsidRPr="00D066C4">
        <w:rPr>
          <w:rFonts w:ascii="Palatino Linotype" w:hAnsi="Palatino Linotype"/>
          <w:bCs/>
          <w:color w:val="000000"/>
          <w:sz w:val="22"/>
          <w:szCs w:val="22"/>
        </w:rPr>
        <w:t>using</w:t>
      </w:r>
      <w:r w:rsidRPr="00D066C4">
        <w:rPr>
          <w:rFonts w:ascii="Palatino Linotype" w:hAnsi="Palatino Linotype"/>
          <w:b/>
          <w:bCs/>
          <w:color w:val="000000"/>
          <w:sz w:val="22"/>
          <w:szCs w:val="22"/>
        </w:rPr>
        <w:t xml:space="preserve"> Rational Rose.</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Implemented the MVC architecture using Apache </w:t>
      </w:r>
      <w:r w:rsidRPr="00D066C4">
        <w:rPr>
          <w:rFonts w:ascii="Palatino Linotype" w:hAnsi="Palatino Linotype"/>
          <w:b/>
          <w:bCs/>
          <w:color w:val="000000"/>
          <w:sz w:val="22"/>
          <w:szCs w:val="22"/>
        </w:rPr>
        <w:t>Struts1.2</w:t>
      </w:r>
      <w:r w:rsidRPr="00D066C4">
        <w:rPr>
          <w:rFonts w:ascii="Palatino Linotype" w:hAnsi="Palatino Linotype"/>
          <w:color w:val="000000"/>
          <w:sz w:val="22"/>
          <w:szCs w:val="22"/>
        </w:rPr>
        <w:t xml:space="preserve"> Framework.</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Implemented </w:t>
      </w:r>
      <w:r w:rsidRPr="00D066C4">
        <w:rPr>
          <w:rFonts w:ascii="Palatino Linotype" w:hAnsi="Palatino Linotype"/>
          <w:b/>
          <w:bCs/>
          <w:color w:val="000000"/>
          <w:sz w:val="22"/>
          <w:szCs w:val="22"/>
        </w:rPr>
        <w:t>Action Classes</w:t>
      </w:r>
      <w:r w:rsidRPr="00D066C4">
        <w:rPr>
          <w:rFonts w:ascii="Palatino Linotype" w:hAnsi="Palatino Linotype"/>
          <w:color w:val="000000"/>
          <w:sz w:val="22"/>
          <w:szCs w:val="22"/>
        </w:rPr>
        <w:t xml:space="preserve"> and </w:t>
      </w:r>
      <w:r w:rsidRPr="00D066C4">
        <w:rPr>
          <w:rFonts w:ascii="Palatino Linotype" w:hAnsi="Palatino Linotype"/>
          <w:b/>
          <w:bCs/>
          <w:color w:val="000000"/>
          <w:sz w:val="22"/>
          <w:szCs w:val="22"/>
        </w:rPr>
        <w:t>server side validations</w:t>
      </w:r>
      <w:r w:rsidRPr="00D066C4">
        <w:rPr>
          <w:rFonts w:ascii="Palatino Linotype" w:hAnsi="Palatino Linotype"/>
          <w:color w:val="000000"/>
          <w:sz w:val="22"/>
          <w:szCs w:val="22"/>
        </w:rPr>
        <w:t xml:space="preserve"> for account activity, payment history and Transactions.</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Implemented views using </w:t>
      </w:r>
      <w:r w:rsidRPr="00D066C4">
        <w:rPr>
          <w:rFonts w:ascii="Palatino Linotype" w:hAnsi="Palatino Linotype"/>
          <w:b/>
          <w:bCs/>
          <w:color w:val="000000"/>
          <w:sz w:val="22"/>
          <w:szCs w:val="22"/>
        </w:rPr>
        <w:t xml:space="preserve">Struts tags, JSTL2.0 </w:t>
      </w:r>
      <w:r w:rsidRPr="00D066C4">
        <w:rPr>
          <w:rFonts w:ascii="Palatino Linotype" w:hAnsi="Palatino Linotype"/>
          <w:color w:val="000000"/>
          <w:sz w:val="22"/>
          <w:szCs w:val="22"/>
        </w:rPr>
        <w:t xml:space="preserve">and </w:t>
      </w:r>
      <w:r w:rsidRPr="00D066C4">
        <w:rPr>
          <w:rFonts w:ascii="Palatino Linotype" w:hAnsi="Palatino Linotype"/>
          <w:b/>
          <w:bCs/>
          <w:color w:val="000000"/>
          <w:sz w:val="22"/>
          <w:szCs w:val="22"/>
        </w:rPr>
        <w:t>Expression Language</w:t>
      </w:r>
      <w:r w:rsidRPr="00D066C4">
        <w:rPr>
          <w:rFonts w:ascii="Palatino Linotype" w:hAnsi="Palatino Linotype"/>
          <w:color w:val="000000"/>
          <w:sz w:val="22"/>
          <w:szCs w:val="22"/>
        </w:rPr>
        <w:t>.</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Implemented </w:t>
      </w:r>
      <w:r w:rsidRPr="00D066C4">
        <w:rPr>
          <w:rFonts w:ascii="Palatino Linotype" w:hAnsi="Palatino Linotype"/>
          <w:b/>
          <w:bCs/>
          <w:color w:val="000000"/>
          <w:sz w:val="22"/>
          <w:szCs w:val="22"/>
        </w:rPr>
        <w:t>Tiles Framework</w:t>
      </w:r>
      <w:r w:rsidRPr="00D066C4">
        <w:rPr>
          <w:rFonts w:ascii="Palatino Linotype" w:hAnsi="Palatino Linotype"/>
          <w:color w:val="000000"/>
          <w:sz w:val="22"/>
          <w:szCs w:val="22"/>
        </w:rPr>
        <w:t xml:space="preserve"> for</w:t>
      </w:r>
      <w:r w:rsidRPr="00D066C4">
        <w:rPr>
          <w:rFonts w:ascii="Palatino Linotype" w:hAnsi="Palatino Linotype"/>
          <w:bCs/>
          <w:color w:val="000000"/>
          <w:sz w:val="22"/>
          <w:szCs w:val="22"/>
        </w:rPr>
        <w:t xml:space="preserve"> the </w:t>
      </w:r>
      <w:r w:rsidRPr="00D066C4">
        <w:rPr>
          <w:rFonts w:ascii="Palatino Linotype" w:hAnsi="Palatino Linotype"/>
          <w:b/>
          <w:bCs/>
          <w:color w:val="000000"/>
          <w:sz w:val="22"/>
          <w:szCs w:val="22"/>
        </w:rPr>
        <w:t>views layout</w:t>
      </w:r>
      <w:r w:rsidRPr="00D066C4">
        <w:rPr>
          <w:rFonts w:ascii="Palatino Linotype" w:hAnsi="Palatino Linotype"/>
          <w:color w:val="000000"/>
          <w:sz w:val="22"/>
          <w:szCs w:val="22"/>
        </w:rPr>
        <w:t xml:space="preserve">. </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Implemented </w:t>
      </w:r>
      <w:r w:rsidRPr="00D066C4">
        <w:rPr>
          <w:rFonts w:ascii="Palatino Linotype" w:hAnsi="Palatino Linotype"/>
          <w:b/>
          <w:bCs/>
          <w:color w:val="000000"/>
          <w:sz w:val="22"/>
          <w:szCs w:val="22"/>
        </w:rPr>
        <w:t>session beans</w:t>
      </w:r>
      <w:r w:rsidRPr="00D066C4">
        <w:rPr>
          <w:rFonts w:ascii="Palatino Linotype" w:hAnsi="Palatino Linotype"/>
          <w:color w:val="000000"/>
          <w:sz w:val="22"/>
          <w:szCs w:val="22"/>
        </w:rPr>
        <w:t xml:space="preserve"> to handle </w:t>
      </w:r>
      <w:r w:rsidRPr="00D066C4">
        <w:rPr>
          <w:rFonts w:ascii="Palatino Linotype" w:hAnsi="Palatino Linotype"/>
          <w:b/>
          <w:bCs/>
          <w:color w:val="000000"/>
          <w:sz w:val="22"/>
          <w:szCs w:val="22"/>
        </w:rPr>
        <w:t>business logic</w:t>
      </w:r>
      <w:r w:rsidRPr="00D066C4">
        <w:rPr>
          <w:rFonts w:ascii="Palatino Linotype" w:hAnsi="Palatino Linotype"/>
          <w:color w:val="000000"/>
          <w:sz w:val="22"/>
          <w:szCs w:val="22"/>
        </w:rPr>
        <w:t xml:space="preserve"> for fund transfer, loan, credit card &amp; fixed deposit modules.</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Worked with various java patterns such as </w:t>
      </w:r>
      <w:r w:rsidRPr="00D066C4">
        <w:rPr>
          <w:rFonts w:ascii="Palatino Linotype" w:hAnsi="Palatino Linotype"/>
          <w:b/>
          <w:bCs/>
          <w:color w:val="000000"/>
          <w:sz w:val="22"/>
          <w:szCs w:val="22"/>
        </w:rPr>
        <w:t xml:space="preserve">Service Locater </w:t>
      </w:r>
      <w:r w:rsidRPr="00D066C4">
        <w:rPr>
          <w:rFonts w:ascii="Palatino Linotype" w:hAnsi="Palatino Linotype"/>
          <w:color w:val="000000"/>
          <w:sz w:val="22"/>
          <w:szCs w:val="22"/>
        </w:rPr>
        <w:t xml:space="preserve">and </w:t>
      </w:r>
      <w:r w:rsidRPr="00D066C4">
        <w:rPr>
          <w:rFonts w:ascii="Palatino Linotype" w:hAnsi="Palatino Linotype"/>
          <w:b/>
          <w:color w:val="000000"/>
          <w:sz w:val="22"/>
          <w:szCs w:val="22"/>
        </w:rPr>
        <w:t>Factory Pattern</w:t>
      </w:r>
      <w:r w:rsidRPr="00D066C4">
        <w:rPr>
          <w:rFonts w:ascii="Palatino Linotype" w:hAnsi="Palatino Linotype"/>
          <w:color w:val="000000"/>
          <w:sz w:val="22"/>
          <w:szCs w:val="22"/>
        </w:rPr>
        <w:t xml:space="preserve"> at the business layer for effective object behaviors.</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Worked on the </w:t>
      </w:r>
      <w:r w:rsidRPr="00D066C4">
        <w:rPr>
          <w:rFonts w:ascii="Palatino Linotype" w:hAnsi="Palatino Linotype"/>
          <w:b/>
          <w:color w:val="000000"/>
          <w:sz w:val="22"/>
          <w:szCs w:val="22"/>
        </w:rPr>
        <w:t>JAVACollections</w:t>
      </w:r>
      <w:r w:rsidRPr="00D066C4">
        <w:rPr>
          <w:rFonts w:ascii="Palatino Linotype" w:hAnsi="Palatino Linotype"/>
          <w:color w:val="000000"/>
          <w:sz w:val="22"/>
          <w:szCs w:val="22"/>
        </w:rPr>
        <w:t xml:space="preserve"> API for handling the data objects between the business layers and the front end. </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Worked with </w:t>
      </w:r>
      <w:r w:rsidRPr="00D066C4">
        <w:rPr>
          <w:rFonts w:ascii="Palatino Linotype" w:hAnsi="Palatino Linotype"/>
          <w:b/>
          <w:bCs/>
          <w:color w:val="000000"/>
          <w:sz w:val="22"/>
          <w:szCs w:val="22"/>
        </w:rPr>
        <w:t>JAXB</w:t>
      </w:r>
      <w:r w:rsidRPr="00D066C4">
        <w:rPr>
          <w:rFonts w:ascii="Palatino Linotype" w:hAnsi="Palatino Linotype"/>
          <w:color w:val="000000"/>
          <w:sz w:val="22"/>
          <w:szCs w:val="22"/>
        </w:rPr>
        <w:t>,</w:t>
      </w:r>
      <w:r w:rsidRPr="00D066C4">
        <w:rPr>
          <w:rFonts w:ascii="Palatino Linotype" w:hAnsi="Palatino Linotype"/>
          <w:b/>
          <w:bCs/>
          <w:color w:val="000000"/>
          <w:sz w:val="22"/>
          <w:szCs w:val="22"/>
        </w:rPr>
        <w:t xml:space="preserve"> SAXP</w:t>
      </w:r>
      <w:r w:rsidRPr="00D066C4">
        <w:rPr>
          <w:rFonts w:ascii="Palatino Linotype" w:hAnsi="Palatino Linotype"/>
          <w:color w:val="000000"/>
          <w:sz w:val="22"/>
          <w:szCs w:val="22"/>
        </w:rPr>
        <w:t xml:space="preserve"> and </w:t>
      </w:r>
      <w:r w:rsidRPr="00D066C4">
        <w:rPr>
          <w:rFonts w:ascii="Palatino Linotype" w:hAnsi="Palatino Linotype"/>
          <w:b/>
          <w:bCs/>
          <w:color w:val="000000"/>
          <w:sz w:val="22"/>
          <w:szCs w:val="22"/>
        </w:rPr>
        <w:t xml:space="preserve">XML Schema </w:t>
      </w:r>
      <w:r w:rsidRPr="00D066C4">
        <w:rPr>
          <w:rFonts w:ascii="Palatino Linotype" w:hAnsi="Palatino Linotype"/>
          <w:color w:val="000000"/>
          <w:sz w:val="22"/>
          <w:szCs w:val="22"/>
        </w:rPr>
        <w:t xml:space="preserve">for exporting data into XML format and importing data from XML format to data base and </w:t>
      </w:r>
      <w:r w:rsidRPr="00D066C4">
        <w:rPr>
          <w:rFonts w:ascii="Palatino Linotype" w:hAnsi="Palatino Linotype"/>
          <w:b/>
          <w:color w:val="000000"/>
          <w:sz w:val="22"/>
          <w:szCs w:val="22"/>
        </w:rPr>
        <w:t>JAXB</w:t>
      </w:r>
      <w:r w:rsidRPr="00D066C4">
        <w:rPr>
          <w:rFonts w:ascii="Palatino Linotype" w:hAnsi="Palatino Linotype"/>
          <w:color w:val="000000"/>
          <w:sz w:val="22"/>
          <w:szCs w:val="22"/>
        </w:rPr>
        <w:t xml:space="preserve"> in the web service's request response data marshalling as well as unmarshalling process. .</w:t>
      </w:r>
    </w:p>
    <w:p w:rsidR="00C477CB" w:rsidRPr="00D066C4" w:rsidRDefault="00C477CB" w:rsidP="00C477CB">
      <w:pPr>
        <w:numPr>
          <w:ilvl w:val="0"/>
          <w:numId w:val="24"/>
        </w:numPr>
        <w:tabs>
          <w:tab w:val="left" w:pos="900"/>
        </w:tabs>
        <w:suppressAutoHyphens/>
        <w:rPr>
          <w:rFonts w:ascii="Palatino Linotype" w:hAnsi="Palatino Linotype"/>
          <w:color w:val="000000"/>
          <w:sz w:val="22"/>
          <w:szCs w:val="22"/>
        </w:rPr>
      </w:pPr>
      <w:r w:rsidRPr="00D066C4">
        <w:rPr>
          <w:rFonts w:ascii="Palatino Linotype" w:hAnsi="Palatino Linotype"/>
          <w:bCs/>
          <w:color w:val="000000"/>
          <w:sz w:val="22"/>
          <w:szCs w:val="22"/>
        </w:rPr>
        <w:t xml:space="preserve">Implemented the </w:t>
      </w:r>
      <w:r w:rsidRPr="00D066C4">
        <w:rPr>
          <w:rFonts w:ascii="Palatino Linotype" w:hAnsi="Palatino Linotype"/>
          <w:b/>
          <w:bCs/>
          <w:color w:val="000000"/>
          <w:sz w:val="22"/>
          <w:szCs w:val="22"/>
        </w:rPr>
        <w:t>web services</w:t>
      </w:r>
      <w:r w:rsidRPr="00D066C4">
        <w:rPr>
          <w:rFonts w:ascii="Palatino Linotype" w:hAnsi="Palatino Linotype"/>
          <w:bCs/>
          <w:color w:val="000000"/>
          <w:sz w:val="22"/>
          <w:szCs w:val="22"/>
        </w:rPr>
        <w:t xml:space="preserve"> client to consume the third-partyservice API </w:t>
      </w:r>
      <w:r w:rsidRPr="00D066C4">
        <w:rPr>
          <w:rFonts w:ascii="Palatino Linotype" w:hAnsi="Palatino Linotype"/>
          <w:color w:val="000000"/>
          <w:sz w:val="22"/>
          <w:szCs w:val="22"/>
        </w:rPr>
        <w:t xml:space="preserve">for validating credit cards. Used </w:t>
      </w:r>
      <w:r w:rsidRPr="00D066C4">
        <w:rPr>
          <w:rFonts w:ascii="Palatino Linotype" w:hAnsi="Palatino Linotype"/>
          <w:b/>
          <w:color w:val="000000"/>
          <w:sz w:val="22"/>
          <w:szCs w:val="22"/>
        </w:rPr>
        <w:t>XMLWeb Services</w:t>
      </w:r>
      <w:r w:rsidRPr="00D066C4">
        <w:rPr>
          <w:rFonts w:ascii="Palatino Linotype" w:hAnsi="Palatino Linotype"/>
          <w:color w:val="000000"/>
          <w:sz w:val="22"/>
          <w:szCs w:val="22"/>
        </w:rPr>
        <w:t xml:space="preserve"> using </w:t>
      </w:r>
      <w:r w:rsidRPr="00D066C4">
        <w:rPr>
          <w:rFonts w:ascii="Palatino Linotype" w:hAnsi="Palatino Linotype"/>
          <w:b/>
          <w:color w:val="000000"/>
          <w:sz w:val="22"/>
          <w:szCs w:val="22"/>
        </w:rPr>
        <w:t>SOAP</w:t>
      </w:r>
      <w:r w:rsidRPr="00D066C4">
        <w:rPr>
          <w:rFonts w:ascii="Palatino Linotype" w:hAnsi="Palatino Linotype"/>
          <w:color w:val="000000"/>
          <w:sz w:val="22"/>
          <w:szCs w:val="22"/>
        </w:rPr>
        <w:t xml:space="preserve"> to transfer the amount to transfer application that is remote and global to different financial institutions.</w:t>
      </w:r>
    </w:p>
    <w:p w:rsidR="00C477CB" w:rsidRPr="00D066C4" w:rsidRDefault="00C477CB" w:rsidP="00C477CB">
      <w:pPr>
        <w:numPr>
          <w:ilvl w:val="0"/>
          <w:numId w:val="24"/>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Used </w:t>
      </w:r>
      <w:r w:rsidRPr="00D066C4">
        <w:rPr>
          <w:rFonts w:ascii="Palatino Linotype" w:hAnsi="Palatino Linotype"/>
          <w:b/>
          <w:color w:val="000000"/>
          <w:sz w:val="22"/>
          <w:szCs w:val="22"/>
        </w:rPr>
        <w:t>Java Messaging Services (JMS)</w:t>
      </w:r>
      <w:r w:rsidRPr="00D066C4">
        <w:rPr>
          <w:rFonts w:ascii="Palatino Linotype" w:hAnsi="Palatino Linotype"/>
          <w:color w:val="000000"/>
          <w:sz w:val="22"/>
          <w:szCs w:val="22"/>
        </w:rPr>
        <w:t xml:space="preserve"> for reliable and asynchronous exchange of important information such as payment status report. </w:t>
      </w:r>
    </w:p>
    <w:p w:rsidR="00C477CB" w:rsidRPr="00D066C4" w:rsidRDefault="00C477CB" w:rsidP="00C477CB">
      <w:pPr>
        <w:widowControl w:val="0"/>
        <w:numPr>
          <w:ilvl w:val="0"/>
          <w:numId w:val="26"/>
        </w:numPr>
        <w:tabs>
          <w:tab w:val="left" w:pos="900"/>
        </w:tabs>
        <w:suppressAutoHyphens/>
        <w:rPr>
          <w:rFonts w:ascii="Palatino Linotype" w:hAnsi="Palatino Linotype"/>
          <w:b/>
          <w:bCs/>
          <w:color w:val="000000"/>
          <w:sz w:val="22"/>
          <w:szCs w:val="22"/>
        </w:rPr>
      </w:pPr>
      <w:r w:rsidRPr="00D066C4">
        <w:rPr>
          <w:rFonts w:ascii="Palatino Linotype" w:hAnsi="Palatino Linotype"/>
          <w:color w:val="000000"/>
          <w:sz w:val="22"/>
          <w:szCs w:val="22"/>
        </w:rPr>
        <w:t xml:space="preserve">Developed </w:t>
      </w:r>
      <w:r w:rsidRPr="00D066C4">
        <w:rPr>
          <w:rFonts w:ascii="Palatino Linotype" w:hAnsi="Palatino Linotype"/>
          <w:b/>
          <w:bCs/>
          <w:color w:val="000000"/>
          <w:sz w:val="22"/>
          <w:szCs w:val="22"/>
        </w:rPr>
        <w:t>Unit test cases</w:t>
      </w:r>
      <w:r w:rsidRPr="00D066C4">
        <w:rPr>
          <w:rFonts w:ascii="Palatino Linotype" w:hAnsi="Palatino Linotype"/>
          <w:color w:val="000000"/>
          <w:sz w:val="22"/>
          <w:szCs w:val="22"/>
        </w:rPr>
        <w:t xml:space="preserve"> using </w:t>
      </w:r>
      <w:r w:rsidRPr="00D066C4">
        <w:rPr>
          <w:rFonts w:ascii="Palatino Linotype" w:hAnsi="Palatino Linotype"/>
          <w:b/>
          <w:bCs/>
          <w:color w:val="000000"/>
          <w:sz w:val="22"/>
          <w:szCs w:val="22"/>
        </w:rPr>
        <w:t>JUnit.</w:t>
      </w:r>
    </w:p>
    <w:p w:rsidR="00C477CB" w:rsidRPr="00D066C4" w:rsidRDefault="00C477CB" w:rsidP="00C477CB">
      <w:pPr>
        <w:widowControl w:val="0"/>
        <w:numPr>
          <w:ilvl w:val="0"/>
          <w:numId w:val="26"/>
        </w:numPr>
        <w:tabs>
          <w:tab w:val="left" w:pos="900"/>
        </w:tabs>
        <w:suppressAutoHyphens/>
        <w:rPr>
          <w:rFonts w:ascii="Palatino Linotype" w:hAnsi="Palatino Linotype"/>
          <w:b/>
          <w:bCs/>
          <w:color w:val="000000"/>
          <w:sz w:val="22"/>
          <w:szCs w:val="22"/>
        </w:rPr>
      </w:pPr>
      <w:r w:rsidRPr="00D066C4">
        <w:rPr>
          <w:rFonts w:ascii="Palatino Linotype" w:hAnsi="Palatino Linotype"/>
          <w:color w:val="000000"/>
          <w:sz w:val="22"/>
          <w:szCs w:val="22"/>
        </w:rPr>
        <w:t xml:space="preserve">Developed </w:t>
      </w:r>
      <w:r w:rsidRPr="00D066C4">
        <w:rPr>
          <w:rFonts w:ascii="Palatino Linotype" w:hAnsi="Palatino Linotype"/>
          <w:b/>
          <w:bCs/>
          <w:color w:val="000000"/>
          <w:sz w:val="22"/>
          <w:szCs w:val="22"/>
        </w:rPr>
        <w:t>ant scripts</w:t>
      </w:r>
      <w:r w:rsidRPr="00D066C4">
        <w:rPr>
          <w:rFonts w:ascii="Palatino Linotype" w:hAnsi="Palatino Linotype"/>
          <w:color w:val="000000"/>
          <w:sz w:val="22"/>
          <w:szCs w:val="22"/>
        </w:rPr>
        <w:t xml:space="preserve"> and developed builds using </w:t>
      </w:r>
      <w:r w:rsidRPr="00D066C4">
        <w:rPr>
          <w:rFonts w:ascii="Palatino Linotype" w:hAnsi="Palatino Linotype"/>
          <w:b/>
          <w:bCs/>
          <w:color w:val="000000"/>
          <w:sz w:val="22"/>
          <w:szCs w:val="22"/>
        </w:rPr>
        <w:t>Apache ANT.</w:t>
      </w:r>
    </w:p>
    <w:p w:rsidR="00C477CB" w:rsidRPr="00D066C4" w:rsidRDefault="00C477CB" w:rsidP="00C477CB">
      <w:pPr>
        <w:numPr>
          <w:ilvl w:val="0"/>
          <w:numId w:val="25"/>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Used Log4J to capture the log that includes runtime exceptions.</w:t>
      </w:r>
    </w:p>
    <w:p w:rsidR="00C477CB" w:rsidRPr="00D066C4" w:rsidRDefault="00C477CB" w:rsidP="00C477CB">
      <w:pPr>
        <w:widowControl w:val="0"/>
        <w:numPr>
          <w:ilvl w:val="0"/>
          <w:numId w:val="26"/>
        </w:numPr>
        <w:tabs>
          <w:tab w:val="left" w:pos="900"/>
        </w:tabs>
        <w:suppressAutoHyphens/>
        <w:rPr>
          <w:rFonts w:ascii="Palatino Linotype" w:hAnsi="Palatino Linotype"/>
          <w:color w:val="000000"/>
          <w:sz w:val="22"/>
          <w:szCs w:val="22"/>
        </w:rPr>
      </w:pPr>
      <w:r w:rsidRPr="00D066C4">
        <w:rPr>
          <w:rFonts w:ascii="Palatino Linotype" w:hAnsi="Palatino Linotype"/>
          <w:color w:val="000000"/>
          <w:sz w:val="22"/>
          <w:szCs w:val="22"/>
        </w:rPr>
        <w:t xml:space="preserve">Used </w:t>
      </w:r>
      <w:r w:rsidRPr="00D066C4">
        <w:rPr>
          <w:rFonts w:ascii="Palatino Linotype" w:hAnsi="Palatino Linotype"/>
          <w:b/>
          <w:bCs/>
          <w:color w:val="000000"/>
          <w:sz w:val="22"/>
          <w:szCs w:val="22"/>
        </w:rPr>
        <w:t>Clear Case</w:t>
      </w:r>
      <w:r w:rsidRPr="00D066C4">
        <w:rPr>
          <w:rFonts w:ascii="Palatino Linotype" w:hAnsi="Palatino Linotype"/>
          <w:color w:val="000000"/>
          <w:sz w:val="22"/>
          <w:szCs w:val="22"/>
        </w:rPr>
        <w:t xml:space="preserve"> for </w:t>
      </w:r>
      <w:r w:rsidRPr="00D066C4">
        <w:rPr>
          <w:rFonts w:ascii="Palatino Linotype" w:hAnsi="Palatino Linotype"/>
          <w:b/>
          <w:bCs/>
          <w:color w:val="000000"/>
          <w:sz w:val="22"/>
          <w:szCs w:val="22"/>
        </w:rPr>
        <w:t>source code maintenance</w:t>
      </w:r>
      <w:r w:rsidRPr="00D066C4">
        <w:rPr>
          <w:rFonts w:ascii="Palatino Linotype" w:hAnsi="Palatino Linotype"/>
          <w:color w:val="000000"/>
          <w:sz w:val="22"/>
          <w:szCs w:val="22"/>
        </w:rPr>
        <w:t xml:space="preserve">.  </w:t>
      </w:r>
    </w:p>
    <w:p w:rsidR="00C477CB" w:rsidRPr="00D066C4" w:rsidRDefault="00C477CB" w:rsidP="00C477CB">
      <w:pPr>
        <w:ind w:left="2127" w:hanging="2127"/>
        <w:rPr>
          <w:rFonts w:ascii="Palatino Linotype" w:hAnsi="Palatino Linotype"/>
          <w:color w:val="000000"/>
          <w:sz w:val="22"/>
          <w:szCs w:val="22"/>
        </w:rPr>
      </w:pPr>
    </w:p>
    <w:p w:rsidR="00C477CB" w:rsidRPr="00D066C4" w:rsidRDefault="00C477CB" w:rsidP="00B538DD">
      <w:pPr>
        <w:jc w:val="both"/>
        <w:rPr>
          <w:rFonts w:ascii="Palatino Linotype" w:hAnsi="Palatino Linotype"/>
          <w:b/>
          <w:sz w:val="22"/>
          <w:szCs w:val="22"/>
        </w:rPr>
      </w:pPr>
      <w:r w:rsidRPr="00D066C4">
        <w:rPr>
          <w:rFonts w:ascii="Palatino Linotype" w:hAnsi="Palatino Linotype"/>
          <w:b/>
          <w:sz w:val="22"/>
          <w:szCs w:val="22"/>
        </w:rPr>
        <w:t>Environment: J2EE, Java, Struts, Tiles, JSP, JNDI, Clear Case, SOAP, WSDL, UDDI, JAXB, JAXP, XML Schema (XST),EJB 2.0, ANT, Javascript, JMS, Rational Rose, WSAD, DB 2.</w:t>
      </w:r>
    </w:p>
    <w:p w:rsidR="00C477CB" w:rsidRPr="00D066C4" w:rsidRDefault="00C477CB" w:rsidP="00C477CB">
      <w:pPr>
        <w:pStyle w:val="Heading2"/>
        <w:rPr>
          <w:rFonts w:ascii="Palatino Linotype" w:hAnsi="Palatino Linotype"/>
          <w:b/>
          <w:color w:val="000000"/>
          <w:sz w:val="22"/>
          <w:szCs w:val="22"/>
        </w:rPr>
      </w:pP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Matrix Capital Markets Group, VA</w:t>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r>
      <w:r w:rsidRPr="00D066C4">
        <w:rPr>
          <w:rFonts w:ascii="Palatino Linotype" w:hAnsi="Palatino Linotype" w:cs="Arial"/>
          <w:b/>
          <w:color w:val="000000" w:themeColor="text1"/>
          <w:sz w:val="22"/>
          <w:szCs w:val="22"/>
        </w:rPr>
        <w:tab/>
        <w:t>Oct '10– Feb'11</w:t>
      </w:r>
    </w:p>
    <w:p w:rsidR="00C477CB" w:rsidRPr="00D066C4" w:rsidRDefault="00C477CB" w:rsidP="00C477CB">
      <w:pPr>
        <w:jc w:val="both"/>
        <w:rPr>
          <w:rFonts w:ascii="Palatino Linotype" w:hAnsi="Palatino Linotype" w:cs="Arial"/>
          <w:b/>
          <w:color w:val="000000" w:themeColor="text1"/>
          <w:sz w:val="22"/>
          <w:szCs w:val="22"/>
        </w:rPr>
      </w:pPr>
      <w:r w:rsidRPr="00D066C4">
        <w:rPr>
          <w:rFonts w:ascii="Palatino Linotype" w:hAnsi="Palatino Linotype" w:cs="Arial"/>
          <w:b/>
          <w:color w:val="000000" w:themeColor="text1"/>
          <w:sz w:val="22"/>
          <w:szCs w:val="22"/>
        </w:rPr>
        <w:t>Java/J2EE Consultant</w:t>
      </w:r>
    </w:p>
    <w:p w:rsidR="00C477CB" w:rsidRPr="00D066C4" w:rsidRDefault="00C477CB" w:rsidP="00C477CB">
      <w:pPr>
        <w:jc w:val="both"/>
        <w:rPr>
          <w:rFonts w:ascii="Palatino Linotype" w:hAnsi="Palatino Linotype" w:cs="Arial"/>
          <w:b/>
          <w:color w:val="000000" w:themeColor="text1"/>
          <w:sz w:val="22"/>
          <w:szCs w:val="22"/>
        </w:rPr>
      </w:pPr>
    </w:p>
    <w:p w:rsidR="00C477CB" w:rsidRPr="00D066C4" w:rsidRDefault="00C477CB" w:rsidP="00C477CB">
      <w:pPr>
        <w:ind w:right="-54"/>
        <w:jc w:val="both"/>
        <w:rPr>
          <w:rFonts w:ascii="Palatino Linotype" w:hAnsi="Palatino Linotype"/>
          <w:color w:val="000000"/>
          <w:sz w:val="22"/>
          <w:szCs w:val="22"/>
        </w:rPr>
      </w:pPr>
      <w:r w:rsidRPr="00D066C4">
        <w:rPr>
          <w:rFonts w:ascii="Palatino Linotype" w:hAnsi="Palatino Linotype"/>
          <w:bCs/>
          <w:color w:val="000000"/>
          <w:sz w:val="22"/>
          <w:szCs w:val="22"/>
        </w:rPr>
        <w:t>Matrix Capital Markets Group is an investment bank dedicated to providing Merger and Acquisition (M&amp;A) advisory services to middle market companies nationwide and internationally, it is one of the largest financial service organizations. Their major business is Financial Restructuring; company core practice remains focused on advising owners of (Basic Manufacturing, Distribution, Service and Retail Businesses) companies that are simply operationally or financially distressed.</w:t>
      </w:r>
    </w:p>
    <w:p w:rsidR="00C477CB" w:rsidRPr="00D066C4" w:rsidRDefault="00C477CB" w:rsidP="00C477CB">
      <w:pPr>
        <w:ind w:right="-54"/>
        <w:jc w:val="both"/>
        <w:rPr>
          <w:rFonts w:ascii="Palatino Linotype" w:hAnsi="Palatino Linotype"/>
          <w:b/>
          <w:bCs/>
          <w:color w:val="000000"/>
          <w:sz w:val="22"/>
          <w:szCs w:val="22"/>
        </w:rPr>
      </w:pPr>
    </w:p>
    <w:p w:rsidR="00C477CB" w:rsidRPr="00D066C4" w:rsidRDefault="00C477CB" w:rsidP="00C477CB">
      <w:pPr>
        <w:jc w:val="both"/>
        <w:rPr>
          <w:rFonts w:ascii="Palatino Linotype" w:hAnsi="Palatino Linotype"/>
          <w:color w:val="000000"/>
          <w:sz w:val="22"/>
          <w:szCs w:val="22"/>
        </w:rPr>
      </w:pPr>
      <w:r w:rsidRPr="00D066C4">
        <w:rPr>
          <w:rFonts w:ascii="Palatino Linotype" w:hAnsi="Palatino Linotype"/>
          <w:b/>
          <w:bCs/>
          <w:color w:val="000000"/>
          <w:sz w:val="22"/>
          <w:szCs w:val="22"/>
        </w:rPr>
        <w:t>Responsibilities:</w:t>
      </w:r>
    </w:p>
    <w:p w:rsidR="00C477CB" w:rsidRPr="00D066C4" w:rsidRDefault="00C477CB" w:rsidP="00C477CB">
      <w:pPr>
        <w:widowControl w:val="0"/>
        <w:numPr>
          <w:ilvl w:val="0"/>
          <w:numId w:val="27"/>
        </w:numPr>
        <w:autoSpaceDE w:val="0"/>
        <w:autoSpaceDN w:val="0"/>
        <w:adjustRightInd w:val="0"/>
        <w:rPr>
          <w:rFonts w:ascii="Palatino Linotype" w:hAnsi="Palatino Linotype"/>
          <w:color w:val="000000"/>
          <w:sz w:val="22"/>
          <w:szCs w:val="22"/>
        </w:rPr>
      </w:pPr>
      <w:r w:rsidRPr="00D066C4">
        <w:rPr>
          <w:rFonts w:ascii="Palatino Linotype" w:hAnsi="Palatino Linotype"/>
          <w:color w:val="000000"/>
          <w:sz w:val="22"/>
          <w:szCs w:val="22"/>
        </w:rPr>
        <w:t xml:space="preserve">Involved in the design and review of Design document using </w:t>
      </w:r>
      <w:r w:rsidRPr="00D066C4">
        <w:rPr>
          <w:rFonts w:ascii="Palatino Linotype" w:hAnsi="Palatino Linotype"/>
          <w:b/>
          <w:color w:val="000000"/>
          <w:sz w:val="22"/>
          <w:szCs w:val="22"/>
        </w:rPr>
        <w:t>UML</w:t>
      </w:r>
      <w:r w:rsidRPr="00D066C4">
        <w:rPr>
          <w:rFonts w:ascii="Palatino Linotype" w:hAnsi="Palatino Linotype"/>
          <w:color w:val="000000"/>
          <w:sz w:val="22"/>
          <w:szCs w:val="22"/>
        </w:rPr>
        <w:t xml:space="preserve"> Diagrams to create sequence diagrams, class diagrams and class descriptions using </w:t>
      </w:r>
      <w:r w:rsidRPr="00D066C4">
        <w:rPr>
          <w:rFonts w:ascii="Palatino Linotype" w:hAnsi="Palatino Linotype"/>
          <w:b/>
          <w:color w:val="000000"/>
          <w:sz w:val="22"/>
          <w:szCs w:val="22"/>
        </w:rPr>
        <w:t>MSVisio</w:t>
      </w:r>
      <w:r w:rsidRPr="00D066C4">
        <w:rPr>
          <w:rFonts w:ascii="Palatino Linotype" w:hAnsi="Palatino Linotype"/>
          <w:color w:val="000000"/>
          <w:sz w:val="22"/>
          <w:szCs w:val="22"/>
        </w:rPr>
        <w:t>.</w:t>
      </w:r>
    </w:p>
    <w:p w:rsidR="00C477CB" w:rsidRPr="00D066C4" w:rsidRDefault="00C477CB" w:rsidP="00C477CB">
      <w:pPr>
        <w:widowControl w:val="0"/>
        <w:numPr>
          <w:ilvl w:val="0"/>
          <w:numId w:val="27"/>
        </w:numPr>
        <w:tabs>
          <w:tab w:val="left" w:pos="360"/>
        </w:tabs>
        <w:overflowPunct w:val="0"/>
        <w:autoSpaceDE w:val="0"/>
        <w:autoSpaceDN w:val="0"/>
        <w:adjustRightInd w:val="0"/>
        <w:ind w:right="-54"/>
        <w:jc w:val="both"/>
        <w:rPr>
          <w:rFonts w:ascii="Palatino Linotype" w:hAnsi="Palatino Linotype"/>
          <w:color w:val="000000"/>
          <w:sz w:val="22"/>
          <w:szCs w:val="22"/>
        </w:rPr>
      </w:pPr>
      <w:r w:rsidRPr="00D066C4">
        <w:rPr>
          <w:rFonts w:ascii="Palatino Linotype" w:hAnsi="Palatino Linotype"/>
          <w:color w:val="000000"/>
          <w:sz w:val="22"/>
          <w:szCs w:val="22"/>
        </w:rPr>
        <w:t xml:space="preserve">The application uses the </w:t>
      </w:r>
      <w:r w:rsidRPr="00D066C4">
        <w:rPr>
          <w:rFonts w:ascii="Palatino Linotype" w:hAnsi="Palatino Linotype"/>
          <w:b/>
          <w:bCs/>
          <w:color w:val="000000"/>
          <w:sz w:val="22"/>
          <w:szCs w:val="22"/>
        </w:rPr>
        <w:t>HTTP</w:t>
      </w:r>
      <w:r w:rsidRPr="00D066C4">
        <w:rPr>
          <w:rFonts w:ascii="Palatino Linotype" w:hAnsi="Palatino Linotype"/>
          <w:b/>
          <w:color w:val="000000"/>
          <w:sz w:val="22"/>
          <w:szCs w:val="22"/>
        </w:rPr>
        <w:t>protocol</w:t>
      </w:r>
      <w:r w:rsidRPr="00D066C4">
        <w:rPr>
          <w:rFonts w:ascii="Palatino Linotype" w:hAnsi="Palatino Linotype"/>
          <w:color w:val="000000"/>
          <w:sz w:val="22"/>
          <w:szCs w:val="22"/>
        </w:rPr>
        <w:t xml:space="preserve"> to retrieve</w:t>
      </w:r>
      <w:r w:rsidRPr="00D066C4">
        <w:rPr>
          <w:rFonts w:ascii="Palatino Linotype" w:hAnsi="Palatino Linotype"/>
          <w:b/>
          <w:bCs/>
          <w:color w:val="000000"/>
          <w:sz w:val="22"/>
          <w:szCs w:val="22"/>
        </w:rPr>
        <w:t>XML</w:t>
      </w:r>
      <w:r w:rsidRPr="00D066C4">
        <w:rPr>
          <w:rFonts w:ascii="Palatino Linotype" w:hAnsi="Palatino Linotype"/>
          <w:color w:val="000000"/>
          <w:sz w:val="22"/>
          <w:szCs w:val="22"/>
        </w:rPr>
        <w:t xml:space="preserve">documents from Webmail Direct that </w:t>
      </w:r>
      <w:r w:rsidRPr="00D066C4">
        <w:rPr>
          <w:rFonts w:ascii="Palatino Linotype" w:hAnsi="Palatino Linotype"/>
          <w:color w:val="000000"/>
          <w:sz w:val="22"/>
          <w:szCs w:val="22"/>
        </w:rPr>
        <w:lastRenderedPageBreak/>
        <w:t xml:space="preserve">represent the requested data in the </w:t>
      </w:r>
      <w:r w:rsidRPr="00D066C4">
        <w:rPr>
          <w:rFonts w:ascii="Palatino Linotype" w:hAnsi="Palatino Linotype"/>
          <w:b/>
          <w:bCs/>
          <w:color w:val="000000"/>
          <w:sz w:val="22"/>
          <w:szCs w:val="22"/>
        </w:rPr>
        <w:t>XML</w:t>
      </w:r>
      <w:r w:rsidRPr="00D066C4">
        <w:rPr>
          <w:rFonts w:ascii="Palatino Linotype" w:hAnsi="Palatino Linotype"/>
          <w:color w:val="000000"/>
          <w:sz w:val="22"/>
          <w:szCs w:val="22"/>
        </w:rPr>
        <w:t>format. The application was designed and developed using</w:t>
      </w:r>
      <w:r w:rsidRPr="00D066C4">
        <w:rPr>
          <w:rFonts w:ascii="Palatino Linotype" w:hAnsi="Palatino Linotype"/>
          <w:b/>
          <w:bCs/>
          <w:color w:val="000000"/>
          <w:sz w:val="22"/>
          <w:szCs w:val="22"/>
        </w:rPr>
        <w:t>Java</w:t>
      </w:r>
      <w:r w:rsidRPr="00D066C4">
        <w:rPr>
          <w:rFonts w:ascii="Palatino Linotype" w:hAnsi="Palatino Linotype"/>
          <w:bCs/>
          <w:color w:val="000000"/>
          <w:sz w:val="22"/>
          <w:szCs w:val="22"/>
        </w:rPr>
        <w:t>.</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Used Model-View architecture with the use of </w:t>
      </w:r>
      <w:r w:rsidRPr="00D066C4">
        <w:rPr>
          <w:rFonts w:ascii="Palatino Linotype" w:hAnsi="Palatino Linotype"/>
          <w:b/>
          <w:bCs/>
          <w:color w:val="000000"/>
          <w:sz w:val="22"/>
          <w:szCs w:val="22"/>
        </w:rPr>
        <w:t>JSP’s</w:t>
      </w:r>
      <w:r w:rsidRPr="00D066C4">
        <w:rPr>
          <w:rFonts w:ascii="Palatino Linotype" w:hAnsi="Palatino Linotype"/>
          <w:bCs/>
          <w:color w:val="000000"/>
          <w:sz w:val="22"/>
          <w:szCs w:val="22"/>
        </w:rPr>
        <w:t xml:space="preserve"> and </w:t>
      </w:r>
      <w:r w:rsidRPr="00D066C4">
        <w:rPr>
          <w:rFonts w:ascii="Palatino Linotype" w:hAnsi="Palatino Linotype"/>
          <w:b/>
          <w:bCs/>
          <w:color w:val="000000"/>
          <w:sz w:val="22"/>
          <w:szCs w:val="22"/>
        </w:rPr>
        <w:t>Struts</w:t>
      </w:r>
      <w:r w:rsidRPr="00D066C4">
        <w:rPr>
          <w:rFonts w:ascii="Palatino Linotype" w:hAnsi="Palatino Linotype"/>
          <w:bCs/>
          <w:color w:val="000000"/>
          <w:sz w:val="22"/>
          <w:szCs w:val="22"/>
        </w:rPr>
        <w:t xml:space="preserve"> to maintain proper flow of the program.</w:t>
      </w:r>
    </w:p>
    <w:p w:rsidR="00C477CB" w:rsidRPr="00D066C4" w:rsidRDefault="00C477CB" w:rsidP="00C477CB">
      <w:pPr>
        <w:numPr>
          <w:ilvl w:val="0"/>
          <w:numId w:val="27"/>
        </w:numPr>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XML file parsing </w:t>
      </w:r>
      <w:r w:rsidRPr="00D066C4">
        <w:rPr>
          <w:rFonts w:ascii="Palatino Linotype" w:hAnsi="Palatino Linotype"/>
          <w:color w:val="000000"/>
          <w:sz w:val="22"/>
          <w:szCs w:val="22"/>
        </w:rPr>
        <w:t xml:space="preserve">was implemented in this admin tool for the data that was in </w:t>
      </w:r>
      <w:r w:rsidRPr="00D066C4">
        <w:rPr>
          <w:rFonts w:ascii="Palatino Linotype" w:hAnsi="Palatino Linotype"/>
          <w:b/>
          <w:bCs/>
          <w:color w:val="000000"/>
          <w:sz w:val="22"/>
          <w:szCs w:val="22"/>
        </w:rPr>
        <w:t>XML</w:t>
      </w:r>
      <w:r w:rsidRPr="00D066C4">
        <w:rPr>
          <w:rFonts w:ascii="Palatino Linotype" w:hAnsi="Palatino Linotype"/>
          <w:color w:val="000000"/>
          <w:sz w:val="22"/>
          <w:szCs w:val="22"/>
        </w:rPr>
        <w:t xml:space="preserve"> format and </w:t>
      </w:r>
      <w:r w:rsidRPr="00D066C4">
        <w:rPr>
          <w:rFonts w:ascii="Palatino Linotype" w:hAnsi="Palatino Linotype"/>
          <w:b/>
          <w:bCs/>
          <w:color w:val="000000"/>
          <w:sz w:val="22"/>
          <w:szCs w:val="22"/>
        </w:rPr>
        <w:t>JDBC</w:t>
      </w:r>
      <w:r w:rsidRPr="00D066C4">
        <w:rPr>
          <w:rFonts w:ascii="Palatino Linotype" w:hAnsi="Palatino Linotype"/>
          <w:color w:val="000000"/>
          <w:sz w:val="22"/>
          <w:szCs w:val="22"/>
        </w:rPr>
        <w:t xml:space="preserve"> for oracle connectivity.</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color w:val="000000"/>
          <w:sz w:val="22"/>
          <w:szCs w:val="22"/>
        </w:rPr>
        <w:t xml:space="preserve">Used </w:t>
      </w:r>
      <w:r w:rsidRPr="00D066C4">
        <w:rPr>
          <w:rFonts w:ascii="Palatino Linotype" w:hAnsi="Palatino Linotype"/>
          <w:b/>
          <w:color w:val="000000"/>
          <w:sz w:val="22"/>
          <w:szCs w:val="22"/>
        </w:rPr>
        <w:t>JDBC</w:t>
      </w:r>
      <w:r w:rsidRPr="00D066C4">
        <w:rPr>
          <w:rFonts w:ascii="Palatino Linotype" w:hAnsi="Palatino Linotype"/>
          <w:color w:val="000000"/>
          <w:sz w:val="22"/>
          <w:szCs w:val="22"/>
        </w:rPr>
        <w:t xml:space="preserve">-API to communicate with </w:t>
      </w:r>
      <w:r w:rsidRPr="00D066C4">
        <w:rPr>
          <w:rFonts w:ascii="Palatino Linotype" w:hAnsi="Palatino Linotype"/>
          <w:b/>
          <w:color w:val="000000"/>
          <w:sz w:val="22"/>
          <w:szCs w:val="22"/>
        </w:rPr>
        <w:t>Database</w:t>
      </w:r>
      <w:r w:rsidRPr="00D066C4">
        <w:rPr>
          <w:rFonts w:ascii="Palatino Linotype" w:hAnsi="Palatino Linotype"/>
          <w:color w:val="000000"/>
          <w:sz w:val="22"/>
          <w:szCs w:val="22"/>
        </w:rPr>
        <w:t>.</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color w:val="000000"/>
          <w:sz w:val="22"/>
          <w:szCs w:val="22"/>
        </w:rPr>
        <w:t xml:space="preserve">Developed </w:t>
      </w:r>
      <w:r w:rsidRPr="00D066C4">
        <w:rPr>
          <w:rFonts w:ascii="Palatino Linotype" w:hAnsi="Palatino Linotype"/>
          <w:b/>
          <w:color w:val="000000"/>
          <w:sz w:val="22"/>
          <w:szCs w:val="22"/>
        </w:rPr>
        <w:t>SessionBeans</w:t>
      </w:r>
      <w:r w:rsidRPr="00D066C4">
        <w:rPr>
          <w:rFonts w:ascii="Palatino Linotype" w:hAnsi="Palatino Linotype"/>
          <w:color w:val="000000"/>
          <w:sz w:val="22"/>
          <w:szCs w:val="22"/>
        </w:rPr>
        <w:t xml:space="preserve"> for maintaining state of the user sessions.</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Designed and developed the session module using </w:t>
      </w:r>
      <w:r w:rsidRPr="00D066C4">
        <w:rPr>
          <w:rFonts w:ascii="Palatino Linotype" w:hAnsi="Palatino Linotype"/>
          <w:b/>
          <w:bCs/>
          <w:color w:val="000000"/>
          <w:sz w:val="22"/>
          <w:szCs w:val="22"/>
        </w:rPr>
        <w:t>J2EE</w:t>
      </w:r>
      <w:r w:rsidRPr="00D066C4">
        <w:rPr>
          <w:rFonts w:ascii="Palatino Linotype" w:hAnsi="Palatino Linotype"/>
          <w:bCs/>
          <w:color w:val="000000"/>
          <w:sz w:val="22"/>
          <w:szCs w:val="22"/>
        </w:rPr>
        <w:t xml:space="preserve"> for existing cold fusion application.</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color w:val="000000"/>
          <w:sz w:val="22"/>
          <w:szCs w:val="22"/>
        </w:rPr>
        <w:t xml:space="preserve">Written </w:t>
      </w:r>
      <w:r w:rsidRPr="00D066C4">
        <w:rPr>
          <w:rFonts w:ascii="Palatino Linotype" w:hAnsi="Palatino Linotype"/>
          <w:b/>
          <w:color w:val="000000"/>
          <w:sz w:val="22"/>
          <w:szCs w:val="22"/>
        </w:rPr>
        <w:t>databasestoredprocedures</w:t>
      </w:r>
      <w:r w:rsidRPr="00D066C4">
        <w:rPr>
          <w:rFonts w:ascii="Palatino Linotype" w:hAnsi="Palatino Linotype"/>
          <w:color w:val="000000"/>
          <w:sz w:val="22"/>
          <w:szCs w:val="22"/>
        </w:rPr>
        <w:t xml:space="preserve"> and triggers for data manipulation.</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Administration of </w:t>
      </w:r>
      <w:r w:rsidRPr="00D066C4">
        <w:rPr>
          <w:rFonts w:ascii="Palatino Linotype" w:hAnsi="Palatino Linotype"/>
          <w:b/>
          <w:bCs/>
          <w:color w:val="000000"/>
          <w:sz w:val="22"/>
          <w:szCs w:val="22"/>
        </w:rPr>
        <w:t>IBMWebSphere</w:t>
      </w:r>
      <w:r w:rsidRPr="00D066C4">
        <w:rPr>
          <w:rFonts w:ascii="Palatino Linotype" w:hAnsi="Palatino Linotype"/>
          <w:bCs/>
          <w:color w:val="000000"/>
          <w:sz w:val="22"/>
          <w:szCs w:val="22"/>
        </w:rPr>
        <w:t xml:space="preserve"> 5.0.</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Analyzed customer requirements for enhancements and designed User Interface using </w:t>
      </w:r>
      <w:r w:rsidRPr="00D066C4">
        <w:rPr>
          <w:rFonts w:ascii="Palatino Linotype" w:hAnsi="Palatino Linotype"/>
          <w:b/>
          <w:bCs/>
          <w:color w:val="000000"/>
          <w:sz w:val="22"/>
          <w:szCs w:val="22"/>
        </w:rPr>
        <w:t>HTML</w:t>
      </w:r>
      <w:r w:rsidRPr="00D066C4">
        <w:rPr>
          <w:rFonts w:ascii="Palatino Linotype" w:hAnsi="Palatino Linotype"/>
          <w:bCs/>
          <w:color w:val="000000"/>
          <w:sz w:val="22"/>
          <w:szCs w:val="22"/>
        </w:rPr>
        <w:t xml:space="preserve"> and heavy </w:t>
      </w:r>
      <w:r w:rsidRPr="00D066C4">
        <w:rPr>
          <w:rFonts w:ascii="Palatino Linotype" w:hAnsi="Palatino Linotype"/>
          <w:b/>
          <w:bCs/>
          <w:color w:val="000000"/>
          <w:sz w:val="22"/>
          <w:szCs w:val="22"/>
        </w:rPr>
        <w:t>java script</w:t>
      </w:r>
      <w:r w:rsidRPr="00D066C4">
        <w:rPr>
          <w:rFonts w:ascii="Palatino Linotype" w:hAnsi="Palatino Linotype"/>
          <w:bCs/>
          <w:color w:val="000000"/>
          <w:sz w:val="22"/>
          <w:szCs w:val="22"/>
        </w:rPr>
        <w:t>.</w:t>
      </w:r>
    </w:p>
    <w:p w:rsidR="00C477CB" w:rsidRPr="00D066C4" w:rsidRDefault="00C477CB" w:rsidP="00C477CB">
      <w:pPr>
        <w:numPr>
          <w:ilvl w:val="0"/>
          <w:numId w:val="27"/>
        </w:numPr>
        <w:tabs>
          <w:tab w:val="left" w:pos="360"/>
        </w:tabs>
        <w:jc w:val="both"/>
        <w:rPr>
          <w:rFonts w:ascii="Palatino Linotype" w:hAnsi="Palatino Linotype"/>
          <w:bCs/>
          <w:color w:val="000000"/>
          <w:sz w:val="22"/>
          <w:szCs w:val="22"/>
        </w:rPr>
      </w:pPr>
      <w:r w:rsidRPr="00D066C4">
        <w:rPr>
          <w:rFonts w:ascii="Palatino Linotype" w:hAnsi="Palatino Linotype"/>
          <w:bCs/>
          <w:color w:val="000000"/>
          <w:sz w:val="22"/>
          <w:szCs w:val="22"/>
        </w:rPr>
        <w:t xml:space="preserve">Developed </w:t>
      </w:r>
      <w:r w:rsidRPr="00D066C4">
        <w:rPr>
          <w:rFonts w:ascii="Palatino Linotype" w:hAnsi="Palatino Linotype"/>
          <w:b/>
          <w:bCs/>
          <w:color w:val="000000"/>
          <w:sz w:val="22"/>
          <w:szCs w:val="22"/>
        </w:rPr>
        <w:t>ANT</w:t>
      </w:r>
      <w:r w:rsidRPr="00D066C4">
        <w:rPr>
          <w:rFonts w:ascii="Palatino Linotype" w:hAnsi="Palatino Linotype"/>
          <w:bCs/>
          <w:color w:val="000000"/>
          <w:sz w:val="22"/>
          <w:szCs w:val="22"/>
        </w:rPr>
        <w:t xml:space="preserve"> build scripts to build and deploy application in enterprise archive format (.</w:t>
      </w:r>
      <w:r w:rsidRPr="00D066C4">
        <w:rPr>
          <w:rFonts w:ascii="Palatino Linotype" w:hAnsi="Palatino Linotype"/>
          <w:b/>
          <w:bCs/>
          <w:color w:val="000000"/>
          <w:sz w:val="22"/>
          <w:szCs w:val="22"/>
        </w:rPr>
        <w:t>ear</w:t>
      </w:r>
      <w:r w:rsidRPr="00D066C4">
        <w:rPr>
          <w:rFonts w:ascii="Palatino Linotype" w:hAnsi="Palatino Linotype"/>
          <w:bCs/>
          <w:color w:val="000000"/>
          <w:sz w:val="22"/>
          <w:szCs w:val="22"/>
        </w:rPr>
        <w:t>).</w:t>
      </w:r>
    </w:p>
    <w:p w:rsidR="00C477CB" w:rsidRPr="00D066C4" w:rsidRDefault="00C477CB" w:rsidP="00C477CB">
      <w:pPr>
        <w:tabs>
          <w:tab w:val="left" w:pos="360"/>
        </w:tabs>
        <w:overflowPunct w:val="0"/>
        <w:ind w:left="720" w:right="-54"/>
        <w:jc w:val="both"/>
        <w:rPr>
          <w:rFonts w:ascii="Palatino Linotype" w:hAnsi="Palatino Linotype"/>
          <w:color w:val="000000"/>
          <w:sz w:val="22"/>
          <w:szCs w:val="22"/>
        </w:rPr>
      </w:pPr>
    </w:p>
    <w:p w:rsidR="00C477CB" w:rsidRPr="00D066C4" w:rsidRDefault="00C477CB" w:rsidP="00B538DD">
      <w:pPr>
        <w:jc w:val="both"/>
        <w:rPr>
          <w:rFonts w:ascii="Palatino Linotype" w:hAnsi="Palatino Linotype"/>
          <w:b/>
          <w:sz w:val="22"/>
          <w:szCs w:val="22"/>
        </w:rPr>
      </w:pPr>
      <w:r w:rsidRPr="00D066C4">
        <w:rPr>
          <w:rFonts w:ascii="Palatino Linotype" w:hAnsi="Palatino Linotype"/>
          <w:b/>
          <w:sz w:val="22"/>
          <w:szCs w:val="22"/>
        </w:rPr>
        <w:t>Environment: : Java, J2EE, Java Script, Servlet’s, Struts1.1 , JSP, XML, DOM, HTML, JavaScript, PL/SQL, JDBC, Sybase, WSAD 5.0., Web Services, JAX-RPC, Eclipse Plug-ins, Solaris Shell Scripting.</w:t>
      </w:r>
    </w:p>
    <w:p w:rsidR="00C477CB" w:rsidRPr="00D066C4" w:rsidRDefault="00C477CB" w:rsidP="00B538DD">
      <w:pPr>
        <w:jc w:val="both"/>
        <w:rPr>
          <w:rFonts w:ascii="Palatino Linotype" w:hAnsi="Palatino Linotype"/>
          <w:b/>
          <w:sz w:val="22"/>
          <w:szCs w:val="22"/>
        </w:rPr>
      </w:pPr>
    </w:p>
    <w:p w:rsidR="00C477CB" w:rsidRPr="00D066C4" w:rsidRDefault="00C477CB" w:rsidP="00C477CB">
      <w:pPr>
        <w:widowControl w:val="0"/>
        <w:numPr>
          <w:ilvl w:val="12"/>
          <w:numId w:val="0"/>
        </w:numPr>
        <w:autoSpaceDE w:val="0"/>
        <w:autoSpaceDN w:val="0"/>
        <w:adjustRightInd w:val="0"/>
        <w:jc w:val="both"/>
        <w:outlineLvl w:val="0"/>
        <w:rPr>
          <w:rFonts w:ascii="Palatino Linotype" w:hAnsi="Palatino Linotype" w:cs="Arial"/>
          <w:b/>
          <w:bCs/>
          <w:color w:val="000000" w:themeColor="text1"/>
          <w:sz w:val="22"/>
          <w:szCs w:val="22"/>
        </w:rPr>
      </w:pPr>
      <w:r w:rsidRPr="00D066C4">
        <w:rPr>
          <w:rFonts w:ascii="Palatino Linotype" w:hAnsi="Palatino Linotype" w:cs="Arial"/>
          <w:b/>
          <w:bCs/>
          <w:color w:val="000000" w:themeColor="text1"/>
          <w:sz w:val="22"/>
          <w:szCs w:val="22"/>
        </w:rPr>
        <w:t xml:space="preserve">Orpine Systems, India                                                                                </w:t>
      </w:r>
      <w:r w:rsidRPr="00D066C4">
        <w:rPr>
          <w:rFonts w:ascii="Palatino Linotype" w:hAnsi="Palatino Linotype" w:cs="Arial"/>
          <w:b/>
          <w:bCs/>
          <w:color w:val="000000" w:themeColor="text1"/>
          <w:sz w:val="22"/>
          <w:szCs w:val="22"/>
        </w:rPr>
        <w:tab/>
      </w:r>
      <w:r w:rsidRPr="00D066C4">
        <w:rPr>
          <w:rFonts w:ascii="Palatino Linotype" w:hAnsi="Palatino Linotype" w:cs="Arial"/>
          <w:b/>
          <w:bCs/>
          <w:color w:val="000000" w:themeColor="text1"/>
          <w:sz w:val="22"/>
          <w:szCs w:val="22"/>
        </w:rPr>
        <w:tab/>
        <w:t xml:space="preserve">   July '07– Sep'10</w:t>
      </w:r>
    </w:p>
    <w:p w:rsidR="00C477CB" w:rsidRPr="00D066C4" w:rsidRDefault="00C477CB" w:rsidP="00C477CB">
      <w:pPr>
        <w:widowControl w:val="0"/>
        <w:numPr>
          <w:ilvl w:val="12"/>
          <w:numId w:val="0"/>
        </w:numPr>
        <w:autoSpaceDE w:val="0"/>
        <w:autoSpaceDN w:val="0"/>
        <w:adjustRightInd w:val="0"/>
        <w:jc w:val="both"/>
        <w:outlineLvl w:val="0"/>
        <w:rPr>
          <w:rFonts w:ascii="Palatino Linotype" w:hAnsi="Palatino Linotype" w:cs="Arial"/>
          <w:b/>
          <w:bCs/>
          <w:color w:val="000000" w:themeColor="text1"/>
          <w:sz w:val="22"/>
          <w:szCs w:val="22"/>
        </w:rPr>
      </w:pPr>
      <w:r w:rsidRPr="00D066C4">
        <w:rPr>
          <w:rFonts w:ascii="Palatino Linotype" w:hAnsi="Palatino Linotype" w:cs="Arial"/>
          <w:b/>
          <w:bCs/>
          <w:color w:val="000000" w:themeColor="text1"/>
          <w:sz w:val="22"/>
          <w:szCs w:val="22"/>
        </w:rPr>
        <w:t>Role: Java J2EE Developer</w:t>
      </w:r>
    </w:p>
    <w:p w:rsidR="00C477CB" w:rsidRPr="00D066C4" w:rsidRDefault="00C477CB" w:rsidP="00C477CB">
      <w:pPr>
        <w:widowControl w:val="0"/>
        <w:numPr>
          <w:ilvl w:val="12"/>
          <w:numId w:val="0"/>
        </w:numPr>
        <w:autoSpaceDE w:val="0"/>
        <w:autoSpaceDN w:val="0"/>
        <w:adjustRightInd w:val="0"/>
        <w:jc w:val="both"/>
        <w:outlineLvl w:val="0"/>
        <w:rPr>
          <w:rFonts w:ascii="Palatino Linotype" w:hAnsi="Palatino Linotype" w:cs="Arial"/>
          <w:b/>
          <w:bCs/>
          <w:color w:val="000000" w:themeColor="text1"/>
          <w:sz w:val="22"/>
          <w:szCs w:val="22"/>
        </w:rPr>
      </w:pPr>
    </w:p>
    <w:p w:rsidR="00C477CB" w:rsidRPr="00D066C4" w:rsidRDefault="00C477CB" w:rsidP="00C477CB">
      <w:pPr>
        <w:widowControl w:val="0"/>
        <w:numPr>
          <w:ilvl w:val="12"/>
          <w:numId w:val="0"/>
        </w:numPr>
        <w:autoSpaceDE w:val="0"/>
        <w:autoSpaceDN w:val="0"/>
        <w:adjustRightInd w:val="0"/>
        <w:jc w:val="both"/>
        <w:outlineLvl w:val="0"/>
        <w:rPr>
          <w:rFonts w:ascii="Palatino Linotype" w:hAnsi="Palatino Linotype"/>
          <w:color w:val="000000"/>
          <w:sz w:val="22"/>
          <w:szCs w:val="22"/>
        </w:rPr>
      </w:pPr>
      <w:r w:rsidRPr="00D066C4">
        <w:rPr>
          <w:rFonts w:ascii="Palatino Linotype" w:hAnsi="Palatino Linotype" w:cs="Arial"/>
          <w:b/>
          <w:bCs/>
          <w:color w:val="000000" w:themeColor="text1"/>
          <w:sz w:val="22"/>
          <w:szCs w:val="22"/>
        </w:rPr>
        <w:t>Description:The objective of this import busin</w:t>
      </w:r>
      <w:r w:rsidRPr="00D066C4">
        <w:rPr>
          <w:rFonts w:ascii="Palatino Linotype" w:hAnsi="Palatino Linotype"/>
          <w:color w:val="000000"/>
          <w:sz w:val="22"/>
          <w:szCs w:val="22"/>
        </w:rPr>
        <w:t>ess project is to construct a method that will automate the approval process required before the request is sent to the supplier.</w:t>
      </w:r>
    </w:p>
    <w:p w:rsidR="00C477CB" w:rsidRPr="00D066C4" w:rsidRDefault="00C477CB" w:rsidP="00556C26">
      <w:pPr>
        <w:jc w:val="both"/>
        <w:rPr>
          <w:rFonts w:ascii="Palatino Linotype" w:hAnsi="Palatino Linotype"/>
          <w:b/>
          <w:sz w:val="22"/>
          <w:szCs w:val="22"/>
        </w:rPr>
      </w:pPr>
    </w:p>
    <w:p w:rsidR="005006D2" w:rsidRPr="00D066C4" w:rsidRDefault="005006D2" w:rsidP="00DF1710">
      <w:pPr>
        <w:widowControl w:val="0"/>
        <w:numPr>
          <w:ilvl w:val="12"/>
          <w:numId w:val="0"/>
        </w:numPr>
        <w:autoSpaceDE w:val="0"/>
        <w:autoSpaceDN w:val="0"/>
        <w:adjustRightInd w:val="0"/>
        <w:jc w:val="both"/>
        <w:outlineLvl w:val="0"/>
        <w:rPr>
          <w:rFonts w:ascii="Palatino Linotype" w:hAnsi="Palatino Linotype" w:cs="Arial"/>
          <w:b/>
          <w:bCs/>
          <w:iCs/>
          <w:color w:val="000000" w:themeColor="text1"/>
          <w:sz w:val="22"/>
          <w:szCs w:val="22"/>
        </w:rPr>
      </w:pPr>
      <w:r w:rsidRPr="00D066C4">
        <w:rPr>
          <w:rFonts w:ascii="Palatino Linotype" w:hAnsi="Palatino Linotype" w:cs="Arial"/>
          <w:b/>
          <w:bCs/>
          <w:iCs/>
          <w:color w:val="000000" w:themeColor="text1"/>
          <w:sz w:val="22"/>
          <w:szCs w:val="22"/>
        </w:rPr>
        <w:t>Responsibilities:</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 xml:space="preserve">Worked in </w:t>
      </w:r>
      <w:r w:rsidRPr="00D066C4">
        <w:rPr>
          <w:rFonts w:ascii="Palatino Linotype" w:hAnsi="Palatino Linotype" w:cs="Arial"/>
          <w:b/>
          <w:color w:val="000000" w:themeColor="text1"/>
          <w:szCs w:val="22"/>
          <w:shd w:val="clear" w:color="auto" w:fill="FFFFFF"/>
        </w:rPr>
        <w:t>Agile project methodology</w:t>
      </w:r>
      <w:r w:rsidRPr="00D066C4">
        <w:rPr>
          <w:rFonts w:ascii="Palatino Linotype" w:hAnsi="Palatino Linotype" w:cs="Arial"/>
          <w:color w:val="000000" w:themeColor="text1"/>
          <w:szCs w:val="22"/>
          <w:shd w:val="clear" w:color="auto" w:fill="FFFFFF"/>
        </w:rPr>
        <w:t xml:space="preserve"> and delivering the accepted functionality in each sprint and ensuring that the </w:t>
      </w:r>
      <w:r w:rsidRPr="00D066C4">
        <w:rPr>
          <w:rFonts w:ascii="Palatino Linotype" w:hAnsi="Palatino Linotype" w:cs="Arial"/>
          <w:b/>
          <w:color w:val="000000" w:themeColor="text1"/>
          <w:szCs w:val="22"/>
          <w:shd w:val="clear" w:color="auto" w:fill="FFFFFF"/>
        </w:rPr>
        <w:t>business logic</w:t>
      </w:r>
      <w:r w:rsidRPr="00D066C4">
        <w:rPr>
          <w:rFonts w:ascii="Palatino Linotype" w:hAnsi="Palatino Linotype" w:cs="Arial"/>
          <w:color w:val="000000" w:themeColor="text1"/>
          <w:szCs w:val="22"/>
          <w:shd w:val="clear" w:color="auto" w:fill="FFFFFF"/>
        </w:rPr>
        <w:t xml:space="preserve"> is compatible to various other components in the </w:t>
      </w:r>
      <w:r w:rsidRPr="00D066C4">
        <w:rPr>
          <w:rFonts w:ascii="Palatino Linotype" w:hAnsi="Palatino Linotype" w:cs="Arial"/>
          <w:b/>
          <w:color w:val="000000" w:themeColor="text1"/>
          <w:szCs w:val="22"/>
          <w:shd w:val="clear" w:color="auto" w:fill="FFFFFF"/>
        </w:rPr>
        <w:t>E2E</w:t>
      </w:r>
      <w:r w:rsidRPr="00D066C4">
        <w:rPr>
          <w:rFonts w:ascii="Palatino Linotype" w:hAnsi="Palatino Linotype" w:cs="Arial"/>
          <w:color w:val="000000" w:themeColor="text1"/>
          <w:szCs w:val="22"/>
          <w:shd w:val="clear" w:color="auto" w:fill="FFFFFF"/>
        </w:rPr>
        <w:t xml:space="preserve"> journey.</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 xml:space="preserve">Involved in the </w:t>
      </w:r>
      <w:r w:rsidRPr="00D066C4">
        <w:rPr>
          <w:rFonts w:ascii="Palatino Linotype" w:hAnsi="Palatino Linotype" w:cs="Arial"/>
          <w:b/>
          <w:color w:val="000000" w:themeColor="text1"/>
          <w:szCs w:val="22"/>
          <w:shd w:val="clear" w:color="auto" w:fill="FFFFFF"/>
        </w:rPr>
        <w:t>design</w:t>
      </w:r>
      <w:r w:rsidRPr="00D066C4">
        <w:rPr>
          <w:rFonts w:ascii="Palatino Linotype" w:hAnsi="Palatino Linotype" w:cs="Arial"/>
          <w:color w:val="000000" w:themeColor="text1"/>
          <w:szCs w:val="22"/>
          <w:shd w:val="clear" w:color="auto" w:fill="FFFFFF"/>
        </w:rPr>
        <w:t xml:space="preserve"> and </w:t>
      </w:r>
      <w:r w:rsidRPr="00D066C4">
        <w:rPr>
          <w:rFonts w:ascii="Palatino Linotype" w:hAnsi="Palatino Linotype" w:cs="Arial"/>
          <w:b/>
          <w:color w:val="000000" w:themeColor="text1"/>
          <w:szCs w:val="22"/>
          <w:shd w:val="clear" w:color="auto" w:fill="FFFFFF"/>
        </w:rPr>
        <w:t>development</w:t>
      </w:r>
      <w:r w:rsidRPr="00D066C4">
        <w:rPr>
          <w:rFonts w:ascii="Palatino Linotype" w:hAnsi="Palatino Linotype" w:cs="Arial"/>
          <w:color w:val="000000" w:themeColor="text1"/>
          <w:szCs w:val="22"/>
          <w:shd w:val="clear" w:color="auto" w:fill="FFFFFF"/>
        </w:rPr>
        <w:t xml:space="preserve"> of different modules of application.</w:t>
      </w:r>
    </w:p>
    <w:p w:rsidR="005006D2" w:rsidRPr="00D066C4" w:rsidRDefault="00DF1710"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Involved in multi-thread</w:t>
      </w:r>
      <w:r w:rsidR="005006D2" w:rsidRPr="00D066C4">
        <w:rPr>
          <w:rFonts w:ascii="Palatino Linotype" w:hAnsi="Palatino Linotype" w:cs="Arial"/>
          <w:b/>
          <w:color w:val="000000" w:themeColor="text1"/>
          <w:szCs w:val="22"/>
          <w:shd w:val="clear" w:color="auto" w:fill="FFFFFF"/>
        </w:rPr>
        <w:t>Spring</w:t>
      </w:r>
      <w:r w:rsidR="005006D2" w:rsidRPr="00D066C4">
        <w:rPr>
          <w:rFonts w:ascii="Palatino Linotype" w:hAnsi="Palatino Linotype" w:cs="Arial"/>
          <w:color w:val="000000" w:themeColor="text1"/>
          <w:szCs w:val="22"/>
          <w:shd w:val="clear" w:color="auto" w:fill="FFFFFF"/>
        </w:rPr>
        <w:t xml:space="preserve"> architecture design. </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 xml:space="preserve">Actively involved in the performance analysis of the application. </w:t>
      </w:r>
      <w:r w:rsidRPr="00D066C4">
        <w:rPr>
          <w:rFonts w:ascii="Palatino Linotype" w:hAnsi="Palatino Linotype" w:cs="Arial"/>
          <w:b/>
          <w:color w:val="000000" w:themeColor="text1"/>
          <w:szCs w:val="22"/>
          <w:shd w:val="clear" w:color="auto" w:fill="FFFFFF"/>
        </w:rPr>
        <w:t>Jprofiler</w:t>
      </w:r>
      <w:r w:rsidRPr="00D066C4">
        <w:rPr>
          <w:rFonts w:ascii="Palatino Linotype" w:hAnsi="Palatino Linotype" w:cs="Arial"/>
          <w:color w:val="000000" w:themeColor="text1"/>
          <w:szCs w:val="22"/>
          <w:shd w:val="clear" w:color="auto" w:fill="FFFFFF"/>
        </w:rPr>
        <w:t xml:space="preserve"> is used to analyze the performance of live application. </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 xml:space="preserve">Worked on </w:t>
      </w:r>
      <w:r w:rsidRPr="00D066C4">
        <w:rPr>
          <w:rFonts w:ascii="Palatino Linotype" w:hAnsi="Palatino Linotype" w:cs="Arial"/>
          <w:b/>
          <w:color w:val="000000" w:themeColor="text1"/>
          <w:szCs w:val="22"/>
          <w:shd w:val="clear" w:color="auto" w:fill="FFFFFF"/>
        </w:rPr>
        <w:t>database packages</w:t>
      </w:r>
      <w:r w:rsidRPr="00D066C4">
        <w:rPr>
          <w:rFonts w:ascii="Palatino Linotype" w:hAnsi="Palatino Linotype" w:cs="Arial"/>
          <w:color w:val="000000" w:themeColor="text1"/>
          <w:szCs w:val="22"/>
          <w:shd w:val="clear" w:color="auto" w:fill="FFFFFF"/>
        </w:rPr>
        <w:t xml:space="preserve">, procedures, functions, </w:t>
      </w:r>
      <w:r w:rsidRPr="00D066C4">
        <w:rPr>
          <w:rFonts w:ascii="Palatino Linotype" w:hAnsi="Palatino Linotype" w:cs="Arial"/>
          <w:b/>
          <w:color w:val="000000" w:themeColor="text1"/>
          <w:szCs w:val="22"/>
          <w:shd w:val="clear" w:color="auto" w:fill="FFFFFF"/>
        </w:rPr>
        <w:t>PL/SQL</w:t>
      </w:r>
      <w:r w:rsidRPr="00D066C4">
        <w:rPr>
          <w:rFonts w:ascii="Palatino Linotype" w:hAnsi="Palatino Linotype" w:cs="Arial"/>
          <w:color w:val="000000" w:themeColor="text1"/>
          <w:szCs w:val="22"/>
          <w:shd w:val="clear" w:color="auto" w:fill="FFFFFF"/>
        </w:rPr>
        <w:t xml:space="preserve"> to code the background processes involved in application.</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Interacted with other external components and ensured that the end-to-end functionality is working as expected.</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Providing quick resolution for the issues that are faced in production.</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Weekly meetings with Product Manager and Business Analyst to check on status of release, technical interpretation of future requirements and enhancements.</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 xml:space="preserve">Involved in development of </w:t>
      </w:r>
      <w:r w:rsidRPr="00D066C4">
        <w:rPr>
          <w:rFonts w:ascii="Palatino Linotype" w:hAnsi="Palatino Linotype" w:cs="Arial"/>
          <w:b/>
          <w:color w:val="000000" w:themeColor="text1"/>
          <w:szCs w:val="22"/>
          <w:shd w:val="clear" w:color="auto" w:fill="FFFFFF"/>
        </w:rPr>
        <w:t>User Interface</w:t>
      </w:r>
      <w:r w:rsidRPr="00D066C4">
        <w:rPr>
          <w:rFonts w:ascii="Palatino Linotype" w:hAnsi="Palatino Linotype" w:cs="Arial"/>
          <w:color w:val="000000" w:themeColor="text1"/>
          <w:szCs w:val="22"/>
          <w:shd w:val="clear" w:color="auto" w:fill="FFFFFF"/>
        </w:rPr>
        <w:t xml:space="preserve"> for other components for them to interact with and dynamically created and managed the </w:t>
      </w:r>
      <w:r w:rsidRPr="00D066C4">
        <w:rPr>
          <w:rFonts w:ascii="Palatino Linotype" w:hAnsi="Palatino Linotype" w:cs="Arial"/>
          <w:b/>
          <w:color w:val="000000" w:themeColor="text1"/>
          <w:szCs w:val="22"/>
          <w:shd w:val="clear" w:color="auto" w:fill="FFFFFF"/>
        </w:rPr>
        <w:t>HTML</w:t>
      </w:r>
      <w:r w:rsidRPr="00D066C4">
        <w:rPr>
          <w:rFonts w:ascii="Palatino Linotype" w:hAnsi="Palatino Linotype" w:cs="Arial"/>
          <w:color w:val="000000" w:themeColor="text1"/>
          <w:szCs w:val="22"/>
          <w:shd w:val="clear" w:color="auto" w:fill="FFFFFF"/>
        </w:rPr>
        <w:t xml:space="preserve"> forms, </w:t>
      </w:r>
      <w:r w:rsidRPr="00D066C4">
        <w:rPr>
          <w:rFonts w:ascii="Palatino Linotype" w:hAnsi="Palatino Linotype" w:cs="Arial"/>
          <w:b/>
          <w:color w:val="000000" w:themeColor="text1"/>
          <w:szCs w:val="22"/>
          <w:shd w:val="clear" w:color="auto" w:fill="FFFFFF"/>
        </w:rPr>
        <w:t>Javascriptvalidations, page flow, templates,</w:t>
      </w:r>
      <w:r w:rsidRPr="00D066C4">
        <w:rPr>
          <w:rFonts w:ascii="Palatino Linotype" w:hAnsi="Palatino Linotype" w:cs="Arial"/>
          <w:color w:val="000000" w:themeColor="text1"/>
          <w:szCs w:val="22"/>
          <w:shd w:val="clear" w:color="auto" w:fill="FFFFFF"/>
        </w:rPr>
        <w:t xml:space="preserve"> path configurations.</w:t>
      </w:r>
    </w:p>
    <w:p w:rsidR="005006D2" w:rsidRPr="00D066C4" w:rsidRDefault="005006D2" w:rsidP="00DF1710">
      <w:pPr>
        <w:pStyle w:val="ListParagraph"/>
        <w:numPr>
          <w:ilvl w:val="0"/>
          <w:numId w:val="17"/>
        </w:numPr>
        <w:rPr>
          <w:rFonts w:ascii="Palatino Linotype" w:hAnsi="Palatino Linotype" w:cs="Arial"/>
          <w:color w:val="000000" w:themeColor="text1"/>
          <w:szCs w:val="22"/>
          <w:shd w:val="clear" w:color="auto" w:fill="FFFFFF"/>
        </w:rPr>
      </w:pPr>
      <w:r w:rsidRPr="00D066C4">
        <w:rPr>
          <w:rFonts w:ascii="Palatino Linotype" w:hAnsi="Palatino Linotype" w:cs="Arial"/>
          <w:color w:val="000000" w:themeColor="text1"/>
          <w:szCs w:val="22"/>
          <w:shd w:val="clear" w:color="auto" w:fill="FFFFFF"/>
        </w:rPr>
        <w:t>Worked with Senior Architect in reducing the Heap memory utilizations &amp; memory leaks that degrades the system performance and also leads to server crashes.</w:t>
      </w:r>
    </w:p>
    <w:p w:rsidR="005006D2" w:rsidRPr="00D066C4" w:rsidRDefault="005006D2" w:rsidP="00DF1710">
      <w:pPr>
        <w:shd w:val="solid" w:color="FFFFFF" w:fill="auto"/>
        <w:ind w:left="720"/>
        <w:jc w:val="both"/>
        <w:rPr>
          <w:rFonts w:ascii="Palatino Linotype" w:hAnsi="Palatino Linotype" w:cs="Arial"/>
          <w:color w:val="000000" w:themeColor="text1"/>
          <w:sz w:val="22"/>
          <w:szCs w:val="22"/>
        </w:rPr>
      </w:pPr>
    </w:p>
    <w:p w:rsidR="005006D2" w:rsidRPr="00D066C4" w:rsidRDefault="005006D2" w:rsidP="00DF1710">
      <w:pPr>
        <w:widowControl w:val="0"/>
        <w:autoSpaceDE w:val="0"/>
        <w:autoSpaceDN w:val="0"/>
        <w:adjustRightInd w:val="0"/>
        <w:jc w:val="both"/>
        <w:rPr>
          <w:rFonts w:ascii="Palatino Linotype" w:hAnsi="Palatino Linotype"/>
          <w:b/>
          <w:sz w:val="22"/>
          <w:szCs w:val="22"/>
        </w:rPr>
      </w:pPr>
      <w:r w:rsidRPr="00D066C4">
        <w:rPr>
          <w:rFonts w:ascii="Palatino Linotype" w:hAnsi="Palatino Linotype" w:cs="Arial"/>
          <w:b/>
          <w:bCs/>
          <w:iCs/>
          <w:color w:val="000000" w:themeColor="text1"/>
          <w:sz w:val="22"/>
          <w:szCs w:val="22"/>
        </w:rPr>
        <w:t>Environment:</w:t>
      </w:r>
      <w:r w:rsidRPr="00D066C4">
        <w:rPr>
          <w:rFonts w:ascii="Palatino Linotype" w:hAnsi="Palatino Linotype"/>
          <w:b/>
          <w:sz w:val="22"/>
          <w:szCs w:val="22"/>
        </w:rPr>
        <w:t>Java, JSP, Servlets, BEA Weblogic, Spring Framework, JMS, Oracle, JProfiler, JProbe, HP Jmeter, Eclipse, MAT, EHCache, Junit, ANT, Apache Tomcat.</w:t>
      </w:r>
    </w:p>
    <w:p w:rsidR="004E132B" w:rsidRPr="00D066C4" w:rsidRDefault="004E132B" w:rsidP="00DF1710">
      <w:pPr>
        <w:widowControl w:val="0"/>
        <w:shd w:val="clear" w:color="auto" w:fill="FFFFFF"/>
        <w:tabs>
          <w:tab w:val="left" w:pos="0"/>
          <w:tab w:val="left" w:pos="7650"/>
        </w:tabs>
        <w:suppressAutoHyphens/>
        <w:jc w:val="both"/>
        <w:rPr>
          <w:rFonts w:ascii="Palatino Linotype" w:hAnsi="Palatino Linotype" w:cs="Arial"/>
          <w:b/>
          <w:bCs/>
          <w:sz w:val="22"/>
          <w:szCs w:val="22"/>
          <w:u w:val="single"/>
          <w:lang w:bidi="te-IN"/>
        </w:rPr>
      </w:pPr>
    </w:p>
    <w:p w:rsidR="004E132B" w:rsidRPr="00D066C4" w:rsidRDefault="004E132B" w:rsidP="00DF1710">
      <w:pPr>
        <w:widowControl w:val="0"/>
        <w:shd w:val="clear" w:color="auto" w:fill="FFFFFF"/>
        <w:tabs>
          <w:tab w:val="left" w:pos="0"/>
          <w:tab w:val="left" w:pos="7650"/>
        </w:tabs>
        <w:suppressAutoHyphens/>
        <w:jc w:val="both"/>
        <w:rPr>
          <w:rFonts w:ascii="Palatino Linotype" w:hAnsi="Palatino Linotype" w:cs="Arial"/>
          <w:bCs/>
          <w:sz w:val="22"/>
          <w:szCs w:val="22"/>
          <w:lang w:bidi="te-IN"/>
        </w:rPr>
      </w:pPr>
      <w:r w:rsidRPr="00D066C4">
        <w:rPr>
          <w:rFonts w:ascii="Palatino Linotype" w:hAnsi="Palatino Linotype" w:cs="Arial"/>
          <w:b/>
          <w:bCs/>
          <w:sz w:val="22"/>
          <w:szCs w:val="22"/>
          <w:u w:val="single"/>
          <w:lang w:bidi="te-IN"/>
        </w:rPr>
        <w:t>EDUCATION</w:t>
      </w:r>
      <w:r w:rsidRPr="00D066C4">
        <w:rPr>
          <w:rFonts w:ascii="Palatino Linotype" w:hAnsi="Palatino Linotype" w:cs="Arial"/>
          <w:b/>
          <w:bCs/>
          <w:sz w:val="22"/>
          <w:szCs w:val="22"/>
          <w:lang w:bidi="te-IN"/>
        </w:rPr>
        <w:t xml:space="preserve">: </w:t>
      </w:r>
      <w:r w:rsidRPr="00D066C4">
        <w:rPr>
          <w:rFonts w:ascii="Palatino Linotype" w:hAnsi="Palatino Linotype" w:cs="Arial"/>
          <w:sz w:val="22"/>
          <w:szCs w:val="22"/>
          <w:lang w:bidi="te-IN"/>
        </w:rPr>
        <w:t>Bache</w:t>
      </w:r>
      <w:r w:rsidR="00AC1D3B" w:rsidRPr="00D066C4">
        <w:rPr>
          <w:rFonts w:ascii="Palatino Linotype" w:hAnsi="Palatino Linotype" w:cs="Arial"/>
          <w:sz w:val="22"/>
          <w:szCs w:val="22"/>
          <w:lang w:bidi="te-IN"/>
        </w:rPr>
        <w:t>lor of Technology in Computer Science</w:t>
      </w:r>
      <w:r w:rsidRPr="00D066C4">
        <w:rPr>
          <w:rFonts w:ascii="Palatino Linotype" w:hAnsi="Palatino Linotype" w:cs="Arial"/>
          <w:sz w:val="22"/>
          <w:szCs w:val="22"/>
          <w:lang w:bidi="te-IN"/>
        </w:rPr>
        <w:t xml:space="preserve"> Engineering </w:t>
      </w:r>
      <w:r w:rsidRPr="00D066C4">
        <w:rPr>
          <w:rFonts w:ascii="Palatino Linotype" w:hAnsi="Palatino Linotype" w:cs="Arial"/>
          <w:bCs/>
          <w:sz w:val="22"/>
          <w:szCs w:val="22"/>
          <w:lang w:bidi="te-IN"/>
        </w:rPr>
        <w:t>from JNTU University India.</w:t>
      </w:r>
    </w:p>
    <w:sectPr w:rsidR="004E132B" w:rsidRPr="00D066C4" w:rsidSect="00B538DD">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291" w:rsidRDefault="00DD5291" w:rsidP="00D93DA7">
      <w:r>
        <w:separator/>
      </w:r>
    </w:p>
  </w:endnote>
  <w:endnote w:type="continuationSeparator" w:id="0">
    <w:p w:rsidR="00DD5291" w:rsidRDefault="00DD5291" w:rsidP="00D9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291" w:rsidRDefault="00DD5291" w:rsidP="00D93DA7">
      <w:r>
        <w:separator/>
      </w:r>
    </w:p>
  </w:footnote>
  <w:footnote w:type="continuationSeparator" w:id="0">
    <w:p w:rsidR="00DD5291" w:rsidRDefault="00DD5291" w:rsidP="00D93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16C43E8"/>
    <w:multiLevelType w:val="hybridMultilevel"/>
    <w:tmpl w:val="DB6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50471"/>
    <w:multiLevelType w:val="multilevel"/>
    <w:tmpl w:val="031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3541F"/>
    <w:multiLevelType w:val="hybridMultilevel"/>
    <w:tmpl w:val="1180A71E"/>
    <w:lvl w:ilvl="0" w:tplc="87A4033C">
      <w:start w:val="1"/>
      <w:numFmt w:val="bullet"/>
      <w:lvlText w:val=""/>
      <w:lvlJc w:val="left"/>
      <w:pPr>
        <w:ind w:left="1152" w:hanging="360"/>
      </w:pPr>
      <w:rPr>
        <w:rFonts w:ascii="Symbol" w:hAnsi="Symbol" w:hint="default"/>
        <w:sz w:val="16"/>
      </w:rPr>
    </w:lvl>
    <w:lvl w:ilvl="1" w:tplc="04090003">
      <w:start w:val="3"/>
      <w:numFmt w:val="bullet"/>
      <w:pStyle w:val="Responsibility"/>
      <w:lvlText w:val="-"/>
      <w:lvlJc w:val="left"/>
      <w:pPr>
        <w:ind w:left="1872" w:hanging="360"/>
      </w:pPr>
      <w:rPr>
        <w:rFonts w:ascii="Arial" w:eastAsia="Times New Roman" w:hAnsi="Aria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087479A7"/>
    <w:multiLevelType w:val="hybridMultilevel"/>
    <w:tmpl w:val="886E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E213F"/>
    <w:multiLevelType w:val="hybridMultilevel"/>
    <w:tmpl w:val="1DF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2D2490"/>
    <w:multiLevelType w:val="hybridMultilevel"/>
    <w:tmpl w:val="A7B8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85B70"/>
    <w:multiLevelType w:val="multilevel"/>
    <w:tmpl w:val="357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E3573F"/>
    <w:multiLevelType w:val="multilevel"/>
    <w:tmpl w:val="8C8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F4080"/>
    <w:multiLevelType w:val="hybridMultilevel"/>
    <w:tmpl w:val="7690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323E1"/>
    <w:multiLevelType w:val="hybridMultilevel"/>
    <w:tmpl w:val="327E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22134"/>
    <w:multiLevelType w:val="hybridMultilevel"/>
    <w:tmpl w:val="0A3AA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37598"/>
    <w:multiLevelType w:val="hybridMultilevel"/>
    <w:tmpl w:val="20A0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7640B"/>
    <w:multiLevelType w:val="multilevel"/>
    <w:tmpl w:val="75E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0564A"/>
    <w:multiLevelType w:val="hybridMultilevel"/>
    <w:tmpl w:val="52B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721FE"/>
    <w:multiLevelType w:val="multilevel"/>
    <w:tmpl w:val="7564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A642F"/>
    <w:multiLevelType w:val="hybridMultilevel"/>
    <w:tmpl w:val="046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D736D"/>
    <w:multiLevelType w:val="multilevel"/>
    <w:tmpl w:val="EB0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A7A39"/>
    <w:multiLevelType w:val="hybridMultilevel"/>
    <w:tmpl w:val="47F63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3" w15:restartNumberingAfterBreak="0">
    <w:nsid w:val="47914A41"/>
    <w:multiLevelType w:val="hybridMultilevel"/>
    <w:tmpl w:val="D5D8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80EF5"/>
    <w:multiLevelType w:val="hybridMultilevel"/>
    <w:tmpl w:val="F4A638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68323D"/>
    <w:multiLevelType w:val="multilevel"/>
    <w:tmpl w:val="383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73F73"/>
    <w:multiLevelType w:val="multilevel"/>
    <w:tmpl w:val="DB1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3D14DB"/>
    <w:multiLevelType w:val="multilevel"/>
    <w:tmpl w:val="A3C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B601A"/>
    <w:multiLevelType w:val="multilevel"/>
    <w:tmpl w:val="25C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6271D7"/>
    <w:multiLevelType w:val="hybridMultilevel"/>
    <w:tmpl w:val="0EDA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F2582"/>
    <w:multiLevelType w:val="multilevel"/>
    <w:tmpl w:val="34F8979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360"/>
        </w:tabs>
        <w:ind w:left="-360" w:hanging="360"/>
      </w:pPr>
      <w:rPr>
        <w:rFonts w:ascii="OpenSymbol" w:hAnsi="OpenSymbol" w:cs="OpenSymbol" w:hint="default"/>
      </w:rPr>
    </w:lvl>
    <w:lvl w:ilvl="3">
      <w:start w:val="1"/>
      <w:numFmt w:val="bullet"/>
      <w:lvlText w:val=""/>
      <w:lvlJc w:val="left"/>
      <w:pPr>
        <w:ind w:left="0" w:hanging="360"/>
      </w:pPr>
      <w:rPr>
        <w:rFonts w:ascii="Symbol" w:hAnsi="Symbol" w:cs="Symbol" w:hint="default"/>
      </w:rPr>
    </w:lvl>
    <w:lvl w:ilvl="4">
      <w:start w:val="1"/>
      <w:numFmt w:val="bullet"/>
      <w:lvlText w:val="◦"/>
      <w:lvlJc w:val="left"/>
      <w:pPr>
        <w:tabs>
          <w:tab w:val="num" w:pos="360"/>
        </w:tabs>
        <w:ind w:left="360" w:hanging="360"/>
      </w:pPr>
      <w:rPr>
        <w:rFonts w:ascii="OpenSymbol" w:hAnsi="OpenSymbol" w:cs="OpenSymbol" w:hint="default"/>
      </w:rPr>
    </w:lvl>
    <w:lvl w:ilvl="5">
      <w:start w:val="1"/>
      <w:numFmt w:val="bullet"/>
      <w:lvlText w:val="▪"/>
      <w:lvlJc w:val="left"/>
      <w:pPr>
        <w:tabs>
          <w:tab w:val="num" w:pos="720"/>
        </w:tabs>
        <w:ind w:left="720" w:hanging="360"/>
      </w:pPr>
      <w:rPr>
        <w:rFonts w:ascii="OpenSymbol" w:hAnsi="OpenSymbol" w:cs="OpenSymbol" w:hint="default"/>
      </w:rPr>
    </w:lvl>
    <w:lvl w:ilvl="6">
      <w:start w:val="1"/>
      <w:numFmt w:val="bullet"/>
      <w:lvlText w:val=""/>
      <w:lvlJc w:val="left"/>
      <w:pPr>
        <w:tabs>
          <w:tab w:val="num" w:pos="1080"/>
        </w:tabs>
        <w:ind w:left="1080" w:hanging="360"/>
      </w:pPr>
      <w:rPr>
        <w:rFonts w:ascii="Symbol" w:hAnsi="Symbol" w:cs="Symbol" w:hint="default"/>
      </w:rPr>
    </w:lvl>
    <w:lvl w:ilvl="7">
      <w:start w:val="1"/>
      <w:numFmt w:val="bullet"/>
      <w:lvlText w:val="◦"/>
      <w:lvlJc w:val="left"/>
      <w:pPr>
        <w:tabs>
          <w:tab w:val="num" w:pos="1440"/>
        </w:tabs>
        <w:ind w:left="1440" w:hanging="360"/>
      </w:pPr>
      <w:rPr>
        <w:rFonts w:ascii="OpenSymbol" w:hAnsi="OpenSymbol" w:cs="OpenSymbol" w:hint="default"/>
      </w:rPr>
    </w:lvl>
    <w:lvl w:ilvl="8">
      <w:start w:val="1"/>
      <w:numFmt w:val="bullet"/>
      <w:lvlText w:val="▪"/>
      <w:lvlJc w:val="left"/>
      <w:pPr>
        <w:tabs>
          <w:tab w:val="num" w:pos="1800"/>
        </w:tabs>
        <w:ind w:left="1800" w:hanging="360"/>
      </w:pPr>
      <w:rPr>
        <w:rFonts w:ascii="OpenSymbol" w:hAnsi="OpenSymbol" w:cs="OpenSymbol" w:hint="default"/>
      </w:rPr>
    </w:lvl>
  </w:abstractNum>
  <w:abstractNum w:abstractNumId="33" w15:restartNumberingAfterBreak="0">
    <w:nsid w:val="6D5D4F2E"/>
    <w:multiLevelType w:val="hybridMultilevel"/>
    <w:tmpl w:val="ADEC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976B3"/>
    <w:multiLevelType w:val="hybridMultilevel"/>
    <w:tmpl w:val="BE6E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9268E"/>
    <w:multiLevelType w:val="hybridMultilevel"/>
    <w:tmpl w:val="AA8E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041757"/>
    <w:multiLevelType w:val="multilevel"/>
    <w:tmpl w:val="3D0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92BC1"/>
    <w:multiLevelType w:val="hybridMultilevel"/>
    <w:tmpl w:val="9D020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20"/>
  </w:num>
  <w:num w:numId="3">
    <w:abstractNumId w:val="35"/>
  </w:num>
  <w:num w:numId="4">
    <w:abstractNumId w:val="5"/>
  </w:num>
  <w:num w:numId="5">
    <w:abstractNumId w:val="9"/>
  </w:num>
  <w:num w:numId="6">
    <w:abstractNumId w:val="23"/>
  </w:num>
  <w:num w:numId="7">
    <w:abstractNumId w:val="34"/>
  </w:num>
  <w:num w:numId="8">
    <w:abstractNumId w:val="28"/>
  </w:num>
  <w:num w:numId="9">
    <w:abstractNumId w:val="15"/>
  </w:num>
  <w:num w:numId="10">
    <w:abstractNumId w:val="24"/>
  </w:num>
  <w:num w:numId="11">
    <w:abstractNumId w:val="14"/>
  </w:num>
  <w:num w:numId="12">
    <w:abstractNumId w:val="18"/>
  </w:num>
  <w:num w:numId="13">
    <w:abstractNumId w:val="16"/>
  </w:num>
  <w:num w:numId="14">
    <w:abstractNumId w:val="7"/>
  </w:num>
  <w:num w:numId="15">
    <w:abstractNumId w:val="3"/>
  </w:num>
  <w:num w:numId="16">
    <w:abstractNumId w:val="32"/>
  </w:num>
  <w:num w:numId="17">
    <w:abstractNumId w:val="31"/>
  </w:num>
  <w:num w:numId="18">
    <w:abstractNumId w:val="8"/>
  </w:num>
  <w:num w:numId="19">
    <w:abstractNumId w:val="11"/>
  </w:num>
  <w:num w:numId="20">
    <w:abstractNumId w:val="33"/>
  </w:num>
  <w:num w:numId="21">
    <w:abstractNumId w:val="6"/>
  </w:num>
  <w:num w:numId="22">
    <w:abstractNumId w:val="30"/>
  </w:num>
  <w:num w:numId="23">
    <w:abstractNumId w:val="13"/>
  </w:num>
  <w:num w:numId="24">
    <w:abstractNumId w:val="0"/>
  </w:num>
  <w:num w:numId="25">
    <w:abstractNumId w:val="1"/>
  </w:num>
  <w:num w:numId="26">
    <w:abstractNumId w:val="2"/>
  </w:num>
  <w:num w:numId="27">
    <w:abstractNumId w:val="22"/>
  </w:num>
  <w:num w:numId="28">
    <w:abstractNumId w:val="36"/>
  </w:num>
  <w:num w:numId="29">
    <w:abstractNumId w:val="17"/>
  </w:num>
  <w:num w:numId="30">
    <w:abstractNumId w:val="29"/>
  </w:num>
  <w:num w:numId="31">
    <w:abstractNumId w:val="27"/>
  </w:num>
  <w:num w:numId="32">
    <w:abstractNumId w:val="4"/>
  </w:num>
  <w:num w:numId="33">
    <w:abstractNumId w:val="25"/>
  </w:num>
  <w:num w:numId="34">
    <w:abstractNumId w:val="12"/>
  </w:num>
  <w:num w:numId="35">
    <w:abstractNumId w:val="21"/>
  </w:num>
  <w:num w:numId="36">
    <w:abstractNumId w:val="19"/>
  </w:num>
  <w:num w:numId="37">
    <w:abstractNumId w:val="1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3148"/>
    <w:rsid w:val="00001FA7"/>
    <w:rsid w:val="000321A5"/>
    <w:rsid w:val="00086B51"/>
    <w:rsid w:val="000E06D0"/>
    <w:rsid w:val="001029D7"/>
    <w:rsid w:val="00150C9C"/>
    <w:rsid w:val="00153148"/>
    <w:rsid w:val="0015484D"/>
    <w:rsid w:val="001709F3"/>
    <w:rsid w:val="001733BC"/>
    <w:rsid w:val="001E1FEA"/>
    <w:rsid w:val="001E6534"/>
    <w:rsid w:val="001F05E6"/>
    <w:rsid w:val="00204DAC"/>
    <w:rsid w:val="0021449E"/>
    <w:rsid w:val="00217B4A"/>
    <w:rsid w:val="002972A8"/>
    <w:rsid w:val="002C13D1"/>
    <w:rsid w:val="003004C2"/>
    <w:rsid w:val="00301D39"/>
    <w:rsid w:val="00327FD2"/>
    <w:rsid w:val="003327F0"/>
    <w:rsid w:val="003567B4"/>
    <w:rsid w:val="00374797"/>
    <w:rsid w:val="003D7CE2"/>
    <w:rsid w:val="003E2006"/>
    <w:rsid w:val="003E79F3"/>
    <w:rsid w:val="003E7A72"/>
    <w:rsid w:val="0043414C"/>
    <w:rsid w:val="004E132B"/>
    <w:rsid w:val="005006D2"/>
    <w:rsid w:val="00525F38"/>
    <w:rsid w:val="00556C26"/>
    <w:rsid w:val="0057192C"/>
    <w:rsid w:val="005A34DE"/>
    <w:rsid w:val="006228D6"/>
    <w:rsid w:val="00644B7C"/>
    <w:rsid w:val="00645813"/>
    <w:rsid w:val="00663E5C"/>
    <w:rsid w:val="00671904"/>
    <w:rsid w:val="006A44F6"/>
    <w:rsid w:val="006F2270"/>
    <w:rsid w:val="00715464"/>
    <w:rsid w:val="00722174"/>
    <w:rsid w:val="0073120D"/>
    <w:rsid w:val="007334B1"/>
    <w:rsid w:val="00772099"/>
    <w:rsid w:val="007A60C5"/>
    <w:rsid w:val="007B05C5"/>
    <w:rsid w:val="007B75E3"/>
    <w:rsid w:val="007C04A2"/>
    <w:rsid w:val="007E4740"/>
    <w:rsid w:val="00803405"/>
    <w:rsid w:val="0082229B"/>
    <w:rsid w:val="00835600"/>
    <w:rsid w:val="008374B8"/>
    <w:rsid w:val="008D16C5"/>
    <w:rsid w:val="00947FD4"/>
    <w:rsid w:val="009705E3"/>
    <w:rsid w:val="009C02B8"/>
    <w:rsid w:val="009C1CEC"/>
    <w:rsid w:val="009C5791"/>
    <w:rsid w:val="009D35DD"/>
    <w:rsid w:val="00A043CB"/>
    <w:rsid w:val="00A237D4"/>
    <w:rsid w:val="00A51B33"/>
    <w:rsid w:val="00A90A81"/>
    <w:rsid w:val="00AC0070"/>
    <w:rsid w:val="00AC1D3B"/>
    <w:rsid w:val="00AC575E"/>
    <w:rsid w:val="00AF2479"/>
    <w:rsid w:val="00B25C4B"/>
    <w:rsid w:val="00B3593B"/>
    <w:rsid w:val="00B36BE8"/>
    <w:rsid w:val="00B538DD"/>
    <w:rsid w:val="00B5512C"/>
    <w:rsid w:val="00B55E52"/>
    <w:rsid w:val="00B84D61"/>
    <w:rsid w:val="00BA1647"/>
    <w:rsid w:val="00BE7017"/>
    <w:rsid w:val="00BF042F"/>
    <w:rsid w:val="00BF5FFD"/>
    <w:rsid w:val="00BF65DC"/>
    <w:rsid w:val="00C14472"/>
    <w:rsid w:val="00C477CB"/>
    <w:rsid w:val="00C56BCA"/>
    <w:rsid w:val="00C635FC"/>
    <w:rsid w:val="00C939AF"/>
    <w:rsid w:val="00D049B0"/>
    <w:rsid w:val="00D066C4"/>
    <w:rsid w:val="00D077C9"/>
    <w:rsid w:val="00D17178"/>
    <w:rsid w:val="00D206A0"/>
    <w:rsid w:val="00D32B0F"/>
    <w:rsid w:val="00D679A6"/>
    <w:rsid w:val="00D93DA7"/>
    <w:rsid w:val="00DC1246"/>
    <w:rsid w:val="00DD13A3"/>
    <w:rsid w:val="00DD5291"/>
    <w:rsid w:val="00DF1710"/>
    <w:rsid w:val="00E20C2E"/>
    <w:rsid w:val="00E349F2"/>
    <w:rsid w:val="00E56ED6"/>
    <w:rsid w:val="00E77777"/>
    <w:rsid w:val="00EA2508"/>
    <w:rsid w:val="00EE3DEF"/>
    <w:rsid w:val="00EE7CEE"/>
    <w:rsid w:val="00F51DBC"/>
    <w:rsid w:val="00FE4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9BF9"/>
  <w15:docId w15:val="{075C849B-874D-4E42-8FCC-0388A6B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3148"/>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semiHidden/>
    <w:unhideWhenUsed/>
    <w:qFormat/>
    <w:rsid w:val="00C477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D93DA7"/>
    <w:pPr>
      <w:keepNext/>
      <w:outlineLvl w:val="4"/>
    </w:pPr>
    <w:rPr>
      <w:rFonts w:ascii="Arial" w:eastAsia="Times New Roman"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A7"/>
    <w:pPr>
      <w:tabs>
        <w:tab w:val="center" w:pos="4680"/>
        <w:tab w:val="right" w:pos="9360"/>
      </w:tabs>
    </w:pPr>
  </w:style>
  <w:style w:type="character" w:customStyle="1" w:styleId="HeaderChar">
    <w:name w:val="Header Char"/>
    <w:basedOn w:val="DefaultParagraphFont"/>
    <w:link w:val="Header"/>
    <w:uiPriority w:val="99"/>
    <w:rsid w:val="00D93DA7"/>
    <w:rPr>
      <w:rFonts w:ascii="Times" w:eastAsia="Times" w:hAnsi="Times" w:cs="Times New Roman"/>
      <w:sz w:val="24"/>
      <w:szCs w:val="20"/>
    </w:rPr>
  </w:style>
  <w:style w:type="paragraph" w:styleId="Footer">
    <w:name w:val="footer"/>
    <w:basedOn w:val="Normal"/>
    <w:link w:val="FooterChar"/>
    <w:uiPriority w:val="99"/>
    <w:semiHidden/>
    <w:unhideWhenUsed/>
    <w:rsid w:val="00D93DA7"/>
    <w:pPr>
      <w:tabs>
        <w:tab w:val="center" w:pos="4680"/>
        <w:tab w:val="right" w:pos="9360"/>
      </w:tabs>
    </w:pPr>
  </w:style>
  <w:style w:type="character" w:customStyle="1" w:styleId="FooterChar">
    <w:name w:val="Footer Char"/>
    <w:basedOn w:val="DefaultParagraphFont"/>
    <w:link w:val="Footer"/>
    <w:uiPriority w:val="99"/>
    <w:semiHidden/>
    <w:rsid w:val="00D93DA7"/>
    <w:rPr>
      <w:rFonts w:ascii="Times" w:eastAsia="Times" w:hAnsi="Times" w:cs="Times New Roman"/>
      <w:sz w:val="24"/>
      <w:szCs w:val="20"/>
    </w:rPr>
  </w:style>
  <w:style w:type="character" w:customStyle="1" w:styleId="Heading5Char">
    <w:name w:val="Heading 5 Char"/>
    <w:basedOn w:val="DefaultParagraphFont"/>
    <w:link w:val="Heading5"/>
    <w:rsid w:val="00D93DA7"/>
    <w:rPr>
      <w:rFonts w:ascii="Arial" w:eastAsia="Times New Roman" w:hAnsi="Arial" w:cs="Times New Roman"/>
      <w:b/>
      <w:sz w:val="24"/>
      <w:szCs w:val="20"/>
    </w:rPr>
  </w:style>
  <w:style w:type="character" w:customStyle="1" w:styleId="apple-converted-space">
    <w:name w:val="apple-converted-space"/>
    <w:rsid w:val="00D93DA7"/>
  </w:style>
  <w:style w:type="character" w:styleId="Strong">
    <w:name w:val="Strong"/>
    <w:uiPriority w:val="22"/>
    <w:qFormat/>
    <w:rsid w:val="00D93DA7"/>
    <w:rPr>
      <w:b/>
      <w:bCs/>
    </w:rPr>
  </w:style>
  <w:style w:type="paragraph" w:styleId="List2">
    <w:name w:val="List 2"/>
    <w:basedOn w:val="Normal"/>
    <w:rsid w:val="00D93DA7"/>
    <w:pPr>
      <w:ind w:left="720" w:hanging="360"/>
    </w:pPr>
    <w:rPr>
      <w:rFonts w:ascii="Trebuchet MS" w:eastAsia="Times New Roman" w:hAnsi="Trebuchet MS" w:cs="Trebuchet MS"/>
      <w:sz w:val="20"/>
      <w:lang w:val="en-GB"/>
    </w:rPr>
  </w:style>
  <w:style w:type="paragraph" w:customStyle="1" w:styleId="Responsibility">
    <w:name w:val="Responsibility"/>
    <w:basedOn w:val="Normal"/>
    <w:link w:val="ResponsibilityChar"/>
    <w:uiPriority w:val="99"/>
    <w:rsid w:val="00D93DA7"/>
    <w:pPr>
      <w:widowControl w:val="0"/>
      <w:numPr>
        <w:ilvl w:val="1"/>
        <w:numId w:val="4"/>
      </w:numPr>
      <w:overflowPunct w:val="0"/>
      <w:autoSpaceDE w:val="0"/>
      <w:autoSpaceDN w:val="0"/>
      <w:adjustRightInd w:val="0"/>
    </w:pPr>
    <w:rPr>
      <w:rFonts w:ascii="Arial" w:eastAsia="Times New Roman" w:hAnsi="Arial"/>
      <w:kern w:val="28"/>
      <w:sz w:val="20"/>
    </w:rPr>
  </w:style>
  <w:style w:type="character" w:customStyle="1" w:styleId="ResponsibilityChar">
    <w:name w:val="Responsibility Char"/>
    <w:link w:val="Responsibility"/>
    <w:uiPriority w:val="99"/>
    <w:locked/>
    <w:rsid w:val="00D93DA7"/>
    <w:rPr>
      <w:rFonts w:ascii="Arial" w:eastAsia="Times New Roman" w:hAnsi="Arial" w:cs="Times New Roman"/>
      <w:kern w:val="28"/>
      <w:sz w:val="20"/>
      <w:szCs w:val="20"/>
    </w:rPr>
  </w:style>
  <w:style w:type="character" w:customStyle="1" w:styleId="ColorfulList-Accent1Char">
    <w:name w:val="Colorful List - Accent 1 Char"/>
    <w:link w:val="ColorfulList-Accent1"/>
    <w:rsid w:val="00D93DA7"/>
    <w:rPr>
      <w:rFonts w:ascii="Garamond" w:eastAsia="Times New Roman" w:hAnsi="Garamond" w:cs="Times New Roman"/>
      <w:szCs w:val="20"/>
    </w:rPr>
  </w:style>
  <w:style w:type="paragraph" w:styleId="ListParagraph">
    <w:name w:val="List Paragraph"/>
    <w:basedOn w:val="Normal"/>
    <w:link w:val="ListParagraphChar"/>
    <w:uiPriority w:val="34"/>
    <w:qFormat/>
    <w:rsid w:val="00D93DA7"/>
    <w:pPr>
      <w:ind w:left="720"/>
      <w:contextualSpacing/>
      <w:jc w:val="both"/>
    </w:pPr>
    <w:rPr>
      <w:rFonts w:ascii="Garamond" w:eastAsia="Times New Roman" w:hAnsi="Garamond"/>
      <w:sz w:val="22"/>
    </w:rPr>
  </w:style>
  <w:style w:type="character" w:customStyle="1" w:styleId="ListParagraphChar">
    <w:name w:val="List Paragraph Char"/>
    <w:basedOn w:val="DefaultParagraphFont"/>
    <w:link w:val="ListParagraph"/>
    <w:uiPriority w:val="34"/>
    <w:rsid w:val="00D93DA7"/>
    <w:rPr>
      <w:rFonts w:ascii="Garamond" w:eastAsia="Times New Roman" w:hAnsi="Garamond" w:cs="Times New Roman"/>
      <w:szCs w:val="20"/>
    </w:rPr>
  </w:style>
  <w:style w:type="table" w:styleId="ColorfulList-Accent1">
    <w:name w:val="Colorful List Accent 1"/>
    <w:basedOn w:val="TableNormal"/>
    <w:link w:val="ColorfulList-Accent1Char"/>
    <w:rsid w:val="00D93DA7"/>
    <w:pPr>
      <w:spacing w:after="0" w:line="240" w:lineRule="auto"/>
    </w:pPr>
    <w:rPr>
      <w:rFonts w:ascii="Garamond" w:eastAsia="Times New Roman" w:hAnsi="Garamond" w:cs="Times New Roman"/>
      <w:szCs w:val="20"/>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NormalWeb">
    <w:name w:val="Normal (Web)"/>
    <w:basedOn w:val="Normal"/>
    <w:uiPriority w:val="99"/>
    <w:rsid w:val="00D93DA7"/>
    <w:pPr>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EE7CEE"/>
    <w:rPr>
      <w:color w:val="0000FF"/>
      <w:u w:val="single"/>
    </w:rPr>
  </w:style>
  <w:style w:type="character" w:customStyle="1" w:styleId="apple-style-span">
    <w:name w:val="apple-style-span"/>
    <w:rsid w:val="00EE7CEE"/>
  </w:style>
  <w:style w:type="paragraph" w:styleId="BodyText">
    <w:name w:val="Body Text"/>
    <w:basedOn w:val="Normal"/>
    <w:link w:val="BodyTextChar"/>
    <w:rsid w:val="00EE7CEE"/>
    <w:pPr>
      <w:overflowPunct w:val="0"/>
      <w:autoSpaceDE w:val="0"/>
      <w:autoSpaceDN w:val="0"/>
      <w:adjustRightInd w:val="0"/>
      <w:spacing w:after="120"/>
      <w:textAlignment w:val="baseline"/>
    </w:pPr>
    <w:rPr>
      <w:rFonts w:ascii="Times New Roman" w:eastAsia="Times New Roman" w:hAnsi="Times New Roman"/>
      <w:lang w:eastAsia="zh-CN"/>
    </w:rPr>
  </w:style>
  <w:style w:type="character" w:customStyle="1" w:styleId="BodyTextChar">
    <w:name w:val="Body Text Char"/>
    <w:basedOn w:val="DefaultParagraphFont"/>
    <w:link w:val="BodyText"/>
    <w:rsid w:val="00EE7CEE"/>
    <w:rPr>
      <w:rFonts w:ascii="Times New Roman" w:eastAsia="Times New Roman" w:hAnsi="Times New Roman" w:cs="Times New Roman"/>
      <w:sz w:val="24"/>
      <w:szCs w:val="20"/>
      <w:lang w:eastAsia="zh-CN"/>
    </w:rPr>
  </w:style>
  <w:style w:type="character" w:customStyle="1" w:styleId="normalchar">
    <w:name w:val="normal__char"/>
    <w:rsid w:val="00EE7CEE"/>
    <w:rPr>
      <w:rFonts w:cs="Times New Roman"/>
    </w:rPr>
  </w:style>
  <w:style w:type="character" w:customStyle="1" w:styleId="NoSpacingChar">
    <w:name w:val="No Spacing Char"/>
    <w:link w:val="NoSpacing"/>
    <w:uiPriority w:val="1"/>
    <w:locked/>
    <w:rsid w:val="006F2270"/>
    <w:rPr>
      <w:lang w:val="en-IN"/>
    </w:rPr>
  </w:style>
  <w:style w:type="paragraph" w:styleId="NoSpacing">
    <w:name w:val="No Spacing"/>
    <w:link w:val="NoSpacingChar"/>
    <w:uiPriority w:val="1"/>
    <w:qFormat/>
    <w:rsid w:val="006F2270"/>
    <w:pPr>
      <w:spacing w:after="0" w:line="240" w:lineRule="auto"/>
    </w:pPr>
    <w:rPr>
      <w:lang w:val="en-IN"/>
    </w:rPr>
  </w:style>
  <w:style w:type="paragraph" w:styleId="BodyTextIndent">
    <w:name w:val="Body Text Indent"/>
    <w:basedOn w:val="Normal"/>
    <w:link w:val="BodyTextIndentChar"/>
    <w:uiPriority w:val="99"/>
    <w:semiHidden/>
    <w:unhideWhenUsed/>
    <w:rsid w:val="005006D2"/>
    <w:pPr>
      <w:spacing w:after="120"/>
      <w:ind w:left="360"/>
    </w:pPr>
  </w:style>
  <w:style w:type="character" w:customStyle="1" w:styleId="BodyTextIndentChar">
    <w:name w:val="Body Text Indent Char"/>
    <w:basedOn w:val="DefaultParagraphFont"/>
    <w:link w:val="BodyTextIndent"/>
    <w:uiPriority w:val="99"/>
    <w:semiHidden/>
    <w:rsid w:val="005006D2"/>
    <w:rPr>
      <w:rFonts w:ascii="Times" w:eastAsia="Times" w:hAnsi="Times" w:cs="Times New Roman"/>
      <w:sz w:val="24"/>
      <w:szCs w:val="20"/>
    </w:rPr>
  </w:style>
  <w:style w:type="character" w:styleId="SubtleEmphasis">
    <w:name w:val="Subtle Emphasis"/>
    <w:basedOn w:val="DefaultParagraphFont"/>
    <w:uiPriority w:val="19"/>
    <w:qFormat/>
    <w:rsid w:val="005006D2"/>
    <w:rPr>
      <w:i/>
      <w:iCs/>
      <w:color w:val="808080"/>
    </w:rPr>
  </w:style>
  <w:style w:type="character" w:customStyle="1" w:styleId="emp-txtempstyle2">
    <w:name w:val="emp-txtempstyle2"/>
    <w:basedOn w:val="DefaultParagraphFont"/>
    <w:rsid w:val="005006D2"/>
    <w:rPr>
      <w:rFonts w:ascii="Arial" w:hAnsi="Arial" w:cs="Arial" w:hint="default"/>
      <w:strike w:val="0"/>
      <w:dstrike w:val="0"/>
      <w:color w:val="333333"/>
      <w:sz w:val="16"/>
      <w:szCs w:val="16"/>
      <w:u w:val="none"/>
      <w:effect w:val="none"/>
    </w:rPr>
  </w:style>
  <w:style w:type="character" w:customStyle="1" w:styleId="highlight">
    <w:name w:val="highlight"/>
    <w:basedOn w:val="DefaultParagraphFont"/>
    <w:rsid w:val="005006D2"/>
  </w:style>
  <w:style w:type="character" w:customStyle="1" w:styleId="NormalVerdanaChar">
    <w:name w:val="Normal + Verdana Char"/>
    <w:rsid w:val="00C477CB"/>
    <w:rPr>
      <w:rFonts w:ascii="Verdana" w:hAnsi="Verdana"/>
      <w:lang w:val="en-US" w:eastAsia="ar-SA" w:bidi="ar-SA"/>
    </w:rPr>
  </w:style>
  <w:style w:type="paragraph" w:styleId="BodyText2">
    <w:name w:val="Body Text 2"/>
    <w:basedOn w:val="Normal"/>
    <w:link w:val="BodyText2Char"/>
    <w:rsid w:val="00C477CB"/>
    <w:pPr>
      <w:widowControl w:val="0"/>
      <w:suppressAutoHyphens/>
      <w:spacing w:after="120" w:line="480" w:lineRule="auto"/>
    </w:pPr>
    <w:rPr>
      <w:rFonts w:ascii="Times New Roman" w:eastAsia="Arial Unicode MS" w:hAnsi="Times New Roman"/>
      <w:kern w:val="1"/>
      <w:szCs w:val="24"/>
    </w:rPr>
  </w:style>
  <w:style w:type="character" w:customStyle="1" w:styleId="BodyText2Char">
    <w:name w:val="Body Text 2 Char"/>
    <w:basedOn w:val="DefaultParagraphFont"/>
    <w:link w:val="BodyText2"/>
    <w:rsid w:val="00C477CB"/>
    <w:rPr>
      <w:rFonts w:ascii="Times New Roman" w:eastAsia="Arial Unicode MS" w:hAnsi="Times New Roman" w:cs="Times New Roman"/>
      <w:kern w:val="1"/>
      <w:sz w:val="24"/>
      <w:szCs w:val="24"/>
    </w:rPr>
  </w:style>
  <w:style w:type="character" w:customStyle="1" w:styleId="Heading2Char">
    <w:name w:val="Heading 2 Char"/>
    <w:basedOn w:val="DefaultParagraphFont"/>
    <w:link w:val="Heading2"/>
    <w:uiPriority w:val="9"/>
    <w:semiHidden/>
    <w:rsid w:val="00C477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07152">
      <w:bodyDiv w:val="1"/>
      <w:marLeft w:val="0"/>
      <w:marRight w:val="0"/>
      <w:marTop w:val="0"/>
      <w:marBottom w:val="0"/>
      <w:divBdr>
        <w:top w:val="none" w:sz="0" w:space="0" w:color="auto"/>
        <w:left w:val="none" w:sz="0" w:space="0" w:color="auto"/>
        <w:bottom w:val="none" w:sz="0" w:space="0" w:color="auto"/>
        <w:right w:val="none" w:sz="0" w:space="0" w:color="auto"/>
      </w:divBdr>
    </w:div>
    <w:div w:id="531771410">
      <w:bodyDiv w:val="1"/>
      <w:marLeft w:val="0"/>
      <w:marRight w:val="0"/>
      <w:marTop w:val="0"/>
      <w:marBottom w:val="0"/>
      <w:divBdr>
        <w:top w:val="none" w:sz="0" w:space="0" w:color="auto"/>
        <w:left w:val="none" w:sz="0" w:space="0" w:color="auto"/>
        <w:bottom w:val="none" w:sz="0" w:space="0" w:color="auto"/>
        <w:right w:val="none" w:sz="0" w:space="0" w:color="auto"/>
      </w:divBdr>
    </w:div>
    <w:div w:id="783234058">
      <w:bodyDiv w:val="1"/>
      <w:marLeft w:val="0"/>
      <w:marRight w:val="0"/>
      <w:marTop w:val="0"/>
      <w:marBottom w:val="0"/>
      <w:divBdr>
        <w:top w:val="none" w:sz="0" w:space="0" w:color="auto"/>
        <w:left w:val="none" w:sz="0" w:space="0" w:color="auto"/>
        <w:bottom w:val="none" w:sz="0" w:space="0" w:color="auto"/>
        <w:right w:val="none" w:sz="0" w:space="0" w:color="auto"/>
      </w:divBdr>
    </w:div>
    <w:div w:id="1113210590">
      <w:bodyDiv w:val="1"/>
      <w:marLeft w:val="0"/>
      <w:marRight w:val="0"/>
      <w:marTop w:val="0"/>
      <w:marBottom w:val="0"/>
      <w:divBdr>
        <w:top w:val="none" w:sz="0" w:space="0" w:color="auto"/>
        <w:left w:val="none" w:sz="0" w:space="0" w:color="auto"/>
        <w:bottom w:val="none" w:sz="0" w:space="0" w:color="auto"/>
        <w:right w:val="none" w:sz="0" w:space="0" w:color="auto"/>
      </w:divBdr>
    </w:div>
    <w:div w:id="1142578352">
      <w:bodyDiv w:val="1"/>
      <w:marLeft w:val="0"/>
      <w:marRight w:val="0"/>
      <w:marTop w:val="0"/>
      <w:marBottom w:val="0"/>
      <w:divBdr>
        <w:top w:val="none" w:sz="0" w:space="0" w:color="auto"/>
        <w:left w:val="none" w:sz="0" w:space="0" w:color="auto"/>
        <w:bottom w:val="none" w:sz="0" w:space="0" w:color="auto"/>
        <w:right w:val="none" w:sz="0" w:space="0" w:color="auto"/>
      </w:divBdr>
    </w:div>
    <w:div w:id="1188638667">
      <w:bodyDiv w:val="1"/>
      <w:marLeft w:val="0"/>
      <w:marRight w:val="0"/>
      <w:marTop w:val="0"/>
      <w:marBottom w:val="0"/>
      <w:divBdr>
        <w:top w:val="none" w:sz="0" w:space="0" w:color="auto"/>
        <w:left w:val="none" w:sz="0" w:space="0" w:color="auto"/>
        <w:bottom w:val="none" w:sz="0" w:space="0" w:color="auto"/>
        <w:right w:val="none" w:sz="0" w:space="0" w:color="auto"/>
      </w:divBdr>
    </w:div>
    <w:div w:id="1766615029">
      <w:bodyDiv w:val="1"/>
      <w:marLeft w:val="0"/>
      <w:marRight w:val="0"/>
      <w:marTop w:val="0"/>
      <w:marBottom w:val="0"/>
      <w:divBdr>
        <w:top w:val="none" w:sz="0" w:space="0" w:color="auto"/>
        <w:left w:val="none" w:sz="0" w:space="0" w:color="auto"/>
        <w:bottom w:val="none" w:sz="0" w:space="0" w:color="auto"/>
        <w:right w:val="none" w:sz="0" w:space="0" w:color="auto"/>
      </w:divBdr>
    </w:div>
    <w:div w:id="1894467198">
      <w:bodyDiv w:val="1"/>
      <w:marLeft w:val="0"/>
      <w:marRight w:val="0"/>
      <w:marTop w:val="0"/>
      <w:marBottom w:val="0"/>
      <w:divBdr>
        <w:top w:val="none" w:sz="0" w:space="0" w:color="auto"/>
        <w:left w:val="none" w:sz="0" w:space="0" w:color="auto"/>
        <w:bottom w:val="none" w:sz="0" w:space="0" w:color="auto"/>
        <w:right w:val="none" w:sz="0" w:space="0" w:color="auto"/>
      </w:divBdr>
    </w:div>
    <w:div w:id="1895003118">
      <w:bodyDiv w:val="1"/>
      <w:marLeft w:val="0"/>
      <w:marRight w:val="0"/>
      <w:marTop w:val="0"/>
      <w:marBottom w:val="0"/>
      <w:divBdr>
        <w:top w:val="none" w:sz="0" w:space="0" w:color="auto"/>
        <w:left w:val="none" w:sz="0" w:space="0" w:color="auto"/>
        <w:bottom w:val="none" w:sz="0" w:space="0" w:color="auto"/>
        <w:right w:val="none" w:sz="0" w:space="0" w:color="auto"/>
      </w:divBdr>
    </w:div>
    <w:div w:id="1920016208">
      <w:bodyDiv w:val="1"/>
      <w:marLeft w:val="0"/>
      <w:marRight w:val="0"/>
      <w:marTop w:val="0"/>
      <w:marBottom w:val="0"/>
      <w:divBdr>
        <w:top w:val="none" w:sz="0" w:space="0" w:color="auto"/>
        <w:left w:val="none" w:sz="0" w:space="0" w:color="auto"/>
        <w:bottom w:val="none" w:sz="0" w:space="0" w:color="auto"/>
        <w:right w:val="none" w:sz="0" w:space="0" w:color="auto"/>
      </w:divBdr>
    </w:div>
    <w:div w:id="1929191191">
      <w:bodyDiv w:val="1"/>
      <w:marLeft w:val="0"/>
      <w:marRight w:val="0"/>
      <w:marTop w:val="0"/>
      <w:marBottom w:val="0"/>
      <w:divBdr>
        <w:top w:val="none" w:sz="0" w:space="0" w:color="auto"/>
        <w:left w:val="none" w:sz="0" w:space="0" w:color="auto"/>
        <w:bottom w:val="none" w:sz="0" w:space="0" w:color="auto"/>
        <w:right w:val="none" w:sz="0" w:space="0" w:color="auto"/>
      </w:divBdr>
    </w:div>
    <w:div w:id="20509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kavina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 gujjula</dc:creator>
  <cp:keywords/>
  <dc:description/>
  <cp:lastModifiedBy>pruthvi</cp:lastModifiedBy>
  <cp:revision>30</cp:revision>
  <cp:lastPrinted>2015-07-10T18:09:00Z</cp:lastPrinted>
  <dcterms:created xsi:type="dcterms:W3CDTF">2016-04-29T18:13:00Z</dcterms:created>
  <dcterms:modified xsi:type="dcterms:W3CDTF">2017-05-25T18:57:00Z</dcterms:modified>
</cp:coreProperties>
</file>