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20F" w:rsidRPr="000579DA" w:rsidRDefault="00107C86" w:rsidP="00107C86">
      <w:pPr>
        <w:pStyle w:val="NoSpacing"/>
        <w:tabs>
          <w:tab w:val="left" w:pos="2895"/>
        </w:tabs>
        <w:jc w:val="right"/>
        <w:rPr>
          <w:b/>
          <w:sz w:val="22"/>
          <w:szCs w:val="22"/>
        </w:rPr>
      </w:pPr>
      <w:r w:rsidRPr="000579DA">
        <w:rPr>
          <w:b/>
          <w:sz w:val="22"/>
          <w:szCs w:val="22"/>
        </w:rPr>
        <w:tab/>
      </w:r>
      <w:r w:rsidRPr="000579DA">
        <w:rPr>
          <w:b/>
          <w:sz w:val="22"/>
          <w:szCs w:val="22"/>
        </w:rPr>
        <w:tab/>
      </w:r>
      <w:r w:rsidRPr="000579DA">
        <w:rPr>
          <w:b/>
          <w:sz w:val="22"/>
          <w:szCs w:val="22"/>
        </w:rPr>
        <w:tab/>
      </w:r>
      <w:r w:rsidRPr="000579DA">
        <w:rPr>
          <w:b/>
          <w:sz w:val="22"/>
          <w:szCs w:val="22"/>
        </w:rPr>
        <w:tab/>
      </w:r>
      <w:r w:rsidRPr="000579DA">
        <w:rPr>
          <w:b/>
          <w:sz w:val="22"/>
          <w:szCs w:val="22"/>
        </w:rPr>
        <w:tab/>
      </w:r>
      <w:r w:rsidRPr="000579DA">
        <w:rPr>
          <w:b/>
          <w:sz w:val="22"/>
          <w:szCs w:val="22"/>
        </w:rPr>
        <w:tab/>
      </w:r>
      <w:r w:rsidRPr="000579DA">
        <w:rPr>
          <w:b/>
          <w:sz w:val="22"/>
          <w:szCs w:val="22"/>
        </w:rPr>
        <w:tab/>
      </w:r>
      <w:r w:rsidRPr="000579DA">
        <w:rPr>
          <w:b/>
          <w:sz w:val="22"/>
          <w:szCs w:val="22"/>
        </w:rPr>
        <w:tab/>
      </w:r>
    </w:p>
    <w:p w:rsidR="00E331B2" w:rsidRPr="000579DA" w:rsidRDefault="00E331B2" w:rsidP="00E331B2">
      <w:pPr>
        <w:jc w:val="center"/>
        <w:rPr>
          <w:b/>
          <w:sz w:val="22"/>
          <w:szCs w:val="22"/>
        </w:rPr>
      </w:pPr>
      <w:r w:rsidRPr="000579DA">
        <w:rPr>
          <w:b/>
          <w:sz w:val="22"/>
          <w:szCs w:val="22"/>
        </w:rPr>
        <w:t>Hema</w:t>
      </w:r>
      <w:r w:rsidR="0039481F" w:rsidRPr="000579DA">
        <w:rPr>
          <w:b/>
          <w:sz w:val="22"/>
          <w:szCs w:val="22"/>
        </w:rPr>
        <w:t xml:space="preserve"> </w:t>
      </w:r>
      <w:proofErr w:type="spellStart"/>
      <w:r w:rsidR="00755B6F" w:rsidRPr="000579DA">
        <w:rPr>
          <w:b/>
          <w:sz w:val="22"/>
          <w:szCs w:val="22"/>
        </w:rPr>
        <w:t>L</w:t>
      </w:r>
      <w:r w:rsidRPr="000579DA">
        <w:rPr>
          <w:b/>
          <w:sz w:val="22"/>
          <w:szCs w:val="22"/>
        </w:rPr>
        <w:t>atha</w:t>
      </w:r>
      <w:proofErr w:type="spellEnd"/>
    </w:p>
    <w:p w:rsidR="00E331B2" w:rsidRPr="000579DA" w:rsidRDefault="00E331B2" w:rsidP="00E331B2">
      <w:pPr>
        <w:jc w:val="center"/>
        <w:rPr>
          <w:sz w:val="22"/>
          <w:szCs w:val="22"/>
        </w:rPr>
      </w:pPr>
      <w:r w:rsidRPr="000579DA">
        <w:rPr>
          <w:sz w:val="22"/>
          <w:szCs w:val="22"/>
        </w:rPr>
        <w:t>Java</w:t>
      </w:r>
      <w:r w:rsidR="00096F4D" w:rsidRPr="000579DA">
        <w:rPr>
          <w:sz w:val="22"/>
          <w:szCs w:val="22"/>
        </w:rPr>
        <w:t>/J2EE</w:t>
      </w:r>
      <w:r w:rsidRPr="000579DA">
        <w:rPr>
          <w:sz w:val="22"/>
          <w:szCs w:val="22"/>
        </w:rPr>
        <w:t xml:space="preserve"> Developer</w:t>
      </w:r>
    </w:p>
    <w:p w:rsidR="00E331B2" w:rsidRPr="000579DA" w:rsidRDefault="00E331B2" w:rsidP="00E331B2">
      <w:pPr>
        <w:rPr>
          <w:b/>
          <w:sz w:val="22"/>
          <w:szCs w:val="22"/>
        </w:rPr>
      </w:pPr>
      <w:r w:rsidRPr="000579DA">
        <w:rPr>
          <w:sz w:val="22"/>
          <w:szCs w:val="22"/>
        </w:rPr>
        <w:t>hemalatha.chilukoti@gmail.com</w:t>
      </w:r>
      <w:r w:rsidRPr="000579DA">
        <w:rPr>
          <w:sz w:val="22"/>
          <w:szCs w:val="22"/>
        </w:rPr>
        <w:tab/>
      </w:r>
      <w:r w:rsidRPr="000579DA">
        <w:rPr>
          <w:sz w:val="22"/>
          <w:szCs w:val="22"/>
        </w:rPr>
        <w:tab/>
        <w:t xml:space="preserve">                   </w:t>
      </w:r>
      <w:r w:rsidRPr="000579DA">
        <w:rPr>
          <w:sz w:val="22"/>
          <w:szCs w:val="22"/>
        </w:rPr>
        <w:tab/>
      </w:r>
      <w:r w:rsidRPr="000579DA">
        <w:rPr>
          <w:sz w:val="22"/>
          <w:szCs w:val="22"/>
        </w:rPr>
        <w:tab/>
      </w:r>
      <w:r w:rsidRPr="000579DA">
        <w:rPr>
          <w:sz w:val="22"/>
          <w:szCs w:val="22"/>
        </w:rPr>
        <w:tab/>
      </w:r>
      <w:r w:rsidR="00B1038B" w:rsidRPr="000579DA">
        <w:rPr>
          <w:sz w:val="22"/>
          <w:szCs w:val="22"/>
        </w:rPr>
        <w:tab/>
      </w:r>
      <w:r w:rsidR="00B1038B" w:rsidRPr="000579DA">
        <w:rPr>
          <w:sz w:val="22"/>
          <w:szCs w:val="22"/>
        </w:rPr>
        <w:tab/>
      </w:r>
      <w:r w:rsidRPr="000579DA">
        <w:rPr>
          <w:sz w:val="22"/>
          <w:szCs w:val="22"/>
        </w:rPr>
        <w:t>Cell :</w:t>
      </w:r>
      <w:r w:rsidR="00B1038B" w:rsidRPr="000579DA">
        <w:rPr>
          <w:sz w:val="22"/>
          <w:szCs w:val="22"/>
        </w:rPr>
        <w:t>( 919</w:t>
      </w:r>
      <w:r w:rsidRPr="000579DA">
        <w:rPr>
          <w:sz w:val="22"/>
          <w:szCs w:val="22"/>
        </w:rPr>
        <w:t>) 412-5839</w:t>
      </w:r>
    </w:p>
    <w:p w:rsidR="005C700D" w:rsidRPr="000579DA" w:rsidRDefault="00E331B2" w:rsidP="00F30FB2">
      <w:pPr>
        <w:jc w:val="both"/>
        <w:rPr>
          <w:rFonts w:eastAsia="Arial Unicode MS"/>
          <w:b/>
          <w:sz w:val="22"/>
          <w:szCs w:val="22"/>
        </w:rPr>
      </w:pPr>
      <w:r w:rsidRPr="000579DA">
        <w:rPr>
          <w:bCs/>
          <w:noProof/>
          <w:sz w:val="22"/>
          <w:szCs w:val="22"/>
        </w:rPr>
        <mc:AlternateContent>
          <mc:Choice Requires="wps">
            <w:drawing>
              <wp:anchor distT="0" distB="0" distL="114300" distR="114300" simplePos="0" relativeHeight="251659264" behindDoc="0" locked="0" layoutInCell="1" allowOverlap="1" wp14:anchorId="48725B82" wp14:editId="662D5753">
                <wp:simplePos x="0" y="0"/>
                <wp:positionH relativeFrom="column">
                  <wp:posOffset>3976</wp:posOffset>
                </wp:positionH>
                <wp:positionV relativeFrom="paragraph">
                  <wp:posOffset>33158</wp:posOffset>
                </wp:positionV>
                <wp:extent cx="6925586" cy="0"/>
                <wp:effectExtent l="0" t="0" r="2794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5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F14E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6pt" to="545.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ZEHQ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"/>
            </w:pict>
          </mc:Fallback>
        </mc:AlternateContent>
      </w:r>
      <w:r w:rsidRPr="000579DA">
        <w:rPr>
          <w:bCs/>
          <w:noProof/>
          <w:sz w:val="22"/>
          <w:szCs w:val="22"/>
        </w:rPr>
        <w:t xml:space="preserve"> </w:t>
      </w:r>
    </w:p>
    <w:p w:rsidR="00F01804" w:rsidRPr="000579DA" w:rsidRDefault="007B0BA3" w:rsidP="00555C93">
      <w:pPr>
        <w:pStyle w:val="Heading3"/>
        <w:tabs>
          <w:tab w:val="left" w:pos="1275"/>
        </w:tabs>
        <w:spacing w:before="0"/>
        <w:rPr>
          <w:rFonts w:ascii="Times New Roman" w:hAnsi="Times New Roman" w:cs="Times New Roman"/>
          <w:sz w:val="22"/>
          <w:szCs w:val="22"/>
        </w:rPr>
      </w:pPr>
      <w:r w:rsidRPr="000579DA">
        <w:rPr>
          <w:rFonts w:ascii="Times New Roman" w:hAnsi="Times New Roman" w:cs="Times New Roman"/>
          <w:sz w:val="22"/>
          <w:szCs w:val="22"/>
        </w:rPr>
        <w:t>Professional</w:t>
      </w:r>
      <w:r w:rsidR="00F01804" w:rsidRPr="000579DA">
        <w:rPr>
          <w:rFonts w:ascii="Times New Roman" w:hAnsi="Times New Roman" w:cs="Times New Roman"/>
          <w:sz w:val="22"/>
          <w:szCs w:val="22"/>
        </w:rPr>
        <w:t xml:space="preserve"> Summary: </w:t>
      </w:r>
    </w:p>
    <w:p w:rsidR="00C648CA" w:rsidRPr="000579DA" w:rsidRDefault="00C648CA" w:rsidP="009077FD">
      <w:pPr>
        <w:pStyle w:val="NoSpacing"/>
        <w:rPr>
          <w:b/>
          <w:sz w:val="22"/>
          <w:szCs w:val="22"/>
        </w:rPr>
      </w:pPr>
    </w:p>
    <w:p w:rsidR="00531C5E" w:rsidRPr="000579DA" w:rsidRDefault="002778B3" w:rsidP="00542A96">
      <w:pPr>
        <w:numPr>
          <w:ilvl w:val="0"/>
          <w:numId w:val="1"/>
        </w:numPr>
        <w:overflowPunct w:val="0"/>
        <w:autoSpaceDE w:val="0"/>
        <w:autoSpaceDN w:val="0"/>
        <w:adjustRightInd w:val="0"/>
        <w:jc w:val="both"/>
        <w:textAlignment w:val="baseline"/>
        <w:rPr>
          <w:color w:val="000000"/>
          <w:sz w:val="22"/>
          <w:szCs w:val="22"/>
        </w:rPr>
      </w:pPr>
      <w:r w:rsidRPr="000579DA">
        <w:rPr>
          <w:sz w:val="22"/>
          <w:szCs w:val="22"/>
        </w:rPr>
        <w:t>Overall 7</w:t>
      </w:r>
      <w:r w:rsidR="00531C5E" w:rsidRPr="000579DA">
        <w:rPr>
          <w:sz w:val="22"/>
          <w:szCs w:val="22"/>
        </w:rPr>
        <w:t xml:space="preserve">+ years of extensive experience in </w:t>
      </w:r>
      <w:r w:rsidR="00531C5E" w:rsidRPr="000579DA">
        <w:rPr>
          <w:b/>
          <w:sz w:val="22"/>
          <w:szCs w:val="22"/>
        </w:rPr>
        <w:t>object-oriented design/analysis, Java development, web services</w:t>
      </w:r>
      <w:r w:rsidR="00531C5E" w:rsidRPr="000579DA">
        <w:rPr>
          <w:sz w:val="22"/>
          <w:szCs w:val="22"/>
        </w:rPr>
        <w:t xml:space="preserve"> for </w:t>
      </w:r>
      <w:r w:rsidR="00531C5E" w:rsidRPr="000579DA">
        <w:rPr>
          <w:b/>
          <w:sz w:val="22"/>
          <w:szCs w:val="22"/>
        </w:rPr>
        <w:t>service-oriented architecture</w:t>
      </w:r>
      <w:r w:rsidR="00531C5E" w:rsidRPr="000579DA">
        <w:rPr>
          <w:sz w:val="22"/>
          <w:szCs w:val="22"/>
        </w:rPr>
        <w:t>, and data modeling, skilled at progressing from problem statement to well-documented designs and code</w:t>
      </w:r>
    </w:p>
    <w:p w:rsidR="00925B39" w:rsidRPr="000579DA" w:rsidRDefault="00925B39" w:rsidP="00542A96">
      <w:pPr>
        <w:pStyle w:val="ListParagraph"/>
        <w:numPr>
          <w:ilvl w:val="0"/>
          <w:numId w:val="1"/>
        </w:numPr>
        <w:overflowPunct w:val="0"/>
        <w:autoSpaceDE w:val="0"/>
        <w:autoSpaceDN w:val="0"/>
        <w:adjustRightInd w:val="0"/>
        <w:jc w:val="both"/>
        <w:textAlignment w:val="baseline"/>
        <w:rPr>
          <w:rFonts w:ascii="Times New Roman" w:hAnsi="Times New Roman" w:cs="Times New Roman"/>
          <w:color w:val="000000"/>
        </w:rPr>
      </w:pPr>
      <w:r w:rsidRPr="000579DA">
        <w:rPr>
          <w:rFonts w:ascii="Times New Roman" w:hAnsi="Times New Roman" w:cs="Times New Roman"/>
        </w:rPr>
        <w:t xml:space="preserve">Strong hands on experience in programming with J2EE and associated technologies including </w:t>
      </w:r>
      <w:r w:rsidRPr="000579DA">
        <w:rPr>
          <w:rFonts w:ascii="Times New Roman" w:hAnsi="Times New Roman" w:cs="Times New Roman"/>
          <w:b/>
        </w:rPr>
        <w:t xml:space="preserve">Servlets, JSP,  </w:t>
      </w:r>
      <w:r w:rsidR="00223C62" w:rsidRPr="000579DA">
        <w:rPr>
          <w:rFonts w:ascii="Times New Roman" w:hAnsi="Times New Roman" w:cs="Times New Roman"/>
          <w:b/>
        </w:rPr>
        <w:t>Spring, Hibernate,</w:t>
      </w:r>
      <w:r w:rsidRPr="000579DA">
        <w:rPr>
          <w:rFonts w:ascii="Times New Roman" w:hAnsi="Times New Roman" w:cs="Times New Roman"/>
          <w:b/>
        </w:rPr>
        <w:t xml:space="preserve"> JDBC, Struts, EJB, </w:t>
      </w:r>
      <w:r w:rsidR="0051453D" w:rsidRPr="000579DA">
        <w:rPr>
          <w:rFonts w:ascii="Times New Roman" w:hAnsi="Times New Roman" w:cs="Times New Roman"/>
          <w:b/>
        </w:rPr>
        <w:t>JSF and SOAP/Rest web services</w:t>
      </w:r>
    </w:p>
    <w:p w:rsidR="000251F2" w:rsidRPr="000579DA" w:rsidRDefault="00107E00" w:rsidP="000251F2">
      <w:pPr>
        <w:pStyle w:val="ListParagraph"/>
        <w:numPr>
          <w:ilvl w:val="0"/>
          <w:numId w:val="1"/>
        </w:numPr>
        <w:rPr>
          <w:rFonts w:ascii="Times New Roman" w:eastAsia="Times New Roman" w:hAnsi="Times New Roman" w:cs="Times New Roman"/>
        </w:rPr>
      </w:pPr>
      <w:r w:rsidRPr="000579DA">
        <w:rPr>
          <w:rFonts w:ascii="Times New Roman" w:hAnsi="Times New Roman" w:cs="Times New Roman"/>
        </w:rPr>
        <w:t xml:space="preserve">Strong hands on experience </w:t>
      </w:r>
      <w:r w:rsidR="00DD5B9B" w:rsidRPr="000579DA">
        <w:rPr>
          <w:rFonts w:ascii="Times New Roman" w:hAnsi="Times New Roman" w:cs="Times New Roman"/>
          <w:color w:val="000000"/>
        </w:rPr>
        <w:t xml:space="preserve">developing applications using </w:t>
      </w:r>
      <w:r w:rsidR="00AB74CC">
        <w:rPr>
          <w:rFonts w:ascii="Times New Roman" w:hAnsi="Times New Roman" w:cs="Times New Roman"/>
          <w:b/>
          <w:color w:val="000000"/>
        </w:rPr>
        <w:t xml:space="preserve">Spring Framework, Spring </w:t>
      </w:r>
      <w:bookmarkStart w:id="0" w:name="_GoBack"/>
      <w:bookmarkEnd w:id="0"/>
      <w:r w:rsidR="00DD5B9B" w:rsidRPr="000579DA">
        <w:rPr>
          <w:rFonts w:ascii="Times New Roman" w:hAnsi="Times New Roman" w:cs="Times New Roman"/>
          <w:b/>
          <w:color w:val="000000"/>
        </w:rPr>
        <w:t>Core, Spring IOC, Spring MVC, Spring ORM, Spring DAO, Inversion of control and Dependency Injection</w:t>
      </w:r>
    </w:p>
    <w:p w:rsidR="000251F2" w:rsidRPr="000579DA" w:rsidRDefault="004A6816" w:rsidP="004A6816">
      <w:pPr>
        <w:pStyle w:val="ListParagraph"/>
        <w:numPr>
          <w:ilvl w:val="0"/>
          <w:numId w:val="1"/>
        </w:numPr>
        <w:rPr>
          <w:rFonts w:ascii="Times New Roman" w:eastAsia="Times New Roman" w:hAnsi="Times New Roman" w:cs="Times New Roman"/>
          <w:b/>
        </w:rPr>
      </w:pPr>
      <w:r w:rsidRPr="000579DA">
        <w:rPr>
          <w:rFonts w:ascii="Times New Roman" w:eastAsia="Times New Roman" w:hAnsi="Times New Roman" w:cs="Times New Roman"/>
        </w:rPr>
        <w:t xml:space="preserve">Good knowledge of </w:t>
      </w:r>
      <w:r w:rsidRPr="000579DA">
        <w:rPr>
          <w:rFonts w:ascii="Times New Roman" w:eastAsia="Times New Roman" w:hAnsi="Times New Roman" w:cs="Times New Roman"/>
          <w:b/>
        </w:rPr>
        <w:t>Software Development Life Cycle</w:t>
      </w:r>
      <w:r w:rsidRPr="000579DA">
        <w:rPr>
          <w:rFonts w:ascii="Times New Roman" w:eastAsia="Times New Roman" w:hAnsi="Times New Roman" w:cs="Times New Roman"/>
        </w:rPr>
        <w:t xml:space="preserve"> process, which includes translation of requirements into functional and technical specifications, Designing, Developing, Testing Implementation &amp; Post Production support using development methodologies like </w:t>
      </w:r>
      <w:r w:rsidRPr="000579DA">
        <w:rPr>
          <w:rFonts w:ascii="Times New Roman" w:eastAsia="Times New Roman" w:hAnsi="Times New Roman" w:cs="Times New Roman"/>
          <w:b/>
        </w:rPr>
        <w:t>Waterfall, Agile/Scrum.</w:t>
      </w:r>
    </w:p>
    <w:p w:rsidR="008648E1" w:rsidRPr="000579DA" w:rsidRDefault="008648E1" w:rsidP="008648E1">
      <w:pPr>
        <w:pStyle w:val="ListParagraph"/>
        <w:numPr>
          <w:ilvl w:val="0"/>
          <w:numId w:val="1"/>
        </w:numPr>
        <w:spacing w:after="0" w:line="240" w:lineRule="auto"/>
        <w:rPr>
          <w:rFonts w:ascii="Times New Roman" w:hAnsi="Times New Roman" w:cs="Times New Roman"/>
          <w:b/>
        </w:rPr>
      </w:pPr>
      <w:r w:rsidRPr="000579DA">
        <w:rPr>
          <w:rFonts w:ascii="Times New Roman" w:hAnsi="Times New Roman" w:cs="Times New Roman"/>
        </w:rPr>
        <w:t xml:space="preserve">In depth knowledge on core java concepts such as </w:t>
      </w:r>
      <w:r w:rsidRPr="000579DA">
        <w:rPr>
          <w:rFonts w:ascii="Times New Roman" w:hAnsi="Times New Roman" w:cs="Times New Roman"/>
          <w:b/>
        </w:rPr>
        <w:t xml:space="preserve">OOPS, Collections, Threading, generics, </w:t>
      </w:r>
      <w:r w:rsidR="007141DF" w:rsidRPr="000579DA">
        <w:rPr>
          <w:rFonts w:ascii="Times New Roman" w:hAnsi="Times New Roman" w:cs="Times New Roman"/>
          <w:b/>
        </w:rPr>
        <w:t xml:space="preserve">Exception handling, Thread pools, Execution services, concurrent utilities, </w:t>
      </w:r>
      <w:r w:rsidRPr="000579DA">
        <w:rPr>
          <w:rFonts w:ascii="Times New Roman" w:hAnsi="Times New Roman" w:cs="Times New Roman"/>
          <w:b/>
        </w:rPr>
        <w:t>File IO and Serialization.</w:t>
      </w:r>
    </w:p>
    <w:p w:rsidR="003929C4" w:rsidRPr="000579DA" w:rsidRDefault="003929C4" w:rsidP="004A6816">
      <w:pPr>
        <w:pStyle w:val="ListParagraph"/>
        <w:numPr>
          <w:ilvl w:val="0"/>
          <w:numId w:val="1"/>
        </w:numPr>
        <w:spacing w:after="0" w:line="240" w:lineRule="auto"/>
        <w:rPr>
          <w:rFonts w:ascii="Times New Roman" w:hAnsi="Times New Roman" w:cs="Times New Roman"/>
          <w:b/>
        </w:rPr>
      </w:pPr>
      <w:r w:rsidRPr="000579DA">
        <w:rPr>
          <w:rFonts w:ascii="Times New Roman" w:hAnsi="Times New Roman" w:cs="Times New Roman"/>
        </w:rPr>
        <w:t xml:space="preserve">Experienced </w:t>
      </w:r>
      <w:r w:rsidR="004A6816" w:rsidRPr="000579DA">
        <w:rPr>
          <w:rFonts w:ascii="Times New Roman" w:hAnsi="Times New Roman" w:cs="Times New Roman"/>
        </w:rPr>
        <w:t xml:space="preserve">in designing the Front end pages using </w:t>
      </w:r>
      <w:r w:rsidRPr="000579DA">
        <w:rPr>
          <w:rFonts w:ascii="Times New Roman" w:hAnsi="Times New Roman" w:cs="Times New Roman"/>
          <w:b/>
        </w:rPr>
        <w:t xml:space="preserve">HTML, CSS, Java script, </w:t>
      </w:r>
      <w:proofErr w:type="spellStart"/>
      <w:r w:rsidRPr="000579DA">
        <w:rPr>
          <w:rFonts w:ascii="Times New Roman" w:hAnsi="Times New Roman" w:cs="Times New Roman"/>
          <w:b/>
        </w:rPr>
        <w:t>JQuery</w:t>
      </w:r>
      <w:proofErr w:type="spellEnd"/>
      <w:r w:rsidRPr="000579DA">
        <w:rPr>
          <w:rFonts w:ascii="Times New Roman" w:hAnsi="Times New Roman" w:cs="Times New Roman"/>
          <w:b/>
        </w:rPr>
        <w:t>, JSF, AJAX and Angular JS.</w:t>
      </w:r>
    </w:p>
    <w:p w:rsidR="006D4343" w:rsidRPr="000579DA" w:rsidRDefault="006D4343" w:rsidP="004A6816">
      <w:pPr>
        <w:pStyle w:val="ListParagraph"/>
        <w:numPr>
          <w:ilvl w:val="0"/>
          <w:numId w:val="1"/>
        </w:numPr>
        <w:spacing w:after="0" w:line="240" w:lineRule="auto"/>
        <w:rPr>
          <w:rFonts w:ascii="Times New Roman" w:hAnsi="Times New Roman" w:cs="Times New Roman"/>
          <w:b/>
        </w:rPr>
      </w:pPr>
      <w:r w:rsidRPr="000579DA">
        <w:rPr>
          <w:rFonts w:ascii="Times New Roman" w:hAnsi="Times New Roman" w:cs="Times New Roman"/>
        </w:rPr>
        <w:t>Worked extensively on</w:t>
      </w:r>
      <w:r w:rsidRPr="000579DA">
        <w:rPr>
          <w:rFonts w:ascii="Times New Roman" w:hAnsi="Times New Roman" w:cs="Times New Roman"/>
          <w:b/>
        </w:rPr>
        <w:t xml:space="preserve"> Management beans </w:t>
      </w:r>
      <w:r w:rsidRPr="000579DA">
        <w:rPr>
          <w:rFonts w:ascii="Times New Roman" w:hAnsi="Times New Roman" w:cs="Times New Roman"/>
        </w:rPr>
        <w:t>to handle various configurations.</w:t>
      </w:r>
    </w:p>
    <w:p w:rsidR="003929C4" w:rsidRPr="000579DA" w:rsidRDefault="003929C4" w:rsidP="008648E1">
      <w:pPr>
        <w:pStyle w:val="ListParagraph"/>
        <w:numPr>
          <w:ilvl w:val="0"/>
          <w:numId w:val="1"/>
        </w:numPr>
        <w:spacing w:after="0" w:line="240" w:lineRule="auto"/>
        <w:rPr>
          <w:rFonts w:ascii="Times New Roman" w:hAnsi="Times New Roman" w:cs="Times New Roman"/>
          <w:b/>
        </w:rPr>
      </w:pPr>
      <w:r w:rsidRPr="000579DA">
        <w:rPr>
          <w:rFonts w:ascii="Times New Roman" w:hAnsi="Times New Roman" w:cs="Times New Roman"/>
        </w:rPr>
        <w:t xml:space="preserve">Strong </w:t>
      </w:r>
      <w:r w:rsidR="00155879" w:rsidRPr="000579DA">
        <w:rPr>
          <w:rFonts w:ascii="Times New Roman" w:hAnsi="Times New Roman" w:cs="Times New Roman"/>
        </w:rPr>
        <w:t>e</w:t>
      </w:r>
      <w:r w:rsidRPr="000579DA">
        <w:rPr>
          <w:rFonts w:ascii="Times New Roman" w:hAnsi="Times New Roman" w:cs="Times New Roman"/>
        </w:rPr>
        <w:t>xperience in design</w:t>
      </w:r>
      <w:r w:rsidR="00155879" w:rsidRPr="000579DA">
        <w:rPr>
          <w:rFonts w:ascii="Times New Roman" w:hAnsi="Times New Roman" w:cs="Times New Roman"/>
        </w:rPr>
        <w:t xml:space="preserve">ing and developing data models and </w:t>
      </w:r>
      <w:r w:rsidRPr="000579DA">
        <w:rPr>
          <w:rFonts w:ascii="Times New Roman" w:hAnsi="Times New Roman" w:cs="Times New Roman"/>
        </w:rPr>
        <w:t>access</w:t>
      </w:r>
      <w:r w:rsidR="00155879" w:rsidRPr="000579DA">
        <w:rPr>
          <w:rFonts w:ascii="Times New Roman" w:hAnsi="Times New Roman" w:cs="Times New Roman"/>
        </w:rPr>
        <w:t xml:space="preserve">ing </w:t>
      </w:r>
      <w:r w:rsidRPr="000579DA">
        <w:rPr>
          <w:rFonts w:ascii="Times New Roman" w:hAnsi="Times New Roman" w:cs="Times New Roman"/>
        </w:rPr>
        <w:t xml:space="preserve">from </w:t>
      </w:r>
      <w:r w:rsidR="00155879" w:rsidRPr="000579DA">
        <w:rPr>
          <w:rFonts w:ascii="Times New Roman" w:hAnsi="Times New Roman" w:cs="Times New Roman"/>
        </w:rPr>
        <w:t>J</w:t>
      </w:r>
      <w:r w:rsidRPr="000579DA">
        <w:rPr>
          <w:rFonts w:ascii="Times New Roman" w:hAnsi="Times New Roman" w:cs="Times New Roman"/>
        </w:rPr>
        <w:t xml:space="preserve">ava applications using </w:t>
      </w:r>
      <w:r w:rsidR="00A91386">
        <w:rPr>
          <w:rFonts w:ascii="Times New Roman" w:hAnsi="Times New Roman" w:cs="Times New Roman"/>
          <w:b/>
        </w:rPr>
        <w:t xml:space="preserve">SQL, PL/SQL </w:t>
      </w:r>
      <w:r w:rsidRPr="000579DA">
        <w:rPr>
          <w:rFonts w:ascii="Times New Roman" w:hAnsi="Times New Roman" w:cs="Times New Roman"/>
          <w:b/>
        </w:rPr>
        <w:t>and ORM tool Hibernate.</w:t>
      </w:r>
    </w:p>
    <w:p w:rsidR="006D4343" w:rsidRPr="000579DA" w:rsidRDefault="006D4343" w:rsidP="008648E1">
      <w:pPr>
        <w:pStyle w:val="ListParagraph"/>
        <w:numPr>
          <w:ilvl w:val="0"/>
          <w:numId w:val="1"/>
        </w:numPr>
        <w:spacing w:after="0" w:line="240" w:lineRule="auto"/>
        <w:rPr>
          <w:rFonts w:ascii="Times New Roman" w:hAnsi="Times New Roman" w:cs="Times New Roman"/>
          <w:b/>
        </w:rPr>
      </w:pPr>
      <w:r w:rsidRPr="000579DA">
        <w:rPr>
          <w:rFonts w:ascii="Times New Roman" w:hAnsi="Times New Roman" w:cs="Times New Roman"/>
        </w:rPr>
        <w:t>Extensive knowledge on</w:t>
      </w:r>
      <w:r w:rsidRPr="000579DA">
        <w:rPr>
          <w:rFonts w:ascii="Times New Roman" w:hAnsi="Times New Roman" w:cs="Times New Roman"/>
          <w:b/>
        </w:rPr>
        <w:t xml:space="preserve"> Spring AOP concepts.</w:t>
      </w:r>
    </w:p>
    <w:p w:rsidR="00155879" w:rsidRPr="000579DA" w:rsidRDefault="00155879" w:rsidP="00155879">
      <w:pPr>
        <w:pStyle w:val="ListParagraph"/>
        <w:numPr>
          <w:ilvl w:val="0"/>
          <w:numId w:val="1"/>
        </w:numPr>
        <w:spacing w:after="0" w:line="240" w:lineRule="auto"/>
        <w:rPr>
          <w:rFonts w:ascii="Times New Roman" w:hAnsi="Times New Roman" w:cs="Times New Roman"/>
        </w:rPr>
      </w:pPr>
      <w:r w:rsidRPr="000579DA">
        <w:rPr>
          <w:rFonts w:ascii="Times New Roman" w:hAnsi="Times New Roman" w:cs="Times New Roman"/>
        </w:rPr>
        <w:t xml:space="preserve">Good experience on </w:t>
      </w:r>
      <w:r w:rsidRPr="000579DA">
        <w:rPr>
          <w:rFonts w:ascii="Times New Roman" w:hAnsi="Times New Roman" w:cs="Times New Roman"/>
          <w:b/>
        </w:rPr>
        <w:t>SOA architecture</w:t>
      </w:r>
      <w:r w:rsidRPr="000579DA">
        <w:rPr>
          <w:rFonts w:ascii="Times New Roman" w:hAnsi="Times New Roman" w:cs="Times New Roman"/>
        </w:rPr>
        <w:t xml:space="preserve"> and web services </w:t>
      </w:r>
      <w:r w:rsidRPr="000579DA">
        <w:rPr>
          <w:rFonts w:ascii="Times New Roman" w:hAnsi="Times New Roman" w:cs="Times New Roman"/>
          <w:b/>
        </w:rPr>
        <w:t>(SOAP, WSDL, UDDI)</w:t>
      </w:r>
      <w:r w:rsidRPr="000579DA">
        <w:rPr>
          <w:rFonts w:ascii="Times New Roman" w:hAnsi="Times New Roman" w:cs="Times New Roman"/>
        </w:rPr>
        <w:t xml:space="preserve"> using Apache Axis2 and RESTful web services in java with </w:t>
      </w:r>
      <w:r w:rsidRPr="000579DA">
        <w:rPr>
          <w:rFonts w:ascii="Times New Roman" w:hAnsi="Times New Roman" w:cs="Times New Roman"/>
          <w:b/>
        </w:rPr>
        <w:t>JAX-RS</w:t>
      </w:r>
      <w:r w:rsidRPr="000579DA">
        <w:rPr>
          <w:rFonts w:ascii="Times New Roman" w:hAnsi="Times New Roman" w:cs="Times New Roman"/>
        </w:rPr>
        <w:t xml:space="preserve"> reference implementation Jersey</w:t>
      </w:r>
    </w:p>
    <w:p w:rsidR="00155879" w:rsidRPr="000579DA" w:rsidRDefault="00155879" w:rsidP="00155879">
      <w:pPr>
        <w:pStyle w:val="ListParagraph"/>
        <w:numPr>
          <w:ilvl w:val="0"/>
          <w:numId w:val="1"/>
        </w:numPr>
        <w:spacing w:after="0" w:line="240" w:lineRule="auto"/>
        <w:rPr>
          <w:rFonts w:ascii="Times New Roman" w:hAnsi="Times New Roman" w:cs="Times New Roman"/>
        </w:rPr>
      </w:pPr>
      <w:r w:rsidRPr="000579DA">
        <w:rPr>
          <w:rFonts w:ascii="Times New Roman" w:hAnsi="Times New Roman" w:cs="Times New Roman"/>
        </w:rPr>
        <w:t xml:space="preserve">Experience implementing </w:t>
      </w:r>
      <w:r w:rsidRPr="000579DA">
        <w:rPr>
          <w:rFonts w:ascii="Times New Roman" w:hAnsi="Times New Roman" w:cs="Times New Roman"/>
          <w:b/>
        </w:rPr>
        <w:t>Enterprise Java Bean (EJB)</w:t>
      </w:r>
      <w:r w:rsidRPr="000579DA">
        <w:rPr>
          <w:rFonts w:ascii="Times New Roman" w:hAnsi="Times New Roman" w:cs="Times New Roman"/>
        </w:rPr>
        <w:t xml:space="preserve"> technology as a middle layer for communication with database servers. </w:t>
      </w:r>
    </w:p>
    <w:p w:rsidR="00900011" w:rsidRPr="000579DA" w:rsidRDefault="00900011" w:rsidP="00155879">
      <w:pPr>
        <w:pStyle w:val="ListParagraph"/>
        <w:numPr>
          <w:ilvl w:val="0"/>
          <w:numId w:val="1"/>
        </w:numPr>
        <w:spacing w:after="0" w:line="240" w:lineRule="auto"/>
        <w:rPr>
          <w:rFonts w:ascii="Times New Roman" w:hAnsi="Times New Roman" w:cs="Times New Roman"/>
        </w:rPr>
      </w:pPr>
      <w:r w:rsidRPr="000579DA">
        <w:rPr>
          <w:rFonts w:ascii="Times New Roman" w:hAnsi="Times New Roman" w:cs="Times New Roman"/>
        </w:rPr>
        <w:t xml:space="preserve">Hands on experience in </w:t>
      </w:r>
      <w:r w:rsidR="00155879" w:rsidRPr="000579DA">
        <w:rPr>
          <w:rFonts w:ascii="Times New Roman" w:hAnsi="Times New Roman" w:cs="Times New Roman"/>
        </w:rPr>
        <w:t xml:space="preserve">in </w:t>
      </w:r>
      <w:r w:rsidR="00155879" w:rsidRPr="000579DA">
        <w:rPr>
          <w:rFonts w:ascii="Times New Roman" w:hAnsi="Times New Roman" w:cs="Times New Roman"/>
          <w:b/>
        </w:rPr>
        <w:t>XML</w:t>
      </w:r>
      <w:r w:rsidR="00155879" w:rsidRPr="000579DA">
        <w:rPr>
          <w:rFonts w:ascii="Times New Roman" w:hAnsi="Times New Roman" w:cs="Times New Roman"/>
        </w:rPr>
        <w:t xml:space="preserve"> related technologies </w:t>
      </w:r>
      <w:r w:rsidR="00155879" w:rsidRPr="000579DA">
        <w:rPr>
          <w:rFonts w:ascii="Times New Roman" w:hAnsi="Times New Roman" w:cs="Times New Roman"/>
          <w:b/>
        </w:rPr>
        <w:t>JAXP (SAX, DOM), JAXB</w:t>
      </w:r>
      <w:r w:rsidR="00155879" w:rsidRPr="000579DA">
        <w:rPr>
          <w:rFonts w:ascii="Times New Roman" w:hAnsi="Times New Roman" w:cs="Times New Roman"/>
        </w:rPr>
        <w:t xml:space="preserve"> parsers for parsing XML in to Java object.</w:t>
      </w:r>
    </w:p>
    <w:p w:rsidR="00900011" w:rsidRPr="000579DA" w:rsidRDefault="00900011" w:rsidP="00900011">
      <w:pPr>
        <w:pStyle w:val="ListParagraph"/>
        <w:numPr>
          <w:ilvl w:val="0"/>
          <w:numId w:val="1"/>
        </w:numPr>
        <w:spacing w:after="0" w:line="240" w:lineRule="auto"/>
        <w:rPr>
          <w:rFonts w:ascii="Times New Roman" w:hAnsi="Times New Roman" w:cs="Times New Roman"/>
        </w:rPr>
      </w:pPr>
      <w:r w:rsidRPr="000579DA">
        <w:rPr>
          <w:rFonts w:ascii="Times New Roman" w:hAnsi="Times New Roman" w:cs="Times New Roman"/>
        </w:rPr>
        <w:t xml:space="preserve">Experience in working with application servers like </w:t>
      </w:r>
      <w:r w:rsidRPr="000579DA">
        <w:rPr>
          <w:rFonts w:ascii="Times New Roman" w:hAnsi="Times New Roman" w:cs="Times New Roman"/>
          <w:b/>
        </w:rPr>
        <w:t xml:space="preserve">IBM </w:t>
      </w:r>
      <w:r w:rsidR="006822C1" w:rsidRPr="000579DA">
        <w:rPr>
          <w:rFonts w:ascii="Times New Roman" w:hAnsi="Times New Roman" w:cs="Times New Roman"/>
          <w:b/>
        </w:rPr>
        <w:t>Web Sphere</w:t>
      </w:r>
      <w:r w:rsidRPr="000579DA">
        <w:rPr>
          <w:rFonts w:ascii="Times New Roman" w:hAnsi="Times New Roman" w:cs="Times New Roman"/>
          <w:b/>
        </w:rPr>
        <w:t xml:space="preserve">, </w:t>
      </w:r>
      <w:r w:rsidR="006822C1" w:rsidRPr="000579DA">
        <w:rPr>
          <w:rFonts w:ascii="Times New Roman" w:hAnsi="Times New Roman" w:cs="Times New Roman"/>
          <w:b/>
        </w:rPr>
        <w:t>Web Logic</w:t>
      </w:r>
      <w:r w:rsidRPr="000579DA">
        <w:rPr>
          <w:rFonts w:ascii="Times New Roman" w:hAnsi="Times New Roman" w:cs="Times New Roman"/>
          <w:b/>
        </w:rPr>
        <w:t>, JBOSS, and Apache Tomcat</w:t>
      </w:r>
      <w:r w:rsidRPr="000579DA">
        <w:rPr>
          <w:rFonts w:ascii="Times New Roman" w:hAnsi="Times New Roman" w:cs="Times New Roman"/>
        </w:rPr>
        <w:t xml:space="preserve">. </w:t>
      </w:r>
    </w:p>
    <w:p w:rsidR="001C2D0B" w:rsidRPr="000579DA" w:rsidRDefault="001C2D0B" w:rsidP="00900011">
      <w:pPr>
        <w:pStyle w:val="ListParagraph"/>
        <w:numPr>
          <w:ilvl w:val="0"/>
          <w:numId w:val="1"/>
        </w:numPr>
        <w:spacing w:after="0" w:line="240" w:lineRule="auto"/>
        <w:rPr>
          <w:rFonts w:ascii="Times New Roman" w:hAnsi="Times New Roman" w:cs="Times New Roman"/>
        </w:rPr>
      </w:pPr>
      <w:r w:rsidRPr="000579DA">
        <w:rPr>
          <w:rFonts w:ascii="Times New Roman" w:hAnsi="Times New Roman" w:cs="Times New Roman"/>
        </w:rPr>
        <w:t xml:space="preserve">Strong Experience on coding </w:t>
      </w:r>
      <w:r w:rsidRPr="000579DA">
        <w:rPr>
          <w:rFonts w:ascii="Times New Roman" w:hAnsi="Times New Roman" w:cs="Times New Roman"/>
          <w:b/>
        </w:rPr>
        <w:t>Queries</w:t>
      </w:r>
      <w:r w:rsidRPr="000579DA">
        <w:rPr>
          <w:rFonts w:ascii="Times New Roman" w:hAnsi="Times New Roman" w:cs="Times New Roman"/>
        </w:rPr>
        <w:t xml:space="preserve">, </w:t>
      </w:r>
      <w:r w:rsidRPr="000579DA">
        <w:rPr>
          <w:rFonts w:ascii="Times New Roman" w:hAnsi="Times New Roman" w:cs="Times New Roman"/>
          <w:b/>
        </w:rPr>
        <w:t>Procedures</w:t>
      </w:r>
      <w:r w:rsidRPr="000579DA">
        <w:rPr>
          <w:rFonts w:ascii="Times New Roman" w:hAnsi="Times New Roman" w:cs="Times New Roman"/>
        </w:rPr>
        <w:t xml:space="preserve"> and </w:t>
      </w:r>
      <w:r w:rsidRPr="000579DA">
        <w:rPr>
          <w:rFonts w:ascii="Times New Roman" w:hAnsi="Times New Roman" w:cs="Times New Roman"/>
          <w:b/>
        </w:rPr>
        <w:t>packages</w:t>
      </w:r>
      <w:r w:rsidRPr="000579DA">
        <w:rPr>
          <w:rFonts w:ascii="Times New Roman" w:hAnsi="Times New Roman" w:cs="Times New Roman"/>
        </w:rPr>
        <w:t xml:space="preserve"> in </w:t>
      </w:r>
      <w:r w:rsidRPr="000579DA">
        <w:rPr>
          <w:rFonts w:ascii="Times New Roman" w:hAnsi="Times New Roman" w:cs="Times New Roman"/>
          <w:b/>
        </w:rPr>
        <w:t>SQL.</w:t>
      </w:r>
    </w:p>
    <w:p w:rsidR="00C338A1" w:rsidRPr="000579DA" w:rsidRDefault="00C338A1" w:rsidP="00C338A1">
      <w:pPr>
        <w:pStyle w:val="ListParagraph"/>
        <w:numPr>
          <w:ilvl w:val="0"/>
          <w:numId w:val="1"/>
        </w:numPr>
        <w:spacing w:after="0" w:line="240" w:lineRule="auto"/>
        <w:rPr>
          <w:rFonts w:ascii="Times New Roman" w:hAnsi="Times New Roman" w:cs="Times New Roman"/>
        </w:rPr>
      </w:pPr>
      <w:r w:rsidRPr="000579DA">
        <w:rPr>
          <w:rFonts w:ascii="Times New Roman" w:hAnsi="Times New Roman" w:cs="Times New Roman"/>
        </w:rPr>
        <w:t xml:space="preserve">Extensively worked </w:t>
      </w:r>
      <w:proofErr w:type="spellStart"/>
      <w:r w:rsidRPr="000579DA">
        <w:rPr>
          <w:rFonts w:ascii="Times New Roman" w:hAnsi="Times New Roman" w:cs="Times New Roman"/>
        </w:rPr>
        <w:t>on</w:t>
      </w:r>
      <w:r w:rsidRPr="000579DA">
        <w:rPr>
          <w:rFonts w:ascii="Times New Roman" w:hAnsi="Times New Roman" w:cs="Times New Roman"/>
          <w:b/>
        </w:rPr>
        <w:t>UNIX</w:t>
      </w:r>
      <w:proofErr w:type="spellEnd"/>
      <w:r w:rsidRPr="000579DA">
        <w:rPr>
          <w:rFonts w:ascii="Times New Roman" w:hAnsi="Times New Roman" w:cs="Times New Roman"/>
          <w:b/>
        </w:rPr>
        <w:t xml:space="preserve"> shell scripts</w:t>
      </w:r>
      <w:r w:rsidRPr="000579DA">
        <w:rPr>
          <w:rFonts w:ascii="Times New Roman" w:hAnsi="Times New Roman" w:cs="Times New Roman"/>
        </w:rPr>
        <w:t xml:space="preserve"> to do the batch processing.</w:t>
      </w:r>
    </w:p>
    <w:p w:rsidR="00043B5E" w:rsidRPr="000579DA" w:rsidRDefault="00900011" w:rsidP="00900011">
      <w:pPr>
        <w:pStyle w:val="ListParagraph"/>
        <w:numPr>
          <w:ilvl w:val="0"/>
          <w:numId w:val="1"/>
        </w:numPr>
        <w:tabs>
          <w:tab w:val="left" w:pos="709"/>
        </w:tabs>
        <w:suppressAutoHyphens/>
        <w:jc w:val="both"/>
        <w:rPr>
          <w:rFonts w:ascii="Times New Roman" w:hAnsi="Times New Roman" w:cs="Times New Roman"/>
        </w:rPr>
      </w:pPr>
      <w:r w:rsidRPr="000579DA">
        <w:rPr>
          <w:rFonts w:ascii="Times New Roman" w:hAnsi="Times New Roman" w:cs="Times New Roman"/>
        </w:rPr>
        <w:t>Hand</w:t>
      </w:r>
      <w:r w:rsidR="00155879" w:rsidRPr="000579DA">
        <w:rPr>
          <w:rFonts w:ascii="Times New Roman" w:hAnsi="Times New Roman" w:cs="Times New Roman"/>
        </w:rPr>
        <w:t>s</w:t>
      </w:r>
      <w:r w:rsidRPr="000579DA">
        <w:rPr>
          <w:rFonts w:ascii="Times New Roman" w:hAnsi="Times New Roman" w:cs="Times New Roman"/>
        </w:rPr>
        <w:t xml:space="preserve"> on experience in configuring and using </w:t>
      </w:r>
      <w:r w:rsidRPr="000579DA">
        <w:rPr>
          <w:rFonts w:ascii="Times New Roman" w:hAnsi="Times New Roman" w:cs="Times New Roman"/>
          <w:b/>
        </w:rPr>
        <w:t xml:space="preserve">Maven and Ant </w:t>
      </w:r>
      <w:r w:rsidRPr="000579DA">
        <w:rPr>
          <w:rFonts w:ascii="Times New Roman" w:hAnsi="Times New Roman" w:cs="Times New Roman"/>
        </w:rPr>
        <w:t>build</w:t>
      </w:r>
      <w:r w:rsidR="009267CF" w:rsidRPr="000579DA">
        <w:rPr>
          <w:rFonts w:ascii="Times New Roman" w:hAnsi="Times New Roman" w:cs="Times New Roman"/>
        </w:rPr>
        <w:t xml:space="preserve"> tools</w:t>
      </w:r>
      <w:r w:rsidR="00CD66BF" w:rsidRPr="000579DA">
        <w:rPr>
          <w:rFonts w:ascii="Times New Roman" w:hAnsi="Times New Roman" w:cs="Times New Roman"/>
          <w:b/>
        </w:rPr>
        <w:t>.</w:t>
      </w:r>
    </w:p>
    <w:p w:rsidR="00284607" w:rsidRPr="000579DA" w:rsidRDefault="00155879" w:rsidP="007C2402">
      <w:pPr>
        <w:pStyle w:val="ListParagraph"/>
        <w:numPr>
          <w:ilvl w:val="0"/>
          <w:numId w:val="1"/>
        </w:numPr>
        <w:rPr>
          <w:rFonts w:ascii="Times New Roman" w:hAnsi="Times New Roman" w:cs="Times New Roman"/>
        </w:rPr>
      </w:pPr>
      <w:r w:rsidRPr="000579DA">
        <w:rPr>
          <w:rFonts w:ascii="Times New Roman" w:hAnsi="Times New Roman" w:cs="Times New Roman"/>
        </w:rPr>
        <w:t>Expert in using version control tools such as</w:t>
      </w:r>
      <w:r w:rsidR="00284607" w:rsidRPr="000579DA">
        <w:rPr>
          <w:rFonts w:ascii="Times New Roman" w:hAnsi="Times New Roman" w:cs="Times New Roman"/>
        </w:rPr>
        <w:t xml:space="preserve"> such as </w:t>
      </w:r>
      <w:r w:rsidR="00284607" w:rsidRPr="000579DA">
        <w:rPr>
          <w:rFonts w:ascii="Times New Roman" w:hAnsi="Times New Roman" w:cs="Times New Roman"/>
          <w:b/>
        </w:rPr>
        <w:t xml:space="preserve">SVN </w:t>
      </w:r>
      <w:r w:rsidR="006822C1" w:rsidRPr="000579DA">
        <w:rPr>
          <w:rFonts w:ascii="Times New Roman" w:hAnsi="Times New Roman" w:cs="Times New Roman"/>
          <w:b/>
        </w:rPr>
        <w:t>, CSV and GIT.</w:t>
      </w:r>
    </w:p>
    <w:p w:rsidR="00AC2D44" w:rsidRPr="000579DA" w:rsidRDefault="00155879" w:rsidP="00AC2D44">
      <w:pPr>
        <w:pStyle w:val="ListParagraph"/>
        <w:numPr>
          <w:ilvl w:val="0"/>
          <w:numId w:val="1"/>
        </w:numPr>
        <w:rPr>
          <w:rFonts w:ascii="Times New Roman" w:hAnsi="Times New Roman" w:cs="Times New Roman"/>
        </w:rPr>
      </w:pPr>
      <w:r w:rsidRPr="000579DA">
        <w:rPr>
          <w:rFonts w:ascii="Times New Roman" w:hAnsi="Times New Roman" w:cs="Times New Roman"/>
        </w:rPr>
        <w:t>Experienced in writing and implementing unit test cases</w:t>
      </w:r>
      <w:r w:rsidR="00AC2D44" w:rsidRPr="000579DA">
        <w:rPr>
          <w:rFonts w:ascii="Times New Roman" w:hAnsi="Times New Roman" w:cs="Times New Roman"/>
        </w:rPr>
        <w:t xml:space="preserve"> using </w:t>
      </w:r>
      <w:r w:rsidR="00AC2D44" w:rsidRPr="000579DA">
        <w:rPr>
          <w:rFonts w:ascii="Times New Roman" w:hAnsi="Times New Roman" w:cs="Times New Roman"/>
          <w:b/>
        </w:rPr>
        <w:t>Junit</w:t>
      </w:r>
      <w:r w:rsidR="00AC2D44" w:rsidRPr="000579DA">
        <w:rPr>
          <w:rFonts w:ascii="Times New Roman" w:hAnsi="Times New Roman" w:cs="Times New Roman"/>
        </w:rPr>
        <w:t xml:space="preserve">, </w:t>
      </w:r>
      <w:r w:rsidR="00AC2D44" w:rsidRPr="000579DA">
        <w:rPr>
          <w:rFonts w:ascii="Times New Roman" w:hAnsi="Times New Roman" w:cs="Times New Roman"/>
          <w:b/>
        </w:rPr>
        <w:t>Easy mock</w:t>
      </w:r>
      <w:r w:rsidR="00AC2D44" w:rsidRPr="000579DA">
        <w:rPr>
          <w:rFonts w:ascii="Times New Roman" w:hAnsi="Times New Roman" w:cs="Times New Roman"/>
        </w:rPr>
        <w:t xml:space="preserve"> and </w:t>
      </w:r>
      <w:proofErr w:type="spellStart"/>
      <w:r w:rsidR="00AC2D44" w:rsidRPr="000579DA">
        <w:rPr>
          <w:rFonts w:ascii="Times New Roman" w:hAnsi="Times New Roman" w:cs="Times New Roman"/>
          <w:b/>
        </w:rPr>
        <w:t>Mockito</w:t>
      </w:r>
      <w:proofErr w:type="spellEnd"/>
      <w:r w:rsidR="00AC2D44" w:rsidRPr="000579DA">
        <w:rPr>
          <w:rFonts w:ascii="Times New Roman" w:hAnsi="Times New Roman" w:cs="Times New Roman"/>
        </w:rPr>
        <w:t>.</w:t>
      </w:r>
    </w:p>
    <w:p w:rsidR="00066CF1" w:rsidRPr="000579DA" w:rsidRDefault="00066CF1" w:rsidP="00EF0F47">
      <w:pPr>
        <w:pStyle w:val="ListParagraph"/>
        <w:numPr>
          <w:ilvl w:val="0"/>
          <w:numId w:val="1"/>
        </w:numPr>
        <w:tabs>
          <w:tab w:val="left" w:pos="709"/>
        </w:tabs>
        <w:suppressAutoHyphens/>
        <w:jc w:val="both"/>
        <w:rPr>
          <w:rFonts w:ascii="Times New Roman" w:hAnsi="Times New Roman" w:cs="Times New Roman"/>
        </w:rPr>
      </w:pPr>
      <w:r w:rsidRPr="000579DA">
        <w:rPr>
          <w:rFonts w:ascii="Times New Roman" w:hAnsi="Times New Roman" w:cs="Times New Roman"/>
        </w:rPr>
        <w:t>Determined, committed, hardworking with strong communication, interpersonal and organizational skills.</w:t>
      </w:r>
    </w:p>
    <w:p w:rsidR="004A6816" w:rsidRPr="000579DA" w:rsidRDefault="004A6816" w:rsidP="004A6816">
      <w:pPr>
        <w:pStyle w:val="ListParagraph"/>
        <w:numPr>
          <w:ilvl w:val="0"/>
          <w:numId w:val="1"/>
        </w:numPr>
        <w:rPr>
          <w:rFonts w:ascii="Times New Roman" w:hAnsi="Times New Roman" w:cs="Times New Roman"/>
        </w:rPr>
      </w:pPr>
      <w:r w:rsidRPr="000579DA">
        <w:rPr>
          <w:rFonts w:ascii="Times New Roman" w:hAnsi="Times New Roman" w:cs="Times New Roman"/>
        </w:rPr>
        <w:t>Works well in challenging, fast-paced, high-stress and deadline-oriented environments individually or as part of a team</w:t>
      </w:r>
    </w:p>
    <w:p w:rsidR="003F7342" w:rsidRPr="000579DA" w:rsidRDefault="000139ED" w:rsidP="004A6816">
      <w:pPr>
        <w:pStyle w:val="ListParagraph"/>
        <w:numPr>
          <w:ilvl w:val="0"/>
          <w:numId w:val="1"/>
        </w:numPr>
        <w:rPr>
          <w:rFonts w:ascii="Times New Roman" w:hAnsi="Times New Roman" w:cs="Times New Roman"/>
        </w:rPr>
      </w:pPr>
      <w:r w:rsidRPr="000579DA">
        <w:rPr>
          <w:rFonts w:ascii="Times New Roman" w:hAnsi="Times New Roman" w:cs="Times New Roman"/>
        </w:rPr>
        <w:t>Ability to adapt to evolving technology, strong sense of responsibility and accomplishment.</w:t>
      </w:r>
    </w:p>
    <w:p w:rsidR="00F53F6B" w:rsidRPr="000579DA" w:rsidRDefault="00F53F6B" w:rsidP="00F53F6B">
      <w:pPr>
        <w:keepNext/>
        <w:shd w:val="pct12" w:color="auto" w:fill="auto"/>
        <w:spacing w:line="360" w:lineRule="auto"/>
        <w:jc w:val="both"/>
        <w:outlineLvl w:val="0"/>
        <w:rPr>
          <w:rFonts w:eastAsia="PMingLiU"/>
          <w:b/>
          <w:bCs/>
          <w:sz w:val="22"/>
          <w:szCs w:val="22"/>
        </w:rPr>
      </w:pPr>
      <w:r>
        <w:rPr>
          <w:rFonts w:eastAsia="PMingLiU"/>
          <w:b/>
          <w:bCs/>
          <w:sz w:val="22"/>
          <w:szCs w:val="22"/>
        </w:rPr>
        <w:t>EDUCATION</w:t>
      </w:r>
    </w:p>
    <w:p w:rsidR="00F53F6B" w:rsidRPr="000579DA" w:rsidRDefault="00F53F6B" w:rsidP="00F53F6B">
      <w:pPr>
        <w:spacing w:line="360" w:lineRule="auto"/>
        <w:ind w:left="360"/>
        <w:outlineLvl w:val="0"/>
        <w:rPr>
          <w:rFonts w:eastAsia="Calibri"/>
          <w:bCs/>
          <w:sz w:val="22"/>
          <w:szCs w:val="22"/>
        </w:rPr>
      </w:pPr>
      <w:r w:rsidRPr="000579DA">
        <w:rPr>
          <w:rFonts w:eastAsia="Calibri"/>
          <w:kern w:val="28"/>
          <w:sz w:val="22"/>
          <w:szCs w:val="22"/>
        </w:rPr>
        <w:t xml:space="preserve">Masters in Computer Applications, </w:t>
      </w:r>
      <w:proofErr w:type="spellStart"/>
      <w:r w:rsidRPr="000579DA">
        <w:rPr>
          <w:rFonts w:eastAsia="Calibri"/>
          <w:kern w:val="28"/>
          <w:sz w:val="22"/>
          <w:szCs w:val="22"/>
        </w:rPr>
        <w:t>Kakatiya</w:t>
      </w:r>
      <w:proofErr w:type="spellEnd"/>
      <w:r w:rsidRPr="000579DA">
        <w:rPr>
          <w:rFonts w:eastAsia="Calibri"/>
          <w:kern w:val="28"/>
          <w:sz w:val="22"/>
          <w:szCs w:val="22"/>
        </w:rPr>
        <w:t xml:space="preserve"> </w:t>
      </w:r>
      <w:r w:rsidRPr="000579DA">
        <w:rPr>
          <w:rFonts w:eastAsia="Calibri"/>
          <w:bCs/>
          <w:sz w:val="22"/>
          <w:szCs w:val="22"/>
        </w:rPr>
        <w:t>University, India</w:t>
      </w:r>
    </w:p>
    <w:p w:rsidR="00F53F6B" w:rsidRPr="000579DA" w:rsidRDefault="00F53F6B" w:rsidP="006822C1">
      <w:pPr>
        <w:rPr>
          <w:sz w:val="22"/>
          <w:szCs w:val="22"/>
        </w:rPr>
      </w:pPr>
    </w:p>
    <w:p w:rsidR="007D0E2C" w:rsidRPr="000579DA" w:rsidRDefault="003F7342" w:rsidP="007D0E2C">
      <w:pPr>
        <w:keepNext/>
        <w:shd w:val="pct12" w:color="auto" w:fill="auto"/>
        <w:spacing w:line="360" w:lineRule="auto"/>
        <w:jc w:val="both"/>
        <w:outlineLvl w:val="0"/>
        <w:rPr>
          <w:rFonts w:eastAsia="PMingLiU"/>
          <w:b/>
          <w:bCs/>
          <w:sz w:val="22"/>
          <w:szCs w:val="22"/>
        </w:rPr>
      </w:pPr>
      <w:r w:rsidRPr="000579DA">
        <w:rPr>
          <w:rFonts w:eastAsia="PMingLiU"/>
          <w:b/>
          <w:bCs/>
          <w:sz w:val="22"/>
          <w:szCs w:val="22"/>
        </w:rPr>
        <w:t>TECHNICAL SKILLS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7974"/>
      </w:tblGrid>
      <w:tr w:rsidR="007D0E2C" w:rsidRPr="000579DA" w:rsidTr="007D0E2C">
        <w:trPr>
          <w:trHeight w:val="518"/>
          <w:jc w:val="center"/>
        </w:trPr>
        <w:tc>
          <w:tcPr>
            <w:tcW w:w="2214" w:type="dxa"/>
            <w:shd w:val="clear" w:color="auto" w:fill="F2F2F2"/>
          </w:tcPr>
          <w:p w:rsidR="007D0E2C" w:rsidRPr="000579DA" w:rsidRDefault="007D0E2C" w:rsidP="007D0E2C">
            <w:pPr>
              <w:widowControl w:val="0"/>
              <w:tabs>
                <w:tab w:val="left" w:pos="284"/>
              </w:tabs>
              <w:autoSpaceDE w:val="0"/>
              <w:autoSpaceDN w:val="0"/>
              <w:adjustRightInd w:val="0"/>
              <w:spacing w:line="360" w:lineRule="auto"/>
              <w:rPr>
                <w:rFonts w:eastAsiaTheme="minorHAnsi"/>
                <w:b/>
                <w:sz w:val="22"/>
                <w:szCs w:val="22"/>
              </w:rPr>
            </w:pPr>
            <w:r w:rsidRPr="000579DA">
              <w:rPr>
                <w:rFonts w:eastAsiaTheme="minorHAnsi"/>
                <w:b/>
                <w:sz w:val="22"/>
                <w:szCs w:val="22"/>
              </w:rPr>
              <w:t>Java/J2EE Technologies</w:t>
            </w:r>
          </w:p>
        </w:tc>
        <w:tc>
          <w:tcPr>
            <w:tcW w:w="7974" w:type="dxa"/>
            <w:shd w:val="clear" w:color="auto" w:fill="F2F2F2"/>
          </w:tcPr>
          <w:p w:rsidR="007D0E2C" w:rsidRPr="000579DA" w:rsidRDefault="007D0E2C" w:rsidP="003F3C11">
            <w:pPr>
              <w:widowControl w:val="0"/>
              <w:tabs>
                <w:tab w:val="left" w:pos="284"/>
              </w:tabs>
              <w:autoSpaceDE w:val="0"/>
              <w:autoSpaceDN w:val="0"/>
              <w:adjustRightInd w:val="0"/>
              <w:spacing w:line="360" w:lineRule="auto"/>
              <w:rPr>
                <w:rFonts w:eastAsiaTheme="minorHAnsi"/>
                <w:sz w:val="22"/>
                <w:szCs w:val="22"/>
              </w:rPr>
            </w:pPr>
            <w:r w:rsidRPr="000579DA">
              <w:rPr>
                <w:rFonts w:eastAsiaTheme="minorHAnsi"/>
                <w:sz w:val="22"/>
                <w:szCs w:val="22"/>
              </w:rPr>
              <w:t xml:space="preserve">J2SE, J2EE, JDBC, JSP, Servlets, </w:t>
            </w:r>
            <w:r w:rsidR="003F3C11" w:rsidRPr="000579DA">
              <w:rPr>
                <w:rFonts w:eastAsiaTheme="minorHAnsi"/>
                <w:sz w:val="22"/>
                <w:szCs w:val="22"/>
              </w:rPr>
              <w:t>JMS, EJB, SOAP and Rest web services</w:t>
            </w:r>
          </w:p>
        </w:tc>
      </w:tr>
      <w:tr w:rsidR="007D0E2C" w:rsidRPr="000579DA" w:rsidTr="007D0E2C">
        <w:trPr>
          <w:trHeight w:val="518"/>
          <w:jc w:val="center"/>
        </w:trPr>
        <w:tc>
          <w:tcPr>
            <w:tcW w:w="2214" w:type="dxa"/>
            <w:shd w:val="clear" w:color="auto" w:fill="F2F2F2"/>
          </w:tcPr>
          <w:p w:rsidR="007D0E2C" w:rsidRPr="000579DA" w:rsidRDefault="007D0E2C" w:rsidP="007D0E2C">
            <w:pPr>
              <w:widowControl w:val="0"/>
              <w:tabs>
                <w:tab w:val="left" w:pos="284"/>
              </w:tabs>
              <w:autoSpaceDE w:val="0"/>
              <w:autoSpaceDN w:val="0"/>
              <w:adjustRightInd w:val="0"/>
              <w:spacing w:line="360" w:lineRule="auto"/>
              <w:rPr>
                <w:rFonts w:eastAsiaTheme="minorHAnsi"/>
                <w:b/>
                <w:sz w:val="22"/>
                <w:szCs w:val="22"/>
              </w:rPr>
            </w:pPr>
            <w:r w:rsidRPr="000579DA">
              <w:rPr>
                <w:rFonts w:eastAsiaTheme="minorHAnsi"/>
                <w:b/>
                <w:sz w:val="22"/>
                <w:szCs w:val="22"/>
              </w:rPr>
              <w:t>Frameworks</w:t>
            </w:r>
          </w:p>
        </w:tc>
        <w:tc>
          <w:tcPr>
            <w:tcW w:w="7974" w:type="dxa"/>
            <w:shd w:val="clear" w:color="auto" w:fill="F2F2F2"/>
          </w:tcPr>
          <w:p w:rsidR="007D0E2C" w:rsidRPr="000579DA" w:rsidRDefault="007D0E2C" w:rsidP="003F3C11">
            <w:pPr>
              <w:spacing w:line="360" w:lineRule="auto"/>
              <w:rPr>
                <w:rFonts w:eastAsiaTheme="minorHAnsi"/>
                <w:sz w:val="22"/>
                <w:szCs w:val="22"/>
              </w:rPr>
            </w:pPr>
            <w:r w:rsidRPr="000579DA">
              <w:rPr>
                <w:rFonts w:eastAsiaTheme="minorHAnsi"/>
                <w:sz w:val="22"/>
                <w:szCs w:val="22"/>
              </w:rPr>
              <w:t xml:space="preserve">Spring </w:t>
            </w:r>
            <w:r w:rsidR="003F3C11" w:rsidRPr="000579DA">
              <w:rPr>
                <w:rFonts w:eastAsiaTheme="minorHAnsi"/>
                <w:sz w:val="22"/>
                <w:szCs w:val="22"/>
              </w:rPr>
              <w:t>, Spring MVC</w:t>
            </w:r>
            <w:r w:rsidRPr="000579DA">
              <w:rPr>
                <w:rFonts w:eastAsiaTheme="minorHAnsi"/>
                <w:sz w:val="22"/>
                <w:szCs w:val="22"/>
              </w:rPr>
              <w:t>, Hibernate, Struts,</w:t>
            </w:r>
            <w:r w:rsidR="003F3C11" w:rsidRPr="000579DA">
              <w:rPr>
                <w:rFonts w:eastAsiaTheme="minorHAnsi"/>
                <w:sz w:val="22"/>
                <w:szCs w:val="22"/>
              </w:rPr>
              <w:t xml:space="preserve"> JSF,</w:t>
            </w:r>
            <w:r w:rsidRPr="000579DA">
              <w:rPr>
                <w:rFonts w:eastAsiaTheme="minorHAnsi"/>
                <w:sz w:val="22"/>
                <w:szCs w:val="22"/>
              </w:rPr>
              <w:t xml:space="preserve"> </w:t>
            </w:r>
            <w:proofErr w:type="spellStart"/>
            <w:r w:rsidRPr="000579DA">
              <w:rPr>
                <w:rFonts w:eastAsiaTheme="minorHAnsi"/>
                <w:sz w:val="22"/>
                <w:szCs w:val="22"/>
              </w:rPr>
              <w:t>JQuery</w:t>
            </w:r>
            <w:proofErr w:type="spellEnd"/>
          </w:p>
        </w:tc>
      </w:tr>
      <w:tr w:rsidR="007D0E2C" w:rsidRPr="000579DA" w:rsidTr="007D0E2C">
        <w:trPr>
          <w:jc w:val="center"/>
        </w:trPr>
        <w:tc>
          <w:tcPr>
            <w:tcW w:w="2214" w:type="dxa"/>
            <w:shd w:val="clear" w:color="auto" w:fill="F2F2F2"/>
          </w:tcPr>
          <w:p w:rsidR="007D0E2C" w:rsidRPr="000579DA" w:rsidRDefault="007D0E2C" w:rsidP="007D0E2C">
            <w:pPr>
              <w:widowControl w:val="0"/>
              <w:tabs>
                <w:tab w:val="left" w:pos="284"/>
              </w:tabs>
              <w:autoSpaceDE w:val="0"/>
              <w:autoSpaceDN w:val="0"/>
              <w:adjustRightInd w:val="0"/>
              <w:spacing w:line="360" w:lineRule="auto"/>
              <w:rPr>
                <w:rFonts w:eastAsiaTheme="minorHAnsi"/>
                <w:b/>
                <w:sz w:val="22"/>
                <w:szCs w:val="22"/>
              </w:rPr>
            </w:pPr>
            <w:r w:rsidRPr="000579DA">
              <w:rPr>
                <w:rFonts w:eastAsiaTheme="minorHAnsi"/>
                <w:b/>
                <w:sz w:val="22"/>
                <w:szCs w:val="22"/>
              </w:rPr>
              <w:lastRenderedPageBreak/>
              <w:t>Database</w:t>
            </w:r>
          </w:p>
        </w:tc>
        <w:tc>
          <w:tcPr>
            <w:tcW w:w="7974" w:type="dxa"/>
            <w:shd w:val="clear" w:color="auto" w:fill="F2F2F2"/>
          </w:tcPr>
          <w:p w:rsidR="007D0E2C" w:rsidRPr="000579DA" w:rsidRDefault="00523D7D" w:rsidP="00523D7D">
            <w:pPr>
              <w:widowControl w:val="0"/>
              <w:tabs>
                <w:tab w:val="left" w:pos="284"/>
              </w:tabs>
              <w:autoSpaceDE w:val="0"/>
              <w:autoSpaceDN w:val="0"/>
              <w:adjustRightInd w:val="0"/>
              <w:spacing w:line="360" w:lineRule="auto"/>
              <w:rPr>
                <w:rFonts w:eastAsiaTheme="minorHAnsi"/>
                <w:sz w:val="22"/>
                <w:szCs w:val="22"/>
              </w:rPr>
            </w:pPr>
            <w:r w:rsidRPr="000579DA">
              <w:rPr>
                <w:rFonts w:eastAsiaTheme="minorHAnsi"/>
                <w:sz w:val="22"/>
                <w:szCs w:val="22"/>
              </w:rPr>
              <w:t xml:space="preserve">Oracle (SQL &amp; PL/SQL) , My </w:t>
            </w:r>
            <w:proofErr w:type="spellStart"/>
            <w:r w:rsidRPr="000579DA">
              <w:rPr>
                <w:rFonts w:eastAsiaTheme="minorHAnsi"/>
                <w:sz w:val="22"/>
                <w:szCs w:val="22"/>
              </w:rPr>
              <w:t>SQL</w:t>
            </w:r>
            <w:r w:rsidR="00E76355" w:rsidRPr="000579DA">
              <w:rPr>
                <w:rFonts w:eastAsiaTheme="minorHAnsi"/>
                <w:sz w:val="22"/>
                <w:szCs w:val="22"/>
              </w:rPr>
              <w:t>,MongoDB</w:t>
            </w:r>
            <w:proofErr w:type="spellEnd"/>
          </w:p>
        </w:tc>
      </w:tr>
      <w:tr w:rsidR="007D0E2C" w:rsidRPr="000579DA" w:rsidTr="007D0E2C">
        <w:trPr>
          <w:jc w:val="center"/>
        </w:trPr>
        <w:tc>
          <w:tcPr>
            <w:tcW w:w="2214" w:type="dxa"/>
            <w:shd w:val="clear" w:color="auto" w:fill="F2F2F2"/>
          </w:tcPr>
          <w:p w:rsidR="007D0E2C" w:rsidRPr="000579DA" w:rsidRDefault="007D0E2C" w:rsidP="007D0E2C">
            <w:pPr>
              <w:widowControl w:val="0"/>
              <w:tabs>
                <w:tab w:val="left" w:pos="284"/>
              </w:tabs>
              <w:autoSpaceDE w:val="0"/>
              <w:autoSpaceDN w:val="0"/>
              <w:adjustRightInd w:val="0"/>
              <w:spacing w:line="360" w:lineRule="auto"/>
              <w:rPr>
                <w:rFonts w:eastAsiaTheme="minorHAnsi"/>
                <w:b/>
                <w:sz w:val="22"/>
                <w:szCs w:val="22"/>
              </w:rPr>
            </w:pPr>
            <w:r w:rsidRPr="000579DA">
              <w:rPr>
                <w:rFonts w:eastAsiaTheme="minorHAnsi"/>
                <w:b/>
                <w:sz w:val="22"/>
                <w:szCs w:val="22"/>
              </w:rPr>
              <w:t>Methodologies</w:t>
            </w:r>
          </w:p>
        </w:tc>
        <w:tc>
          <w:tcPr>
            <w:tcW w:w="7974" w:type="dxa"/>
            <w:shd w:val="clear" w:color="auto" w:fill="F2F2F2"/>
          </w:tcPr>
          <w:p w:rsidR="007D0E2C" w:rsidRPr="000579DA" w:rsidRDefault="007D0E2C" w:rsidP="007D0E2C">
            <w:pPr>
              <w:widowControl w:val="0"/>
              <w:tabs>
                <w:tab w:val="left" w:pos="284"/>
              </w:tabs>
              <w:autoSpaceDE w:val="0"/>
              <w:autoSpaceDN w:val="0"/>
              <w:adjustRightInd w:val="0"/>
              <w:spacing w:line="360" w:lineRule="auto"/>
              <w:rPr>
                <w:rFonts w:eastAsiaTheme="minorHAnsi"/>
                <w:sz w:val="22"/>
                <w:szCs w:val="22"/>
              </w:rPr>
            </w:pPr>
            <w:r w:rsidRPr="000579DA">
              <w:rPr>
                <w:rFonts w:eastAsiaTheme="minorHAnsi"/>
                <w:sz w:val="22"/>
                <w:szCs w:val="22"/>
              </w:rPr>
              <w:t>Agile, Waterfall model, Scrum</w:t>
            </w:r>
          </w:p>
        </w:tc>
      </w:tr>
      <w:tr w:rsidR="007D0E2C" w:rsidRPr="000579DA" w:rsidTr="007D0E2C">
        <w:trPr>
          <w:jc w:val="center"/>
        </w:trPr>
        <w:tc>
          <w:tcPr>
            <w:tcW w:w="2214" w:type="dxa"/>
            <w:shd w:val="clear" w:color="auto" w:fill="F2F2F2"/>
          </w:tcPr>
          <w:p w:rsidR="007D0E2C" w:rsidRPr="000579DA" w:rsidRDefault="007D0E2C" w:rsidP="00565F8D">
            <w:pPr>
              <w:widowControl w:val="0"/>
              <w:tabs>
                <w:tab w:val="left" w:pos="284"/>
              </w:tabs>
              <w:autoSpaceDE w:val="0"/>
              <w:autoSpaceDN w:val="0"/>
              <w:adjustRightInd w:val="0"/>
              <w:rPr>
                <w:rFonts w:eastAsiaTheme="minorHAnsi"/>
                <w:b/>
                <w:sz w:val="22"/>
                <w:szCs w:val="22"/>
              </w:rPr>
            </w:pPr>
            <w:r w:rsidRPr="000579DA">
              <w:rPr>
                <w:rFonts w:eastAsiaTheme="minorHAnsi"/>
                <w:b/>
                <w:sz w:val="22"/>
                <w:szCs w:val="22"/>
              </w:rPr>
              <w:t>Version Control</w:t>
            </w:r>
          </w:p>
        </w:tc>
        <w:tc>
          <w:tcPr>
            <w:tcW w:w="7974" w:type="dxa"/>
            <w:shd w:val="clear" w:color="auto" w:fill="F2F2F2"/>
          </w:tcPr>
          <w:p w:rsidR="007D0E2C" w:rsidRPr="000579DA" w:rsidRDefault="007D0E2C" w:rsidP="00565F8D">
            <w:pPr>
              <w:widowControl w:val="0"/>
              <w:tabs>
                <w:tab w:val="left" w:pos="284"/>
              </w:tabs>
              <w:autoSpaceDE w:val="0"/>
              <w:autoSpaceDN w:val="0"/>
              <w:adjustRightInd w:val="0"/>
              <w:rPr>
                <w:rFonts w:eastAsiaTheme="minorHAnsi"/>
                <w:sz w:val="22"/>
                <w:szCs w:val="22"/>
              </w:rPr>
            </w:pPr>
            <w:r w:rsidRPr="000579DA">
              <w:rPr>
                <w:rFonts w:eastAsiaTheme="minorHAnsi"/>
                <w:sz w:val="22"/>
                <w:szCs w:val="22"/>
              </w:rPr>
              <w:t>SVN, CSV</w:t>
            </w:r>
            <w:r w:rsidR="003F3C11" w:rsidRPr="000579DA">
              <w:rPr>
                <w:rFonts w:eastAsiaTheme="minorHAnsi"/>
                <w:sz w:val="22"/>
                <w:szCs w:val="22"/>
              </w:rPr>
              <w:t>, GIT</w:t>
            </w:r>
          </w:p>
        </w:tc>
      </w:tr>
      <w:tr w:rsidR="007D0E2C" w:rsidRPr="000579DA" w:rsidTr="007D0E2C">
        <w:trPr>
          <w:jc w:val="center"/>
        </w:trPr>
        <w:tc>
          <w:tcPr>
            <w:tcW w:w="2214" w:type="dxa"/>
            <w:shd w:val="clear" w:color="auto" w:fill="F2F2F2"/>
          </w:tcPr>
          <w:p w:rsidR="007D0E2C" w:rsidRPr="000579DA" w:rsidRDefault="007D0E2C" w:rsidP="00565F8D">
            <w:pPr>
              <w:widowControl w:val="0"/>
              <w:tabs>
                <w:tab w:val="left" w:pos="284"/>
              </w:tabs>
              <w:autoSpaceDE w:val="0"/>
              <w:autoSpaceDN w:val="0"/>
              <w:adjustRightInd w:val="0"/>
              <w:rPr>
                <w:rFonts w:eastAsiaTheme="minorHAnsi"/>
                <w:b/>
                <w:sz w:val="22"/>
                <w:szCs w:val="22"/>
              </w:rPr>
            </w:pPr>
            <w:r w:rsidRPr="000579DA">
              <w:rPr>
                <w:rFonts w:eastAsiaTheme="minorHAnsi"/>
                <w:b/>
                <w:sz w:val="22"/>
                <w:szCs w:val="22"/>
              </w:rPr>
              <w:t>XML Related and Others</w:t>
            </w:r>
          </w:p>
        </w:tc>
        <w:tc>
          <w:tcPr>
            <w:tcW w:w="7974" w:type="dxa"/>
            <w:shd w:val="clear" w:color="auto" w:fill="F2F2F2"/>
          </w:tcPr>
          <w:p w:rsidR="007D0E2C" w:rsidRPr="000579DA" w:rsidRDefault="007D0E2C" w:rsidP="00565F8D">
            <w:pPr>
              <w:rPr>
                <w:rFonts w:eastAsiaTheme="minorHAnsi"/>
                <w:sz w:val="22"/>
                <w:szCs w:val="22"/>
              </w:rPr>
            </w:pPr>
            <w:r w:rsidRPr="000579DA">
              <w:rPr>
                <w:rFonts w:eastAsiaTheme="minorHAnsi"/>
                <w:sz w:val="22"/>
                <w:szCs w:val="22"/>
              </w:rPr>
              <w:t>XML, DTD, XSD, XSLT, JAXB, JAXP, XSL, JAXB, SAX, DOM</w:t>
            </w:r>
          </w:p>
        </w:tc>
      </w:tr>
      <w:tr w:rsidR="007D0E2C" w:rsidRPr="000579DA" w:rsidTr="007D0E2C">
        <w:trPr>
          <w:jc w:val="center"/>
        </w:trPr>
        <w:tc>
          <w:tcPr>
            <w:tcW w:w="2214" w:type="dxa"/>
            <w:shd w:val="clear" w:color="auto" w:fill="F2F2F2"/>
          </w:tcPr>
          <w:p w:rsidR="007D0E2C" w:rsidRPr="000579DA" w:rsidRDefault="007D0E2C" w:rsidP="00565F8D">
            <w:pPr>
              <w:widowControl w:val="0"/>
              <w:tabs>
                <w:tab w:val="left" w:pos="284"/>
              </w:tabs>
              <w:autoSpaceDE w:val="0"/>
              <w:autoSpaceDN w:val="0"/>
              <w:adjustRightInd w:val="0"/>
              <w:rPr>
                <w:rFonts w:eastAsiaTheme="minorHAnsi"/>
                <w:b/>
                <w:sz w:val="22"/>
                <w:szCs w:val="22"/>
              </w:rPr>
            </w:pPr>
            <w:r w:rsidRPr="000579DA">
              <w:rPr>
                <w:rFonts w:eastAsiaTheme="minorHAnsi"/>
                <w:b/>
                <w:sz w:val="22"/>
                <w:szCs w:val="22"/>
              </w:rPr>
              <w:t>Web Services</w:t>
            </w:r>
          </w:p>
        </w:tc>
        <w:tc>
          <w:tcPr>
            <w:tcW w:w="7974" w:type="dxa"/>
            <w:shd w:val="clear" w:color="auto" w:fill="F2F2F2"/>
          </w:tcPr>
          <w:p w:rsidR="007D0E2C" w:rsidRPr="000579DA" w:rsidRDefault="007D0E2C" w:rsidP="00565F8D">
            <w:pPr>
              <w:rPr>
                <w:rFonts w:eastAsiaTheme="minorHAnsi"/>
                <w:sz w:val="22"/>
                <w:szCs w:val="22"/>
              </w:rPr>
            </w:pPr>
            <w:r w:rsidRPr="000579DA">
              <w:rPr>
                <w:rFonts w:eastAsiaTheme="minorHAnsi"/>
                <w:sz w:val="22"/>
                <w:szCs w:val="22"/>
              </w:rPr>
              <w:t xml:space="preserve">Restful services, WSDL, SOAP, JAV-WS, CXF, AXIS, JAX-RS, JERSE </w:t>
            </w:r>
          </w:p>
        </w:tc>
      </w:tr>
      <w:tr w:rsidR="00641DE3" w:rsidRPr="000579DA" w:rsidTr="007D0E2C">
        <w:trPr>
          <w:jc w:val="center"/>
        </w:trPr>
        <w:tc>
          <w:tcPr>
            <w:tcW w:w="2214" w:type="dxa"/>
            <w:shd w:val="clear" w:color="auto" w:fill="F2F2F2"/>
          </w:tcPr>
          <w:p w:rsidR="00641DE3" w:rsidRPr="000579DA" w:rsidRDefault="00641DE3" w:rsidP="006D327E">
            <w:pPr>
              <w:rPr>
                <w:sz w:val="22"/>
                <w:szCs w:val="22"/>
              </w:rPr>
            </w:pPr>
            <w:r w:rsidRPr="000579DA">
              <w:rPr>
                <w:rFonts w:eastAsiaTheme="minorHAnsi"/>
                <w:b/>
                <w:sz w:val="22"/>
                <w:szCs w:val="22"/>
              </w:rPr>
              <w:t>Building tools</w:t>
            </w:r>
          </w:p>
        </w:tc>
        <w:tc>
          <w:tcPr>
            <w:tcW w:w="7974" w:type="dxa"/>
            <w:shd w:val="clear" w:color="auto" w:fill="F2F2F2"/>
          </w:tcPr>
          <w:p w:rsidR="00641DE3" w:rsidRPr="000579DA" w:rsidRDefault="00641DE3" w:rsidP="009833AD">
            <w:pPr>
              <w:rPr>
                <w:sz w:val="22"/>
                <w:szCs w:val="22"/>
              </w:rPr>
            </w:pPr>
            <w:r w:rsidRPr="000579DA">
              <w:rPr>
                <w:rFonts w:eastAsiaTheme="minorHAnsi"/>
                <w:sz w:val="22"/>
                <w:szCs w:val="22"/>
              </w:rPr>
              <w:t>ANT, Maven, Jenkins</w:t>
            </w:r>
          </w:p>
        </w:tc>
      </w:tr>
    </w:tbl>
    <w:p w:rsidR="002E0C0C" w:rsidRPr="000579DA" w:rsidRDefault="002E0C0C" w:rsidP="009077FD">
      <w:pPr>
        <w:pStyle w:val="NoSpacing"/>
        <w:rPr>
          <w:b/>
          <w:sz w:val="22"/>
          <w:szCs w:val="22"/>
        </w:rPr>
      </w:pPr>
    </w:p>
    <w:p w:rsidR="00F17CDE" w:rsidRPr="000579DA" w:rsidRDefault="00F17CDE" w:rsidP="009077FD">
      <w:pPr>
        <w:pStyle w:val="NoSpacing"/>
        <w:rPr>
          <w:b/>
          <w:sz w:val="22"/>
          <w:szCs w:val="22"/>
        </w:rPr>
      </w:pPr>
    </w:p>
    <w:p w:rsidR="00F17CDE" w:rsidRPr="000579DA" w:rsidRDefault="00F17CDE" w:rsidP="00F17CDE">
      <w:pPr>
        <w:tabs>
          <w:tab w:val="left" w:pos="180"/>
        </w:tabs>
        <w:suppressAutoHyphens/>
        <w:jc w:val="both"/>
        <w:rPr>
          <w:rFonts w:eastAsia="DejaVu Sans"/>
          <w:b/>
          <w:kern w:val="1"/>
          <w:sz w:val="22"/>
          <w:szCs w:val="22"/>
          <w:shd w:val="pct25" w:color="auto" w:fill="auto"/>
          <w:lang w:eastAsia="ar-SA"/>
        </w:rPr>
      </w:pPr>
      <w:r w:rsidRPr="000579DA">
        <w:rPr>
          <w:rFonts w:eastAsia="DejaVu Sans"/>
          <w:b/>
          <w:kern w:val="1"/>
          <w:sz w:val="22"/>
          <w:szCs w:val="22"/>
          <w:shd w:val="pct25" w:color="auto" w:fill="auto"/>
          <w:lang w:eastAsia="ar-SA"/>
        </w:rPr>
        <w:t>PROFESSIONAL EXPERIENCE</w:t>
      </w:r>
    </w:p>
    <w:p w:rsidR="00F17CDE" w:rsidRPr="000579DA" w:rsidRDefault="00F17CDE" w:rsidP="00F17CDE">
      <w:pPr>
        <w:tabs>
          <w:tab w:val="left" w:pos="180"/>
        </w:tabs>
        <w:suppressAutoHyphens/>
        <w:ind w:left="180" w:hanging="180"/>
        <w:jc w:val="both"/>
        <w:rPr>
          <w:rFonts w:eastAsia="DejaVu Sans"/>
          <w:b/>
          <w:kern w:val="1"/>
          <w:sz w:val="22"/>
          <w:szCs w:val="22"/>
          <w:shd w:val="pct25" w:color="auto" w:fill="auto"/>
          <w:lang w:eastAsia="ar-SA"/>
        </w:rPr>
      </w:pPr>
    </w:p>
    <w:p w:rsidR="00C33423" w:rsidRPr="000579DA" w:rsidRDefault="00F17CDE" w:rsidP="00F17CDE">
      <w:pPr>
        <w:shd w:val="pct25" w:color="auto" w:fill="auto"/>
        <w:tabs>
          <w:tab w:val="left" w:pos="180"/>
          <w:tab w:val="left" w:pos="709"/>
        </w:tabs>
        <w:suppressAutoHyphens/>
        <w:jc w:val="both"/>
        <w:rPr>
          <w:rFonts w:eastAsia="DejaVu Sans"/>
          <w:b/>
          <w:color w:val="00000A"/>
          <w:kern w:val="1"/>
          <w:sz w:val="22"/>
          <w:szCs w:val="22"/>
          <w:lang w:eastAsia="ar-SA"/>
        </w:rPr>
      </w:pPr>
      <w:r w:rsidRPr="000579DA">
        <w:rPr>
          <w:rFonts w:eastAsia="DejaVu Sans"/>
          <w:b/>
          <w:color w:val="00000A"/>
          <w:kern w:val="1"/>
          <w:sz w:val="22"/>
          <w:szCs w:val="22"/>
          <w:lang w:eastAsia="ar-SA"/>
        </w:rPr>
        <w:t>Client:</w:t>
      </w:r>
      <w:r w:rsidR="00C33423" w:rsidRPr="000579DA">
        <w:rPr>
          <w:b/>
          <w:bCs/>
          <w:sz w:val="22"/>
          <w:szCs w:val="22"/>
        </w:rPr>
        <w:t xml:space="preserve"> Otsuka Pharmaceutical, Rockville, MD</w:t>
      </w:r>
      <w:r w:rsidR="00C33423" w:rsidRPr="000579DA">
        <w:rPr>
          <w:rFonts w:eastAsia="DejaVu Sans"/>
          <w:b/>
          <w:color w:val="00000A"/>
          <w:kern w:val="1"/>
          <w:sz w:val="22"/>
          <w:szCs w:val="22"/>
          <w:lang w:eastAsia="ar-SA"/>
        </w:rPr>
        <w:t xml:space="preserve"> </w:t>
      </w:r>
      <w:r w:rsidR="00A43D98" w:rsidRPr="000579DA">
        <w:rPr>
          <w:rFonts w:eastAsia="DejaVu Sans"/>
          <w:b/>
          <w:color w:val="00000A"/>
          <w:kern w:val="1"/>
          <w:sz w:val="22"/>
          <w:szCs w:val="22"/>
          <w:lang w:eastAsia="ar-SA"/>
        </w:rPr>
        <w:tab/>
      </w:r>
      <w:r w:rsidR="00A43D98" w:rsidRPr="000579DA">
        <w:rPr>
          <w:rFonts w:eastAsia="DejaVu Sans"/>
          <w:b/>
          <w:color w:val="00000A"/>
          <w:kern w:val="1"/>
          <w:sz w:val="22"/>
          <w:szCs w:val="22"/>
          <w:lang w:eastAsia="ar-SA"/>
        </w:rPr>
        <w:tab/>
      </w:r>
      <w:r w:rsidR="00A43D98" w:rsidRPr="000579DA">
        <w:rPr>
          <w:rFonts w:eastAsia="DejaVu Sans"/>
          <w:b/>
          <w:color w:val="00000A"/>
          <w:kern w:val="1"/>
          <w:sz w:val="22"/>
          <w:szCs w:val="22"/>
          <w:lang w:eastAsia="ar-SA"/>
        </w:rPr>
        <w:tab/>
      </w:r>
      <w:r w:rsidR="00A43D98" w:rsidRPr="000579DA">
        <w:rPr>
          <w:rFonts w:eastAsia="DejaVu Sans"/>
          <w:b/>
          <w:color w:val="00000A"/>
          <w:kern w:val="1"/>
          <w:sz w:val="22"/>
          <w:szCs w:val="22"/>
          <w:lang w:eastAsia="ar-SA"/>
        </w:rPr>
        <w:tab/>
      </w:r>
      <w:r w:rsidR="00A43D98" w:rsidRPr="000579DA">
        <w:rPr>
          <w:rFonts w:eastAsia="DejaVu Sans"/>
          <w:b/>
          <w:color w:val="00000A"/>
          <w:kern w:val="1"/>
          <w:sz w:val="22"/>
          <w:szCs w:val="22"/>
          <w:lang w:eastAsia="ar-SA"/>
        </w:rPr>
        <w:tab/>
      </w:r>
      <w:r w:rsidR="006066BD">
        <w:rPr>
          <w:rFonts w:eastAsia="DejaVu Sans"/>
          <w:b/>
          <w:color w:val="00000A"/>
          <w:kern w:val="1"/>
          <w:sz w:val="22"/>
          <w:szCs w:val="22"/>
          <w:lang w:eastAsia="ar-SA"/>
        </w:rPr>
        <w:tab/>
      </w:r>
      <w:r w:rsidR="002D32AD">
        <w:rPr>
          <w:b/>
          <w:sz w:val="22"/>
          <w:szCs w:val="22"/>
        </w:rPr>
        <w:t>Feb</w:t>
      </w:r>
      <w:r w:rsidR="00A43D98" w:rsidRPr="000579DA">
        <w:rPr>
          <w:b/>
          <w:sz w:val="22"/>
          <w:szCs w:val="22"/>
        </w:rPr>
        <w:t xml:space="preserve"> </w:t>
      </w:r>
      <w:r w:rsidR="005507A4">
        <w:rPr>
          <w:b/>
          <w:sz w:val="22"/>
          <w:szCs w:val="22"/>
        </w:rPr>
        <w:t>2014</w:t>
      </w:r>
      <w:r w:rsidR="00A43D98" w:rsidRPr="000579DA">
        <w:rPr>
          <w:b/>
          <w:sz w:val="22"/>
          <w:szCs w:val="22"/>
        </w:rPr>
        <w:t xml:space="preserve"> – till date</w:t>
      </w:r>
    </w:p>
    <w:p w:rsidR="00F17CDE" w:rsidRPr="000579DA" w:rsidRDefault="003C3DA3" w:rsidP="00F17CDE">
      <w:pPr>
        <w:shd w:val="pct25" w:color="auto" w:fill="auto"/>
        <w:tabs>
          <w:tab w:val="left" w:pos="180"/>
          <w:tab w:val="left" w:pos="709"/>
        </w:tabs>
        <w:suppressAutoHyphens/>
        <w:jc w:val="both"/>
        <w:rPr>
          <w:rFonts w:eastAsia="DejaVu Sans"/>
          <w:b/>
          <w:color w:val="00000A"/>
          <w:kern w:val="1"/>
          <w:sz w:val="22"/>
          <w:szCs w:val="22"/>
          <w:lang w:eastAsia="ar-SA"/>
        </w:rPr>
      </w:pPr>
      <w:r w:rsidRPr="000579DA">
        <w:rPr>
          <w:rFonts w:eastAsia="DejaVu Sans"/>
          <w:b/>
          <w:bCs/>
          <w:color w:val="00000A"/>
          <w:kern w:val="1"/>
          <w:sz w:val="22"/>
          <w:szCs w:val="22"/>
          <w:lang w:eastAsia="ar-SA"/>
        </w:rPr>
        <w:t xml:space="preserve">Role: </w:t>
      </w:r>
      <w:r w:rsidR="00A56262" w:rsidRPr="000579DA">
        <w:rPr>
          <w:rFonts w:eastAsia="DejaVu Sans"/>
          <w:b/>
          <w:color w:val="00000A"/>
          <w:kern w:val="1"/>
          <w:sz w:val="22"/>
          <w:szCs w:val="22"/>
          <w:lang w:eastAsia="ar-SA"/>
        </w:rPr>
        <w:t xml:space="preserve">Java/J2EE </w:t>
      </w:r>
      <w:r w:rsidR="00732677" w:rsidRPr="000579DA">
        <w:rPr>
          <w:rFonts w:eastAsia="DejaVu Sans"/>
          <w:b/>
          <w:color w:val="00000A"/>
          <w:kern w:val="1"/>
          <w:sz w:val="22"/>
          <w:szCs w:val="22"/>
          <w:lang w:eastAsia="ar-SA"/>
        </w:rPr>
        <w:t>Developer</w:t>
      </w:r>
    </w:p>
    <w:p w:rsidR="0012623D" w:rsidRPr="000579DA" w:rsidRDefault="0012623D" w:rsidP="0012623D">
      <w:pPr>
        <w:shd w:val="clear" w:color="auto" w:fill="FFFFFF"/>
        <w:spacing w:before="192" w:line="270" w:lineRule="atLeast"/>
        <w:rPr>
          <w:sz w:val="22"/>
          <w:szCs w:val="22"/>
        </w:rPr>
      </w:pPr>
      <w:r w:rsidRPr="000579DA">
        <w:rPr>
          <w:b/>
          <w:bCs/>
          <w:sz w:val="22"/>
          <w:szCs w:val="22"/>
        </w:rPr>
        <w:t>Description: </w:t>
      </w:r>
      <w:r w:rsidRPr="000579DA">
        <w:rPr>
          <w:sz w:val="22"/>
          <w:szCs w:val="22"/>
        </w:rPr>
        <w:t>The Canada Revenue Agency has specific requirements on how insurance deductions and employer contributions are handled in payrolls. This process is used to enter the insurance amounts and calculate the insurance premium and related taxes and send to Otsuka Payroll third party system (ADP) to process into payroll. The insurance year goes from May 1 to April 30.  The insurance broker will provide the SSQ report detailing the insurance amounts for the benefit year.  The insurance amounts will be uploaded effective May 1.  Changes can be made throughout the year including adding new employees, changing and deleting insurance amounts as needed.</w:t>
      </w:r>
    </w:p>
    <w:p w:rsidR="0012623D" w:rsidRPr="000579DA" w:rsidRDefault="0012623D" w:rsidP="0012623D">
      <w:pPr>
        <w:autoSpaceDE w:val="0"/>
        <w:autoSpaceDN w:val="0"/>
        <w:adjustRightInd w:val="0"/>
        <w:rPr>
          <w:sz w:val="22"/>
          <w:szCs w:val="22"/>
        </w:rPr>
      </w:pPr>
    </w:p>
    <w:p w:rsidR="0012623D" w:rsidRPr="000579DA" w:rsidRDefault="0012623D" w:rsidP="0012623D">
      <w:pPr>
        <w:autoSpaceDE w:val="0"/>
        <w:autoSpaceDN w:val="0"/>
        <w:adjustRightInd w:val="0"/>
        <w:rPr>
          <w:sz w:val="22"/>
          <w:szCs w:val="22"/>
        </w:rPr>
      </w:pPr>
      <w:r w:rsidRPr="000579DA">
        <w:rPr>
          <w:sz w:val="22"/>
          <w:szCs w:val="22"/>
        </w:rPr>
        <w:t>The main functionality of this application is to provide a convenient way for HR or Applicants to enroll their insurance policies through on line policies based on divisions/Unions rules. This application is only for those whose are eligible based certain benefit groups. Otsuka offers very flexibility for their customers with different plans, and various choices of insurance policies.</w:t>
      </w:r>
    </w:p>
    <w:p w:rsidR="00EB3E0D" w:rsidRPr="000579DA" w:rsidRDefault="00EB3E0D" w:rsidP="0012623D">
      <w:pPr>
        <w:autoSpaceDE w:val="0"/>
        <w:autoSpaceDN w:val="0"/>
        <w:adjustRightInd w:val="0"/>
        <w:rPr>
          <w:sz w:val="22"/>
          <w:szCs w:val="22"/>
        </w:rPr>
      </w:pPr>
    </w:p>
    <w:p w:rsidR="0012623D" w:rsidRPr="000579DA" w:rsidRDefault="0012623D" w:rsidP="0012623D">
      <w:pPr>
        <w:autoSpaceDE w:val="0"/>
        <w:autoSpaceDN w:val="0"/>
        <w:adjustRightInd w:val="0"/>
        <w:rPr>
          <w:sz w:val="22"/>
          <w:szCs w:val="22"/>
        </w:rPr>
      </w:pPr>
      <w:r w:rsidRPr="000579DA">
        <w:rPr>
          <w:sz w:val="22"/>
          <w:szCs w:val="22"/>
        </w:rPr>
        <w:t>At the time of choosing plans, applicants must create their own user name and password for saving their plans</w:t>
      </w:r>
      <w:r w:rsidR="00B57C9F" w:rsidRPr="000579DA">
        <w:rPr>
          <w:sz w:val="22"/>
          <w:szCs w:val="22"/>
        </w:rPr>
        <w:t xml:space="preserve"> </w:t>
      </w:r>
      <w:r w:rsidRPr="000579DA">
        <w:rPr>
          <w:sz w:val="22"/>
          <w:szCs w:val="22"/>
        </w:rPr>
        <w:t>to respective accounts. If next time the applicant wants one more plan to select in his quote, he just needs</w:t>
      </w:r>
      <w:r w:rsidR="00B57C9F" w:rsidRPr="000579DA">
        <w:rPr>
          <w:sz w:val="22"/>
          <w:szCs w:val="22"/>
        </w:rPr>
        <w:t xml:space="preserve"> </w:t>
      </w:r>
      <w:r w:rsidRPr="000579DA">
        <w:rPr>
          <w:sz w:val="22"/>
          <w:szCs w:val="22"/>
        </w:rPr>
        <w:t>to login by using the credentials and save that particular plan to their respective quotes.</w:t>
      </w:r>
    </w:p>
    <w:p w:rsidR="0012623D" w:rsidRPr="000579DA" w:rsidRDefault="0012623D" w:rsidP="00F17CDE">
      <w:pPr>
        <w:ind w:left="-1" w:hanging="1"/>
        <w:jc w:val="both"/>
        <w:rPr>
          <w:sz w:val="22"/>
          <w:szCs w:val="22"/>
        </w:rPr>
      </w:pPr>
    </w:p>
    <w:p w:rsidR="00F17CDE" w:rsidRPr="000579DA" w:rsidRDefault="00F17CDE" w:rsidP="00F17CDE">
      <w:pPr>
        <w:ind w:left="-1" w:hanging="7"/>
        <w:jc w:val="both"/>
        <w:rPr>
          <w:b/>
          <w:sz w:val="22"/>
          <w:szCs w:val="22"/>
        </w:rPr>
      </w:pPr>
      <w:r w:rsidRPr="000579DA">
        <w:rPr>
          <w:b/>
          <w:sz w:val="22"/>
          <w:szCs w:val="22"/>
        </w:rPr>
        <w:t>Responsibilities:</w:t>
      </w:r>
    </w:p>
    <w:p w:rsidR="00674CB4" w:rsidRPr="000579DA" w:rsidRDefault="00674CB4" w:rsidP="00F17CDE">
      <w:pPr>
        <w:ind w:left="-1" w:hanging="7"/>
        <w:jc w:val="both"/>
        <w:rPr>
          <w:sz w:val="22"/>
          <w:szCs w:val="22"/>
        </w:rPr>
      </w:pPr>
    </w:p>
    <w:p w:rsidR="002F3706" w:rsidRPr="000579DA" w:rsidRDefault="002F3706" w:rsidP="00EF0F47">
      <w:pPr>
        <w:numPr>
          <w:ilvl w:val="0"/>
          <w:numId w:val="2"/>
        </w:numPr>
        <w:shd w:val="clear" w:color="auto" w:fill="FFFFFF"/>
        <w:spacing w:line="240" w:lineRule="atLeast"/>
        <w:contextualSpacing/>
        <w:jc w:val="both"/>
        <w:rPr>
          <w:sz w:val="22"/>
          <w:szCs w:val="22"/>
        </w:rPr>
      </w:pPr>
      <w:r w:rsidRPr="000579DA">
        <w:rPr>
          <w:bCs/>
          <w:sz w:val="22"/>
          <w:szCs w:val="22"/>
        </w:rPr>
        <w:t>Actively involved in software development life cycle starting from requirements gathering and performing Object Oriented Analysis.</w:t>
      </w:r>
    </w:p>
    <w:p w:rsidR="002F3706" w:rsidRPr="000579DA" w:rsidRDefault="002F3706" w:rsidP="002F3706">
      <w:pPr>
        <w:pStyle w:val="ListParagraph"/>
        <w:numPr>
          <w:ilvl w:val="0"/>
          <w:numId w:val="2"/>
        </w:numPr>
        <w:suppressAutoHyphens/>
        <w:spacing w:after="0"/>
        <w:jc w:val="both"/>
        <w:rPr>
          <w:rFonts w:ascii="Times New Roman" w:hAnsi="Times New Roman" w:cs="Times New Roman"/>
          <w:b/>
        </w:rPr>
      </w:pPr>
      <w:r w:rsidRPr="000579DA">
        <w:rPr>
          <w:rFonts w:ascii="Times New Roman" w:hAnsi="Times New Roman" w:cs="Times New Roman"/>
        </w:rPr>
        <w:t xml:space="preserve">Analysis, design and development of Application based on </w:t>
      </w:r>
      <w:r w:rsidRPr="000579DA">
        <w:rPr>
          <w:rFonts w:ascii="Times New Roman" w:hAnsi="Times New Roman" w:cs="Times New Roman"/>
          <w:b/>
        </w:rPr>
        <w:t>J2EE</w:t>
      </w:r>
      <w:r w:rsidRPr="000579DA">
        <w:rPr>
          <w:rFonts w:ascii="Times New Roman" w:hAnsi="Times New Roman" w:cs="Times New Roman"/>
        </w:rPr>
        <w:t xml:space="preserve"> using </w:t>
      </w:r>
      <w:r w:rsidRPr="000579DA">
        <w:rPr>
          <w:rFonts w:ascii="Times New Roman" w:hAnsi="Times New Roman" w:cs="Times New Roman"/>
          <w:b/>
        </w:rPr>
        <w:t>Spring</w:t>
      </w:r>
      <w:r w:rsidRPr="000579DA">
        <w:rPr>
          <w:rFonts w:ascii="Times New Roman" w:hAnsi="Times New Roman" w:cs="Times New Roman"/>
        </w:rPr>
        <w:t xml:space="preserve"> and </w:t>
      </w:r>
      <w:r w:rsidRPr="000579DA">
        <w:rPr>
          <w:rFonts w:ascii="Times New Roman" w:hAnsi="Times New Roman" w:cs="Times New Roman"/>
          <w:b/>
        </w:rPr>
        <w:t>Hibernate.</w:t>
      </w:r>
    </w:p>
    <w:p w:rsidR="00D71794" w:rsidRPr="000579DA" w:rsidRDefault="00D71794" w:rsidP="00D71794">
      <w:pPr>
        <w:pStyle w:val="ListParagraph"/>
        <w:numPr>
          <w:ilvl w:val="0"/>
          <w:numId w:val="2"/>
        </w:numPr>
        <w:suppressAutoHyphens/>
        <w:spacing w:after="0"/>
        <w:jc w:val="both"/>
        <w:rPr>
          <w:rFonts w:ascii="Times New Roman" w:hAnsi="Times New Roman" w:cs="Times New Roman"/>
          <w:bCs/>
        </w:rPr>
      </w:pPr>
      <w:r w:rsidRPr="000579DA">
        <w:rPr>
          <w:rFonts w:ascii="Times New Roman" w:hAnsi="Times New Roman" w:cs="Times New Roman"/>
        </w:rPr>
        <w:t xml:space="preserve">Used </w:t>
      </w:r>
      <w:r w:rsidRPr="000579DA">
        <w:rPr>
          <w:rFonts w:ascii="Times New Roman" w:hAnsi="Times New Roman" w:cs="Times New Roman"/>
          <w:b/>
        </w:rPr>
        <w:t>spring framework</w:t>
      </w:r>
      <w:r w:rsidRPr="000579DA">
        <w:rPr>
          <w:rFonts w:ascii="Times New Roman" w:hAnsi="Times New Roman" w:cs="Times New Roman"/>
        </w:rPr>
        <w:t xml:space="preserve"> for Dependency Injection (IOC), Model View Controller (MVC)</w:t>
      </w:r>
      <w:proofErr w:type="spellStart"/>
      <w:r w:rsidRPr="000579DA">
        <w:rPr>
          <w:rFonts w:ascii="Times New Roman" w:hAnsi="Times New Roman" w:cs="Times New Roman"/>
        </w:rPr>
        <w:t>andintegrated</w:t>
      </w:r>
      <w:proofErr w:type="spellEnd"/>
      <w:r w:rsidRPr="000579DA">
        <w:rPr>
          <w:rFonts w:ascii="Times New Roman" w:hAnsi="Times New Roman" w:cs="Times New Roman"/>
        </w:rPr>
        <w:t xml:space="preserve"> with </w:t>
      </w:r>
      <w:r w:rsidRPr="000579DA">
        <w:rPr>
          <w:rFonts w:ascii="Times New Roman" w:hAnsi="Times New Roman" w:cs="Times New Roman"/>
          <w:b/>
        </w:rPr>
        <w:t>Hibernate framework</w:t>
      </w:r>
    </w:p>
    <w:p w:rsidR="002F3706" w:rsidRPr="000579DA" w:rsidRDefault="002F3706" w:rsidP="00EF0F47">
      <w:pPr>
        <w:numPr>
          <w:ilvl w:val="0"/>
          <w:numId w:val="2"/>
        </w:numPr>
        <w:shd w:val="clear" w:color="auto" w:fill="FFFFFF"/>
        <w:spacing w:line="240" w:lineRule="atLeast"/>
        <w:contextualSpacing/>
        <w:jc w:val="both"/>
        <w:rPr>
          <w:sz w:val="22"/>
          <w:szCs w:val="22"/>
        </w:rPr>
      </w:pPr>
      <w:r w:rsidRPr="000579DA">
        <w:rPr>
          <w:color w:val="333333"/>
          <w:sz w:val="22"/>
          <w:szCs w:val="22"/>
        </w:rPr>
        <w:t xml:space="preserve">Used </w:t>
      </w:r>
      <w:r w:rsidRPr="000579DA">
        <w:rPr>
          <w:b/>
          <w:color w:val="333333"/>
          <w:sz w:val="22"/>
          <w:szCs w:val="22"/>
        </w:rPr>
        <w:t>spring API</w:t>
      </w:r>
      <w:r w:rsidRPr="000579DA">
        <w:rPr>
          <w:color w:val="333333"/>
          <w:sz w:val="22"/>
          <w:szCs w:val="22"/>
        </w:rPr>
        <w:t xml:space="preserve"> to translate technology specific exception into consistent unchecked exceptions.</w:t>
      </w:r>
    </w:p>
    <w:p w:rsidR="00771AD0" w:rsidRPr="000579DA" w:rsidRDefault="00771AD0" w:rsidP="00771AD0">
      <w:pPr>
        <w:pStyle w:val="ListParagraph"/>
        <w:numPr>
          <w:ilvl w:val="0"/>
          <w:numId w:val="2"/>
        </w:numPr>
        <w:spacing w:after="0"/>
        <w:rPr>
          <w:rFonts w:ascii="Times New Roman" w:eastAsia="Times New Roman" w:hAnsi="Times New Roman" w:cs="Times New Roman"/>
        </w:rPr>
      </w:pPr>
      <w:r w:rsidRPr="000579DA">
        <w:rPr>
          <w:rFonts w:ascii="Times New Roman" w:eastAsia="Times New Roman" w:hAnsi="Times New Roman" w:cs="Times New Roman"/>
        </w:rPr>
        <w:t xml:space="preserve">Integrated Spring DAO for data access using with </w:t>
      </w:r>
      <w:r w:rsidRPr="000579DA">
        <w:rPr>
          <w:rFonts w:ascii="Times New Roman" w:eastAsia="Times New Roman" w:hAnsi="Times New Roman" w:cs="Times New Roman"/>
          <w:b/>
        </w:rPr>
        <w:t>Hibernate</w:t>
      </w:r>
      <w:r w:rsidR="00906F0D" w:rsidRPr="000579DA">
        <w:rPr>
          <w:rFonts w:ascii="Times New Roman" w:eastAsia="Times New Roman" w:hAnsi="Times New Roman" w:cs="Times New Roman"/>
        </w:rPr>
        <w:t xml:space="preserve"> to implemented CRUD operations against Data base.</w:t>
      </w:r>
    </w:p>
    <w:p w:rsidR="00906F0D" w:rsidRPr="000579DA" w:rsidRDefault="00906F0D" w:rsidP="00771AD0">
      <w:pPr>
        <w:pStyle w:val="ListParagraph"/>
        <w:numPr>
          <w:ilvl w:val="0"/>
          <w:numId w:val="2"/>
        </w:numPr>
        <w:spacing w:after="0"/>
        <w:rPr>
          <w:rFonts w:ascii="Times New Roman" w:eastAsia="Times New Roman" w:hAnsi="Times New Roman" w:cs="Times New Roman"/>
        </w:rPr>
      </w:pPr>
      <w:r w:rsidRPr="000579DA">
        <w:rPr>
          <w:rFonts w:ascii="Times New Roman" w:eastAsia="Times New Roman" w:hAnsi="Times New Roman" w:cs="Times New Roman"/>
        </w:rPr>
        <w:t xml:space="preserve">Implemented Second level of caching using </w:t>
      </w:r>
      <w:r w:rsidRPr="000579DA">
        <w:rPr>
          <w:rFonts w:ascii="Times New Roman" w:eastAsia="Times New Roman" w:hAnsi="Times New Roman" w:cs="Times New Roman"/>
          <w:b/>
        </w:rPr>
        <w:t>Hibernate</w:t>
      </w:r>
      <w:r w:rsidRPr="000579DA">
        <w:rPr>
          <w:rFonts w:ascii="Times New Roman" w:eastAsia="Times New Roman" w:hAnsi="Times New Roman" w:cs="Times New Roman"/>
        </w:rPr>
        <w:t xml:space="preserve"> configuration files and </w:t>
      </w:r>
      <w:proofErr w:type="spellStart"/>
      <w:r w:rsidRPr="000579DA">
        <w:rPr>
          <w:rFonts w:ascii="Times New Roman" w:eastAsia="Times New Roman" w:hAnsi="Times New Roman" w:cs="Times New Roman"/>
        </w:rPr>
        <w:t>EHCache</w:t>
      </w:r>
      <w:proofErr w:type="spellEnd"/>
      <w:r w:rsidRPr="000579DA">
        <w:rPr>
          <w:rFonts w:ascii="Times New Roman" w:eastAsia="Times New Roman" w:hAnsi="Times New Roman" w:cs="Times New Roman"/>
        </w:rPr>
        <w:t xml:space="preserve"> provider.</w:t>
      </w:r>
    </w:p>
    <w:p w:rsidR="00906F0D" w:rsidRPr="000579DA" w:rsidRDefault="00906F0D" w:rsidP="00771AD0">
      <w:pPr>
        <w:pStyle w:val="ListParagraph"/>
        <w:numPr>
          <w:ilvl w:val="0"/>
          <w:numId w:val="2"/>
        </w:numPr>
        <w:spacing w:after="0"/>
        <w:rPr>
          <w:rFonts w:ascii="Times New Roman" w:eastAsia="Times New Roman" w:hAnsi="Times New Roman" w:cs="Times New Roman"/>
        </w:rPr>
      </w:pPr>
      <w:r w:rsidRPr="000579DA">
        <w:rPr>
          <w:rFonts w:ascii="Times New Roman" w:eastAsia="Times New Roman" w:hAnsi="Times New Roman" w:cs="Times New Roman"/>
        </w:rPr>
        <w:t xml:space="preserve">Implemented </w:t>
      </w:r>
      <w:r w:rsidRPr="000579DA">
        <w:rPr>
          <w:rFonts w:ascii="Times New Roman" w:eastAsia="Times New Roman" w:hAnsi="Times New Roman" w:cs="Times New Roman"/>
          <w:b/>
        </w:rPr>
        <w:t>Hibernate join strategies</w:t>
      </w:r>
      <w:r w:rsidRPr="000579DA">
        <w:rPr>
          <w:rFonts w:ascii="Times New Roman" w:eastAsia="Times New Roman" w:hAnsi="Times New Roman" w:cs="Times New Roman"/>
        </w:rPr>
        <w:t>, to select elements from different tables in efficient way.</w:t>
      </w:r>
    </w:p>
    <w:p w:rsidR="00906F0D" w:rsidRPr="000579DA" w:rsidRDefault="00906F0D" w:rsidP="00906F0D">
      <w:pPr>
        <w:pStyle w:val="ListParagraph"/>
        <w:numPr>
          <w:ilvl w:val="0"/>
          <w:numId w:val="2"/>
        </w:numPr>
        <w:rPr>
          <w:rFonts w:ascii="Times New Roman" w:eastAsia="Times New Roman" w:hAnsi="Times New Roman" w:cs="Times New Roman"/>
          <w:color w:val="333333"/>
        </w:rPr>
      </w:pPr>
      <w:r w:rsidRPr="000579DA">
        <w:rPr>
          <w:rFonts w:ascii="Times New Roman" w:eastAsia="Times New Roman" w:hAnsi="Times New Roman" w:cs="Times New Roman"/>
          <w:color w:val="333333"/>
        </w:rPr>
        <w:t xml:space="preserve">Used </w:t>
      </w:r>
      <w:r w:rsidRPr="000579DA">
        <w:rPr>
          <w:rFonts w:ascii="Times New Roman" w:eastAsia="Times New Roman" w:hAnsi="Times New Roman" w:cs="Times New Roman"/>
          <w:b/>
          <w:color w:val="333333"/>
        </w:rPr>
        <w:t>SQL, HQL and Hibernate</w:t>
      </w:r>
      <w:r w:rsidRPr="000579DA">
        <w:rPr>
          <w:rFonts w:ascii="Times New Roman" w:eastAsia="Times New Roman" w:hAnsi="Times New Roman" w:cs="Times New Roman"/>
          <w:color w:val="333333"/>
        </w:rPr>
        <w:t xml:space="preserve"> Criteria queries, depending on the complexity of the Object.</w:t>
      </w:r>
    </w:p>
    <w:p w:rsidR="00906F0D" w:rsidRPr="000579DA" w:rsidRDefault="00906F0D" w:rsidP="00771AD0">
      <w:pPr>
        <w:pStyle w:val="ListParagraph"/>
        <w:numPr>
          <w:ilvl w:val="0"/>
          <w:numId w:val="2"/>
        </w:numPr>
        <w:spacing w:after="0"/>
        <w:rPr>
          <w:rFonts w:ascii="Times New Roman" w:eastAsia="Times New Roman" w:hAnsi="Times New Roman" w:cs="Times New Roman"/>
        </w:rPr>
      </w:pPr>
      <w:r w:rsidRPr="000579DA">
        <w:rPr>
          <w:rFonts w:ascii="Times New Roman" w:eastAsia="Times New Roman" w:hAnsi="Times New Roman" w:cs="Times New Roman"/>
        </w:rPr>
        <w:t xml:space="preserve">Implemented Separate controller per form using </w:t>
      </w:r>
      <w:r w:rsidRPr="000579DA">
        <w:rPr>
          <w:rFonts w:ascii="Times New Roman" w:eastAsia="Times New Roman" w:hAnsi="Times New Roman" w:cs="Times New Roman"/>
          <w:b/>
        </w:rPr>
        <w:t>Spring MVC</w:t>
      </w:r>
      <w:r w:rsidRPr="000579DA">
        <w:rPr>
          <w:rFonts w:ascii="Times New Roman" w:eastAsia="Times New Roman" w:hAnsi="Times New Roman" w:cs="Times New Roman"/>
        </w:rPr>
        <w:t xml:space="preserve"> components like Dispatch servlet, view resolver and Request mapping annotations.</w:t>
      </w:r>
    </w:p>
    <w:p w:rsidR="00906F0D" w:rsidRPr="000579DA" w:rsidRDefault="00906F0D" w:rsidP="00771AD0">
      <w:pPr>
        <w:pStyle w:val="ListParagraph"/>
        <w:numPr>
          <w:ilvl w:val="0"/>
          <w:numId w:val="2"/>
        </w:numPr>
        <w:spacing w:after="0"/>
        <w:rPr>
          <w:rFonts w:ascii="Times New Roman" w:eastAsia="Times New Roman" w:hAnsi="Times New Roman" w:cs="Times New Roman"/>
        </w:rPr>
      </w:pPr>
      <w:r w:rsidRPr="000579DA">
        <w:rPr>
          <w:rFonts w:ascii="Times New Roman" w:eastAsia="Times New Roman" w:hAnsi="Times New Roman" w:cs="Times New Roman"/>
        </w:rPr>
        <w:t xml:space="preserve">Implemented Proto type beans and integrated with singleton beans using </w:t>
      </w:r>
      <w:r w:rsidRPr="000579DA">
        <w:rPr>
          <w:rFonts w:ascii="Times New Roman" w:eastAsia="Times New Roman" w:hAnsi="Times New Roman" w:cs="Times New Roman"/>
          <w:b/>
        </w:rPr>
        <w:t>Spring</w:t>
      </w:r>
      <w:r w:rsidRPr="000579DA">
        <w:rPr>
          <w:rFonts w:ascii="Times New Roman" w:eastAsia="Times New Roman" w:hAnsi="Times New Roman" w:cs="Times New Roman"/>
        </w:rPr>
        <w:t xml:space="preserve"> lookup method injections.</w:t>
      </w:r>
    </w:p>
    <w:p w:rsidR="005F0B4E" w:rsidRPr="000579DA" w:rsidRDefault="005F0B4E" w:rsidP="00771AD0">
      <w:pPr>
        <w:pStyle w:val="ListParagraph"/>
        <w:numPr>
          <w:ilvl w:val="0"/>
          <w:numId w:val="2"/>
        </w:numPr>
        <w:spacing w:after="0"/>
        <w:rPr>
          <w:rFonts w:ascii="Times New Roman" w:eastAsia="Times New Roman" w:hAnsi="Times New Roman" w:cs="Times New Roman"/>
        </w:rPr>
      </w:pPr>
      <w:r w:rsidRPr="000579DA">
        <w:rPr>
          <w:rFonts w:ascii="Times New Roman" w:eastAsia="Times New Roman" w:hAnsi="Times New Roman" w:cs="Times New Roman"/>
        </w:rPr>
        <w:t>Worked extensively on Management beans to handle various configurations.</w:t>
      </w:r>
    </w:p>
    <w:p w:rsidR="00F26EEA" w:rsidRPr="000579DA" w:rsidRDefault="00F26EEA" w:rsidP="00F26EEA">
      <w:pPr>
        <w:pStyle w:val="ListParagraph"/>
        <w:numPr>
          <w:ilvl w:val="0"/>
          <w:numId w:val="2"/>
        </w:numPr>
        <w:spacing w:after="0" w:line="240" w:lineRule="auto"/>
        <w:rPr>
          <w:rFonts w:ascii="Times New Roman" w:eastAsia="Times New Roman" w:hAnsi="Times New Roman" w:cs="Times New Roman"/>
        </w:rPr>
      </w:pPr>
      <w:r w:rsidRPr="000579DA">
        <w:rPr>
          <w:rFonts w:ascii="Times New Roman" w:eastAsia="Times New Roman" w:hAnsi="Times New Roman" w:cs="Times New Roman"/>
          <w:color w:val="333333"/>
        </w:rPr>
        <w:t xml:space="preserve">Used </w:t>
      </w:r>
      <w:r w:rsidRPr="000579DA">
        <w:rPr>
          <w:rFonts w:ascii="Times New Roman" w:eastAsia="Times New Roman" w:hAnsi="Times New Roman" w:cs="Times New Roman"/>
          <w:b/>
          <w:color w:val="333333"/>
        </w:rPr>
        <w:t>Bugzilla</w:t>
      </w:r>
      <w:r w:rsidRPr="000579DA">
        <w:rPr>
          <w:rFonts w:ascii="Times New Roman" w:eastAsia="Times New Roman" w:hAnsi="Times New Roman" w:cs="Times New Roman"/>
          <w:color w:val="333333"/>
        </w:rPr>
        <w:t xml:space="preserve"> to track application bugs and their status.</w:t>
      </w:r>
    </w:p>
    <w:p w:rsidR="00F26EEA" w:rsidRPr="000579DA" w:rsidRDefault="00F26EEA" w:rsidP="00F26EEA">
      <w:pPr>
        <w:pStyle w:val="ListParagraph"/>
        <w:numPr>
          <w:ilvl w:val="0"/>
          <w:numId w:val="2"/>
        </w:numPr>
        <w:spacing w:after="0"/>
        <w:rPr>
          <w:rFonts w:ascii="Times New Roman" w:eastAsia="Times New Roman" w:hAnsi="Times New Roman" w:cs="Times New Roman"/>
        </w:rPr>
      </w:pPr>
      <w:r w:rsidRPr="000579DA">
        <w:rPr>
          <w:rFonts w:ascii="Times New Roman" w:eastAsia="Times New Roman" w:hAnsi="Times New Roman" w:cs="Times New Roman"/>
        </w:rPr>
        <w:t xml:space="preserve">Used </w:t>
      </w:r>
      <w:r w:rsidRPr="000579DA">
        <w:rPr>
          <w:rFonts w:ascii="Times New Roman" w:eastAsia="Times New Roman" w:hAnsi="Times New Roman" w:cs="Times New Roman"/>
          <w:b/>
        </w:rPr>
        <w:t>Eclipse IDE</w:t>
      </w:r>
      <w:r w:rsidRPr="000579DA">
        <w:rPr>
          <w:rFonts w:ascii="Times New Roman" w:eastAsia="Times New Roman" w:hAnsi="Times New Roman" w:cs="Times New Roman"/>
        </w:rPr>
        <w:t xml:space="preserve"> to develop application.</w:t>
      </w:r>
    </w:p>
    <w:p w:rsidR="00440CFB" w:rsidRPr="000579DA" w:rsidRDefault="00440CFB" w:rsidP="00440CFB">
      <w:pPr>
        <w:pStyle w:val="ListParagraph"/>
        <w:numPr>
          <w:ilvl w:val="0"/>
          <w:numId w:val="2"/>
        </w:numPr>
        <w:shd w:val="clear" w:color="auto" w:fill="FFFFFF"/>
        <w:spacing w:after="0" w:line="240" w:lineRule="auto"/>
        <w:jc w:val="both"/>
        <w:rPr>
          <w:rFonts w:ascii="Times New Roman" w:hAnsi="Times New Roman" w:cs="Times New Roman"/>
          <w:color w:val="222222"/>
        </w:rPr>
      </w:pPr>
      <w:r w:rsidRPr="000579DA">
        <w:rPr>
          <w:rFonts w:ascii="Times New Roman" w:hAnsi="Times New Roman" w:cs="Times New Roman"/>
          <w:color w:val="222222"/>
        </w:rPr>
        <w:t>Modified the existing </w:t>
      </w:r>
      <w:r w:rsidRPr="000579DA">
        <w:rPr>
          <w:rFonts w:ascii="Times New Roman" w:hAnsi="Times New Roman" w:cs="Times New Roman"/>
          <w:b/>
          <w:bCs/>
          <w:color w:val="222222"/>
        </w:rPr>
        <w:t>Backend code</w:t>
      </w:r>
      <w:r w:rsidRPr="000579DA">
        <w:rPr>
          <w:rFonts w:ascii="Times New Roman" w:hAnsi="Times New Roman" w:cs="Times New Roman"/>
          <w:color w:val="222222"/>
        </w:rPr>
        <w:t> for different level of enhancements.</w:t>
      </w:r>
    </w:p>
    <w:p w:rsidR="00440CFB" w:rsidRPr="000579DA" w:rsidRDefault="00440CFB" w:rsidP="00F26EEA">
      <w:pPr>
        <w:numPr>
          <w:ilvl w:val="0"/>
          <w:numId w:val="2"/>
        </w:numPr>
        <w:shd w:val="clear" w:color="auto" w:fill="FFFFFF"/>
        <w:tabs>
          <w:tab w:val="left" w:pos="720"/>
        </w:tabs>
        <w:jc w:val="both"/>
        <w:rPr>
          <w:sz w:val="22"/>
          <w:szCs w:val="22"/>
        </w:rPr>
      </w:pPr>
      <w:r w:rsidRPr="000579DA">
        <w:rPr>
          <w:color w:val="222222"/>
          <w:sz w:val="22"/>
          <w:szCs w:val="22"/>
        </w:rPr>
        <w:t>Involved in </w:t>
      </w:r>
      <w:r w:rsidRPr="000579DA">
        <w:rPr>
          <w:b/>
          <w:bCs/>
          <w:color w:val="222222"/>
          <w:sz w:val="22"/>
          <w:szCs w:val="22"/>
        </w:rPr>
        <w:t>Agile SCRUM</w:t>
      </w:r>
      <w:r w:rsidRPr="000579DA">
        <w:rPr>
          <w:color w:val="222222"/>
          <w:sz w:val="22"/>
          <w:szCs w:val="22"/>
        </w:rPr>
        <w:t> methodology.</w:t>
      </w:r>
    </w:p>
    <w:p w:rsidR="00906F0D" w:rsidRPr="000579DA" w:rsidRDefault="00906F0D" w:rsidP="00771AD0">
      <w:pPr>
        <w:pStyle w:val="ListParagraph"/>
        <w:numPr>
          <w:ilvl w:val="0"/>
          <w:numId w:val="2"/>
        </w:numPr>
        <w:spacing w:after="0"/>
        <w:rPr>
          <w:rFonts w:ascii="Times New Roman" w:eastAsia="Times New Roman" w:hAnsi="Times New Roman" w:cs="Times New Roman"/>
        </w:rPr>
      </w:pPr>
      <w:r w:rsidRPr="000579DA">
        <w:rPr>
          <w:rFonts w:ascii="Times New Roman" w:eastAsia="Times New Roman" w:hAnsi="Times New Roman" w:cs="Times New Roman"/>
        </w:rPr>
        <w:lastRenderedPageBreak/>
        <w:t xml:space="preserve">Implemented business layer using </w:t>
      </w:r>
      <w:r w:rsidRPr="000579DA">
        <w:rPr>
          <w:rFonts w:ascii="Times New Roman" w:eastAsia="Times New Roman" w:hAnsi="Times New Roman" w:cs="Times New Roman"/>
          <w:b/>
        </w:rPr>
        <w:t>Spring</w:t>
      </w:r>
      <w:r w:rsidRPr="000579DA">
        <w:rPr>
          <w:rFonts w:ascii="Times New Roman" w:eastAsia="Times New Roman" w:hAnsi="Times New Roman" w:cs="Times New Roman"/>
        </w:rPr>
        <w:t xml:space="preserve"> beans, created helper classes to navigate to different layers in applications.</w:t>
      </w:r>
    </w:p>
    <w:p w:rsidR="00732BD1" w:rsidRPr="000579DA" w:rsidRDefault="00906F0D" w:rsidP="00991D77">
      <w:pPr>
        <w:pStyle w:val="ListParagraph"/>
        <w:numPr>
          <w:ilvl w:val="0"/>
          <w:numId w:val="2"/>
        </w:numPr>
        <w:shd w:val="clear" w:color="auto" w:fill="FFFFFF"/>
        <w:spacing w:line="240" w:lineRule="atLeast"/>
        <w:jc w:val="both"/>
        <w:rPr>
          <w:rFonts w:ascii="Times New Roman" w:hAnsi="Times New Roman" w:cs="Times New Roman"/>
        </w:rPr>
      </w:pPr>
      <w:r w:rsidRPr="000579DA">
        <w:rPr>
          <w:rFonts w:ascii="Times New Roman" w:eastAsia="Times New Roman" w:hAnsi="Times New Roman" w:cs="Times New Roman"/>
          <w:color w:val="333333"/>
        </w:rPr>
        <w:t xml:space="preserve">Implemented Transaction handling using </w:t>
      </w:r>
      <w:r w:rsidRPr="000579DA">
        <w:rPr>
          <w:rFonts w:ascii="Times New Roman" w:eastAsia="Times New Roman" w:hAnsi="Times New Roman" w:cs="Times New Roman"/>
          <w:b/>
          <w:color w:val="333333"/>
        </w:rPr>
        <w:t>spring declarative transaction</w:t>
      </w:r>
      <w:r w:rsidRPr="000579DA">
        <w:rPr>
          <w:rFonts w:ascii="Times New Roman" w:eastAsia="Times New Roman" w:hAnsi="Times New Roman" w:cs="Times New Roman"/>
          <w:color w:val="333333"/>
        </w:rPr>
        <w:t xml:space="preserve"> management for DAO layer.</w:t>
      </w:r>
    </w:p>
    <w:p w:rsidR="00991D77" w:rsidRPr="000579DA" w:rsidRDefault="00991D77" w:rsidP="00991D77">
      <w:pPr>
        <w:pStyle w:val="ListParagraph"/>
        <w:numPr>
          <w:ilvl w:val="0"/>
          <w:numId w:val="2"/>
        </w:numPr>
        <w:shd w:val="clear" w:color="auto" w:fill="FFFFFF"/>
        <w:spacing w:line="240" w:lineRule="atLeast"/>
        <w:jc w:val="both"/>
        <w:rPr>
          <w:rFonts w:ascii="Times New Roman" w:hAnsi="Times New Roman" w:cs="Times New Roman"/>
        </w:rPr>
      </w:pPr>
      <w:r w:rsidRPr="000579DA">
        <w:rPr>
          <w:rFonts w:ascii="Times New Roman" w:hAnsi="Times New Roman" w:cs="Times New Roman"/>
        </w:rPr>
        <w:t xml:space="preserve">Used </w:t>
      </w:r>
      <w:r w:rsidRPr="000579DA">
        <w:rPr>
          <w:rFonts w:ascii="Times New Roman" w:hAnsi="Times New Roman" w:cs="Times New Roman"/>
          <w:b/>
        </w:rPr>
        <w:t>Rest API</w:t>
      </w:r>
      <w:r w:rsidRPr="000579DA">
        <w:rPr>
          <w:rFonts w:ascii="Times New Roman" w:hAnsi="Times New Roman" w:cs="Times New Roman"/>
        </w:rPr>
        <w:t xml:space="preserve"> with </w:t>
      </w:r>
      <w:r w:rsidRPr="000579DA">
        <w:rPr>
          <w:rFonts w:ascii="Times New Roman" w:hAnsi="Times New Roman" w:cs="Times New Roman"/>
          <w:b/>
        </w:rPr>
        <w:t>JAX-RS</w:t>
      </w:r>
      <w:r w:rsidRPr="000579DA">
        <w:rPr>
          <w:rFonts w:ascii="Times New Roman" w:hAnsi="Times New Roman" w:cs="Times New Roman"/>
        </w:rPr>
        <w:t xml:space="preserve"> for consuming web services. These </w:t>
      </w:r>
      <w:r w:rsidR="00906F0D" w:rsidRPr="000579DA">
        <w:rPr>
          <w:rFonts w:ascii="Times New Roman" w:hAnsi="Times New Roman" w:cs="Times New Roman"/>
        </w:rPr>
        <w:t>web services</w:t>
      </w:r>
      <w:r w:rsidRPr="000579DA">
        <w:rPr>
          <w:rFonts w:ascii="Times New Roman" w:hAnsi="Times New Roman" w:cs="Times New Roman"/>
        </w:rPr>
        <w:t xml:space="preserve"> have two interface XML and JSON. </w:t>
      </w:r>
    </w:p>
    <w:p w:rsidR="00991D77" w:rsidRPr="000579DA" w:rsidRDefault="00991D77" w:rsidP="00991D77">
      <w:pPr>
        <w:pStyle w:val="ListParagraph"/>
        <w:numPr>
          <w:ilvl w:val="0"/>
          <w:numId w:val="2"/>
        </w:numPr>
        <w:rPr>
          <w:rFonts w:ascii="Times New Roman" w:eastAsia="Times New Roman" w:hAnsi="Times New Roman" w:cs="Times New Roman"/>
        </w:rPr>
      </w:pPr>
      <w:r w:rsidRPr="000579DA">
        <w:rPr>
          <w:rFonts w:ascii="Times New Roman" w:eastAsia="Times New Roman" w:hAnsi="Times New Roman" w:cs="Times New Roman"/>
        </w:rPr>
        <w:t xml:space="preserve">Used Oracle as the backend database and integrated with Hibernate to retrieve Data Access Objects. </w:t>
      </w:r>
    </w:p>
    <w:p w:rsidR="006E3AFC" w:rsidRPr="000579DA" w:rsidRDefault="006E3AFC" w:rsidP="00991D77">
      <w:pPr>
        <w:pStyle w:val="ListParagraph"/>
        <w:numPr>
          <w:ilvl w:val="0"/>
          <w:numId w:val="2"/>
        </w:numPr>
        <w:rPr>
          <w:rFonts w:ascii="Times New Roman" w:eastAsia="Times New Roman" w:hAnsi="Times New Roman" w:cs="Times New Roman"/>
        </w:rPr>
      </w:pPr>
      <w:r w:rsidRPr="000579DA">
        <w:rPr>
          <w:rFonts w:ascii="Times New Roman" w:eastAsia="Times New Roman" w:hAnsi="Times New Roman" w:cs="Times New Roman"/>
        </w:rPr>
        <w:t xml:space="preserve">Worked on packages to run using dynamic </w:t>
      </w:r>
      <w:proofErr w:type="spellStart"/>
      <w:r w:rsidRPr="000579DA">
        <w:rPr>
          <w:rFonts w:ascii="Times New Roman" w:eastAsia="Times New Roman" w:hAnsi="Times New Roman" w:cs="Times New Roman"/>
        </w:rPr>
        <w:t>Sql</w:t>
      </w:r>
      <w:proofErr w:type="spellEnd"/>
      <w:r w:rsidRPr="000579DA">
        <w:rPr>
          <w:rFonts w:ascii="Times New Roman" w:eastAsia="Times New Roman" w:hAnsi="Times New Roman" w:cs="Times New Roman"/>
        </w:rPr>
        <w:t xml:space="preserve"> and developed </w:t>
      </w:r>
      <w:r w:rsidRPr="000579DA">
        <w:rPr>
          <w:rFonts w:ascii="Times New Roman" w:eastAsia="Times New Roman" w:hAnsi="Times New Roman" w:cs="Times New Roman"/>
          <w:b/>
        </w:rPr>
        <w:t>UNIX Shell scripts</w:t>
      </w:r>
      <w:r w:rsidRPr="000579DA">
        <w:rPr>
          <w:rFonts w:ascii="Times New Roman" w:eastAsia="Times New Roman" w:hAnsi="Times New Roman" w:cs="Times New Roman"/>
        </w:rPr>
        <w:t xml:space="preserve"> for recurrent processes.</w:t>
      </w:r>
    </w:p>
    <w:p w:rsidR="00D71794" w:rsidRPr="000579DA" w:rsidRDefault="00D71794" w:rsidP="00991D77">
      <w:pPr>
        <w:pStyle w:val="ListParagraph"/>
        <w:numPr>
          <w:ilvl w:val="0"/>
          <w:numId w:val="2"/>
        </w:numPr>
        <w:rPr>
          <w:rFonts w:ascii="Times New Roman" w:eastAsia="Times New Roman" w:hAnsi="Times New Roman" w:cs="Times New Roman"/>
        </w:rPr>
      </w:pPr>
      <w:r w:rsidRPr="000579DA">
        <w:rPr>
          <w:rFonts w:ascii="Times New Roman" w:eastAsia="Times New Roman" w:hAnsi="Times New Roman" w:cs="Times New Roman"/>
          <w:color w:val="333333"/>
        </w:rPr>
        <w:t xml:space="preserve">Implemented a security module in </w:t>
      </w:r>
      <w:r w:rsidRPr="000579DA">
        <w:rPr>
          <w:rFonts w:ascii="Times New Roman" w:eastAsia="Times New Roman" w:hAnsi="Times New Roman" w:cs="Times New Roman"/>
          <w:b/>
          <w:color w:val="333333"/>
        </w:rPr>
        <w:t>AngularJS</w:t>
      </w:r>
      <w:r w:rsidRPr="000579DA">
        <w:rPr>
          <w:rFonts w:ascii="Times New Roman" w:eastAsia="Times New Roman" w:hAnsi="Times New Roman" w:cs="Times New Roman"/>
          <w:color w:val="333333"/>
        </w:rPr>
        <w:t xml:space="preserve"> which integrated with the Spring security in the backend with Authentication and Authorization.</w:t>
      </w:r>
    </w:p>
    <w:p w:rsidR="002F3706" w:rsidRPr="000579DA" w:rsidRDefault="002F3706" w:rsidP="002F3706">
      <w:pPr>
        <w:pStyle w:val="ListParagraph"/>
        <w:numPr>
          <w:ilvl w:val="0"/>
          <w:numId w:val="2"/>
        </w:numPr>
        <w:spacing w:after="0" w:line="240" w:lineRule="auto"/>
        <w:rPr>
          <w:rFonts w:ascii="Times New Roman" w:eastAsia="Times New Roman" w:hAnsi="Times New Roman" w:cs="Times New Roman"/>
          <w:color w:val="333333"/>
        </w:rPr>
      </w:pPr>
      <w:r w:rsidRPr="000579DA">
        <w:rPr>
          <w:rFonts w:ascii="Times New Roman" w:eastAsia="Times New Roman" w:hAnsi="Times New Roman" w:cs="Times New Roman"/>
          <w:color w:val="333333"/>
        </w:rPr>
        <w:t xml:space="preserve">Configured and used </w:t>
      </w:r>
      <w:proofErr w:type="spellStart"/>
      <w:r w:rsidRPr="000579DA">
        <w:rPr>
          <w:rFonts w:ascii="Times New Roman" w:eastAsia="Times New Roman" w:hAnsi="Times New Roman" w:cs="Times New Roman"/>
          <w:b/>
          <w:color w:val="333333"/>
        </w:rPr>
        <w:t>Mavenscripts</w:t>
      </w:r>
      <w:proofErr w:type="spellEnd"/>
      <w:r w:rsidRPr="000579DA">
        <w:rPr>
          <w:rFonts w:ascii="Times New Roman" w:eastAsia="Times New Roman" w:hAnsi="Times New Roman" w:cs="Times New Roman"/>
          <w:color w:val="333333"/>
        </w:rPr>
        <w:t xml:space="preserve"> to deploy application in server. </w:t>
      </w:r>
    </w:p>
    <w:p w:rsidR="002739BA" w:rsidRPr="000579DA" w:rsidRDefault="002739BA" w:rsidP="002739BA">
      <w:pPr>
        <w:pStyle w:val="ListParagraph"/>
        <w:numPr>
          <w:ilvl w:val="0"/>
          <w:numId w:val="2"/>
        </w:numPr>
        <w:spacing w:after="0"/>
        <w:rPr>
          <w:rFonts w:ascii="Times New Roman" w:eastAsia="Times New Roman" w:hAnsi="Times New Roman" w:cs="Times New Roman"/>
          <w:color w:val="333333"/>
        </w:rPr>
      </w:pPr>
      <w:r w:rsidRPr="000579DA">
        <w:rPr>
          <w:rFonts w:ascii="Times New Roman" w:eastAsia="Times New Roman" w:hAnsi="Times New Roman" w:cs="Times New Roman"/>
          <w:color w:val="333333"/>
        </w:rPr>
        <w:t xml:space="preserve">Involved in preparing the test cases using </w:t>
      </w:r>
      <w:r w:rsidRPr="000579DA">
        <w:rPr>
          <w:rFonts w:ascii="Times New Roman" w:eastAsia="Times New Roman" w:hAnsi="Times New Roman" w:cs="Times New Roman"/>
          <w:b/>
          <w:color w:val="333333"/>
        </w:rPr>
        <w:t>Junit</w:t>
      </w:r>
      <w:r w:rsidRPr="000579DA">
        <w:rPr>
          <w:rFonts w:ascii="Times New Roman" w:eastAsia="Times New Roman" w:hAnsi="Times New Roman" w:cs="Times New Roman"/>
          <w:color w:val="333333"/>
        </w:rPr>
        <w:t xml:space="preserve"> and </w:t>
      </w:r>
      <w:r w:rsidRPr="000579DA">
        <w:rPr>
          <w:rFonts w:ascii="Times New Roman" w:eastAsia="Times New Roman" w:hAnsi="Times New Roman" w:cs="Times New Roman"/>
          <w:b/>
          <w:color w:val="333333"/>
        </w:rPr>
        <w:t>Easy mock</w:t>
      </w:r>
      <w:r w:rsidRPr="000579DA">
        <w:rPr>
          <w:rFonts w:ascii="Times New Roman" w:eastAsia="Times New Roman" w:hAnsi="Times New Roman" w:cs="Times New Roman"/>
          <w:color w:val="333333"/>
        </w:rPr>
        <w:t xml:space="preserve"> test case and in the testing phase.</w:t>
      </w:r>
    </w:p>
    <w:p w:rsidR="000E2419" w:rsidRPr="000579DA" w:rsidRDefault="000E2419" w:rsidP="000E2419">
      <w:pPr>
        <w:pStyle w:val="ListParagraph"/>
        <w:numPr>
          <w:ilvl w:val="0"/>
          <w:numId w:val="2"/>
        </w:numPr>
        <w:suppressAutoHyphens/>
        <w:spacing w:after="0"/>
        <w:jc w:val="both"/>
        <w:rPr>
          <w:rFonts w:ascii="Times New Roman" w:eastAsia="Times New Roman" w:hAnsi="Times New Roman" w:cs="Times New Roman"/>
          <w:color w:val="333333"/>
        </w:rPr>
      </w:pPr>
      <w:r w:rsidRPr="000579DA">
        <w:rPr>
          <w:rFonts w:ascii="Times New Roman" w:eastAsia="Times New Roman" w:hAnsi="Times New Roman" w:cs="Times New Roman"/>
          <w:color w:val="333333"/>
        </w:rPr>
        <w:t>Worked with Quality Assurance team in tracking and fixing bugs.</w:t>
      </w:r>
    </w:p>
    <w:p w:rsidR="00A40205" w:rsidRPr="000579DA" w:rsidRDefault="00A40205" w:rsidP="00A40205">
      <w:pPr>
        <w:numPr>
          <w:ilvl w:val="0"/>
          <w:numId w:val="2"/>
        </w:numPr>
        <w:shd w:val="clear" w:color="auto" w:fill="FFFFFF"/>
        <w:tabs>
          <w:tab w:val="left" w:pos="720"/>
        </w:tabs>
        <w:jc w:val="both"/>
        <w:rPr>
          <w:color w:val="222222"/>
          <w:sz w:val="22"/>
          <w:szCs w:val="22"/>
        </w:rPr>
      </w:pPr>
      <w:r w:rsidRPr="000579DA">
        <w:rPr>
          <w:color w:val="222222"/>
          <w:sz w:val="22"/>
          <w:szCs w:val="22"/>
        </w:rPr>
        <w:t xml:space="preserve">Utilized </w:t>
      </w:r>
      <w:r w:rsidRPr="000579DA">
        <w:rPr>
          <w:b/>
          <w:color w:val="222222"/>
          <w:sz w:val="22"/>
          <w:szCs w:val="22"/>
        </w:rPr>
        <w:t>TOAD</w:t>
      </w:r>
      <w:r w:rsidRPr="000579DA">
        <w:rPr>
          <w:color w:val="222222"/>
          <w:sz w:val="22"/>
          <w:szCs w:val="22"/>
        </w:rPr>
        <w:t xml:space="preserve"> to produce SQL questions for the applications, and to see the reports from log tables.</w:t>
      </w:r>
    </w:p>
    <w:p w:rsidR="00A40205" w:rsidRPr="000579DA" w:rsidRDefault="00A40205" w:rsidP="00A40205">
      <w:pPr>
        <w:numPr>
          <w:ilvl w:val="0"/>
          <w:numId w:val="2"/>
        </w:numPr>
        <w:shd w:val="clear" w:color="auto" w:fill="FFFFFF"/>
        <w:tabs>
          <w:tab w:val="left" w:pos="720"/>
        </w:tabs>
        <w:jc w:val="both"/>
        <w:rPr>
          <w:sz w:val="22"/>
          <w:szCs w:val="22"/>
        </w:rPr>
      </w:pPr>
      <w:r w:rsidRPr="000579DA">
        <w:rPr>
          <w:color w:val="222222"/>
          <w:sz w:val="22"/>
          <w:szCs w:val="22"/>
        </w:rPr>
        <w:t>Responsible to fix the issues raised by QA.</w:t>
      </w:r>
    </w:p>
    <w:p w:rsidR="00A40205" w:rsidRPr="000579DA" w:rsidRDefault="00A40205" w:rsidP="005D0039">
      <w:pPr>
        <w:pStyle w:val="ListParagraph"/>
        <w:suppressAutoHyphens/>
        <w:spacing w:after="0"/>
        <w:jc w:val="both"/>
        <w:rPr>
          <w:rFonts w:ascii="Times New Roman" w:eastAsia="Times New Roman" w:hAnsi="Times New Roman" w:cs="Times New Roman"/>
          <w:color w:val="333333"/>
        </w:rPr>
      </w:pPr>
    </w:p>
    <w:p w:rsidR="00853B77" w:rsidRPr="000579DA" w:rsidRDefault="00853B77" w:rsidP="00853B77">
      <w:pPr>
        <w:rPr>
          <w:b/>
          <w:bCs/>
          <w:color w:val="1F497D" w:themeColor="text2"/>
          <w:kern w:val="28"/>
          <w:sz w:val="22"/>
          <w:szCs w:val="22"/>
        </w:rPr>
      </w:pPr>
      <w:r w:rsidRPr="000579DA">
        <w:rPr>
          <w:b/>
          <w:sz w:val="22"/>
          <w:szCs w:val="22"/>
          <w:u w:val="single"/>
        </w:rPr>
        <w:t>Environment</w:t>
      </w:r>
      <w:r w:rsidRPr="000579DA">
        <w:rPr>
          <w:b/>
          <w:sz w:val="22"/>
          <w:szCs w:val="22"/>
        </w:rPr>
        <w:t xml:space="preserve">: </w:t>
      </w:r>
      <w:r w:rsidRPr="000579DA">
        <w:rPr>
          <w:bCs/>
          <w:sz w:val="22"/>
          <w:szCs w:val="22"/>
        </w:rPr>
        <w:t xml:space="preserve">Java. J2EE, Spring, </w:t>
      </w:r>
      <w:r w:rsidR="00CA001F" w:rsidRPr="000579DA">
        <w:rPr>
          <w:bCs/>
          <w:sz w:val="22"/>
          <w:szCs w:val="22"/>
        </w:rPr>
        <w:t>Hibernate,</w:t>
      </w:r>
      <w:r w:rsidRPr="000579DA">
        <w:rPr>
          <w:bCs/>
          <w:sz w:val="22"/>
          <w:szCs w:val="22"/>
        </w:rPr>
        <w:t xml:space="preserve"> Rest web services, JSF, AJAX, JSON, Maven, JUnit, Angular JS</w:t>
      </w:r>
    </w:p>
    <w:p w:rsidR="005D0039" w:rsidRDefault="005D0039" w:rsidP="005D0039">
      <w:pPr>
        <w:jc w:val="both"/>
        <w:rPr>
          <w:sz w:val="22"/>
          <w:szCs w:val="22"/>
        </w:rPr>
      </w:pPr>
    </w:p>
    <w:p w:rsidR="00781A76" w:rsidRPr="000579DA" w:rsidRDefault="00781A76" w:rsidP="00781A76">
      <w:pPr>
        <w:ind w:left="360"/>
        <w:jc w:val="both"/>
        <w:rPr>
          <w:sz w:val="22"/>
          <w:szCs w:val="22"/>
        </w:rPr>
      </w:pPr>
    </w:p>
    <w:p w:rsidR="00781A76" w:rsidRPr="000579DA" w:rsidRDefault="00781A76" w:rsidP="00781A76">
      <w:pPr>
        <w:shd w:val="pct25" w:color="auto" w:fill="auto"/>
        <w:tabs>
          <w:tab w:val="left" w:pos="180"/>
        </w:tabs>
        <w:ind w:left="180"/>
        <w:jc w:val="both"/>
        <w:rPr>
          <w:b/>
          <w:sz w:val="22"/>
          <w:szCs w:val="22"/>
        </w:rPr>
      </w:pPr>
      <w:r w:rsidRPr="000579DA">
        <w:rPr>
          <w:b/>
          <w:sz w:val="22"/>
          <w:szCs w:val="22"/>
        </w:rPr>
        <w:t xml:space="preserve">Client: </w:t>
      </w:r>
      <w:proofErr w:type="spellStart"/>
      <w:r w:rsidR="005906AF">
        <w:rPr>
          <w:b/>
          <w:sz w:val="22"/>
          <w:szCs w:val="22"/>
        </w:rPr>
        <w:t>Robo</w:t>
      </w:r>
      <w:proofErr w:type="spellEnd"/>
      <w:r w:rsidR="005906AF">
        <w:rPr>
          <w:b/>
          <w:sz w:val="22"/>
          <w:szCs w:val="22"/>
        </w:rPr>
        <w:t xml:space="preserve"> Bank , New York </w:t>
      </w:r>
      <w:r w:rsidR="005906AF">
        <w:rPr>
          <w:b/>
          <w:sz w:val="22"/>
          <w:szCs w:val="22"/>
        </w:rPr>
        <w:tab/>
      </w:r>
      <w:r w:rsidRPr="000579DA">
        <w:rPr>
          <w:b/>
          <w:sz w:val="22"/>
          <w:szCs w:val="22"/>
        </w:rPr>
        <w:t xml:space="preserve"> </w:t>
      </w:r>
      <w:r w:rsidRPr="000579DA">
        <w:rPr>
          <w:b/>
          <w:sz w:val="22"/>
          <w:szCs w:val="22"/>
        </w:rPr>
        <w:tab/>
      </w:r>
      <w:r w:rsidRPr="000579DA">
        <w:rPr>
          <w:b/>
          <w:sz w:val="22"/>
          <w:szCs w:val="22"/>
        </w:rPr>
        <w:tab/>
      </w:r>
      <w:r w:rsidRPr="000579DA">
        <w:rPr>
          <w:b/>
          <w:sz w:val="22"/>
          <w:szCs w:val="22"/>
        </w:rPr>
        <w:tab/>
      </w:r>
      <w:r w:rsidRPr="000579DA">
        <w:rPr>
          <w:b/>
          <w:sz w:val="22"/>
          <w:szCs w:val="22"/>
        </w:rPr>
        <w:tab/>
      </w:r>
      <w:r>
        <w:rPr>
          <w:b/>
          <w:sz w:val="22"/>
          <w:szCs w:val="22"/>
        </w:rPr>
        <w:tab/>
      </w:r>
      <w:r>
        <w:rPr>
          <w:b/>
          <w:sz w:val="22"/>
          <w:szCs w:val="22"/>
        </w:rPr>
        <w:tab/>
      </w:r>
      <w:r>
        <w:rPr>
          <w:b/>
          <w:sz w:val="22"/>
          <w:szCs w:val="22"/>
        </w:rPr>
        <w:tab/>
      </w:r>
      <w:r w:rsidRPr="000579DA">
        <w:rPr>
          <w:b/>
          <w:sz w:val="22"/>
          <w:szCs w:val="22"/>
        </w:rPr>
        <w:t>Aug'1</w:t>
      </w:r>
      <w:r w:rsidR="00592900">
        <w:rPr>
          <w:b/>
          <w:sz w:val="22"/>
          <w:szCs w:val="22"/>
        </w:rPr>
        <w:t>2</w:t>
      </w:r>
      <w:r w:rsidR="00F30CAD">
        <w:rPr>
          <w:b/>
          <w:sz w:val="22"/>
          <w:szCs w:val="22"/>
        </w:rPr>
        <w:t>–Dec</w:t>
      </w:r>
      <w:r w:rsidRPr="000579DA">
        <w:rPr>
          <w:b/>
          <w:sz w:val="22"/>
          <w:szCs w:val="22"/>
        </w:rPr>
        <w:t>'1</w:t>
      </w:r>
      <w:r w:rsidR="00F30CAD">
        <w:rPr>
          <w:b/>
          <w:sz w:val="22"/>
          <w:szCs w:val="22"/>
        </w:rPr>
        <w:t>3</w:t>
      </w:r>
    </w:p>
    <w:p w:rsidR="00781A76" w:rsidRPr="000579DA" w:rsidRDefault="00781A76" w:rsidP="00781A76">
      <w:pPr>
        <w:shd w:val="pct25" w:color="auto" w:fill="auto"/>
        <w:tabs>
          <w:tab w:val="left" w:pos="180"/>
        </w:tabs>
        <w:ind w:left="180"/>
        <w:jc w:val="both"/>
        <w:rPr>
          <w:b/>
          <w:sz w:val="22"/>
          <w:szCs w:val="22"/>
        </w:rPr>
      </w:pPr>
      <w:r w:rsidRPr="000579DA">
        <w:rPr>
          <w:b/>
          <w:sz w:val="22"/>
          <w:szCs w:val="22"/>
        </w:rPr>
        <w:t xml:space="preserve">Role: </w:t>
      </w:r>
      <w:r w:rsidR="005906AF">
        <w:rPr>
          <w:b/>
          <w:sz w:val="22"/>
          <w:szCs w:val="22"/>
        </w:rPr>
        <w:t xml:space="preserve"> </w:t>
      </w:r>
      <w:r w:rsidRPr="000579DA">
        <w:rPr>
          <w:b/>
          <w:sz w:val="22"/>
          <w:szCs w:val="22"/>
        </w:rPr>
        <w:t>Java Developer</w:t>
      </w:r>
    </w:p>
    <w:p w:rsidR="002C6E27" w:rsidRDefault="002C6E27" w:rsidP="00D3771A">
      <w:pPr>
        <w:ind w:right="-43"/>
        <w:jc w:val="both"/>
        <w:rPr>
          <w:b/>
          <w:sz w:val="22"/>
          <w:szCs w:val="22"/>
        </w:rPr>
      </w:pPr>
    </w:p>
    <w:p w:rsidR="00D3771A" w:rsidRPr="000579DA" w:rsidRDefault="00D3771A" w:rsidP="00D3771A">
      <w:pPr>
        <w:ind w:right="-43"/>
        <w:jc w:val="both"/>
        <w:rPr>
          <w:color w:val="333333"/>
          <w:sz w:val="22"/>
          <w:szCs w:val="22"/>
          <w:shd w:val="clear" w:color="auto" w:fill="FFFFFF"/>
        </w:rPr>
      </w:pPr>
      <w:r w:rsidRPr="000579DA">
        <w:rPr>
          <w:b/>
          <w:sz w:val="22"/>
          <w:szCs w:val="22"/>
        </w:rPr>
        <w:t xml:space="preserve">Description: </w:t>
      </w:r>
      <w:r w:rsidRPr="000579DA">
        <w:rPr>
          <w:color w:val="000000"/>
          <w:sz w:val="22"/>
          <w:szCs w:val="22"/>
        </w:rPr>
        <w:t xml:space="preserve">Rabobank Group is a financial services provider operating on the basis of cooperative principles, while offering an extensive range of financial services and products. BBB is an integrated loan maintenance system that is intended to provide Rabobank with benefits of portability, concurrency and availability resulting in greater user friendliness and enhanced productivity. This Project was involved  in maintaining </w:t>
      </w:r>
      <w:proofErr w:type="spellStart"/>
      <w:r w:rsidRPr="000579DA">
        <w:rPr>
          <w:color w:val="000000"/>
          <w:sz w:val="22"/>
          <w:szCs w:val="22"/>
        </w:rPr>
        <w:t>Rabo</w:t>
      </w:r>
      <w:proofErr w:type="spellEnd"/>
      <w:r w:rsidRPr="000579DA">
        <w:rPr>
          <w:color w:val="000000"/>
          <w:sz w:val="22"/>
          <w:szCs w:val="22"/>
        </w:rPr>
        <w:t xml:space="preserve"> Bank loan details and to estimate the net profit and loss. </w:t>
      </w:r>
    </w:p>
    <w:p w:rsidR="00D3771A" w:rsidRPr="000579DA" w:rsidRDefault="00D3771A" w:rsidP="00D3771A">
      <w:pPr>
        <w:ind w:right="-43"/>
        <w:jc w:val="both"/>
        <w:rPr>
          <w:color w:val="333333"/>
          <w:sz w:val="22"/>
          <w:szCs w:val="22"/>
          <w:shd w:val="clear" w:color="auto" w:fill="FFFFFF"/>
        </w:rPr>
      </w:pPr>
    </w:p>
    <w:p w:rsidR="00D3771A" w:rsidRPr="000579DA" w:rsidRDefault="00D3771A" w:rsidP="00D3771A">
      <w:pPr>
        <w:ind w:right="-43"/>
        <w:jc w:val="both"/>
        <w:rPr>
          <w:b/>
          <w:sz w:val="22"/>
          <w:szCs w:val="22"/>
        </w:rPr>
      </w:pPr>
      <w:r w:rsidRPr="000579DA">
        <w:rPr>
          <w:b/>
          <w:sz w:val="22"/>
          <w:szCs w:val="22"/>
        </w:rPr>
        <w:t>Responsibilities: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To analyze the root cause for a problem raised, and provide quick solution as soon as possible. </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 Used </w:t>
      </w:r>
      <w:r w:rsidRPr="000579DA">
        <w:rPr>
          <w:b/>
          <w:color w:val="000000"/>
          <w:sz w:val="22"/>
          <w:szCs w:val="22"/>
        </w:rPr>
        <w:t>Agile Scrum</w:t>
      </w:r>
      <w:r w:rsidRPr="000579DA">
        <w:rPr>
          <w:color w:val="000000"/>
          <w:sz w:val="22"/>
          <w:szCs w:val="22"/>
        </w:rPr>
        <w:t xml:space="preserve"> to manage the full life cycle development of the project.</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 Developed application </w:t>
      </w:r>
      <w:r w:rsidRPr="000579DA">
        <w:rPr>
          <w:b/>
          <w:color w:val="000000"/>
          <w:sz w:val="22"/>
          <w:szCs w:val="22"/>
        </w:rPr>
        <w:t>using Spring MVC, JSFs, AJAX, Hibernate and SOAP/Rest web services</w:t>
      </w:r>
      <w:r w:rsidRPr="000579DA">
        <w:rPr>
          <w:color w:val="000000"/>
          <w:sz w:val="22"/>
          <w:szCs w:val="22"/>
        </w:rPr>
        <w:t xml:space="preserve"> on the presentation layer, the business layer is built using spring and the persistent layer uses </w:t>
      </w:r>
      <w:r w:rsidRPr="000579DA">
        <w:rPr>
          <w:b/>
          <w:color w:val="000000"/>
          <w:sz w:val="22"/>
          <w:szCs w:val="22"/>
        </w:rPr>
        <w:t xml:space="preserve">Hibernate </w:t>
      </w:r>
      <w:r w:rsidRPr="000579DA">
        <w:rPr>
          <w:color w:val="000000"/>
          <w:sz w:val="22"/>
          <w:szCs w:val="22"/>
        </w:rPr>
        <w:t>with Web Sphere Application Server.</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 Used </w:t>
      </w:r>
      <w:r w:rsidRPr="000579DA">
        <w:rPr>
          <w:b/>
          <w:color w:val="000000"/>
          <w:sz w:val="22"/>
          <w:szCs w:val="22"/>
        </w:rPr>
        <w:t>Spring</w:t>
      </w:r>
      <w:r w:rsidRPr="000579DA">
        <w:rPr>
          <w:color w:val="000000"/>
          <w:sz w:val="22"/>
          <w:szCs w:val="22"/>
        </w:rPr>
        <w:t xml:space="preserve"> configuration files and its application context object for creating various factory objects with spring container</w:t>
      </w:r>
      <w:r w:rsidRPr="000579DA">
        <w:rPr>
          <w:sz w:val="22"/>
          <w:szCs w:val="22"/>
        </w:rPr>
        <w:t>.</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sz w:val="22"/>
          <w:szCs w:val="22"/>
        </w:rPr>
        <w:t xml:space="preserve">Created </w:t>
      </w:r>
      <w:r w:rsidRPr="000579DA">
        <w:rPr>
          <w:b/>
          <w:sz w:val="22"/>
          <w:szCs w:val="22"/>
        </w:rPr>
        <w:t>Spring MVC</w:t>
      </w:r>
      <w:r w:rsidRPr="000579DA">
        <w:rPr>
          <w:sz w:val="22"/>
          <w:szCs w:val="22"/>
        </w:rPr>
        <w:t xml:space="preserve"> components like Dispatch servlets, configure Request mapping annotation controllers, view resolver components.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Used </w:t>
      </w:r>
      <w:r w:rsidRPr="000579DA">
        <w:rPr>
          <w:b/>
          <w:color w:val="000000"/>
          <w:sz w:val="22"/>
          <w:szCs w:val="22"/>
        </w:rPr>
        <w:t>Hibernate</w:t>
      </w:r>
      <w:r w:rsidRPr="000579DA">
        <w:rPr>
          <w:color w:val="000000"/>
          <w:sz w:val="22"/>
          <w:szCs w:val="22"/>
        </w:rPr>
        <w:t xml:space="preserve"> with</w:t>
      </w:r>
      <w:r w:rsidR="00821B7C">
        <w:rPr>
          <w:color w:val="000000"/>
          <w:sz w:val="22"/>
          <w:szCs w:val="22"/>
        </w:rPr>
        <w:t xml:space="preserve"> </w:t>
      </w:r>
      <w:r w:rsidRPr="000579DA">
        <w:rPr>
          <w:b/>
          <w:color w:val="000000"/>
          <w:sz w:val="22"/>
          <w:szCs w:val="22"/>
        </w:rPr>
        <w:t>JPA annotation</w:t>
      </w:r>
      <w:r w:rsidRPr="000579DA">
        <w:rPr>
          <w:color w:val="000000"/>
          <w:sz w:val="22"/>
          <w:szCs w:val="22"/>
        </w:rPr>
        <w:t xml:space="preserve"> and created several persistent classes includes Hibernate core interfaces, annotations.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sz w:val="22"/>
          <w:szCs w:val="22"/>
        </w:rPr>
        <w:t xml:space="preserve">Implemented </w:t>
      </w:r>
      <w:r w:rsidRPr="000579DA">
        <w:rPr>
          <w:b/>
          <w:sz w:val="22"/>
          <w:szCs w:val="22"/>
        </w:rPr>
        <w:t>Spring controllers</w:t>
      </w:r>
      <w:r w:rsidRPr="000579DA">
        <w:rPr>
          <w:sz w:val="22"/>
          <w:szCs w:val="22"/>
        </w:rPr>
        <w:t xml:space="preserve"> with annotations, validations using model attributes to pass request from presentation layer to helper classes.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Developed Reference Architecture for in </w:t>
      </w:r>
      <w:r w:rsidRPr="000579DA">
        <w:rPr>
          <w:b/>
          <w:color w:val="000000"/>
          <w:sz w:val="22"/>
          <w:szCs w:val="22"/>
        </w:rPr>
        <w:t>SOA</w:t>
      </w:r>
      <w:r w:rsidRPr="000579DA">
        <w:rPr>
          <w:color w:val="000000"/>
          <w:sz w:val="22"/>
          <w:szCs w:val="22"/>
        </w:rPr>
        <w:t xml:space="preserve"> Environment.</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Ensured Service design fits into overall </w:t>
      </w:r>
      <w:r w:rsidRPr="000579DA">
        <w:rPr>
          <w:b/>
          <w:color w:val="000000"/>
          <w:sz w:val="22"/>
          <w:szCs w:val="22"/>
        </w:rPr>
        <w:t>SOA</w:t>
      </w:r>
      <w:r w:rsidRPr="000579DA">
        <w:rPr>
          <w:color w:val="000000"/>
          <w:sz w:val="22"/>
          <w:szCs w:val="22"/>
        </w:rPr>
        <w:t xml:space="preserve"> driven program.</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Developed </w:t>
      </w:r>
      <w:r w:rsidRPr="000579DA">
        <w:rPr>
          <w:b/>
          <w:color w:val="000000"/>
          <w:sz w:val="22"/>
          <w:szCs w:val="22"/>
        </w:rPr>
        <w:t>DAO classes</w:t>
      </w:r>
      <w:r w:rsidRPr="000579DA">
        <w:rPr>
          <w:color w:val="000000"/>
          <w:sz w:val="22"/>
          <w:szCs w:val="22"/>
        </w:rPr>
        <w:t xml:space="preserve"> with </w:t>
      </w:r>
      <w:r w:rsidRPr="000579DA">
        <w:rPr>
          <w:b/>
          <w:color w:val="000000"/>
          <w:sz w:val="22"/>
          <w:szCs w:val="22"/>
        </w:rPr>
        <w:t xml:space="preserve">JUnit </w:t>
      </w:r>
      <w:r w:rsidRPr="000579DA">
        <w:rPr>
          <w:color w:val="000000"/>
          <w:sz w:val="22"/>
          <w:szCs w:val="22"/>
        </w:rPr>
        <w:t xml:space="preserve">using </w:t>
      </w:r>
      <w:r w:rsidRPr="000579DA">
        <w:rPr>
          <w:b/>
          <w:color w:val="000000"/>
          <w:sz w:val="22"/>
          <w:szCs w:val="22"/>
        </w:rPr>
        <w:t>Spring DAO package</w:t>
      </w:r>
      <w:r w:rsidRPr="000579DA">
        <w:rPr>
          <w:color w:val="000000"/>
          <w:sz w:val="22"/>
          <w:szCs w:val="22"/>
        </w:rPr>
        <w:t xml:space="preserve"> for data access and data manipulation.</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Added and modified existing Business </w:t>
      </w:r>
      <w:proofErr w:type="spellStart"/>
      <w:r w:rsidRPr="000579DA">
        <w:rPr>
          <w:b/>
          <w:color w:val="000000"/>
          <w:sz w:val="22"/>
          <w:szCs w:val="22"/>
        </w:rPr>
        <w:t>Jrules</w:t>
      </w:r>
      <w:proofErr w:type="spellEnd"/>
      <w:r w:rsidRPr="000579DA">
        <w:rPr>
          <w:color w:val="000000"/>
          <w:sz w:val="22"/>
          <w:szCs w:val="22"/>
        </w:rPr>
        <w:t xml:space="preserve"> based on continuously changing business requirements </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Developed </w:t>
      </w:r>
      <w:r w:rsidRPr="000579DA">
        <w:rPr>
          <w:b/>
          <w:color w:val="000000"/>
          <w:sz w:val="22"/>
          <w:szCs w:val="22"/>
        </w:rPr>
        <w:t>JMS</w:t>
      </w:r>
      <w:r w:rsidRPr="000579DA">
        <w:rPr>
          <w:color w:val="000000"/>
          <w:sz w:val="22"/>
          <w:szCs w:val="22"/>
        </w:rPr>
        <w:t xml:space="preserve"> components to send messages from one application to other application internally.</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Built Enterprise Java Beans with Point-to-Point messaging functionality and MQ Series as </w:t>
      </w:r>
      <w:r w:rsidRPr="000579DA">
        <w:rPr>
          <w:b/>
          <w:color w:val="000000"/>
          <w:sz w:val="22"/>
          <w:szCs w:val="22"/>
        </w:rPr>
        <w:t>JMS</w:t>
      </w:r>
      <w:r w:rsidRPr="000579DA">
        <w:rPr>
          <w:color w:val="000000"/>
          <w:sz w:val="22"/>
          <w:szCs w:val="22"/>
        </w:rPr>
        <w:t xml:space="preserve"> provider.</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sz w:val="22"/>
          <w:szCs w:val="22"/>
        </w:rPr>
        <w:t xml:space="preserve">Integrated </w:t>
      </w:r>
      <w:r w:rsidRPr="000579DA">
        <w:rPr>
          <w:b/>
          <w:sz w:val="22"/>
          <w:szCs w:val="22"/>
        </w:rPr>
        <w:t>Spring</w:t>
      </w:r>
      <w:r w:rsidRPr="000579DA">
        <w:rPr>
          <w:sz w:val="22"/>
          <w:szCs w:val="22"/>
        </w:rPr>
        <w:t xml:space="preserve"> with </w:t>
      </w:r>
      <w:r w:rsidRPr="000579DA">
        <w:rPr>
          <w:b/>
          <w:sz w:val="22"/>
          <w:szCs w:val="22"/>
        </w:rPr>
        <w:t>Hibernate</w:t>
      </w:r>
      <w:r w:rsidRPr="000579DA">
        <w:rPr>
          <w:sz w:val="22"/>
          <w:szCs w:val="22"/>
        </w:rPr>
        <w:t xml:space="preserve"> using configurations and implemented DAO layer to save entities into data base</w:t>
      </w:r>
      <w:r w:rsidRPr="000579DA">
        <w:rPr>
          <w:sz w:val="22"/>
          <w:szCs w:val="22"/>
          <w:shd w:val="clear" w:color="auto" w:fill="FFFFFF"/>
        </w:rPr>
        <w:t>.</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sz w:val="22"/>
          <w:szCs w:val="22"/>
          <w:shd w:val="clear" w:color="auto" w:fill="FFFFFF"/>
        </w:rPr>
        <w:t xml:space="preserve">Extensively used </w:t>
      </w:r>
      <w:r w:rsidRPr="000579DA">
        <w:rPr>
          <w:b/>
          <w:sz w:val="22"/>
          <w:szCs w:val="22"/>
          <w:shd w:val="clear" w:color="auto" w:fill="FFFFFF"/>
        </w:rPr>
        <w:t>Hibernate</w:t>
      </w:r>
      <w:r w:rsidRPr="000579DA">
        <w:rPr>
          <w:sz w:val="22"/>
          <w:szCs w:val="22"/>
          <w:shd w:val="clear" w:color="auto" w:fill="FFFFFF"/>
        </w:rPr>
        <w:t xml:space="preserve"> ORM in data access layer to write DAOs. Developed </w:t>
      </w:r>
      <w:r w:rsidRPr="000579DA">
        <w:rPr>
          <w:b/>
          <w:sz w:val="22"/>
          <w:szCs w:val="22"/>
          <w:shd w:val="clear" w:color="auto" w:fill="FFFFFF"/>
        </w:rPr>
        <w:t>hibernate</w:t>
      </w:r>
      <w:r w:rsidRPr="000579DA">
        <w:rPr>
          <w:sz w:val="22"/>
          <w:szCs w:val="22"/>
          <w:shd w:val="clear" w:color="auto" w:fill="FFFFFF"/>
        </w:rPr>
        <w:t xml:space="preserve"> mapping and Configuration file.</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sz w:val="22"/>
          <w:szCs w:val="22"/>
        </w:rPr>
        <w:lastRenderedPageBreak/>
        <w:t xml:space="preserve">System analysis and deliver integration specification which includes interfaces exposed, technology and protocols used based on Oracle SOA suite of products mainly BPEL, Service Bus and </w:t>
      </w:r>
      <w:proofErr w:type="spellStart"/>
      <w:r w:rsidRPr="000579DA">
        <w:rPr>
          <w:sz w:val="22"/>
          <w:szCs w:val="22"/>
        </w:rPr>
        <w:t>Weblogic</w:t>
      </w:r>
      <w:proofErr w:type="spellEnd"/>
      <w:r w:rsidRPr="000579DA">
        <w:rPr>
          <w:sz w:val="22"/>
          <w:szCs w:val="22"/>
        </w:rPr>
        <w:t xml:space="preserve"> application server including </w:t>
      </w:r>
      <w:r w:rsidRPr="000579DA">
        <w:rPr>
          <w:b/>
          <w:sz w:val="22"/>
          <w:szCs w:val="22"/>
        </w:rPr>
        <w:t>JMS</w:t>
      </w:r>
      <w:r w:rsidRPr="000579DA">
        <w:rPr>
          <w:sz w:val="22"/>
          <w:szCs w:val="22"/>
        </w:rPr>
        <w:t> resources</w:t>
      </w:r>
      <w:r w:rsidRPr="000579DA">
        <w:rPr>
          <w:color w:val="333333"/>
          <w:sz w:val="22"/>
          <w:szCs w:val="22"/>
          <w:shd w:val="clear" w:color="auto" w:fill="FFFFFF"/>
        </w:rPr>
        <w:t>.</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Implementation of asynchronous workflow engine based on </w:t>
      </w:r>
      <w:r w:rsidRPr="000579DA">
        <w:rPr>
          <w:b/>
          <w:color w:val="000000"/>
          <w:sz w:val="22"/>
          <w:szCs w:val="22"/>
        </w:rPr>
        <w:t>JMS</w:t>
      </w:r>
      <w:r w:rsidRPr="000579DA">
        <w:rPr>
          <w:color w:val="000000"/>
          <w:sz w:val="22"/>
          <w:szCs w:val="22"/>
        </w:rPr>
        <w:t xml:space="preserve"> and </w:t>
      </w:r>
      <w:r w:rsidRPr="000579DA">
        <w:rPr>
          <w:b/>
          <w:color w:val="000000"/>
          <w:sz w:val="22"/>
          <w:szCs w:val="22"/>
        </w:rPr>
        <w:t>EJB</w:t>
      </w:r>
      <w:r w:rsidRPr="000579DA">
        <w:rPr>
          <w:color w:val="000000"/>
          <w:sz w:val="22"/>
          <w:szCs w:val="22"/>
        </w:rPr>
        <w:t xml:space="preserve"> entity bean. </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sz w:val="22"/>
          <w:szCs w:val="22"/>
        </w:rPr>
        <w:t>Developed custom directives, Factories and Services in </w:t>
      </w:r>
      <w:r w:rsidRPr="000579DA">
        <w:rPr>
          <w:b/>
          <w:sz w:val="22"/>
          <w:szCs w:val="22"/>
        </w:rPr>
        <w:t>AngularJS.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Experience in installation, configuration, Deployment and management of web and enterprise applications on BEA </w:t>
      </w:r>
      <w:proofErr w:type="spellStart"/>
      <w:r w:rsidRPr="000579DA">
        <w:rPr>
          <w:b/>
          <w:color w:val="000000"/>
          <w:sz w:val="22"/>
          <w:szCs w:val="22"/>
        </w:rPr>
        <w:t>Weblogic</w:t>
      </w:r>
      <w:proofErr w:type="spellEnd"/>
      <w:r w:rsidRPr="000579DA">
        <w:rPr>
          <w:b/>
          <w:color w:val="000000"/>
          <w:sz w:val="22"/>
          <w:szCs w:val="22"/>
        </w:rPr>
        <w:t xml:space="preserve"> Server</w:t>
      </w:r>
      <w:r w:rsidRPr="000579DA">
        <w:rPr>
          <w:color w:val="000000"/>
          <w:sz w:val="22"/>
          <w:szCs w:val="22"/>
        </w:rPr>
        <w:t xml:space="preserve"> and </w:t>
      </w:r>
      <w:proofErr w:type="spellStart"/>
      <w:r w:rsidRPr="000579DA">
        <w:rPr>
          <w:b/>
          <w:color w:val="000000"/>
          <w:sz w:val="22"/>
          <w:szCs w:val="22"/>
        </w:rPr>
        <w:t>JBoss</w:t>
      </w:r>
      <w:proofErr w:type="spellEnd"/>
      <w:r w:rsidRPr="000579DA">
        <w:rPr>
          <w:color w:val="000000"/>
          <w:sz w:val="22"/>
          <w:szCs w:val="22"/>
        </w:rPr>
        <w:t xml:space="preserve"> Application servers.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Taken care of complete </w:t>
      </w:r>
      <w:r w:rsidRPr="000579DA">
        <w:rPr>
          <w:b/>
          <w:color w:val="000000"/>
          <w:sz w:val="22"/>
          <w:szCs w:val="22"/>
        </w:rPr>
        <w:t xml:space="preserve">Java </w:t>
      </w:r>
      <w:proofErr w:type="spellStart"/>
      <w:r w:rsidRPr="000579DA">
        <w:rPr>
          <w:b/>
          <w:color w:val="000000"/>
          <w:sz w:val="22"/>
          <w:szCs w:val="22"/>
        </w:rPr>
        <w:t>multi threading</w:t>
      </w:r>
      <w:proofErr w:type="spellEnd"/>
      <w:r w:rsidRPr="000579DA">
        <w:rPr>
          <w:color w:val="000000"/>
          <w:sz w:val="22"/>
          <w:szCs w:val="22"/>
        </w:rPr>
        <w:t xml:space="preserve"> part in back end components.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 The web UI is implemented with DOJO JavaScript framework that includes drag-and-drop, tree and grid controls, and floating panes.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 Created different XML documents using </w:t>
      </w:r>
      <w:r w:rsidRPr="000579DA">
        <w:rPr>
          <w:b/>
          <w:color w:val="000000"/>
          <w:sz w:val="22"/>
          <w:szCs w:val="22"/>
        </w:rPr>
        <w:t>XML, XSD and XSLT</w:t>
      </w:r>
      <w:r w:rsidRPr="000579DA">
        <w:rPr>
          <w:color w:val="000000"/>
          <w:sz w:val="22"/>
          <w:szCs w:val="22"/>
        </w:rPr>
        <w:t>. Used Light DOM parser, and SAX parser for transforming the XML data.</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 Oracle 11g used as backend, Worked on SQL queries for persistence of Business Objects using </w:t>
      </w:r>
      <w:r w:rsidRPr="000579DA">
        <w:rPr>
          <w:b/>
          <w:color w:val="000000"/>
          <w:sz w:val="22"/>
          <w:szCs w:val="22"/>
        </w:rPr>
        <w:t>JDO</w:t>
      </w:r>
      <w:r w:rsidRPr="000579DA">
        <w:rPr>
          <w:color w:val="000000"/>
          <w:sz w:val="22"/>
          <w:szCs w:val="22"/>
        </w:rPr>
        <w:t xml:space="preserve"> as </w:t>
      </w:r>
      <w:r w:rsidRPr="000579DA">
        <w:rPr>
          <w:b/>
          <w:color w:val="000000"/>
          <w:sz w:val="22"/>
          <w:szCs w:val="22"/>
        </w:rPr>
        <w:t>ORM</w:t>
      </w:r>
      <w:r w:rsidRPr="000579DA">
        <w:rPr>
          <w:color w:val="000000"/>
          <w:sz w:val="22"/>
          <w:szCs w:val="22"/>
        </w:rPr>
        <w:t xml:space="preserve">. Involved in creating different </w:t>
      </w:r>
      <w:r w:rsidRPr="000579DA">
        <w:rPr>
          <w:b/>
          <w:color w:val="000000"/>
          <w:sz w:val="22"/>
          <w:szCs w:val="22"/>
        </w:rPr>
        <w:t>SQL</w:t>
      </w:r>
      <w:r w:rsidRPr="000579DA">
        <w:rPr>
          <w:color w:val="000000"/>
          <w:sz w:val="22"/>
          <w:szCs w:val="22"/>
        </w:rPr>
        <w:t xml:space="preserve"> scripts.</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 Used </w:t>
      </w:r>
      <w:r w:rsidRPr="000579DA">
        <w:rPr>
          <w:b/>
          <w:color w:val="000000"/>
          <w:sz w:val="22"/>
          <w:szCs w:val="22"/>
        </w:rPr>
        <w:t>Maven</w:t>
      </w:r>
      <w:r w:rsidRPr="000579DA">
        <w:rPr>
          <w:color w:val="000000"/>
          <w:sz w:val="22"/>
          <w:szCs w:val="22"/>
        </w:rPr>
        <w:t xml:space="preserve"> to build application and deploy on the server.</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 Configured and created application log files using </w:t>
      </w:r>
      <w:r w:rsidRPr="000579DA">
        <w:rPr>
          <w:b/>
          <w:color w:val="000000"/>
          <w:sz w:val="22"/>
          <w:szCs w:val="22"/>
        </w:rPr>
        <w:t>Log4j</w:t>
      </w:r>
      <w:r w:rsidRPr="000579DA">
        <w:rPr>
          <w:color w:val="000000"/>
          <w:sz w:val="22"/>
          <w:szCs w:val="22"/>
        </w:rPr>
        <w:t xml:space="preserve"> required to trace application and </w:t>
      </w:r>
      <w:r w:rsidRPr="000579DA">
        <w:rPr>
          <w:b/>
          <w:color w:val="000000"/>
          <w:sz w:val="22"/>
          <w:szCs w:val="22"/>
        </w:rPr>
        <w:t>GIT</w:t>
      </w:r>
      <w:r w:rsidRPr="000579DA">
        <w:rPr>
          <w:color w:val="000000"/>
          <w:sz w:val="22"/>
          <w:szCs w:val="22"/>
        </w:rPr>
        <w:t xml:space="preserve"> for version controlling.</w:t>
      </w:r>
    </w:p>
    <w:p w:rsidR="00D3771A" w:rsidRPr="000579DA" w:rsidRDefault="00D3771A" w:rsidP="00D3771A">
      <w:pPr>
        <w:numPr>
          <w:ilvl w:val="0"/>
          <w:numId w:val="20"/>
        </w:numPr>
        <w:overflowPunct w:val="0"/>
        <w:autoSpaceDE w:val="0"/>
        <w:autoSpaceDN w:val="0"/>
        <w:adjustRightInd w:val="0"/>
        <w:jc w:val="both"/>
        <w:textAlignment w:val="baseline"/>
        <w:rPr>
          <w:color w:val="000000"/>
          <w:sz w:val="22"/>
          <w:szCs w:val="22"/>
        </w:rPr>
      </w:pPr>
      <w:r w:rsidRPr="000579DA">
        <w:rPr>
          <w:color w:val="000000"/>
          <w:sz w:val="22"/>
          <w:szCs w:val="22"/>
        </w:rPr>
        <w:t xml:space="preserve">Testing is done through </w:t>
      </w:r>
      <w:r w:rsidRPr="000579DA">
        <w:rPr>
          <w:b/>
          <w:color w:val="000000"/>
          <w:sz w:val="22"/>
          <w:szCs w:val="22"/>
        </w:rPr>
        <w:t>Junit</w:t>
      </w:r>
      <w:r w:rsidRPr="000579DA">
        <w:rPr>
          <w:color w:val="000000"/>
          <w:sz w:val="22"/>
          <w:szCs w:val="22"/>
        </w:rPr>
        <w:t>.</w:t>
      </w:r>
    </w:p>
    <w:p w:rsidR="00D3771A" w:rsidRPr="000579DA" w:rsidRDefault="00D3771A" w:rsidP="00D3771A">
      <w:pPr>
        <w:ind w:right="-43"/>
        <w:jc w:val="both"/>
        <w:rPr>
          <w:sz w:val="22"/>
          <w:szCs w:val="22"/>
        </w:rPr>
      </w:pPr>
    </w:p>
    <w:p w:rsidR="00D3771A" w:rsidRPr="000579DA" w:rsidRDefault="00D3771A" w:rsidP="00D3771A">
      <w:pPr>
        <w:ind w:right="-43"/>
        <w:jc w:val="both"/>
        <w:rPr>
          <w:sz w:val="22"/>
          <w:szCs w:val="22"/>
        </w:rPr>
      </w:pPr>
      <w:r w:rsidRPr="000579DA">
        <w:rPr>
          <w:b/>
          <w:sz w:val="22"/>
          <w:szCs w:val="22"/>
        </w:rPr>
        <w:t>Environment:</w:t>
      </w:r>
      <w:r w:rsidRPr="000579DA">
        <w:rPr>
          <w:sz w:val="22"/>
          <w:szCs w:val="22"/>
        </w:rPr>
        <w:t xml:space="preserve"> JDK , Java, JSF, Spring, Servlets, Hibernate, SOAP/Rest web services, AJAX, Web Sphere, Oracle ,Apache-Maven, GIT,J Boss, Junit.</w:t>
      </w:r>
    </w:p>
    <w:p w:rsidR="003A3930" w:rsidRPr="000579DA" w:rsidRDefault="003A3930" w:rsidP="003A3930">
      <w:pPr>
        <w:ind w:left="360"/>
        <w:jc w:val="both"/>
        <w:rPr>
          <w:sz w:val="22"/>
          <w:szCs w:val="22"/>
        </w:rPr>
      </w:pPr>
    </w:p>
    <w:p w:rsidR="003A3930" w:rsidRPr="000579DA" w:rsidRDefault="003A3930" w:rsidP="003A3930">
      <w:pPr>
        <w:shd w:val="pct25" w:color="auto" w:fill="auto"/>
        <w:tabs>
          <w:tab w:val="left" w:pos="180"/>
        </w:tabs>
        <w:ind w:left="180"/>
        <w:jc w:val="both"/>
        <w:rPr>
          <w:b/>
          <w:sz w:val="22"/>
          <w:szCs w:val="22"/>
        </w:rPr>
      </w:pPr>
      <w:r w:rsidRPr="000579DA">
        <w:rPr>
          <w:b/>
          <w:sz w:val="22"/>
          <w:szCs w:val="22"/>
        </w:rPr>
        <w:t xml:space="preserve">Client: Behr Process Corporation, Santa Ana, CA </w:t>
      </w:r>
      <w:r w:rsidRPr="000579DA">
        <w:rPr>
          <w:b/>
          <w:sz w:val="22"/>
          <w:szCs w:val="22"/>
        </w:rPr>
        <w:tab/>
      </w:r>
      <w:r w:rsidRPr="000579DA">
        <w:rPr>
          <w:b/>
          <w:sz w:val="22"/>
          <w:szCs w:val="22"/>
        </w:rPr>
        <w:tab/>
      </w:r>
      <w:r w:rsidRPr="000579DA">
        <w:rPr>
          <w:b/>
          <w:sz w:val="22"/>
          <w:szCs w:val="22"/>
        </w:rPr>
        <w:tab/>
      </w:r>
      <w:r w:rsidRPr="000579DA">
        <w:rPr>
          <w:b/>
          <w:sz w:val="22"/>
          <w:szCs w:val="22"/>
        </w:rPr>
        <w:tab/>
      </w:r>
      <w:r w:rsidR="00A677BA">
        <w:rPr>
          <w:b/>
          <w:sz w:val="22"/>
          <w:szCs w:val="22"/>
        </w:rPr>
        <w:tab/>
      </w:r>
      <w:r w:rsidR="00A677BA">
        <w:rPr>
          <w:b/>
          <w:sz w:val="22"/>
          <w:szCs w:val="22"/>
        </w:rPr>
        <w:tab/>
      </w:r>
      <w:r w:rsidR="00A677BA">
        <w:rPr>
          <w:b/>
          <w:sz w:val="22"/>
          <w:szCs w:val="22"/>
        </w:rPr>
        <w:tab/>
      </w:r>
      <w:r w:rsidRPr="000579DA">
        <w:rPr>
          <w:b/>
          <w:sz w:val="22"/>
          <w:szCs w:val="22"/>
        </w:rPr>
        <w:t>Aug'1</w:t>
      </w:r>
      <w:r w:rsidR="00CA597E">
        <w:rPr>
          <w:b/>
          <w:sz w:val="22"/>
          <w:szCs w:val="22"/>
        </w:rPr>
        <w:t>0</w:t>
      </w:r>
      <w:r w:rsidRPr="000579DA">
        <w:rPr>
          <w:b/>
          <w:sz w:val="22"/>
          <w:szCs w:val="22"/>
        </w:rPr>
        <w:t>–Jul'1</w:t>
      </w:r>
      <w:r w:rsidR="00CA597E">
        <w:rPr>
          <w:b/>
          <w:sz w:val="22"/>
          <w:szCs w:val="22"/>
        </w:rPr>
        <w:t>2</w:t>
      </w:r>
    </w:p>
    <w:p w:rsidR="003A3930" w:rsidRPr="000579DA" w:rsidRDefault="003A3930" w:rsidP="003A3930">
      <w:pPr>
        <w:shd w:val="pct25" w:color="auto" w:fill="auto"/>
        <w:tabs>
          <w:tab w:val="left" w:pos="180"/>
        </w:tabs>
        <w:ind w:left="180"/>
        <w:jc w:val="both"/>
        <w:rPr>
          <w:b/>
          <w:sz w:val="22"/>
          <w:szCs w:val="22"/>
        </w:rPr>
      </w:pPr>
      <w:r w:rsidRPr="000579DA">
        <w:rPr>
          <w:b/>
          <w:sz w:val="22"/>
          <w:szCs w:val="22"/>
        </w:rPr>
        <w:t>Role: Java Developer</w:t>
      </w:r>
    </w:p>
    <w:p w:rsidR="003A3930" w:rsidRPr="000579DA" w:rsidRDefault="003A3930" w:rsidP="003A3930">
      <w:pPr>
        <w:ind w:right="-43"/>
        <w:jc w:val="both"/>
        <w:rPr>
          <w:b/>
          <w:bCs/>
          <w:sz w:val="22"/>
          <w:szCs w:val="22"/>
        </w:rPr>
      </w:pPr>
    </w:p>
    <w:p w:rsidR="003A3930" w:rsidRPr="000579DA" w:rsidRDefault="003A3930" w:rsidP="003A3930">
      <w:pPr>
        <w:ind w:right="-43"/>
        <w:jc w:val="both"/>
        <w:rPr>
          <w:sz w:val="22"/>
          <w:szCs w:val="22"/>
        </w:rPr>
      </w:pPr>
      <w:r w:rsidRPr="000579DA">
        <w:rPr>
          <w:b/>
          <w:bCs/>
          <w:sz w:val="22"/>
          <w:szCs w:val="22"/>
        </w:rPr>
        <w:t>Description: </w:t>
      </w:r>
      <w:r w:rsidRPr="000579DA">
        <w:rPr>
          <w:sz w:val="22"/>
          <w:szCs w:val="22"/>
        </w:rPr>
        <w:t xml:space="preserve">Trinity is the official website for Behr Process Corporation, which is an industry leader with a reputation for the highest quality paints, stains and varnishes. Trinity is enhanced with additional features like </w:t>
      </w:r>
      <w:proofErr w:type="spellStart"/>
      <w:r w:rsidRPr="000579DA">
        <w:rPr>
          <w:sz w:val="22"/>
          <w:szCs w:val="22"/>
        </w:rPr>
        <w:t>ScrapBook</w:t>
      </w:r>
      <w:proofErr w:type="spellEnd"/>
      <w:r w:rsidRPr="000579DA">
        <w:rPr>
          <w:sz w:val="22"/>
          <w:szCs w:val="22"/>
        </w:rPr>
        <w:t xml:space="preserve">, </w:t>
      </w:r>
      <w:proofErr w:type="spellStart"/>
      <w:r w:rsidRPr="000579DA">
        <w:rPr>
          <w:sz w:val="22"/>
          <w:szCs w:val="22"/>
        </w:rPr>
        <w:t>ShoppingList</w:t>
      </w:r>
      <w:proofErr w:type="spellEnd"/>
      <w:r w:rsidRPr="000579DA">
        <w:rPr>
          <w:sz w:val="22"/>
          <w:szCs w:val="22"/>
        </w:rPr>
        <w:t xml:space="preserve"> and Image Upload. This project provides for constructive online decisions by rendering visualizing effects to the customers with interior and exterior painting options</w:t>
      </w:r>
    </w:p>
    <w:p w:rsidR="003A3930" w:rsidRPr="000579DA" w:rsidRDefault="003A3930" w:rsidP="003A3930">
      <w:pPr>
        <w:ind w:right="-43"/>
        <w:jc w:val="both"/>
        <w:rPr>
          <w:rFonts w:eastAsia="Cambria"/>
          <w:b/>
          <w:sz w:val="22"/>
          <w:szCs w:val="22"/>
        </w:rPr>
      </w:pPr>
    </w:p>
    <w:p w:rsidR="003A3930" w:rsidRPr="000579DA" w:rsidRDefault="003A3930" w:rsidP="003A3930">
      <w:pPr>
        <w:ind w:right="-43"/>
        <w:jc w:val="both"/>
        <w:rPr>
          <w:rFonts w:eastAsia="Cambria"/>
          <w:b/>
          <w:sz w:val="22"/>
          <w:szCs w:val="22"/>
        </w:rPr>
      </w:pPr>
      <w:r w:rsidRPr="000579DA">
        <w:rPr>
          <w:rFonts w:eastAsia="Cambria"/>
          <w:b/>
          <w:sz w:val="22"/>
          <w:szCs w:val="22"/>
        </w:rPr>
        <w:t>Responsibilities:</w:t>
      </w:r>
    </w:p>
    <w:p w:rsidR="003A3930" w:rsidRPr="000579DA" w:rsidRDefault="003A3930" w:rsidP="003A3930">
      <w:pPr>
        <w:pStyle w:val="ListParagraph"/>
        <w:numPr>
          <w:ilvl w:val="0"/>
          <w:numId w:val="18"/>
        </w:numPr>
        <w:spacing w:line="20" w:lineRule="atLeast"/>
        <w:jc w:val="both"/>
        <w:rPr>
          <w:rFonts w:ascii="Times New Roman" w:hAnsi="Times New Roman" w:cs="Times New Roman"/>
        </w:rPr>
      </w:pPr>
      <w:r w:rsidRPr="000579DA">
        <w:rPr>
          <w:rFonts w:ascii="Times New Roman" w:hAnsi="Times New Roman" w:cs="Times New Roman"/>
        </w:rPr>
        <w:t xml:space="preserve">Involved in various phases of </w:t>
      </w:r>
      <w:r w:rsidRPr="000579DA">
        <w:rPr>
          <w:rFonts w:ascii="Times New Roman" w:hAnsi="Times New Roman" w:cs="Times New Roman"/>
          <w:b/>
        </w:rPr>
        <w:t>Software Development Life Cycle (SDLC)</w:t>
      </w:r>
      <w:r w:rsidRPr="000579DA">
        <w:rPr>
          <w:rFonts w:ascii="Times New Roman" w:hAnsi="Times New Roman" w:cs="Times New Roman"/>
        </w:rPr>
        <w:t xml:space="preserve"> such as requirements gathering, analysis, design, development, testing and production environments.</w:t>
      </w:r>
    </w:p>
    <w:p w:rsidR="003A3930" w:rsidRPr="000579DA" w:rsidRDefault="003A3930" w:rsidP="003A3930">
      <w:pPr>
        <w:pStyle w:val="ListParagraph"/>
        <w:numPr>
          <w:ilvl w:val="0"/>
          <w:numId w:val="18"/>
        </w:numPr>
        <w:shd w:val="clear" w:color="auto" w:fill="FFFFFF"/>
        <w:tabs>
          <w:tab w:val="left" w:pos="720"/>
        </w:tabs>
        <w:spacing w:before="192" w:after="0" w:line="20" w:lineRule="atLeast"/>
        <w:jc w:val="both"/>
        <w:rPr>
          <w:rFonts w:ascii="Times New Roman" w:hAnsi="Times New Roman" w:cs="Times New Roman"/>
        </w:rPr>
      </w:pPr>
      <w:r w:rsidRPr="000579DA">
        <w:rPr>
          <w:rFonts w:ascii="Times New Roman" w:hAnsi="Times New Roman" w:cs="Times New Roman"/>
        </w:rPr>
        <w:t xml:space="preserve">Worked on </w:t>
      </w:r>
      <w:r w:rsidRPr="000579DA">
        <w:rPr>
          <w:rFonts w:ascii="Times New Roman" w:hAnsi="Times New Roman" w:cs="Times New Roman"/>
          <w:b/>
        </w:rPr>
        <w:t xml:space="preserve">Agile Development Methodology </w:t>
      </w:r>
      <w:r w:rsidRPr="000579DA">
        <w:rPr>
          <w:rFonts w:ascii="Times New Roman" w:hAnsi="Times New Roman" w:cs="Times New Roman"/>
        </w:rPr>
        <w:t>using Scrum</w:t>
      </w:r>
      <w:r w:rsidRPr="000579DA">
        <w:rPr>
          <w:rFonts w:ascii="Times New Roman" w:hAnsi="Times New Roman" w:cs="Times New Roman"/>
          <w:b/>
        </w:rPr>
        <w:t xml:space="preserve"> concepts</w:t>
      </w:r>
      <w:r w:rsidRPr="000579DA">
        <w:rPr>
          <w:rFonts w:ascii="Times New Roman" w:hAnsi="Times New Roman" w:cs="Times New Roman"/>
        </w:rPr>
        <w:t>.</w:t>
      </w:r>
    </w:p>
    <w:p w:rsidR="003A3930" w:rsidRPr="000579DA" w:rsidRDefault="003A3930" w:rsidP="003A3930">
      <w:pPr>
        <w:pStyle w:val="ListParagraph"/>
        <w:numPr>
          <w:ilvl w:val="0"/>
          <w:numId w:val="18"/>
        </w:numPr>
        <w:shd w:val="clear" w:color="auto" w:fill="FFFFFF"/>
        <w:tabs>
          <w:tab w:val="left" w:pos="720"/>
        </w:tabs>
        <w:spacing w:before="192" w:after="0" w:line="20" w:lineRule="atLeast"/>
        <w:jc w:val="both"/>
        <w:rPr>
          <w:rFonts w:ascii="Times New Roman" w:hAnsi="Times New Roman" w:cs="Times New Roman"/>
        </w:rPr>
      </w:pPr>
      <w:r w:rsidRPr="000579DA">
        <w:rPr>
          <w:rFonts w:ascii="Times New Roman" w:hAnsi="Times New Roman" w:cs="Times New Roman"/>
        </w:rPr>
        <w:t xml:space="preserve">Worked in the web module of the project called </w:t>
      </w:r>
      <w:proofErr w:type="spellStart"/>
      <w:r w:rsidRPr="000579DA">
        <w:rPr>
          <w:rFonts w:ascii="Times New Roman" w:hAnsi="Times New Roman" w:cs="Times New Roman"/>
        </w:rPr>
        <w:t>Colorsmart</w:t>
      </w:r>
      <w:proofErr w:type="spellEnd"/>
      <w:r w:rsidRPr="000579DA">
        <w:rPr>
          <w:rFonts w:ascii="Times New Roman" w:hAnsi="Times New Roman" w:cs="Times New Roman"/>
        </w:rPr>
        <w:t>.</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Worked in developing Spring related backend services (For the flex to access the database).</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 xml:space="preserve">Implemented page specific controllers using </w:t>
      </w:r>
      <w:r w:rsidRPr="000579DA">
        <w:rPr>
          <w:rFonts w:ascii="Times New Roman" w:hAnsi="Times New Roman" w:cs="Times New Roman"/>
          <w:b/>
        </w:rPr>
        <w:t xml:space="preserve">Spring MVC </w:t>
      </w:r>
      <w:r w:rsidRPr="000579DA">
        <w:rPr>
          <w:rFonts w:ascii="Times New Roman" w:hAnsi="Times New Roman" w:cs="Times New Roman"/>
        </w:rPr>
        <w:t>components like @Controller, View resolver, dispatch servlet and calls respective helper classes.</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 xml:space="preserve">Implemented business components using </w:t>
      </w:r>
      <w:r w:rsidRPr="000579DA">
        <w:rPr>
          <w:rFonts w:ascii="Times New Roman" w:hAnsi="Times New Roman" w:cs="Times New Roman"/>
          <w:b/>
        </w:rPr>
        <w:t xml:space="preserve">Spring annotations </w:t>
      </w:r>
      <w:r w:rsidRPr="000579DA">
        <w:rPr>
          <w:rFonts w:ascii="Times New Roman" w:hAnsi="Times New Roman" w:cs="Times New Roman"/>
        </w:rPr>
        <w:t>like</w:t>
      </w:r>
      <w:r w:rsidRPr="000579DA">
        <w:rPr>
          <w:rFonts w:ascii="Times New Roman" w:hAnsi="Times New Roman" w:cs="Times New Roman"/>
          <w:b/>
        </w:rPr>
        <w:t xml:space="preserve"> @auto wired, @Qualifier, @component, @service</w:t>
      </w:r>
      <w:r w:rsidRPr="000579DA">
        <w:rPr>
          <w:rFonts w:ascii="Times New Roman" w:hAnsi="Times New Roman" w:cs="Times New Roman"/>
        </w:rPr>
        <w:t>, etc.</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 xml:space="preserve">Implemented caching mechanism using </w:t>
      </w:r>
      <w:r w:rsidRPr="000579DA">
        <w:rPr>
          <w:rFonts w:ascii="Times New Roman" w:hAnsi="Times New Roman" w:cs="Times New Roman"/>
          <w:b/>
        </w:rPr>
        <w:t>Spring cache annotations</w:t>
      </w:r>
      <w:r w:rsidRPr="000579DA">
        <w:rPr>
          <w:rFonts w:ascii="Times New Roman" w:hAnsi="Times New Roman" w:cs="Times New Roman"/>
        </w:rPr>
        <w:t xml:space="preserve">, configuration properties using </w:t>
      </w:r>
      <w:proofErr w:type="spellStart"/>
      <w:r w:rsidRPr="000579DA">
        <w:rPr>
          <w:rFonts w:ascii="Times New Roman" w:hAnsi="Times New Roman" w:cs="Times New Roman"/>
        </w:rPr>
        <w:t>EHcache</w:t>
      </w:r>
      <w:proofErr w:type="spellEnd"/>
      <w:r w:rsidRPr="000579DA">
        <w:rPr>
          <w:rFonts w:ascii="Times New Roman" w:hAnsi="Times New Roman" w:cs="Times New Roman"/>
        </w:rPr>
        <w:t xml:space="preserve"> provider.</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 xml:space="preserve">Implemented presentation layer of application using </w:t>
      </w:r>
      <w:r w:rsidRPr="000579DA">
        <w:rPr>
          <w:rFonts w:ascii="Times New Roman" w:hAnsi="Times New Roman" w:cs="Times New Roman"/>
          <w:b/>
        </w:rPr>
        <w:t xml:space="preserve">HTML, CSS, </w:t>
      </w:r>
      <w:proofErr w:type="spellStart"/>
      <w:r w:rsidRPr="000579DA">
        <w:rPr>
          <w:rFonts w:ascii="Times New Roman" w:hAnsi="Times New Roman" w:cs="Times New Roman"/>
          <w:b/>
        </w:rPr>
        <w:t>JQuery</w:t>
      </w:r>
      <w:proofErr w:type="spellEnd"/>
      <w:r w:rsidRPr="000579DA">
        <w:rPr>
          <w:rFonts w:ascii="Times New Roman" w:hAnsi="Times New Roman" w:cs="Times New Roman"/>
          <w:b/>
        </w:rPr>
        <w:t xml:space="preserve"> and Ajax calls</w:t>
      </w:r>
      <w:r w:rsidRPr="000579DA">
        <w:rPr>
          <w:rFonts w:ascii="Times New Roman" w:hAnsi="Times New Roman" w:cs="Times New Roman"/>
        </w:rPr>
        <w:t>.</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 xml:space="preserve">Implemented transaction management using </w:t>
      </w:r>
      <w:r w:rsidRPr="000579DA">
        <w:rPr>
          <w:rFonts w:ascii="Times New Roman" w:hAnsi="Times New Roman" w:cs="Times New Roman"/>
          <w:b/>
        </w:rPr>
        <w:t>Spring declarative transaction management</w:t>
      </w:r>
      <w:r w:rsidRPr="000579DA">
        <w:rPr>
          <w:rFonts w:ascii="Times New Roman" w:hAnsi="Times New Roman" w:cs="Times New Roman"/>
        </w:rPr>
        <w:t xml:space="preserve"> and spring </w:t>
      </w:r>
      <w:r w:rsidRPr="000579DA">
        <w:rPr>
          <w:rFonts w:ascii="Times New Roman" w:hAnsi="Times New Roman" w:cs="Times New Roman"/>
          <w:b/>
        </w:rPr>
        <w:t>AOP</w:t>
      </w:r>
      <w:r w:rsidRPr="000579DA">
        <w:rPr>
          <w:rFonts w:ascii="Times New Roman" w:hAnsi="Times New Roman" w:cs="Times New Roman"/>
        </w:rPr>
        <w:t xml:space="preserve"> advices, point cuts.</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 xml:space="preserve">Implemented </w:t>
      </w:r>
      <w:r w:rsidRPr="000579DA">
        <w:rPr>
          <w:rFonts w:ascii="Times New Roman" w:hAnsi="Times New Roman" w:cs="Times New Roman"/>
          <w:b/>
        </w:rPr>
        <w:t xml:space="preserve">Hibernate </w:t>
      </w:r>
      <w:r w:rsidRPr="000579DA">
        <w:rPr>
          <w:rFonts w:ascii="Times New Roman" w:hAnsi="Times New Roman" w:cs="Times New Roman"/>
        </w:rPr>
        <w:t>Entity classes that map data base tables using Hibernate annotations.</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 xml:space="preserve">Implemented </w:t>
      </w:r>
      <w:r w:rsidRPr="000579DA">
        <w:rPr>
          <w:rFonts w:ascii="Times New Roman" w:hAnsi="Times New Roman" w:cs="Times New Roman"/>
          <w:b/>
        </w:rPr>
        <w:t>Hibernate utility</w:t>
      </w:r>
      <w:r w:rsidRPr="000579DA">
        <w:rPr>
          <w:rFonts w:ascii="Times New Roman" w:hAnsi="Times New Roman" w:cs="Times New Roman"/>
        </w:rPr>
        <w:t xml:space="preserve"> classes that used as base implementation for DAO layer.</w:t>
      </w:r>
    </w:p>
    <w:p w:rsidR="003A3930" w:rsidRPr="000579DA" w:rsidRDefault="003A3930" w:rsidP="003A3930">
      <w:pPr>
        <w:pStyle w:val="ListParagraph"/>
        <w:numPr>
          <w:ilvl w:val="0"/>
          <w:numId w:val="18"/>
        </w:numPr>
        <w:spacing w:after="0" w:line="20" w:lineRule="atLeast"/>
        <w:jc w:val="both"/>
        <w:rPr>
          <w:rFonts w:ascii="Times New Roman" w:hAnsi="Times New Roman" w:cs="Times New Roman"/>
          <w:b/>
        </w:rPr>
      </w:pPr>
      <w:r w:rsidRPr="000579DA">
        <w:rPr>
          <w:rFonts w:ascii="Times New Roman" w:hAnsi="Times New Roman" w:cs="Times New Roman"/>
        </w:rPr>
        <w:t xml:space="preserve">Implemented </w:t>
      </w:r>
      <w:r w:rsidRPr="000579DA">
        <w:rPr>
          <w:rFonts w:ascii="Times New Roman" w:hAnsi="Times New Roman" w:cs="Times New Roman"/>
          <w:b/>
        </w:rPr>
        <w:t>Hibernate second level caching</w:t>
      </w:r>
      <w:r w:rsidRPr="000579DA">
        <w:rPr>
          <w:rFonts w:ascii="Times New Roman" w:hAnsi="Times New Roman" w:cs="Times New Roman"/>
        </w:rPr>
        <w:t xml:space="preserve"> at hibernate level using </w:t>
      </w:r>
      <w:proofErr w:type="spellStart"/>
      <w:r w:rsidRPr="000579DA">
        <w:rPr>
          <w:rFonts w:ascii="Times New Roman" w:hAnsi="Times New Roman" w:cs="Times New Roman"/>
        </w:rPr>
        <w:t>EHcache</w:t>
      </w:r>
      <w:proofErr w:type="spellEnd"/>
      <w:r w:rsidRPr="000579DA">
        <w:rPr>
          <w:rFonts w:ascii="Times New Roman" w:hAnsi="Times New Roman" w:cs="Times New Roman"/>
        </w:rPr>
        <w:t xml:space="preserve"> provider.</w:t>
      </w:r>
    </w:p>
    <w:p w:rsidR="003A3930" w:rsidRPr="000579DA" w:rsidRDefault="003A3930" w:rsidP="003A3930">
      <w:pPr>
        <w:pStyle w:val="ListParagraph"/>
        <w:numPr>
          <w:ilvl w:val="0"/>
          <w:numId w:val="18"/>
        </w:numPr>
        <w:spacing w:after="0" w:line="360" w:lineRule="atLeast"/>
        <w:ind w:right="48"/>
        <w:jc w:val="both"/>
        <w:rPr>
          <w:rFonts w:ascii="Times New Roman" w:hAnsi="Times New Roman" w:cs="Times New Roman"/>
        </w:rPr>
      </w:pPr>
      <w:r w:rsidRPr="000579DA">
        <w:rPr>
          <w:rFonts w:ascii="Times New Roman" w:hAnsi="Times New Roman" w:cs="Times New Roman"/>
        </w:rPr>
        <w:t xml:space="preserve">Implemented Search based queries using </w:t>
      </w:r>
      <w:r w:rsidRPr="000579DA">
        <w:rPr>
          <w:rFonts w:ascii="Times New Roman" w:hAnsi="Times New Roman" w:cs="Times New Roman"/>
          <w:b/>
        </w:rPr>
        <w:t>Hibernate Criteria Query</w:t>
      </w:r>
      <w:r w:rsidRPr="000579DA">
        <w:rPr>
          <w:rFonts w:ascii="Times New Roman" w:hAnsi="Times New Roman" w:cs="Times New Roman"/>
        </w:rPr>
        <w:t xml:space="preserve"> interface.</w:t>
      </w:r>
    </w:p>
    <w:p w:rsidR="003A3930" w:rsidRPr="000579DA" w:rsidRDefault="003A3930" w:rsidP="003A3930">
      <w:pPr>
        <w:pStyle w:val="ListParagraph"/>
        <w:numPr>
          <w:ilvl w:val="0"/>
          <w:numId w:val="18"/>
        </w:numPr>
        <w:spacing w:after="0" w:line="360" w:lineRule="atLeast"/>
        <w:ind w:right="48"/>
        <w:jc w:val="both"/>
        <w:rPr>
          <w:rFonts w:ascii="Times New Roman" w:hAnsi="Times New Roman" w:cs="Times New Roman"/>
        </w:rPr>
      </w:pPr>
      <w:r w:rsidRPr="000579DA">
        <w:rPr>
          <w:rFonts w:ascii="Times New Roman" w:hAnsi="Times New Roman" w:cs="Times New Roman"/>
          <w:bCs/>
        </w:rPr>
        <w:t xml:space="preserve">Implemented </w:t>
      </w:r>
      <w:r w:rsidRPr="000579DA">
        <w:rPr>
          <w:rFonts w:ascii="Times New Roman" w:hAnsi="Times New Roman" w:cs="Times New Roman"/>
          <w:b/>
          <w:bCs/>
        </w:rPr>
        <w:t>Rest based web services</w:t>
      </w:r>
      <w:r w:rsidRPr="000579DA">
        <w:rPr>
          <w:rFonts w:ascii="Times New Roman" w:hAnsi="Times New Roman" w:cs="Times New Roman"/>
          <w:bCs/>
        </w:rPr>
        <w:t xml:space="preserve">, implemented security  </w:t>
      </w:r>
      <w:proofErr w:type="spellStart"/>
      <w:r w:rsidRPr="000579DA">
        <w:rPr>
          <w:rFonts w:ascii="Times New Roman" w:hAnsi="Times New Roman" w:cs="Times New Roman"/>
          <w:bCs/>
        </w:rPr>
        <w:t>using</w:t>
      </w:r>
      <w:r w:rsidRPr="000579DA">
        <w:rPr>
          <w:rFonts w:ascii="Times New Roman" w:hAnsi="Times New Roman" w:cs="Times New Roman"/>
          <w:b/>
          <w:bCs/>
        </w:rPr>
        <w:t>JAX</w:t>
      </w:r>
      <w:proofErr w:type="spellEnd"/>
      <w:r w:rsidRPr="000579DA">
        <w:rPr>
          <w:rFonts w:ascii="Times New Roman" w:hAnsi="Times New Roman" w:cs="Times New Roman"/>
          <w:b/>
          <w:bCs/>
        </w:rPr>
        <w:t>-RS</w:t>
      </w:r>
      <w:r w:rsidRPr="000579DA">
        <w:rPr>
          <w:rFonts w:ascii="Times New Roman" w:hAnsi="Times New Roman" w:cs="Times New Roman"/>
          <w:bCs/>
        </w:rPr>
        <w:t xml:space="preserve"> annotations to handle data formats.</w:t>
      </w:r>
    </w:p>
    <w:p w:rsidR="003A3930" w:rsidRPr="000579DA" w:rsidRDefault="003A3930" w:rsidP="003A3930">
      <w:pPr>
        <w:numPr>
          <w:ilvl w:val="0"/>
          <w:numId w:val="18"/>
        </w:numPr>
        <w:jc w:val="both"/>
        <w:rPr>
          <w:sz w:val="22"/>
          <w:szCs w:val="22"/>
        </w:rPr>
      </w:pPr>
      <w:r w:rsidRPr="000579DA">
        <w:rPr>
          <w:sz w:val="22"/>
          <w:szCs w:val="22"/>
        </w:rPr>
        <w:t xml:space="preserve">Build </w:t>
      </w:r>
      <w:r w:rsidRPr="000579DA">
        <w:rPr>
          <w:b/>
          <w:sz w:val="22"/>
          <w:szCs w:val="22"/>
        </w:rPr>
        <w:t>Maven</w:t>
      </w:r>
      <w:r w:rsidRPr="000579DA">
        <w:rPr>
          <w:sz w:val="22"/>
          <w:szCs w:val="22"/>
        </w:rPr>
        <w:t xml:space="preserve"> Scripts for the application deployment and integrated with </w:t>
      </w:r>
      <w:r w:rsidRPr="000579DA">
        <w:rPr>
          <w:b/>
          <w:sz w:val="22"/>
          <w:szCs w:val="22"/>
        </w:rPr>
        <w:t>Jenkins</w:t>
      </w:r>
      <w:r w:rsidRPr="000579DA">
        <w:rPr>
          <w:sz w:val="22"/>
          <w:szCs w:val="22"/>
        </w:rPr>
        <w:t xml:space="preserve"> server.</w:t>
      </w:r>
    </w:p>
    <w:p w:rsidR="003A3930" w:rsidRPr="000579DA" w:rsidRDefault="003A3930" w:rsidP="003A3930">
      <w:pPr>
        <w:numPr>
          <w:ilvl w:val="0"/>
          <w:numId w:val="18"/>
        </w:numPr>
        <w:jc w:val="both"/>
        <w:rPr>
          <w:b/>
          <w:sz w:val="22"/>
          <w:szCs w:val="22"/>
        </w:rPr>
      </w:pPr>
      <w:r w:rsidRPr="000579DA">
        <w:rPr>
          <w:sz w:val="22"/>
          <w:szCs w:val="22"/>
        </w:rPr>
        <w:t xml:space="preserve">Involved in writing test cases, implement unit test cases  </w:t>
      </w:r>
      <w:proofErr w:type="spellStart"/>
      <w:r w:rsidRPr="000579DA">
        <w:rPr>
          <w:sz w:val="22"/>
          <w:szCs w:val="22"/>
        </w:rPr>
        <w:t>using</w:t>
      </w:r>
      <w:r w:rsidRPr="000579DA">
        <w:rPr>
          <w:b/>
          <w:sz w:val="22"/>
          <w:szCs w:val="22"/>
        </w:rPr>
        <w:t>Junit</w:t>
      </w:r>
      <w:proofErr w:type="spellEnd"/>
      <w:r w:rsidRPr="000579DA">
        <w:rPr>
          <w:sz w:val="22"/>
          <w:szCs w:val="22"/>
        </w:rPr>
        <w:t xml:space="preserve">  and </w:t>
      </w:r>
      <w:r w:rsidRPr="000579DA">
        <w:rPr>
          <w:b/>
          <w:sz w:val="22"/>
          <w:szCs w:val="22"/>
        </w:rPr>
        <w:t>mocking frameworks.</w:t>
      </w:r>
    </w:p>
    <w:p w:rsidR="003A3930" w:rsidRDefault="003A3930" w:rsidP="003A3930">
      <w:pPr>
        <w:shd w:val="clear" w:color="auto" w:fill="FFFFFF"/>
        <w:spacing w:before="192" w:line="270" w:lineRule="atLeast"/>
        <w:rPr>
          <w:sz w:val="22"/>
          <w:szCs w:val="22"/>
        </w:rPr>
      </w:pPr>
      <w:r w:rsidRPr="000579DA">
        <w:rPr>
          <w:b/>
          <w:bCs/>
          <w:sz w:val="22"/>
          <w:szCs w:val="22"/>
        </w:rPr>
        <w:lastRenderedPageBreak/>
        <w:t>Environment:</w:t>
      </w:r>
      <w:r w:rsidRPr="000579DA">
        <w:rPr>
          <w:sz w:val="22"/>
          <w:szCs w:val="22"/>
        </w:rPr>
        <w:t xml:space="preserve"> J2re1.4.1_01, Jdk1.5.0, Windows O/S, Unix O/S, DB2, SQL, </w:t>
      </w:r>
      <w:proofErr w:type="spellStart"/>
      <w:r w:rsidRPr="000579DA">
        <w:rPr>
          <w:sz w:val="22"/>
          <w:szCs w:val="22"/>
        </w:rPr>
        <w:t>JBoss</w:t>
      </w:r>
      <w:proofErr w:type="spellEnd"/>
      <w:r w:rsidRPr="000579DA">
        <w:rPr>
          <w:sz w:val="22"/>
          <w:szCs w:val="22"/>
        </w:rPr>
        <w:t xml:space="preserve">, Apache Web Server 2.2, Struts 2.0, Spring 2.0, Hibernate 3.0, Eclipse 3.2, RAD 6.0, EJB 3.0, JPA, J-Unit, maven 2.0.4, </w:t>
      </w:r>
      <w:proofErr w:type="spellStart"/>
      <w:r w:rsidRPr="000579DA">
        <w:rPr>
          <w:sz w:val="22"/>
          <w:szCs w:val="22"/>
        </w:rPr>
        <w:t>jalopy,CVS</w:t>
      </w:r>
      <w:proofErr w:type="spellEnd"/>
      <w:r w:rsidRPr="000579DA">
        <w:rPr>
          <w:sz w:val="22"/>
          <w:szCs w:val="22"/>
        </w:rPr>
        <w:t>, log4j 1.2.14, XML Parser, Jasper Reports, XSLT, XML DOM, ANT.</w:t>
      </w:r>
    </w:p>
    <w:p w:rsidR="00D12F1A" w:rsidRDefault="00D12F1A" w:rsidP="00D12F1A">
      <w:pPr>
        <w:ind w:left="360"/>
        <w:jc w:val="both"/>
        <w:rPr>
          <w:sz w:val="22"/>
          <w:szCs w:val="22"/>
        </w:rPr>
      </w:pPr>
    </w:p>
    <w:p w:rsidR="007E6BCE" w:rsidRPr="000579DA" w:rsidRDefault="007E6BCE" w:rsidP="00D12F1A">
      <w:pPr>
        <w:ind w:left="360"/>
        <w:jc w:val="both"/>
        <w:rPr>
          <w:sz w:val="22"/>
          <w:szCs w:val="22"/>
        </w:rPr>
      </w:pPr>
    </w:p>
    <w:p w:rsidR="00D12F1A" w:rsidRPr="000579DA" w:rsidRDefault="00D12F1A" w:rsidP="00D12F1A">
      <w:pPr>
        <w:shd w:val="pct25" w:color="auto" w:fill="auto"/>
        <w:tabs>
          <w:tab w:val="left" w:pos="180"/>
        </w:tabs>
        <w:ind w:left="180"/>
        <w:jc w:val="both"/>
        <w:rPr>
          <w:b/>
          <w:sz w:val="22"/>
          <w:szCs w:val="22"/>
        </w:rPr>
      </w:pPr>
      <w:r w:rsidRPr="000579DA">
        <w:rPr>
          <w:b/>
          <w:sz w:val="22"/>
          <w:szCs w:val="22"/>
        </w:rPr>
        <w:t xml:space="preserve">Client: </w:t>
      </w:r>
      <w:r w:rsidRPr="000579DA">
        <w:rPr>
          <w:rFonts w:eastAsia="Cambria"/>
          <w:b/>
          <w:sz w:val="22"/>
          <w:szCs w:val="22"/>
        </w:rPr>
        <w:t>Liaison Intl</w:t>
      </w:r>
      <w:r w:rsidR="00317383">
        <w:rPr>
          <w:b/>
          <w:sz w:val="22"/>
          <w:szCs w:val="22"/>
        </w:rPr>
        <w:t xml:space="preserve">, Santa Ana, CA </w:t>
      </w:r>
      <w:r w:rsidR="00317383">
        <w:rPr>
          <w:b/>
          <w:sz w:val="22"/>
          <w:szCs w:val="22"/>
        </w:rPr>
        <w:tab/>
      </w:r>
      <w:r w:rsidR="00317383">
        <w:rPr>
          <w:b/>
          <w:sz w:val="22"/>
          <w:szCs w:val="22"/>
        </w:rPr>
        <w:tab/>
      </w:r>
      <w:r w:rsidR="00317383">
        <w:rPr>
          <w:b/>
          <w:sz w:val="22"/>
          <w:szCs w:val="22"/>
        </w:rPr>
        <w:tab/>
      </w:r>
      <w:r w:rsidR="00317383">
        <w:rPr>
          <w:b/>
          <w:sz w:val="22"/>
          <w:szCs w:val="22"/>
        </w:rPr>
        <w:tab/>
      </w:r>
      <w:r w:rsidR="00317383">
        <w:rPr>
          <w:b/>
          <w:sz w:val="22"/>
          <w:szCs w:val="22"/>
        </w:rPr>
        <w:tab/>
      </w:r>
      <w:r w:rsidR="00317383">
        <w:rPr>
          <w:b/>
          <w:sz w:val="22"/>
          <w:szCs w:val="22"/>
        </w:rPr>
        <w:tab/>
      </w:r>
      <w:r w:rsidR="00317383">
        <w:rPr>
          <w:b/>
          <w:sz w:val="22"/>
          <w:szCs w:val="22"/>
        </w:rPr>
        <w:tab/>
      </w:r>
      <w:r w:rsidR="00317383">
        <w:rPr>
          <w:b/>
          <w:sz w:val="22"/>
          <w:szCs w:val="22"/>
        </w:rPr>
        <w:tab/>
      </w:r>
      <w:r w:rsidR="00AE5725">
        <w:rPr>
          <w:b/>
          <w:sz w:val="22"/>
          <w:szCs w:val="22"/>
        </w:rPr>
        <w:t>Mar</w:t>
      </w:r>
      <w:r w:rsidRPr="000579DA">
        <w:rPr>
          <w:b/>
          <w:sz w:val="22"/>
          <w:szCs w:val="22"/>
        </w:rPr>
        <w:t>'</w:t>
      </w:r>
      <w:r w:rsidR="00AE5725">
        <w:rPr>
          <w:b/>
          <w:sz w:val="22"/>
          <w:szCs w:val="22"/>
        </w:rPr>
        <w:t>09</w:t>
      </w:r>
      <w:r w:rsidR="007E41B7">
        <w:rPr>
          <w:b/>
          <w:sz w:val="22"/>
          <w:szCs w:val="22"/>
        </w:rPr>
        <w:t>–Jul'10</w:t>
      </w:r>
    </w:p>
    <w:p w:rsidR="00D12F1A" w:rsidRPr="000579DA" w:rsidRDefault="00D12F1A" w:rsidP="00D12F1A">
      <w:pPr>
        <w:shd w:val="pct25" w:color="auto" w:fill="auto"/>
        <w:tabs>
          <w:tab w:val="left" w:pos="180"/>
        </w:tabs>
        <w:ind w:left="180"/>
        <w:jc w:val="both"/>
        <w:rPr>
          <w:b/>
          <w:sz w:val="22"/>
          <w:szCs w:val="22"/>
        </w:rPr>
      </w:pPr>
      <w:r w:rsidRPr="000579DA">
        <w:rPr>
          <w:b/>
          <w:sz w:val="22"/>
          <w:szCs w:val="22"/>
        </w:rPr>
        <w:t>Role: Java Developer</w:t>
      </w:r>
    </w:p>
    <w:p w:rsidR="00D12F1A" w:rsidRPr="000579DA" w:rsidRDefault="00D12F1A" w:rsidP="00D12F1A">
      <w:pPr>
        <w:rPr>
          <w:bCs/>
          <w:sz w:val="22"/>
          <w:szCs w:val="22"/>
        </w:rPr>
      </w:pPr>
    </w:p>
    <w:p w:rsidR="00D12F1A" w:rsidRPr="000579DA" w:rsidRDefault="00D12F1A" w:rsidP="00D12F1A">
      <w:pPr>
        <w:autoSpaceDE w:val="0"/>
        <w:jc w:val="both"/>
        <w:rPr>
          <w:b/>
          <w:bCs/>
          <w:iCs/>
          <w:color w:val="000000"/>
          <w:sz w:val="22"/>
          <w:szCs w:val="22"/>
        </w:rPr>
      </w:pPr>
      <w:r w:rsidRPr="000579DA">
        <w:rPr>
          <w:b/>
          <w:bCs/>
          <w:iCs/>
          <w:color w:val="000000"/>
          <w:sz w:val="22"/>
          <w:szCs w:val="22"/>
        </w:rPr>
        <w:t>Responsibilities:</w:t>
      </w:r>
    </w:p>
    <w:p w:rsidR="00D12F1A" w:rsidRPr="000579DA" w:rsidRDefault="00D12F1A" w:rsidP="00D12F1A">
      <w:pPr>
        <w:autoSpaceDE w:val="0"/>
        <w:jc w:val="both"/>
        <w:rPr>
          <w:b/>
          <w:bCs/>
          <w:iCs/>
          <w:color w:val="000000"/>
          <w:sz w:val="22"/>
          <w:szCs w:val="22"/>
        </w:rPr>
      </w:pPr>
    </w:p>
    <w:p w:rsidR="00D12F1A" w:rsidRPr="000579DA" w:rsidRDefault="00D12F1A" w:rsidP="00D12F1A">
      <w:pPr>
        <w:pStyle w:val="ListParagraph"/>
        <w:numPr>
          <w:ilvl w:val="0"/>
          <w:numId w:val="23"/>
        </w:numPr>
        <w:spacing w:after="0" w:line="240" w:lineRule="auto"/>
        <w:jc w:val="both"/>
        <w:rPr>
          <w:rFonts w:ascii="Times New Roman" w:eastAsia="Arial Unicode MS" w:hAnsi="Times New Roman" w:cs="Times New Roman"/>
          <w:color w:val="000000"/>
        </w:rPr>
      </w:pPr>
      <w:r w:rsidRPr="000579DA">
        <w:rPr>
          <w:rFonts w:ascii="Times New Roman" w:eastAsia="Arial Unicode MS" w:hAnsi="Times New Roman" w:cs="Times New Roman"/>
          <w:color w:val="000000"/>
        </w:rPr>
        <w:t xml:space="preserve">Worked in </w:t>
      </w:r>
      <w:r w:rsidRPr="000579DA">
        <w:rPr>
          <w:rFonts w:ascii="Times New Roman" w:eastAsia="Arial Unicode MS" w:hAnsi="Times New Roman" w:cs="Times New Roman"/>
          <w:b/>
          <w:color w:val="000000"/>
        </w:rPr>
        <w:t>Agile Environment</w:t>
      </w:r>
      <w:r w:rsidRPr="000579DA">
        <w:rPr>
          <w:rFonts w:ascii="Times New Roman" w:eastAsia="Arial Unicode MS" w:hAnsi="Times New Roman" w:cs="Times New Roman"/>
          <w:color w:val="000000"/>
        </w:rPr>
        <w:t xml:space="preserve"> and Iterative development Process using </w:t>
      </w:r>
      <w:r w:rsidRPr="000579DA">
        <w:rPr>
          <w:rFonts w:ascii="Times New Roman" w:eastAsia="Arial Unicode MS" w:hAnsi="Times New Roman" w:cs="Times New Roman"/>
          <w:b/>
          <w:color w:val="000000"/>
        </w:rPr>
        <w:t>Scrum</w:t>
      </w:r>
      <w:r w:rsidRPr="000579DA">
        <w:rPr>
          <w:rFonts w:ascii="Times New Roman" w:eastAsia="Arial Unicode MS" w:hAnsi="Times New Roman" w:cs="Times New Roman"/>
          <w:color w:val="000000"/>
        </w:rPr>
        <w:t xml:space="preserve"> concepts.</w:t>
      </w:r>
    </w:p>
    <w:p w:rsidR="00D12F1A" w:rsidRPr="000579DA" w:rsidRDefault="00D12F1A" w:rsidP="00D12F1A">
      <w:pPr>
        <w:pStyle w:val="ListParagraph"/>
        <w:numPr>
          <w:ilvl w:val="0"/>
          <w:numId w:val="23"/>
        </w:numPr>
        <w:spacing w:after="0" w:line="240" w:lineRule="auto"/>
        <w:jc w:val="both"/>
        <w:rPr>
          <w:rFonts w:ascii="Times New Roman" w:eastAsia="Arial Unicode MS" w:hAnsi="Times New Roman" w:cs="Times New Roman"/>
          <w:color w:val="000000"/>
        </w:rPr>
      </w:pPr>
      <w:r w:rsidRPr="000579DA">
        <w:rPr>
          <w:rFonts w:ascii="Times New Roman" w:hAnsi="Times New Roman" w:cs="Times New Roman"/>
          <w:bCs/>
        </w:rPr>
        <w:t xml:space="preserve">Responsible for design and development of the front-end using </w:t>
      </w:r>
      <w:proofErr w:type="spellStart"/>
      <w:r w:rsidRPr="000579DA">
        <w:rPr>
          <w:rFonts w:ascii="Times New Roman" w:hAnsi="Times New Roman" w:cs="Times New Roman"/>
          <w:b/>
          <w:bCs/>
        </w:rPr>
        <w:t>HTML,JSP,CSS,JavaScript</w:t>
      </w:r>
      <w:proofErr w:type="spellEnd"/>
      <w:r w:rsidRPr="000579DA">
        <w:rPr>
          <w:rFonts w:ascii="Times New Roman" w:hAnsi="Times New Roman" w:cs="Times New Roman"/>
          <w:bCs/>
        </w:rPr>
        <w:t>.</w:t>
      </w:r>
    </w:p>
    <w:p w:rsidR="00D12F1A" w:rsidRPr="000579DA" w:rsidRDefault="00D12F1A" w:rsidP="00D12F1A">
      <w:pPr>
        <w:numPr>
          <w:ilvl w:val="0"/>
          <w:numId w:val="23"/>
        </w:numPr>
        <w:spacing w:before="100" w:beforeAutospacing="1" w:after="100" w:afterAutospacing="1" w:line="256" w:lineRule="auto"/>
        <w:contextualSpacing/>
        <w:jc w:val="both"/>
        <w:rPr>
          <w:sz w:val="22"/>
          <w:szCs w:val="22"/>
        </w:rPr>
      </w:pPr>
      <w:r w:rsidRPr="000579DA">
        <w:rPr>
          <w:sz w:val="22"/>
          <w:szCs w:val="22"/>
        </w:rPr>
        <w:t xml:space="preserve">Designed and Developed complex UI screens using </w:t>
      </w:r>
      <w:r w:rsidRPr="000579DA">
        <w:rPr>
          <w:b/>
          <w:sz w:val="22"/>
          <w:szCs w:val="22"/>
        </w:rPr>
        <w:t>HTML, CSS</w:t>
      </w:r>
      <w:r w:rsidRPr="000579DA">
        <w:rPr>
          <w:sz w:val="22"/>
          <w:szCs w:val="22"/>
        </w:rPr>
        <w:t xml:space="preserve">, </w:t>
      </w:r>
      <w:r w:rsidRPr="000579DA">
        <w:rPr>
          <w:b/>
          <w:sz w:val="22"/>
          <w:szCs w:val="22"/>
        </w:rPr>
        <w:t>AJAX</w:t>
      </w:r>
      <w:r w:rsidRPr="000579DA">
        <w:rPr>
          <w:sz w:val="22"/>
          <w:szCs w:val="22"/>
        </w:rPr>
        <w:t xml:space="preserve">, </w:t>
      </w:r>
      <w:r w:rsidRPr="000579DA">
        <w:rPr>
          <w:b/>
          <w:sz w:val="22"/>
          <w:szCs w:val="22"/>
        </w:rPr>
        <w:t>JSP</w:t>
      </w:r>
      <w:r w:rsidRPr="000579DA">
        <w:rPr>
          <w:sz w:val="22"/>
          <w:szCs w:val="22"/>
        </w:rPr>
        <w:t xml:space="preserve">, </w:t>
      </w:r>
      <w:proofErr w:type="spellStart"/>
      <w:r w:rsidRPr="000579DA">
        <w:rPr>
          <w:b/>
          <w:sz w:val="22"/>
          <w:szCs w:val="22"/>
        </w:rPr>
        <w:t>JQuery</w:t>
      </w:r>
      <w:proofErr w:type="spellEnd"/>
      <w:r w:rsidRPr="000579DA">
        <w:rPr>
          <w:sz w:val="22"/>
          <w:szCs w:val="22"/>
        </w:rPr>
        <w:t>, JavaScript for request management and search and filter modules.</w:t>
      </w:r>
    </w:p>
    <w:p w:rsidR="00D12F1A" w:rsidRPr="000579DA" w:rsidRDefault="00D12F1A" w:rsidP="00D12F1A">
      <w:pPr>
        <w:numPr>
          <w:ilvl w:val="0"/>
          <w:numId w:val="23"/>
        </w:numPr>
        <w:spacing w:before="100" w:beforeAutospacing="1" w:after="100" w:afterAutospacing="1" w:line="256" w:lineRule="auto"/>
        <w:contextualSpacing/>
        <w:jc w:val="both"/>
        <w:rPr>
          <w:sz w:val="22"/>
          <w:szCs w:val="22"/>
        </w:rPr>
      </w:pPr>
      <w:r w:rsidRPr="000579DA">
        <w:rPr>
          <w:rFonts w:eastAsia="Arial Unicode MS"/>
          <w:color w:val="000000"/>
          <w:sz w:val="22"/>
          <w:szCs w:val="22"/>
        </w:rPr>
        <w:t xml:space="preserve">Developed Struts Action Forms, Action classes and performed action </w:t>
      </w:r>
      <w:r w:rsidRPr="000579DA">
        <w:rPr>
          <w:rFonts w:eastAsia="Arial Unicode MS"/>
          <w:b/>
          <w:color w:val="000000"/>
          <w:sz w:val="22"/>
          <w:szCs w:val="22"/>
        </w:rPr>
        <w:t>mapping using Struts Config Xml.</w:t>
      </w:r>
    </w:p>
    <w:p w:rsidR="00D12F1A" w:rsidRPr="000579DA" w:rsidRDefault="00D12F1A" w:rsidP="00D12F1A">
      <w:pPr>
        <w:numPr>
          <w:ilvl w:val="0"/>
          <w:numId w:val="23"/>
        </w:numPr>
        <w:spacing w:before="100" w:beforeAutospacing="1" w:after="100" w:afterAutospacing="1" w:line="256" w:lineRule="auto"/>
        <w:contextualSpacing/>
        <w:jc w:val="both"/>
        <w:rPr>
          <w:sz w:val="22"/>
          <w:szCs w:val="22"/>
        </w:rPr>
      </w:pPr>
      <w:r w:rsidRPr="000579DA">
        <w:rPr>
          <w:rFonts w:eastAsia="Arial Unicode MS"/>
          <w:color w:val="000000"/>
          <w:sz w:val="22"/>
          <w:szCs w:val="22"/>
        </w:rPr>
        <w:t>Hibernate is used for ORM and perform CRUD operations with DB.</w:t>
      </w:r>
    </w:p>
    <w:p w:rsidR="00D12F1A" w:rsidRPr="000579DA" w:rsidRDefault="00D12F1A" w:rsidP="00D12F1A">
      <w:pPr>
        <w:numPr>
          <w:ilvl w:val="0"/>
          <w:numId w:val="23"/>
        </w:numPr>
        <w:jc w:val="both"/>
        <w:rPr>
          <w:rFonts w:eastAsia="Arial Unicode MS"/>
          <w:b/>
          <w:color w:val="000000"/>
          <w:sz w:val="22"/>
          <w:szCs w:val="22"/>
        </w:rPr>
      </w:pPr>
      <w:r w:rsidRPr="000579DA">
        <w:rPr>
          <w:rFonts w:eastAsia="Arial Unicode MS"/>
          <w:color w:val="000000"/>
          <w:sz w:val="22"/>
          <w:szCs w:val="22"/>
        </w:rPr>
        <w:t xml:space="preserve">Applied </w:t>
      </w:r>
      <w:r w:rsidRPr="000579DA">
        <w:rPr>
          <w:rFonts w:eastAsia="Arial Unicode MS"/>
          <w:b/>
          <w:color w:val="000000"/>
          <w:sz w:val="22"/>
          <w:szCs w:val="22"/>
        </w:rPr>
        <w:t>J2EE design patterns</w:t>
      </w:r>
      <w:r w:rsidRPr="000579DA">
        <w:rPr>
          <w:rFonts w:eastAsia="Arial Unicode MS"/>
          <w:color w:val="000000"/>
          <w:sz w:val="22"/>
          <w:szCs w:val="22"/>
        </w:rPr>
        <w:t xml:space="preserve"> like Singleton, </w:t>
      </w:r>
      <w:r w:rsidRPr="000579DA">
        <w:rPr>
          <w:rFonts w:eastAsia="Arial Unicode MS"/>
          <w:b/>
          <w:color w:val="000000"/>
          <w:sz w:val="22"/>
          <w:szCs w:val="22"/>
        </w:rPr>
        <w:t xml:space="preserve">Data Transfer Object (DTO), Data Access Objects (DAO), Front Controller </w:t>
      </w:r>
      <w:r w:rsidRPr="000579DA">
        <w:rPr>
          <w:rFonts w:eastAsia="Arial Unicode MS"/>
          <w:color w:val="000000"/>
          <w:sz w:val="22"/>
          <w:szCs w:val="22"/>
        </w:rPr>
        <w:t>and</w:t>
      </w:r>
      <w:r w:rsidRPr="000579DA">
        <w:rPr>
          <w:rFonts w:eastAsia="Arial Unicode MS"/>
          <w:b/>
          <w:color w:val="000000"/>
          <w:sz w:val="22"/>
          <w:szCs w:val="22"/>
        </w:rPr>
        <w:t xml:space="preserve"> Adapter </w:t>
      </w:r>
      <w:r w:rsidRPr="000579DA">
        <w:rPr>
          <w:rFonts w:eastAsia="Arial Unicode MS"/>
          <w:color w:val="000000"/>
          <w:sz w:val="22"/>
          <w:szCs w:val="22"/>
        </w:rPr>
        <w:t>during the development of components.</w:t>
      </w:r>
    </w:p>
    <w:p w:rsidR="00D12F1A" w:rsidRPr="000579DA" w:rsidRDefault="00D12F1A" w:rsidP="00D12F1A">
      <w:pPr>
        <w:pStyle w:val="ListParagraph"/>
        <w:numPr>
          <w:ilvl w:val="0"/>
          <w:numId w:val="22"/>
        </w:numPr>
        <w:spacing w:after="0" w:line="240" w:lineRule="auto"/>
        <w:jc w:val="both"/>
        <w:rPr>
          <w:rFonts w:ascii="Times New Roman" w:eastAsia="Arial Unicode MS" w:hAnsi="Times New Roman" w:cs="Times New Roman"/>
          <w:color w:val="000000"/>
        </w:rPr>
      </w:pPr>
      <w:r w:rsidRPr="000579DA">
        <w:rPr>
          <w:rFonts w:ascii="Times New Roman" w:hAnsi="Times New Roman" w:cs="Times New Roman"/>
          <w:bCs/>
        </w:rPr>
        <w:t xml:space="preserve">Developed and deployed Action Classes and </w:t>
      </w:r>
      <w:r w:rsidRPr="000579DA">
        <w:rPr>
          <w:rFonts w:ascii="Times New Roman" w:hAnsi="Times New Roman" w:cs="Times New Roman"/>
          <w:b/>
          <w:bCs/>
        </w:rPr>
        <w:t>JSP</w:t>
      </w:r>
      <w:r w:rsidRPr="000579DA">
        <w:rPr>
          <w:rFonts w:ascii="Times New Roman" w:hAnsi="Times New Roman" w:cs="Times New Roman"/>
          <w:bCs/>
        </w:rPr>
        <w:t xml:space="preserve"> for </w:t>
      </w:r>
      <w:r w:rsidRPr="000579DA">
        <w:rPr>
          <w:rFonts w:ascii="Times New Roman" w:hAnsi="Times New Roman" w:cs="Times New Roman"/>
          <w:b/>
          <w:bCs/>
        </w:rPr>
        <w:t>Dynamic HTML</w:t>
      </w:r>
      <w:r w:rsidRPr="000579DA">
        <w:rPr>
          <w:rFonts w:ascii="Times New Roman" w:hAnsi="Times New Roman" w:cs="Times New Roman"/>
          <w:bCs/>
        </w:rPr>
        <w:t xml:space="preserve"> generation. </w:t>
      </w:r>
    </w:p>
    <w:p w:rsidR="00D12F1A" w:rsidRPr="000579DA" w:rsidRDefault="00D12F1A" w:rsidP="00D12F1A">
      <w:pPr>
        <w:numPr>
          <w:ilvl w:val="0"/>
          <w:numId w:val="22"/>
        </w:numPr>
        <w:contextualSpacing/>
        <w:jc w:val="both"/>
        <w:rPr>
          <w:color w:val="000000"/>
          <w:sz w:val="22"/>
          <w:szCs w:val="22"/>
        </w:rPr>
      </w:pPr>
      <w:r w:rsidRPr="000579DA">
        <w:rPr>
          <w:color w:val="000000"/>
          <w:sz w:val="22"/>
          <w:szCs w:val="22"/>
        </w:rPr>
        <w:t xml:space="preserve">Developed </w:t>
      </w:r>
      <w:r w:rsidRPr="000579DA">
        <w:rPr>
          <w:b/>
          <w:color w:val="000000"/>
          <w:sz w:val="22"/>
          <w:szCs w:val="22"/>
        </w:rPr>
        <w:t>SOAP</w:t>
      </w:r>
      <w:r w:rsidRPr="000579DA">
        <w:rPr>
          <w:color w:val="000000"/>
          <w:sz w:val="22"/>
          <w:szCs w:val="22"/>
        </w:rPr>
        <w:t xml:space="preserve"> web services utilizing business logic for CRUD functionality and </w:t>
      </w:r>
      <w:proofErr w:type="spellStart"/>
      <w:r w:rsidRPr="000579DA">
        <w:rPr>
          <w:b/>
          <w:color w:val="000000"/>
          <w:sz w:val="22"/>
          <w:szCs w:val="22"/>
        </w:rPr>
        <w:t>RestEasy</w:t>
      </w:r>
      <w:proofErr w:type="spellEnd"/>
      <w:r w:rsidRPr="000579DA">
        <w:rPr>
          <w:color w:val="000000"/>
          <w:sz w:val="22"/>
          <w:szCs w:val="22"/>
        </w:rPr>
        <w:t xml:space="preserve"> web services for creating reports</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bCs/>
        </w:rPr>
        <w:t xml:space="preserve">Implemented stateless </w:t>
      </w:r>
      <w:r w:rsidRPr="000579DA">
        <w:rPr>
          <w:rFonts w:ascii="Times New Roman" w:hAnsi="Times New Roman" w:cs="Times New Roman"/>
          <w:b/>
          <w:bCs/>
        </w:rPr>
        <w:t>session beans</w:t>
      </w:r>
      <w:r w:rsidRPr="000579DA">
        <w:rPr>
          <w:rFonts w:ascii="Times New Roman" w:hAnsi="Times New Roman" w:cs="Times New Roman"/>
          <w:bCs/>
        </w:rPr>
        <w:t xml:space="preserve"> in business processing layer.</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bCs/>
          <w:iCs/>
        </w:rPr>
        <w:t xml:space="preserve">Deployed on </w:t>
      </w:r>
      <w:proofErr w:type="spellStart"/>
      <w:r w:rsidRPr="000579DA">
        <w:rPr>
          <w:rFonts w:ascii="Times New Roman" w:hAnsi="Times New Roman" w:cs="Times New Roman"/>
          <w:b/>
          <w:bCs/>
          <w:iCs/>
        </w:rPr>
        <w:t>JBoss</w:t>
      </w:r>
      <w:proofErr w:type="spellEnd"/>
      <w:r w:rsidRPr="000579DA">
        <w:rPr>
          <w:rFonts w:ascii="Times New Roman" w:hAnsi="Times New Roman" w:cs="Times New Roman"/>
          <w:b/>
          <w:bCs/>
          <w:iCs/>
        </w:rPr>
        <w:t xml:space="preserve"> 5.1</w:t>
      </w:r>
      <w:r w:rsidRPr="000579DA">
        <w:rPr>
          <w:rFonts w:ascii="Times New Roman" w:hAnsi="Times New Roman" w:cs="Times New Roman"/>
          <w:bCs/>
          <w:iCs/>
        </w:rPr>
        <w:t xml:space="preserve"> enterprise server with </w:t>
      </w:r>
      <w:proofErr w:type="spellStart"/>
      <w:r w:rsidRPr="000579DA">
        <w:rPr>
          <w:rFonts w:ascii="Times New Roman" w:hAnsi="Times New Roman" w:cs="Times New Roman"/>
          <w:b/>
          <w:bCs/>
          <w:iCs/>
        </w:rPr>
        <w:t>JBoss</w:t>
      </w:r>
      <w:proofErr w:type="spellEnd"/>
      <w:r w:rsidRPr="000579DA">
        <w:rPr>
          <w:rFonts w:ascii="Times New Roman" w:hAnsi="Times New Roman" w:cs="Times New Roman"/>
          <w:b/>
          <w:bCs/>
          <w:iCs/>
        </w:rPr>
        <w:t xml:space="preserve"> Native and Metro</w:t>
      </w:r>
      <w:r w:rsidRPr="000579DA">
        <w:rPr>
          <w:rFonts w:ascii="Times New Roman" w:hAnsi="Times New Roman" w:cs="Times New Roman"/>
          <w:bCs/>
          <w:iCs/>
        </w:rPr>
        <w:t xml:space="preserve"> stack using document literal style web services.</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color w:val="000000"/>
        </w:rPr>
        <w:t xml:space="preserve">Used </w:t>
      </w:r>
      <w:r w:rsidRPr="000579DA">
        <w:rPr>
          <w:rFonts w:ascii="Times New Roman" w:hAnsi="Times New Roman" w:cs="Times New Roman"/>
          <w:b/>
          <w:color w:val="000000"/>
        </w:rPr>
        <w:t>GWT</w:t>
      </w:r>
      <w:r w:rsidRPr="000579DA">
        <w:rPr>
          <w:rFonts w:ascii="Times New Roman" w:hAnsi="Times New Roman" w:cs="Times New Roman"/>
          <w:color w:val="000000"/>
        </w:rPr>
        <w:t xml:space="preserve"> for compiling the code written in JAVA to JavaScript code and to write client side application in JAVA.</w:t>
      </w:r>
    </w:p>
    <w:p w:rsidR="00D12F1A" w:rsidRPr="000579DA" w:rsidRDefault="00D12F1A" w:rsidP="00D12F1A">
      <w:pPr>
        <w:widowControl w:val="0"/>
        <w:numPr>
          <w:ilvl w:val="0"/>
          <w:numId w:val="22"/>
        </w:numPr>
        <w:tabs>
          <w:tab w:val="left" w:pos="720"/>
        </w:tabs>
        <w:suppressAutoHyphens/>
        <w:autoSpaceDE w:val="0"/>
        <w:jc w:val="both"/>
        <w:rPr>
          <w:sz w:val="22"/>
          <w:szCs w:val="22"/>
        </w:rPr>
      </w:pPr>
      <w:r w:rsidRPr="000579DA">
        <w:rPr>
          <w:sz w:val="22"/>
          <w:szCs w:val="22"/>
        </w:rPr>
        <w:t xml:space="preserve">Used XML parser APIs such as </w:t>
      </w:r>
      <w:r w:rsidRPr="000579DA">
        <w:rPr>
          <w:b/>
          <w:sz w:val="22"/>
          <w:szCs w:val="22"/>
        </w:rPr>
        <w:t xml:space="preserve">JAXP </w:t>
      </w:r>
      <w:r w:rsidRPr="000579DA">
        <w:rPr>
          <w:sz w:val="22"/>
          <w:szCs w:val="22"/>
        </w:rPr>
        <w:t xml:space="preserve">and </w:t>
      </w:r>
      <w:r w:rsidRPr="000579DA">
        <w:rPr>
          <w:b/>
          <w:sz w:val="22"/>
          <w:szCs w:val="22"/>
        </w:rPr>
        <w:t>JAXB</w:t>
      </w:r>
      <w:r w:rsidRPr="000579DA">
        <w:rPr>
          <w:sz w:val="22"/>
          <w:szCs w:val="22"/>
        </w:rPr>
        <w:t xml:space="preserve"> in the web service's request response data marshalling as well as Un-marshalling process. </w:t>
      </w:r>
    </w:p>
    <w:p w:rsidR="00D12F1A" w:rsidRPr="000579DA" w:rsidRDefault="00D12F1A" w:rsidP="00D12F1A">
      <w:pPr>
        <w:widowControl w:val="0"/>
        <w:numPr>
          <w:ilvl w:val="0"/>
          <w:numId w:val="22"/>
        </w:numPr>
        <w:tabs>
          <w:tab w:val="left" w:pos="720"/>
        </w:tabs>
        <w:suppressAutoHyphens/>
        <w:autoSpaceDE w:val="0"/>
        <w:jc w:val="both"/>
        <w:rPr>
          <w:sz w:val="22"/>
          <w:szCs w:val="22"/>
        </w:rPr>
      </w:pPr>
      <w:r w:rsidRPr="000579DA">
        <w:rPr>
          <w:rFonts w:eastAsia="Arial Unicode MS"/>
          <w:color w:val="000000"/>
          <w:sz w:val="22"/>
          <w:szCs w:val="22"/>
        </w:rPr>
        <w:t xml:space="preserve">Implemented Graphical User Interface using </w:t>
      </w:r>
      <w:r w:rsidRPr="000579DA">
        <w:rPr>
          <w:rFonts w:eastAsia="Arial Unicode MS"/>
          <w:b/>
          <w:color w:val="000000"/>
          <w:sz w:val="22"/>
          <w:szCs w:val="22"/>
        </w:rPr>
        <w:t>JSP, JSF, HTML, JSTL, CSS</w:t>
      </w:r>
      <w:r w:rsidRPr="000579DA">
        <w:rPr>
          <w:rFonts w:eastAsia="Arial Unicode MS"/>
          <w:color w:val="000000"/>
          <w:sz w:val="22"/>
          <w:szCs w:val="22"/>
        </w:rPr>
        <w:t xml:space="preserve">, JavaScript and </w:t>
      </w:r>
      <w:r w:rsidRPr="000579DA">
        <w:rPr>
          <w:rFonts w:eastAsia="Arial Unicode MS"/>
          <w:b/>
          <w:color w:val="000000"/>
          <w:sz w:val="22"/>
          <w:szCs w:val="22"/>
        </w:rPr>
        <w:t>custom tags</w:t>
      </w:r>
      <w:r w:rsidRPr="000579DA">
        <w:rPr>
          <w:rFonts w:eastAsia="Arial Unicode MS"/>
          <w:color w:val="000000"/>
          <w:sz w:val="22"/>
          <w:szCs w:val="22"/>
        </w:rPr>
        <w:t xml:space="preserve"> and </w:t>
      </w:r>
      <w:r w:rsidRPr="000579DA">
        <w:rPr>
          <w:rFonts w:eastAsia="Arial Unicode MS"/>
          <w:b/>
          <w:color w:val="000000"/>
          <w:sz w:val="22"/>
          <w:szCs w:val="22"/>
        </w:rPr>
        <w:t>Struts Tags</w:t>
      </w:r>
      <w:r w:rsidRPr="000579DA">
        <w:rPr>
          <w:rFonts w:eastAsia="Arial Unicode MS"/>
          <w:color w:val="000000"/>
          <w:sz w:val="22"/>
          <w:szCs w:val="22"/>
        </w:rPr>
        <w:t>.</w:t>
      </w:r>
    </w:p>
    <w:p w:rsidR="00D12F1A" w:rsidRPr="000579DA" w:rsidRDefault="00D12F1A" w:rsidP="00D12F1A">
      <w:pPr>
        <w:numPr>
          <w:ilvl w:val="0"/>
          <w:numId w:val="22"/>
        </w:numPr>
        <w:spacing w:after="160" w:line="256" w:lineRule="auto"/>
        <w:contextualSpacing/>
        <w:jc w:val="both"/>
        <w:rPr>
          <w:sz w:val="22"/>
          <w:szCs w:val="22"/>
        </w:rPr>
      </w:pPr>
      <w:r w:rsidRPr="000579DA">
        <w:rPr>
          <w:sz w:val="22"/>
          <w:szCs w:val="22"/>
        </w:rPr>
        <w:t xml:space="preserve">Implemented DAO layer and  mapped data base tables with </w:t>
      </w:r>
      <w:r w:rsidRPr="000579DA">
        <w:rPr>
          <w:b/>
          <w:sz w:val="22"/>
          <w:szCs w:val="22"/>
        </w:rPr>
        <w:t>Hibernate</w:t>
      </w:r>
      <w:r w:rsidRPr="000579DA">
        <w:rPr>
          <w:sz w:val="22"/>
          <w:szCs w:val="22"/>
        </w:rPr>
        <w:t xml:space="preserve"> Entities using annotations</w:t>
      </w:r>
    </w:p>
    <w:p w:rsidR="00D12F1A" w:rsidRPr="000579DA" w:rsidRDefault="00D12F1A" w:rsidP="00D12F1A">
      <w:pPr>
        <w:numPr>
          <w:ilvl w:val="0"/>
          <w:numId w:val="22"/>
        </w:numPr>
        <w:spacing w:after="160" w:line="256" w:lineRule="auto"/>
        <w:contextualSpacing/>
        <w:jc w:val="both"/>
        <w:rPr>
          <w:sz w:val="22"/>
          <w:szCs w:val="22"/>
        </w:rPr>
      </w:pPr>
      <w:r w:rsidRPr="000579DA">
        <w:rPr>
          <w:sz w:val="22"/>
          <w:szCs w:val="22"/>
        </w:rPr>
        <w:t xml:space="preserve">Created inheritance mapping and integrated with </w:t>
      </w:r>
      <w:r w:rsidRPr="000579DA">
        <w:rPr>
          <w:b/>
          <w:sz w:val="22"/>
          <w:szCs w:val="22"/>
        </w:rPr>
        <w:t>Hibernate template</w:t>
      </w:r>
      <w:r w:rsidRPr="000579DA">
        <w:rPr>
          <w:sz w:val="22"/>
          <w:szCs w:val="22"/>
        </w:rPr>
        <w:t xml:space="preserve"> method calls.</w:t>
      </w:r>
    </w:p>
    <w:p w:rsidR="00D12F1A" w:rsidRPr="000579DA" w:rsidRDefault="00D12F1A" w:rsidP="00D12F1A">
      <w:pPr>
        <w:numPr>
          <w:ilvl w:val="0"/>
          <w:numId w:val="22"/>
        </w:numPr>
        <w:shd w:val="clear" w:color="auto" w:fill="FFFFFF"/>
        <w:spacing w:after="75" w:line="320" w:lineRule="atLeast"/>
        <w:rPr>
          <w:sz w:val="22"/>
          <w:szCs w:val="22"/>
        </w:rPr>
      </w:pPr>
      <w:r w:rsidRPr="000579DA">
        <w:rPr>
          <w:sz w:val="22"/>
          <w:szCs w:val="22"/>
        </w:rPr>
        <w:t xml:space="preserve">Developed reports in </w:t>
      </w:r>
      <w:r w:rsidRPr="000579DA">
        <w:rPr>
          <w:b/>
          <w:sz w:val="22"/>
          <w:szCs w:val="22"/>
        </w:rPr>
        <w:t xml:space="preserve">Perl </w:t>
      </w:r>
      <w:r w:rsidRPr="000579DA">
        <w:rPr>
          <w:sz w:val="22"/>
          <w:szCs w:val="22"/>
        </w:rPr>
        <w:t>for the end users.</w:t>
      </w:r>
    </w:p>
    <w:p w:rsidR="00D12F1A" w:rsidRPr="000579DA" w:rsidRDefault="00D12F1A" w:rsidP="00D12F1A">
      <w:pPr>
        <w:widowControl w:val="0"/>
        <w:numPr>
          <w:ilvl w:val="0"/>
          <w:numId w:val="22"/>
        </w:numPr>
        <w:shd w:val="clear" w:color="auto" w:fill="FFFFFF"/>
        <w:autoSpaceDE w:val="0"/>
        <w:autoSpaceDN w:val="0"/>
        <w:adjustRightInd w:val="0"/>
        <w:spacing w:line="267" w:lineRule="atLeast"/>
        <w:jc w:val="both"/>
        <w:rPr>
          <w:sz w:val="22"/>
          <w:szCs w:val="22"/>
        </w:rPr>
      </w:pPr>
      <w:r w:rsidRPr="000579DA">
        <w:rPr>
          <w:sz w:val="22"/>
          <w:szCs w:val="22"/>
          <w:shd w:val="clear" w:color="auto" w:fill="FFFFFF"/>
        </w:rPr>
        <w:t xml:space="preserve">Used Custom </w:t>
      </w:r>
      <w:r w:rsidRPr="000579DA">
        <w:rPr>
          <w:b/>
          <w:sz w:val="22"/>
          <w:szCs w:val="22"/>
          <w:shd w:val="clear" w:color="auto" w:fill="FFFFFF"/>
        </w:rPr>
        <w:t>node.js</w:t>
      </w:r>
      <w:r w:rsidRPr="000579DA">
        <w:rPr>
          <w:sz w:val="22"/>
          <w:szCs w:val="22"/>
          <w:shd w:val="clear" w:color="auto" w:fill="FFFFFF"/>
        </w:rPr>
        <w:t xml:space="preserve"> proxy used to simulate API responses before client implementation was complete.</w:t>
      </w:r>
    </w:p>
    <w:p w:rsidR="00D12F1A" w:rsidRPr="000579DA" w:rsidRDefault="00D12F1A" w:rsidP="00D12F1A">
      <w:pPr>
        <w:numPr>
          <w:ilvl w:val="0"/>
          <w:numId w:val="22"/>
        </w:numPr>
        <w:shd w:val="clear" w:color="auto" w:fill="FFFFFF"/>
        <w:spacing w:after="75" w:line="320" w:lineRule="atLeast"/>
        <w:rPr>
          <w:sz w:val="22"/>
          <w:szCs w:val="22"/>
        </w:rPr>
      </w:pPr>
      <w:r w:rsidRPr="000579DA">
        <w:rPr>
          <w:sz w:val="22"/>
          <w:szCs w:val="22"/>
        </w:rPr>
        <w:t xml:space="preserve">Develop the </w:t>
      </w:r>
      <w:r w:rsidRPr="000579DA">
        <w:rPr>
          <w:b/>
          <w:sz w:val="22"/>
          <w:szCs w:val="22"/>
        </w:rPr>
        <w:t xml:space="preserve">Perl </w:t>
      </w:r>
      <w:r w:rsidRPr="000579DA">
        <w:rPr>
          <w:sz w:val="22"/>
          <w:szCs w:val="22"/>
        </w:rPr>
        <w:t xml:space="preserve">and </w:t>
      </w:r>
      <w:r w:rsidRPr="000579DA">
        <w:rPr>
          <w:b/>
          <w:sz w:val="22"/>
          <w:szCs w:val="22"/>
        </w:rPr>
        <w:t>Shell</w:t>
      </w:r>
      <w:r w:rsidRPr="000579DA">
        <w:rPr>
          <w:sz w:val="22"/>
          <w:szCs w:val="22"/>
        </w:rPr>
        <w:t xml:space="preserve"> scripts to automate the finance billing file.</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bCs/>
        </w:rPr>
        <w:t xml:space="preserve">Implemented </w:t>
      </w:r>
      <w:r w:rsidRPr="000579DA">
        <w:rPr>
          <w:rFonts w:ascii="Times New Roman" w:hAnsi="Times New Roman" w:cs="Times New Roman"/>
          <w:b/>
          <w:bCs/>
        </w:rPr>
        <w:t>Spring ORM</w:t>
      </w:r>
      <w:r w:rsidRPr="000579DA">
        <w:rPr>
          <w:rFonts w:ascii="Times New Roman" w:hAnsi="Times New Roman" w:cs="Times New Roman"/>
          <w:bCs/>
        </w:rPr>
        <w:t xml:space="preserve"> for data persistence support for </w:t>
      </w:r>
      <w:r w:rsidRPr="000579DA">
        <w:rPr>
          <w:rFonts w:ascii="Times New Roman" w:hAnsi="Times New Roman" w:cs="Times New Roman"/>
          <w:b/>
          <w:bCs/>
        </w:rPr>
        <w:t>Hibernate</w:t>
      </w:r>
      <w:r w:rsidRPr="000579DA">
        <w:rPr>
          <w:rFonts w:ascii="Times New Roman" w:hAnsi="Times New Roman" w:cs="Times New Roman"/>
          <w:bCs/>
        </w:rPr>
        <w:t xml:space="preserve">. </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bCs/>
        </w:rPr>
        <w:t xml:space="preserve">Built and edited </w:t>
      </w:r>
      <w:r w:rsidRPr="000579DA">
        <w:rPr>
          <w:rFonts w:ascii="Times New Roman" w:hAnsi="Times New Roman" w:cs="Times New Roman"/>
          <w:b/>
          <w:bCs/>
        </w:rPr>
        <w:t>Spring-Hibernate</w:t>
      </w:r>
      <w:r w:rsidRPr="000579DA">
        <w:rPr>
          <w:rFonts w:ascii="Times New Roman" w:hAnsi="Times New Roman" w:cs="Times New Roman"/>
          <w:bCs/>
        </w:rPr>
        <w:t xml:space="preserve"> configuration file for subprojects. </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bCs/>
        </w:rPr>
        <w:t xml:space="preserve">Used </w:t>
      </w:r>
      <w:r w:rsidRPr="000579DA">
        <w:rPr>
          <w:rFonts w:ascii="Times New Roman" w:hAnsi="Times New Roman" w:cs="Times New Roman"/>
          <w:b/>
          <w:bCs/>
        </w:rPr>
        <w:t>SOAP UI</w:t>
      </w:r>
      <w:r w:rsidRPr="000579DA">
        <w:rPr>
          <w:rFonts w:ascii="Times New Roman" w:hAnsi="Times New Roman" w:cs="Times New Roman"/>
          <w:bCs/>
        </w:rPr>
        <w:t xml:space="preserve"> for </w:t>
      </w:r>
      <w:r w:rsidRPr="000579DA">
        <w:rPr>
          <w:rFonts w:ascii="Times New Roman" w:hAnsi="Times New Roman" w:cs="Times New Roman"/>
          <w:b/>
          <w:bCs/>
        </w:rPr>
        <w:t>JAX-</w:t>
      </w:r>
      <w:proofErr w:type="spellStart"/>
      <w:r w:rsidRPr="000579DA">
        <w:rPr>
          <w:rFonts w:ascii="Times New Roman" w:hAnsi="Times New Roman" w:cs="Times New Roman"/>
          <w:b/>
          <w:bCs/>
        </w:rPr>
        <w:t>WS</w:t>
      </w:r>
      <w:r w:rsidRPr="000579DA">
        <w:rPr>
          <w:rFonts w:ascii="Times New Roman" w:hAnsi="Times New Roman" w:cs="Times New Roman"/>
          <w:bCs/>
        </w:rPr>
        <w:t>and</w:t>
      </w:r>
      <w:proofErr w:type="spellEnd"/>
      <w:r w:rsidRPr="000579DA">
        <w:rPr>
          <w:rFonts w:ascii="Times New Roman" w:hAnsi="Times New Roman" w:cs="Times New Roman"/>
          <w:bCs/>
        </w:rPr>
        <w:t xml:space="preserve"> </w:t>
      </w:r>
      <w:r w:rsidRPr="000579DA">
        <w:rPr>
          <w:rFonts w:ascii="Times New Roman" w:hAnsi="Times New Roman" w:cs="Times New Roman"/>
          <w:b/>
          <w:bCs/>
        </w:rPr>
        <w:t>JAX-WS API</w:t>
      </w:r>
      <w:r w:rsidRPr="000579DA">
        <w:rPr>
          <w:rFonts w:ascii="Times New Roman" w:hAnsi="Times New Roman" w:cs="Times New Roman"/>
          <w:bCs/>
        </w:rPr>
        <w:t xml:space="preserve"> for creating </w:t>
      </w:r>
      <w:r w:rsidRPr="000579DA">
        <w:rPr>
          <w:rFonts w:ascii="Times New Roman" w:hAnsi="Times New Roman" w:cs="Times New Roman"/>
          <w:b/>
          <w:bCs/>
        </w:rPr>
        <w:t>XML</w:t>
      </w:r>
      <w:r w:rsidRPr="000579DA">
        <w:rPr>
          <w:rFonts w:ascii="Times New Roman" w:hAnsi="Times New Roman" w:cs="Times New Roman"/>
          <w:bCs/>
        </w:rPr>
        <w:t xml:space="preserve">-based web services. </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bCs/>
        </w:rPr>
        <w:t xml:space="preserve">Involved in writing </w:t>
      </w:r>
      <w:r w:rsidRPr="000579DA">
        <w:rPr>
          <w:rFonts w:ascii="Times New Roman" w:hAnsi="Times New Roman" w:cs="Times New Roman"/>
          <w:b/>
          <w:bCs/>
        </w:rPr>
        <w:t xml:space="preserve">CSS </w:t>
      </w:r>
      <w:r w:rsidRPr="000579DA">
        <w:rPr>
          <w:rFonts w:ascii="Times New Roman" w:hAnsi="Times New Roman" w:cs="Times New Roman"/>
          <w:bCs/>
        </w:rPr>
        <w:t xml:space="preserve">scripts and </w:t>
      </w:r>
      <w:r w:rsidRPr="000579DA">
        <w:rPr>
          <w:rFonts w:ascii="Times New Roman" w:hAnsi="Times New Roman" w:cs="Times New Roman"/>
          <w:b/>
          <w:bCs/>
        </w:rPr>
        <w:t>JAVA</w:t>
      </w:r>
      <w:r w:rsidRPr="000579DA">
        <w:rPr>
          <w:rFonts w:ascii="Times New Roman" w:hAnsi="Times New Roman" w:cs="Times New Roman"/>
          <w:bCs/>
        </w:rPr>
        <w:t xml:space="preserve"> Scripts. </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bCs/>
        </w:rPr>
        <w:t xml:space="preserve">Worked on Groovy Support with </w:t>
      </w:r>
      <w:r w:rsidRPr="000579DA">
        <w:rPr>
          <w:rFonts w:ascii="Times New Roman" w:hAnsi="Times New Roman" w:cs="Times New Roman"/>
          <w:b/>
          <w:bCs/>
        </w:rPr>
        <w:t xml:space="preserve">Quark framework. </w:t>
      </w:r>
    </w:p>
    <w:p w:rsidR="00D12F1A" w:rsidRPr="000579DA" w:rsidRDefault="00D12F1A" w:rsidP="00D12F1A">
      <w:pPr>
        <w:pStyle w:val="ListParagraph"/>
        <w:numPr>
          <w:ilvl w:val="0"/>
          <w:numId w:val="22"/>
        </w:numPr>
        <w:tabs>
          <w:tab w:val="left" w:pos="0"/>
          <w:tab w:val="left" w:pos="1440"/>
          <w:tab w:val="left" w:pos="2880"/>
          <w:tab w:val="left" w:pos="4320"/>
          <w:tab w:val="left" w:pos="5760"/>
          <w:tab w:val="left" w:pos="7200"/>
          <w:tab w:val="left" w:pos="8640"/>
        </w:tabs>
        <w:spacing w:before="100" w:beforeAutospacing="1" w:after="100" w:afterAutospacing="1"/>
        <w:jc w:val="both"/>
        <w:rPr>
          <w:rFonts w:ascii="Times New Roman" w:hAnsi="Times New Roman" w:cs="Times New Roman"/>
          <w:bCs/>
        </w:rPr>
      </w:pPr>
      <w:r w:rsidRPr="000579DA">
        <w:rPr>
          <w:rFonts w:ascii="Times New Roman" w:hAnsi="Times New Roman" w:cs="Times New Roman"/>
          <w:bCs/>
        </w:rPr>
        <w:t xml:space="preserve">Used spring </w:t>
      </w:r>
      <w:r w:rsidRPr="000579DA">
        <w:rPr>
          <w:rFonts w:ascii="Times New Roman" w:hAnsi="Times New Roman" w:cs="Times New Roman"/>
          <w:b/>
          <w:bCs/>
        </w:rPr>
        <w:t>JDBC</w:t>
      </w:r>
      <w:r w:rsidRPr="000579DA">
        <w:rPr>
          <w:rFonts w:ascii="Times New Roman" w:hAnsi="Times New Roman" w:cs="Times New Roman"/>
          <w:bCs/>
        </w:rPr>
        <w:t xml:space="preserve"> to connect to database for web services and Worked </w:t>
      </w:r>
      <w:proofErr w:type="spellStart"/>
      <w:r w:rsidRPr="000579DA">
        <w:rPr>
          <w:rFonts w:ascii="Times New Roman" w:hAnsi="Times New Roman" w:cs="Times New Roman"/>
          <w:bCs/>
        </w:rPr>
        <w:t>On</w:t>
      </w:r>
      <w:r w:rsidRPr="000579DA">
        <w:rPr>
          <w:rFonts w:ascii="Times New Roman" w:hAnsi="Times New Roman" w:cs="Times New Roman"/>
          <w:b/>
          <w:bCs/>
        </w:rPr>
        <w:t>Test</w:t>
      </w:r>
      <w:proofErr w:type="spellEnd"/>
      <w:r w:rsidRPr="000579DA">
        <w:rPr>
          <w:rFonts w:ascii="Times New Roman" w:hAnsi="Times New Roman" w:cs="Times New Roman"/>
          <w:b/>
          <w:bCs/>
        </w:rPr>
        <w:t xml:space="preserve"> Driven Development. </w:t>
      </w:r>
    </w:p>
    <w:p w:rsidR="00D12F1A" w:rsidRPr="000579DA" w:rsidRDefault="00D12F1A" w:rsidP="00D12F1A">
      <w:pPr>
        <w:tabs>
          <w:tab w:val="left" w:pos="0"/>
          <w:tab w:val="left" w:pos="1440"/>
          <w:tab w:val="left" w:pos="2880"/>
          <w:tab w:val="left" w:pos="4320"/>
          <w:tab w:val="left" w:pos="5760"/>
          <w:tab w:val="left" w:pos="7200"/>
          <w:tab w:val="left" w:pos="8640"/>
        </w:tabs>
        <w:spacing w:before="100" w:beforeAutospacing="1" w:after="100" w:afterAutospacing="1"/>
        <w:jc w:val="both"/>
        <w:rPr>
          <w:bCs/>
          <w:color w:val="000000" w:themeColor="text1"/>
          <w:sz w:val="22"/>
          <w:szCs w:val="22"/>
        </w:rPr>
      </w:pPr>
      <w:proofErr w:type="spellStart"/>
      <w:r w:rsidRPr="000579DA">
        <w:rPr>
          <w:b/>
          <w:bCs/>
          <w:sz w:val="22"/>
          <w:szCs w:val="22"/>
        </w:rPr>
        <w:t>Environment:</w:t>
      </w:r>
      <w:r w:rsidRPr="000579DA">
        <w:rPr>
          <w:bCs/>
          <w:sz w:val="22"/>
          <w:szCs w:val="22"/>
        </w:rPr>
        <w:t>Java</w:t>
      </w:r>
      <w:proofErr w:type="spellEnd"/>
      <w:r w:rsidRPr="000579DA">
        <w:rPr>
          <w:bCs/>
          <w:sz w:val="22"/>
          <w:szCs w:val="22"/>
        </w:rPr>
        <w:t xml:space="preserve">, J2EE, </w:t>
      </w:r>
      <w:proofErr w:type="spellStart"/>
      <w:r w:rsidRPr="000579DA">
        <w:rPr>
          <w:bCs/>
          <w:sz w:val="22"/>
          <w:szCs w:val="22"/>
        </w:rPr>
        <w:t>MVC,Agile</w:t>
      </w:r>
      <w:proofErr w:type="spellEnd"/>
      <w:r w:rsidRPr="000579DA">
        <w:rPr>
          <w:bCs/>
          <w:sz w:val="22"/>
          <w:szCs w:val="22"/>
        </w:rPr>
        <w:t xml:space="preserve">, Servlets, Spring, JSP, XML, HTML, DHTML, Maven, Tag libs, REST, CSS, </w:t>
      </w:r>
      <w:proofErr w:type="spellStart"/>
      <w:r w:rsidRPr="000579DA">
        <w:rPr>
          <w:bCs/>
          <w:sz w:val="22"/>
          <w:szCs w:val="22"/>
        </w:rPr>
        <w:t>JavaScript,CSS,JBOSS,JSON</w:t>
      </w:r>
      <w:proofErr w:type="spellEnd"/>
      <w:r w:rsidRPr="000579DA">
        <w:rPr>
          <w:bCs/>
          <w:sz w:val="22"/>
          <w:szCs w:val="22"/>
        </w:rPr>
        <w:t xml:space="preserve">, </w:t>
      </w:r>
      <w:proofErr w:type="spellStart"/>
      <w:r w:rsidRPr="000579DA">
        <w:rPr>
          <w:bCs/>
          <w:sz w:val="22"/>
          <w:szCs w:val="22"/>
        </w:rPr>
        <w:t>JQuery</w:t>
      </w:r>
      <w:proofErr w:type="spellEnd"/>
      <w:r w:rsidRPr="000579DA">
        <w:rPr>
          <w:bCs/>
          <w:sz w:val="22"/>
          <w:szCs w:val="22"/>
        </w:rPr>
        <w:t>, AJAX, J</w:t>
      </w:r>
      <w:r w:rsidRPr="000579DA">
        <w:rPr>
          <w:bCs/>
          <w:color w:val="000000" w:themeColor="text1"/>
          <w:sz w:val="22"/>
          <w:szCs w:val="22"/>
        </w:rPr>
        <w:t>SON, CAS, Eclipse, Apache Tomcat 7,Perl,Shell,JSF, QUARK,ORM,JAXB,JAXP,DAO,DTO.</w:t>
      </w:r>
    </w:p>
    <w:p w:rsidR="00D12F1A" w:rsidRPr="000579DA" w:rsidRDefault="00D12F1A" w:rsidP="003A3930">
      <w:pPr>
        <w:shd w:val="clear" w:color="auto" w:fill="FFFFFF"/>
        <w:spacing w:before="192" w:line="270" w:lineRule="atLeast"/>
        <w:rPr>
          <w:sz w:val="22"/>
          <w:szCs w:val="22"/>
        </w:rPr>
      </w:pPr>
    </w:p>
    <w:p w:rsidR="004349BB" w:rsidRPr="000579DA" w:rsidRDefault="004349BB" w:rsidP="004349BB">
      <w:pPr>
        <w:shd w:val="pct25" w:color="auto" w:fill="auto"/>
        <w:tabs>
          <w:tab w:val="left" w:pos="180"/>
        </w:tabs>
        <w:ind w:left="180"/>
        <w:jc w:val="both"/>
        <w:rPr>
          <w:b/>
          <w:sz w:val="22"/>
          <w:szCs w:val="22"/>
        </w:rPr>
      </w:pPr>
      <w:r w:rsidRPr="000579DA">
        <w:rPr>
          <w:b/>
          <w:sz w:val="22"/>
          <w:szCs w:val="22"/>
        </w:rPr>
        <w:t xml:space="preserve">Client: </w:t>
      </w:r>
      <w:r w:rsidR="006C7201">
        <w:rPr>
          <w:b/>
          <w:sz w:val="22"/>
          <w:szCs w:val="22"/>
        </w:rPr>
        <w:t xml:space="preserve">Andhra </w:t>
      </w:r>
      <w:r w:rsidR="001F2BF8">
        <w:rPr>
          <w:b/>
          <w:sz w:val="22"/>
          <w:szCs w:val="22"/>
        </w:rPr>
        <w:t>Bank,</w:t>
      </w:r>
      <w:r w:rsidR="006C7201">
        <w:rPr>
          <w:b/>
          <w:sz w:val="22"/>
          <w:szCs w:val="22"/>
        </w:rPr>
        <w:t xml:space="preserve"> Hyderabad ,India</w:t>
      </w:r>
      <w:r w:rsidR="006C7201">
        <w:rPr>
          <w:b/>
          <w:sz w:val="22"/>
          <w:szCs w:val="22"/>
        </w:rPr>
        <w:tab/>
      </w:r>
      <w:r w:rsidR="006C7201">
        <w:rPr>
          <w:b/>
          <w:sz w:val="22"/>
          <w:szCs w:val="22"/>
        </w:rPr>
        <w:tab/>
      </w:r>
      <w:r w:rsidR="006C7201">
        <w:rPr>
          <w:b/>
          <w:sz w:val="22"/>
          <w:szCs w:val="22"/>
        </w:rPr>
        <w:tab/>
      </w:r>
      <w:r w:rsidRPr="000579DA">
        <w:rPr>
          <w:b/>
          <w:sz w:val="22"/>
          <w:szCs w:val="22"/>
        </w:rPr>
        <w:tab/>
      </w:r>
      <w:r w:rsidRPr="000579DA">
        <w:rPr>
          <w:b/>
          <w:sz w:val="22"/>
          <w:szCs w:val="22"/>
        </w:rPr>
        <w:tab/>
      </w:r>
      <w:r w:rsidRPr="000579DA">
        <w:rPr>
          <w:b/>
          <w:sz w:val="22"/>
          <w:szCs w:val="22"/>
        </w:rPr>
        <w:tab/>
      </w:r>
      <w:r w:rsidRPr="000579DA">
        <w:rPr>
          <w:b/>
          <w:sz w:val="22"/>
          <w:szCs w:val="22"/>
        </w:rPr>
        <w:tab/>
      </w:r>
      <w:r w:rsidR="009D4337">
        <w:rPr>
          <w:b/>
          <w:sz w:val="22"/>
          <w:szCs w:val="22"/>
        </w:rPr>
        <w:t>Jun</w:t>
      </w:r>
      <w:r w:rsidRPr="000579DA">
        <w:rPr>
          <w:b/>
          <w:sz w:val="22"/>
          <w:szCs w:val="22"/>
        </w:rPr>
        <w:t>'</w:t>
      </w:r>
      <w:r w:rsidR="002E616B">
        <w:rPr>
          <w:b/>
          <w:sz w:val="22"/>
          <w:szCs w:val="22"/>
        </w:rPr>
        <w:t>07</w:t>
      </w:r>
      <w:r w:rsidRPr="000579DA">
        <w:rPr>
          <w:b/>
          <w:sz w:val="22"/>
          <w:szCs w:val="22"/>
        </w:rPr>
        <w:t>–</w:t>
      </w:r>
      <w:r w:rsidR="009D4337">
        <w:rPr>
          <w:b/>
          <w:sz w:val="22"/>
          <w:szCs w:val="22"/>
        </w:rPr>
        <w:t>Dec'0</w:t>
      </w:r>
      <w:r w:rsidR="002E616B">
        <w:rPr>
          <w:b/>
          <w:sz w:val="22"/>
          <w:szCs w:val="22"/>
        </w:rPr>
        <w:t>8</w:t>
      </w:r>
    </w:p>
    <w:p w:rsidR="004349BB" w:rsidRPr="000579DA" w:rsidRDefault="004349BB" w:rsidP="004349BB">
      <w:pPr>
        <w:shd w:val="pct25" w:color="auto" w:fill="auto"/>
        <w:tabs>
          <w:tab w:val="left" w:pos="180"/>
        </w:tabs>
        <w:ind w:left="180"/>
        <w:jc w:val="both"/>
        <w:rPr>
          <w:b/>
          <w:sz w:val="22"/>
          <w:szCs w:val="22"/>
        </w:rPr>
      </w:pPr>
      <w:r w:rsidRPr="000579DA">
        <w:rPr>
          <w:b/>
          <w:sz w:val="22"/>
          <w:szCs w:val="22"/>
        </w:rPr>
        <w:t>Role: Java Developer</w:t>
      </w:r>
    </w:p>
    <w:p w:rsidR="004349BB" w:rsidRPr="00662986" w:rsidRDefault="004349BB" w:rsidP="00A62D1D">
      <w:pPr>
        <w:jc w:val="both"/>
        <w:rPr>
          <w:b/>
          <w:sz w:val="22"/>
          <w:szCs w:val="22"/>
          <w:lang w:val="fr-FR"/>
        </w:rPr>
      </w:pPr>
    </w:p>
    <w:p w:rsidR="001C1992" w:rsidRPr="001C1992" w:rsidRDefault="001C1992" w:rsidP="001C1992">
      <w:pPr>
        <w:ind w:left="360"/>
        <w:jc w:val="both"/>
        <w:rPr>
          <w:sz w:val="22"/>
          <w:szCs w:val="22"/>
        </w:rPr>
      </w:pPr>
      <w:r w:rsidRPr="007D3F7E">
        <w:rPr>
          <w:b/>
          <w:sz w:val="22"/>
          <w:szCs w:val="22"/>
        </w:rPr>
        <w:lastRenderedPageBreak/>
        <w:t>Description</w:t>
      </w:r>
      <w:r w:rsidRPr="001C1992">
        <w:rPr>
          <w:sz w:val="22"/>
          <w:szCs w:val="22"/>
        </w:rPr>
        <w:t xml:space="preserve"> : This is a web based intranet call center application helps client to provide efficient customer service for credit card transactions. This application provides a better interface to manage credit card transactions when the customer calls customer service representative.</w:t>
      </w:r>
    </w:p>
    <w:p w:rsidR="001C1992" w:rsidRPr="001C1992" w:rsidRDefault="001C1992" w:rsidP="001C1992">
      <w:pPr>
        <w:ind w:left="360"/>
        <w:jc w:val="both"/>
        <w:rPr>
          <w:sz w:val="22"/>
          <w:szCs w:val="22"/>
        </w:rPr>
      </w:pPr>
    </w:p>
    <w:p w:rsidR="001C1992" w:rsidRPr="007D3F7E" w:rsidRDefault="001C1992" w:rsidP="001C1992">
      <w:pPr>
        <w:ind w:left="360"/>
        <w:jc w:val="both"/>
        <w:rPr>
          <w:b/>
          <w:sz w:val="22"/>
          <w:szCs w:val="22"/>
        </w:rPr>
      </w:pPr>
      <w:r w:rsidRPr="007D3F7E">
        <w:rPr>
          <w:b/>
          <w:sz w:val="22"/>
          <w:szCs w:val="22"/>
        </w:rPr>
        <w:t>Responsibilities:</w:t>
      </w:r>
    </w:p>
    <w:p w:rsidR="001C1992" w:rsidRPr="001C1992" w:rsidRDefault="001C1992" w:rsidP="001C1992">
      <w:pPr>
        <w:ind w:left="360"/>
        <w:jc w:val="both"/>
        <w:rPr>
          <w:sz w:val="22"/>
          <w:szCs w:val="22"/>
        </w:rPr>
      </w:pPr>
      <w:r w:rsidRPr="001C1992">
        <w:rPr>
          <w:sz w:val="22"/>
          <w:szCs w:val="22"/>
        </w:rPr>
        <w:t>•</w:t>
      </w:r>
      <w:r w:rsidRPr="001C1992">
        <w:rPr>
          <w:sz w:val="22"/>
          <w:szCs w:val="22"/>
        </w:rPr>
        <w:tab/>
        <w:t xml:space="preserve">Responsible for design and development of Web Application using Struts Framework and written Action Classes, </w:t>
      </w:r>
      <w:r w:rsidR="00281022">
        <w:rPr>
          <w:sz w:val="22"/>
          <w:szCs w:val="22"/>
        </w:rPr>
        <w:tab/>
      </w:r>
      <w:r w:rsidRPr="001C1992">
        <w:rPr>
          <w:sz w:val="22"/>
          <w:szCs w:val="22"/>
        </w:rPr>
        <w:t>Form Bean Classes and configure the Application using Struts Configuration file.</w:t>
      </w:r>
    </w:p>
    <w:p w:rsidR="001C1992" w:rsidRPr="001C1992" w:rsidRDefault="001C1992" w:rsidP="001C1992">
      <w:pPr>
        <w:ind w:left="360"/>
        <w:jc w:val="both"/>
        <w:rPr>
          <w:sz w:val="22"/>
          <w:szCs w:val="22"/>
        </w:rPr>
      </w:pPr>
      <w:r w:rsidRPr="001C1992">
        <w:rPr>
          <w:sz w:val="22"/>
          <w:szCs w:val="22"/>
        </w:rPr>
        <w:t>•</w:t>
      </w:r>
      <w:r w:rsidRPr="001C1992">
        <w:rPr>
          <w:sz w:val="22"/>
          <w:szCs w:val="22"/>
        </w:rPr>
        <w:tab/>
        <w:t>Did technical design to conform to STRUTS (MVC) framework.</w:t>
      </w:r>
    </w:p>
    <w:p w:rsidR="001C1992" w:rsidRPr="001C1992" w:rsidRDefault="001C1992" w:rsidP="001C1992">
      <w:pPr>
        <w:ind w:left="360"/>
        <w:jc w:val="both"/>
        <w:rPr>
          <w:sz w:val="22"/>
          <w:szCs w:val="22"/>
        </w:rPr>
      </w:pPr>
      <w:r w:rsidRPr="001C1992">
        <w:rPr>
          <w:sz w:val="22"/>
          <w:szCs w:val="22"/>
        </w:rPr>
        <w:t>•</w:t>
      </w:r>
      <w:r w:rsidRPr="001C1992">
        <w:rPr>
          <w:sz w:val="22"/>
          <w:szCs w:val="22"/>
        </w:rPr>
        <w:tab/>
        <w:t>Wrote server side programs by using Servlets and JSP.</w:t>
      </w:r>
    </w:p>
    <w:p w:rsidR="001C1992" w:rsidRPr="001C1992" w:rsidRDefault="001C1992" w:rsidP="001C1992">
      <w:pPr>
        <w:ind w:left="360"/>
        <w:jc w:val="both"/>
        <w:rPr>
          <w:sz w:val="22"/>
          <w:szCs w:val="22"/>
        </w:rPr>
      </w:pPr>
      <w:r w:rsidRPr="001C1992">
        <w:rPr>
          <w:sz w:val="22"/>
          <w:szCs w:val="22"/>
        </w:rPr>
        <w:t>•</w:t>
      </w:r>
      <w:r w:rsidRPr="001C1992">
        <w:rPr>
          <w:sz w:val="22"/>
          <w:szCs w:val="22"/>
        </w:rPr>
        <w:tab/>
        <w:t>Designed and developed the HTML front end screens and validated forms using JavaScript.</w:t>
      </w:r>
    </w:p>
    <w:p w:rsidR="001C1992" w:rsidRPr="001C1992" w:rsidRDefault="001C1992" w:rsidP="001C1992">
      <w:pPr>
        <w:ind w:left="360"/>
        <w:jc w:val="both"/>
        <w:rPr>
          <w:sz w:val="22"/>
          <w:szCs w:val="22"/>
        </w:rPr>
      </w:pPr>
      <w:r w:rsidRPr="001C1992">
        <w:rPr>
          <w:sz w:val="22"/>
          <w:szCs w:val="22"/>
        </w:rPr>
        <w:t>•</w:t>
      </w:r>
      <w:r w:rsidRPr="001C1992">
        <w:rPr>
          <w:sz w:val="22"/>
          <w:szCs w:val="22"/>
        </w:rPr>
        <w:tab/>
        <w:t>Made use of almost all Object Oriented concepts like Inheritance, polymorphism and Abstraction.</w:t>
      </w:r>
    </w:p>
    <w:p w:rsidR="001C1992" w:rsidRPr="001C1992" w:rsidRDefault="001C1992" w:rsidP="001C1992">
      <w:pPr>
        <w:ind w:left="360"/>
        <w:jc w:val="both"/>
        <w:rPr>
          <w:sz w:val="22"/>
          <w:szCs w:val="22"/>
        </w:rPr>
      </w:pPr>
      <w:r w:rsidRPr="001C1992">
        <w:rPr>
          <w:sz w:val="22"/>
          <w:szCs w:val="22"/>
        </w:rPr>
        <w:t>•</w:t>
      </w:r>
      <w:r w:rsidRPr="001C1992">
        <w:rPr>
          <w:sz w:val="22"/>
          <w:szCs w:val="22"/>
        </w:rPr>
        <w:tab/>
        <w:t>Application and user level configurations have been maintained by using XML Files.</w:t>
      </w:r>
    </w:p>
    <w:p w:rsidR="001C1992" w:rsidRPr="001C1992" w:rsidRDefault="001C1992" w:rsidP="001C1992">
      <w:pPr>
        <w:ind w:left="360"/>
        <w:jc w:val="both"/>
        <w:rPr>
          <w:sz w:val="22"/>
          <w:szCs w:val="22"/>
        </w:rPr>
      </w:pPr>
      <w:r w:rsidRPr="001C1992">
        <w:rPr>
          <w:sz w:val="22"/>
          <w:szCs w:val="22"/>
        </w:rPr>
        <w:t>•</w:t>
      </w:r>
      <w:r w:rsidRPr="001C1992">
        <w:rPr>
          <w:sz w:val="22"/>
          <w:szCs w:val="22"/>
        </w:rPr>
        <w:tab/>
        <w:t>Widely used HTML for web based design.</w:t>
      </w:r>
    </w:p>
    <w:p w:rsidR="001C1992" w:rsidRPr="001C1992" w:rsidRDefault="001C1992" w:rsidP="001C1992">
      <w:pPr>
        <w:ind w:left="360"/>
        <w:jc w:val="both"/>
        <w:rPr>
          <w:sz w:val="22"/>
          <w:szCs w:val="22"/>
        </w:rPr>
      </w:pPr>
      <w:r w:rsidRPr="001C1992">
        <w:rPr>
          <w:sz w:val="22"/>
          <w:szCs w:val="22"/>
        </w:rPr>
        <w:t>•</w:t>
      </w:r>
      <w:r w:rsidRPr="001C1992">
        <w:rPr>
          <w:sz w:val="22"/>
          <w:szCs w:val="22"/>
        </w:rPr>
        <w:tab/>
        <w:t>Implemented MVC using Struts Framework.</w:t>
      </w:r>
    </w:p>
    <w:p w:rsidR="001C1992" w:rsidRPr="001C1992" w:rsidRDefault="001C1992" w:rsidP="001C1992">
      <w:pPr>
        <w:ind w:left="360"/>
        <w:jc w:val="both"/>
        <w:rPr>
          <w:sz w:val="22"/>
          <w:szCs w:val="22"/>
        </w:rPr>
      </w:pPr>
      <w:r w:rsidRPr="001C1992">
        <w:rPr>
          <w:sz w:val="22"/>
          <w:szCs w:val="22"/>
        </w:rPr>
        <w:t>•</w:t>
      </w:r>
      <w:r w:rsidRPr="001C1992">
        <w:rPr>
          <w:sz w:val="22"/>
          <w:szCs w:val="22"/>
        </w:rPr>
        <w:tab/>
        <w:t>Utilized Servlets to handle various requests from the client browser and send responses.</w:t>
      </w:r>
    </w:p>
    <w:p w:rsidR="001C1992" w:rsidRPr="001C1992" w:rsidRDefault="001C1992" w:rsidP="001C1992">
      <w:pPr>
        <w:ind w:left="360"/>
        <w:jc w:val="both"/>
        <w:rPr>
          <w:sz w:val="22"/>
          <w:szCs w:val="22"/>
        </w:rPr>
      </w:pPr>
      <w:r w:rsidRPr="001C1992">
        <w:rPr>
          <w:sz w:val="22"/>
          <w:szCs w:val="22"/>
        </w:rPr>
        <w:t>•</w:t>
      </w:r>
      <w:r w:rsidRPr="001C1992">
        <w:rPr>
          <w:sz w:val="22"/>
          <w:szCs w:val="22"/>
        </w:rPr>
        <w:tab/>
        <w:t>Created and implemented PL/SQL stored procedures, triggers.</w:t>
      </w:r>
    </w:p>
    <w:p w:rsidR="001C1992" w:rsidRPr="001C1992" w:rsidRDefault="001C1992" w:rsidP="001C1992">
      <w:pPr>
        <w:ind w:left="360"/>
        <w:jc w:val="both"/>
        <w:rPr>
          <w:sz w:val="22"/>
          <w:szCs w:val="22"/>
        </w:rPr>
      </w:pPr>
      <w:r w:rsidRPr="001C1992">
        <w:rPr>
          <w:sz w:val="22"/>
          <w:szCs w:val="22"/>
        </w:rPr>
        <w:t>•</w:t>
      </w:r>
      <w:r w:rsidRPr="001C1992">
        <w:rPr>
          <w:sz w:val="22"/>
          <w:szCs w:val="22"/>
        </w:rPr>
        <w:tab/>
        <w:t>Designing and documenting of the stored procedures.</w:t>
      </w:r>
    </w:p>
    <w:p w:rsidR="001C1992" w:rsidRPr="001C1992" w:rsidRDefault="001C1992" w:rsidP="001C1992">
      <w:pPr>
        <w:ind w:left="360"/>
        <w:jc w:val="both"/>
        <w:rPr>
          <w:sz w:val="22"/>
          <w:szCs w:val="22"/>
        </w:rPr>
      </w:pPr>
      <w:r w:rsidRPr="001C1992">
        <w:rPr>
          <w:sz w:val="22"/>
          <w:szCs w:val="22"/>
        </w:rPr>
        <w:t>•</w:t>
      </w:r>
      <w:r w:rsidRPr="001C1992">
        <w:rPr>
          <w:sz w:val="22"/>
          <w:szCs w:val="22"/>
        </w:rPr>
        <w:tab/>
        <w:t>Coding Test Classes using  Junit  for unit testing, Performed functional integration system and validation testing.</w:t>
      </w:r>
    </w:p>
    <w:p w:rsidR="001C1992" w:rsidRPr="001C1992" w:rsidRDefault="001C1992" w:rsidP="001C1992">
      <w:pPr>
        <w:ind w:left="360"/>
        <w:jc w:val="both"/>
        <w:rPr>
          <w:sz w:val="22"/>
          <w:szCs w:val="22"/>
        </w:rPr>
      </w:pPr>
      <w:r w:rsidRPr="001C1992">
        <w:rPr>
          <w:sz w:val="22"/>
          <w:szCs w:val="22"/>
        </w:rPr>
        <w:t>•</w:t>
      </w:r>
      <w:r w:rsidRPr="001C1992">
        <w:rPr>
          <w:sz w:val="22"/>
          <w:szCs w:val="22"/>
        </w:rPr>
        <w:tab/>
        <w:t>Implemented design patterns MVC, Session Facade for developing the application.</w:t>
      </w:r>
    </w:p>
    <w:p w:rsidR="001C1992" w:rsidRPr="001C1992" w:rsidRDefault="001C1992" w:rsidP="001C1992">
      <w:pPr>
        <w:ind w:left="360"/>
        <w:jc w:val="both"/>
        <w:rPr>
          <w:sz w:val="22"/>
          <w:szCs w:val="22"/>
        </w:rPr>
      </w:pPr>
    </w:p>
    <w:p w:rsidR="0021026B" w:rsidRPr="000579DA" w:rsidRDefault="001C1992" w:rsidP="001C1992">
      <w:pPr>
        <w:ind w:left="360"/>
        <w:jc w:val="both"/>
        <w:rPr>
          <w:sz w:val="22"/>
          <w:szCs w:val="22"/>
        </w:rPr>
      </w:pPr>
      <w:r w:rsidRPr="001C1992">
        <w:rPr>
          <w:sz w:val="22"/>
          <w:szCs w:val="22"/>
        </w:rPr>
        <w:t>Environment: Java 2, J2EE, JSP, Servlets, HTML, DHTML, XML, JavaScript, Struts 1.1, Eclipse, WebLogic, PL/SQL, Oracle9i.</w:t>
      </w:r>
    </w:p>
    <w:p w:rsidR="0036557C" w:rsidRPr="000579DA" w:rsidRDefault="0036557C" w:rsidP="00BE2255">
      <w:pPr>
        <w:ind w:left="360"/>
        <w:jc w:val="both"/>
        <w:rPr>
          <w:sz w:val="22"/>
          <w:szCs w:val="22"/>
        </w:rPr>
      </w:pPr>
    </w:p>
    <w:p w:rsidR="0021026B" w:rsidRPr="000579DA" w:rsidRDefault="0021026B" w:rsidP="00BE2255">
      <w:pPr>
        <w:ind w:left="360"/>
        <w:jc w:val="both"/>
        <w:rPr>
          <w:sz w:val="22"/>
          <w:szCs w:val="22"/>
        </w:rPr>
      </w:pPr>
    </w:p>
    <w:p w:rsidR="007B5890" w:rsidRPr="000579DA" w:rsidRDefault="007B5890" w:rsidP="007B5890">
      <w:pPr>
        <w:shd w:val="pct5" w:color="auto" w:fill="auto"/>
        <w:ind w:left="360"/>
        <w:rPr>
          <w:rFonts w:eastAsia="PMingLiU"/>
          <w:b/>
          <w:sz w:val="22"/>
          <w:szCs w:val="22"/>
        </w:rPr>
      </w:pPr>
      <w:r w:rsidRPr="000579DA">
        <w:rPr>
          <w:rFonts w:eastAsia="PMingLiU"/>
          <w:b/>
          <w:sz w:val="22"/>
          <w:szCs w:val="22"/>
        </w:rPr>
        <w:t>References</w:t>
      </w:r>
    </w:p>
    <w:p w:rsidR="007B5890" w:rsidRPr="000579DA" w:rsidRDefault="007B5890" w:rsidP="007B5890">
      <w:pPr>
        <w:spacing w:line="360" w:lineRule="auto"/>
        <w:ind w:left="360"/>
        <w:outlineLvl w:val="0"/>
        <w:rPr>
          <w:rFonts w:eastAsia="PMingLiU"/>
          <w:sz w:val="22"/>
          <w:szCs w:val="22"/>
        </w:rPr>
      </w:pPr>
      <w:r w:rsidRPr="000579DA">
        <w:rPr>
          <w:rFonts w:eastAsia="PMingLiU"/>
          <w:sz w:val="22"/>
          <w:szCs w:val="22"/>
        </w:rPr>
        <w:t>Available upon request</w:t>
      </w:r>
    </w:p>
    <w:sectPr w:rsidR="007B5890" w:rsidRPr="000579DA" w:rsidSect="00223C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DejaVu Sans">
    <w:panose1 w:val="020B0603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caps w:val="0"/>
        <w:smallCap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5"/>
    <w:multiLevelType w:val="multilevel"/>
    <w:tmpl w:val="00000005"/>
    <w:name w:val="WW8Num9"/>
    <w:lvl w:ilvl="0">
      <w:start w:val="1"/>
      <w:numFmt w:val="bullet"/>
      <w:lvlText w:val=""/>
      <w:lvlJc w:val="left"/>
      <w:pPr>
        <w:tabs>
          <w:tab w:val="num" w:pos="1494"/>
        </w:tabs>
        <w:ind w:left="1494" w:hanging="360"/>
      </w:pPr>
      <w:rPr>
        <w:rFonts w:ascii="Wingdings" w:hAnsi="Wingdings"/>
        <w:sz w:val="20"/>
      </w:rPr>
    </w:lvl>
    <w:lvl w:ilvl="1">
      <w:start w:val="1"/>
      <w:numFmt w:val="bullet"/>
      <w:lvlText w:val="o"/>
      <w:lvlJc w:val="left"/>
      <w:pPr>
        <w:tabs>
          <w:tab w:val="num" w:pos="1593"/>
        </w:tabs>
        <w:ind w:left="1593" w:hanging="360"/>
      </w:pPr>
      <w:rPr>
        <w:rFonts w:ascii="Courier New" w:hAnsi="Courier New"/>
        <w:sz w:val="20"/>
      </w:rPr>
    </w:lvl>
    <w:lvl w:ilvl="2">
      <w:start w:val="1"/>
      <w:numFmt w:val="bullet"/>
      <w:lvlText w:val=""/>
      <w:lvlJc w:val="left"/>
      <w:pPr>
        <w:tabs>
          <w:tab w:val="num" w:pos="2313"/>
        </w:tabs>
        <w:ind w:left="2313" w:hanging="360"/>
      </w:pPr>
      <w:rPr>
        <w:rFonts w:ascii="Wingdings" w:hAnsi="Wingdings"/>
        <w:sz w:val="20"/>
      </w:rPr>
    </w:lvl>
    <w:lvl w:ilvl="3">
      <w:start w:val="1"/>
      <w:numFmt w:val="bullet"/>
      <w:lvlText w:val=""/>
      <w:lvlJc w:val="left"/>
      <w:pPr>
        <w:tabs>
          <w:tab w:val="num" w:pos="3033"/>
        </w:tabs>
        <w:ind w:left="3033" w:hanging="360"/>
      </w:pPr>
      <w:rPr>
        <w:rFonts w:ascii="Wingdings" w:hAnsi="Wingdings"/>
        <w:sz w:val="20"/>
      </w:rPr>
    </w:lvl>
    <w:lvl w:ilvl="4">
      <w:start w:val="1"/>
      <w:numFmt w:val="bullet"/>
      <w:lvlText w:val=""/>
      <w:lvlJc w:val="left"/>
      <w:pPr>
        <w:tabs>
          <w:tab w:val="num" w:pos="3753"/>
        </w:tabs>
        <w:ind w:left="3753" w:hanging="360"/>
      </w:pPr>
      <w:rPr>
        <w:rFonts w:ascii="Wingdings" w:hAnsi="Wingdings"/>
        <w:sz w:val="20"/>
      </w:rPr>
    </w:lvl>
    <w:lvl w:ilvl="5">
      <w:start w:val="1"/>
      <w:numFmt w:val="bullet"/>
      <w:lvlText w:val=""/>
      <w:lvlJc w:val="left"/>
      <w:pPr>
        <w:tabs>
          <w:tab w:val="num" w:pos="4473"/>
        </w:tabs>
        <w:ind w:left="4473" w:hanging="360"/>
      </w:pPr>
      <w:rPr>
        <w:rFonts w:ascii="Wingdings" w:hAnsi="Wingdings"/>
        <w:sz w:val="20"/>
      </w:rPr>
    </w:lvl>
    <w:lvl w:ilvl="6">
      <w:start w:val="1"/>
      <w:numFmt w:val="bullet"/>
      <w:lvlText w:val=""/>
      <w:lvlJc w:val="left"/>
      <w:pPr>
        <w:tabs>
          <w:tab w:val="num" w:pos="5193"/>
        </w:tabs>
        <w:ind w:left="5193" w:hanging="360"/>
      </w:pPr>
      <w:rPr>
        <w:rFonts w:ascii="Wingdings" w:hAnsi="Wingdings"/>
        <w:sz w:val="20"/>
      </w:rPr>
    </w:lvl>
    <w:lvl w:ilvl="7">
      <w:start w:val="1"/>
      <w:numFmt w:val="bullet"/>
      <w:lvlText w:val=""/>
      <w:lvlJc w:val="left"/>
      <w:pPr>
        <w:tabs>
          <w:tab w:val="num" w:pos="5913"/>
        </w:tabs>
        <w:ind w:left="5913" w:hanging="360"/>
      </w:pPr>
      <w:rPr>
        <w:rFonts w:ascii="Wingdings" w:hAnsi="Wingdings"/>
        <w:sz w:val="20"/>
      </w:rPr>
    </w:lvl>
    <w:lvl w:ilvl="8">
      <w:start w:val="1"/>
      <w:numFmt w:val="bullet"/>
      <w:lvlText w:val=""/>
      <w:lvlJc w:val="left"/>
      <w:pPr>
        <w:tabs>
          <w:tab w:val="num" w:pos="6633"/>
        </w:tabs>
        <w:ind w:left="6633" w:hanging="360"/>
      </w:pPr>
      <w:rPr>
        <w:rFonts w:ascii="Wingdings" w:hAnsi="Wingdings"/>
        <w:sz w:val="20"/>
      </w:rPr>
    </w:lvl>
  </w:abstractNum>
  <w:abstractNum w:abstractNumId="2" w15:restartNumberingAfterBreak="0">
    <w:nsid w:val="00000008"/>
    <w:multiLevelType w:val="singleLevel"/>
    <w:tmpl w:val="00000008"/>
    <w:name w:val="WW8Num15"/>
    <w:lvl w:ilvl="0">
      <w:start w:val="1"/>
      <w:numFmt w:val="bullet"/>
      <w:lvlText w:val=""/>
      <w:lvlJc w:val="left"/>
      <w:pPr>
        <w:tabs>
          <w:tab w:val="num" w:pos="1146"/>
        </w:tabs>
        <w:ind w:left="1146" w:hanging="360"/>
      </w:pPr>
      <w:rPr>
        <w:rFonts w:ascii="Wingdings" w:hAnsi="Wingdings"/>
      </w:rPr>
    </w:lvl>
  </w:abstractNum>
  <w:abstractNum w:abstractNumId="3" w15:restartNumberingAfterBreak="0">
    <w:nsid w:val="00000009"/>
    <w:multiLevelType w:val="singleLevel"/>
    <w:tmpl w:val="00000009"/>
    <w:name w:val="WW8Num16"/>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C65D6C"/>
    <w:multiLevelType w:val="hybridMultilevel"/>
    <w:tmpl w:val="4A40FEB6"/>
    <w:lvl w:ilvl="0" w:tplc="04090001">
      <w:start w:val="1"/>
      <w:numFmt w:val="bullet"/>
      <w:lvlText w:val=""/>
      <w:lvlJc w:val="left"/>
      <w:pPr>
        <w:tabs>
          <w:tab w:val="num" w:pos="720"/>
        </w:tabs>
        <w:ind w:left="720" w:hanging="360"/>
      </w:pPr>
      <w:rPr>
        <w:rFonts w:ascii="Symbol" w:hAnsi="Symbol" w:hint="default"/>
      </w:rPr>
    </w:lvl>
    <w:lvl w:ilvl="1" w:tplc="3082725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B415E2"/>
    <w:multiLevelType w:val="hybridMultilevel"/>
    <w:tmpl w:val="75BC25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5DE3FA3"/>
    <w:multiLevelType w:val="hybridMultilevel"/>
    <w:tmpl w:val="D2AA58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930818"/>
    <w:multiLevelType w:val="hybridMultilevel"/>
    <w:tmpl w:val="435EE3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08204E9"/>
    <w:multiLevelType w:val="hybridMultilevel"/>
    <w:tmpl w:val="3FF6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3339C"/>
    <w:multiLevelType w:val="hybridMultilevel"/>
    <w:tmpl w:val="3924A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552E90"/>
    <w:multiLevelType w:val="hybridMultilevel"/>
    <w:tmpl w:val="1BC47A22"/>
    <w:lvl w:ilvl="0" w:tplc="40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521FB9"/>
    <w:multiLevelType w:val="singleLevel"/>
    <w:tmpl w:val="98C09892"/>
    <w:lvl w:ilvl="0">
      <w:start w:val="1"/>
      <w:numFmt w:val="bullet"/>
      <w:pStyle w:val="bullet"/>
      <w:lvlText w:val=""/>
      <w:lvlJc w:val="left"/>
      <w:pPr>
        <w:tabs>
          <w:tab w:val="num" w:pos="432"/>
        </w:tabs>
        <w:ind w:left="432" w:hanging="432"/>
      </w:pPr>
      <w:rPr>
        <w:rFonts w:ascii="Wingdings" w:hAnsi="Wingdings" w:hint="default"/>
      </w:rPr>
    </w:lvl>
  </w:abstractNum>
  <w:abstractNum w:abstractNumId="12" w15:restartNumberingAfterBreak="0">
    <w:nsid w:val="1D783CD0"/>
    <w:multiLevelType w:val="hybridMultilevel"/>
    <w:tmpl w:val="8DC67B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11C6AD4"/>
    <w:multiLevelType w:val="hybridMultilevel"/>
    <w:tmpl w:val="156AD8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500C2"/>
    <w:multiLevelType w:val="hybridMultilevel"/>
    <w:tmpl w:val="7772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8C7B41"/>
    <w:multiLevelType w:val="hybridMultilevel"/>
    <w:tmpl w:val="87789C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6012D03"/>
    <w:multiLevelType w:val="hybridMultilevel"/>
    <w:tmpl w:val="F4D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92FC5"/>
    <w:multiLevelType w:val="hybridMultilevel"/>
    <w:tmpl w:val="7DCC67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B177F4"/>
    <w:multiLevelType w:val="hybridMultilevel"/>
    <w:tmpl w:val="156AC7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A420B6"/>
    <w:multiLevelType w:val="multilevel"/>
    <w:tmpl w:val="4D287F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C17BAC"/>
    <w:multiLevelType w:val="hybridMultilevel"/>
    <w:tmpl w:val="95F672D2"/>
    <w:lvl w:ilvl="0" w:tplc="04090001">
      <w:start w:val="1"/>
      <w:numFmt w:val="bullet"/>
      <w:lvlText w:val=""/>
      <w:lvlJc w:val="left"/>
      <w:pPr>
        <w:ind w:left="720" w:hanging="360"/>
      </w:pPr>
      <w:rPr>
        <w:rFonts w:ascii="Symbol" w:hAnsi="Symbol" w:hint="default"/>
        <w:color w:val="auto"/>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1E07C76"/>
    <w:multiLevelType w:val="hybridMultilevel"/>
    <w:tmpl w:val="AB70609A"/>
    <w:lvl w:ilvl="0" w:tplc="795C28A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865CC7"/>
    <w:multiLevelType w:val="hybridMultilevel"/>
    <w:tmpl w:val="086C760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4CFA6ADC"/>
    <w:multiLevelType w:val="hybridMultilevel"/>
    <w:tmpl w:val="781EB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007AA"/>
    <w:multiLevelType w:val="hybridMultilevel"/>
    <w:tmpl w:val="48122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B84694"/>
    <w:multiLevelType w:val="hybridMultilevel"/>
    <w:tmpl w:val="C60684C2"/>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6" w15:restartNumberingAfterBreak="0">
    <w:nsid w:val="5DC46BA6"/>
    <w:multiLevelType w:val="hybridMultilevel"/>
    <w:tmpl w:val="240EB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1168EC"/>
    <w:multiLevelType w:val="hybridMultilevel"/>
    <w:tmpl w:val="DB528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254BB1"/>
    <w:multiLevelType w:val="hybridMultilevel"/>
    <w:tmpl w:val="E8D2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06A38"/>
    <w:multiLevelType w:val="hybridMultilevel"/>
    <w:tmpl w:val="77DCC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47F1E"/>
    <w:multiLevelType w:val="hybridMultilevel"/>
    <w:tmpl w:val="0456B4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2C7F48"/>
    <w:multiLevelType w:val="hybridMultilevel"/>
    <w:tmpl w:val="84A8AA9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8"/>
  </w:num>
  <w:num w:numId="3">
    <w:abstractNumId w:val="32"/>
  </w:num>
  <w:num w:numId="4">
    <w:abstractNumId w:val="20"/>
  </w:num>
  <w:num w:numId="5">
    <w:abstractNumId w:val="14"/>
  </w:num>
  <w:num w:numId="6">
    <w:abstractNumId w:val="10"/>
  </w:num>
  <w:num w:numId="7">
    <w:abstractNumId w:val="13"/>
  </w:num>
  <w:num w:numId="8">
    <w:abstractNumId w:val="23"/>
  </w:num>
  <w:num w:numId="9">
    <w:abstractNumId w:val="24"/>
  </w:num>
  <w:num w:numId="10">
    <w:abstractNumId w:val="28"/>
  </w:num>
  <w:num w:numId="11">
    <w:abstractNumId w:val="16"/>
  </w:num>
  <w:num w:numId="12">
    <w:abstractNumId w:val="12"/>
  </w:num>
  <w:num w:numId="13">
    <w:abstractNumId w:val="27"/>
  </w:num>
  <w:num w:numId="14">
    <w:abstractNumId w:val="31"/>
  </w:num>
  <w:num w:numId="15">
    <w:abstractNumId w:val="0"/>
  </w:num>
  <w:num w:numId="16">
    <w:abstractNumId w:val="11"/>
  </w:num>
  <w:num w:numId="17">
    <w:abstractNumId w:val="25"/>
  </w:num>
  <w:num w:numId="18">
    <w:abstractNumId w:val="30"/>
  </w:num>
  <w:num w:numId="19">
    <w:abstractNumId w:val="21"/>
  </w:num>
  <w:num w:numId="20">
    <w:abstractNumId w:val="18"/>
  </w:num>
  <w:num w:numId="21">
    <w:abstractNumId w:val="19"/>
  </w:num>
  <w:num w:numId="22">
    <w:abstractNumId w:val="7"/>
  </w:num>
  <w:num w:numId="23">
    <w:abstractNumId w:val="5"/>
  </w:num>
  <w:num w:numId="24">
    <w:abstractNumId w:val="6"/>
  </w:num>
  <w:num w:numId="25">
    <w:abstractNumId w:val="17"/>
  </w:num>
  <w:num w:numId="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9"/>
  </w:num>
  <w:num w:numId="29">
    <w:abstractNumId w:val="4"/>
  </w:num>
  <w:num w:numId="3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804"/>
    <w:rsid w:val="00000CD3"/>
    <w:rsid w:val="000010CB"/>
    <w:rsid w:val="0000173B"/>
    <w:rsid w:val="00003BB2"/>
    <w:rsid w:val="000075F1"/>
    <w:rsid w:val="000139ED"/>
    <w:rsid w:val="00017B50"/>
    <w:rsid w:val="00022622"/>
    <w:rsid w:val="00024EBC"/>
    <w:rsid w:val="000251F2"/>
    <w:rsid w:val="000302C2"/>
    <w:rsid w:val="00034FEB"/>
    <w:rsid w:val="000352A0"/>
    <w:rsid w:val="00036644"/>
    <w:rsid w:val="000371E4"/>
    <w:rsid w:val="00037A1F"/>
    <w:rsid w:val="00037C76"/>
    <w:rsid w:val="0004140C"/>
    <w:rsid w:val="00043B5E"/>
    <w:rsid w:val="00045BAA"/>
    <w:rsid w:val="00054B27"/>
    <w:rsid w:val="000579DA"/>
    <w:rsid w:val="00060544"/>
    <w:rsid w:val="00062309"/>
    <w:rsid w:val="00066CF1"/>
    <w:rsid w:val="000712DF"/>
    <w:rsid w:val="000726E9"/>
    <w:rsid w:val="00074438"/>
    <w:rsid w:val="0007660F"/>
    <w:rsid w:val="000810BF"/>
    <w:rsid w:val="00082C95"/>
    <w:rsid w:val="00084AFE"/>
    <w:rsid w:val="000856C8"/>
    <w:rsid w:val="0008675F"/>
    <w:rsid w:val="00087F20"/>
    <w:rsid w:val="0009335C"/>
    <w:rsid w:val="00093FB4"/>
    <w:rsid w:val="00096F3D"/>
    <w:rsid w:val="00096F4D"/>
    <w:rsid w:val="000A100B"/>
    <w:rsid w:val="000A7981"/>
    <w:rsid w:val="000B0BCC"/>
    <w:rsid w:val="000B3C2E"/>
    <w:rsid w:val="000B487E"/>
    <w:rsid w:val="000B7894"/>
    <w:rsid w:val="000C0035"/>
    <w:rsid w:val="000C0156"/>
    <w:rsid w:val="000C2124"/>
    <w:rsid w:val="000D3AD2"/>
    <w:rsid w:val="000D54A0"/>
    <w:rsid w:val="000E14A8"/>
    <w:rsid w:val="000E2419"/>
    <w:rsid w:val="000E3562"/>
    <w:rsid w:val="000E3848"/>
    <w:rsid w:val="000E4CE8"/>
    <w:rsid w:val="000E5266"/>
    <w:rsid w:val="000E723A"/>
    <w:rsid w:val="000F39B5"/>
    <w:rsid w:val="000F4A52"/>
    <w:rsid w:val="000F658D"/>
    <w:rsid w:val="00103667"/>
    <w:rsid w:val="00104630"/>
    <w:rsid w:val="00104E74"/>
    <w:rsid w:val="00105498"/>
    <w:rsid w:val="00105C18"/>
    <w:rsid w:val="00107C86"/>
    <w:rsid w:val="00107E00"/>
    <w:rsid w:val="0011467B"/>
    <w:rsid w:val="00117FD9"/>
    <w:rsid w:val="001260EB"/>
    <w:rsid w:val="0012623D"/>
    <w:rsid w:val="00130955"/>
    <w:rsid w:val="0013117A"/>
    <w:rsid w:val="00131B5E"/>
    <w:rsid w:val="001360D9"/>
    <w:rsid w:val="001365E3"/>
    <w:rsid w:val="00141FCB"/>
    <w:rsid w:val="001428F4"/>
    <w:rsid w:val="0014378E"/>
    <w:rsid w:val="00143B48"/>
    <w:rsid w:val="0014772B"/>
    <w:rsid w:val="00154B77"/>
    <w:rsid w:val="00155879"/>
    <w:rsid w:val="00164957"/>
    <w:rsid w:val="001725F6"/>
    <w:rsid w:val="0017280E"/>
    <w:rsid w:val="00174472"/>
    <w:rsid w:val="00174488"/>
    <w:rsid w:val="00175383"/>
    <w:rsid w:val="001823C6"/>
    <w:rsid w:val="001870D2"/>
    <w:rsid w:val="0019398F"/>
    <w:rsid w:val="0019537A"/>
    <w:rsid w:val="00196924"/>
    <w:rsid w:val="00196EE5"/>
    <w:rsid w:val="001A17C7"/>
    <w:rsid w:val="001A22F2"/>
    <w:rsid w:val="001A258C"/>
    <w:rsid w:val="001A7CDA"/>
    <w:rsid w:val="001B02BA"/>
    <w:rsid w:val="001B5A5B"/>
    <w:rsid w:val="001B7DB6"/>
    <w:rsid w:val="001C1992"/>
    <w:rsid w:val="001C2D0B"/>
    <w:rsid w:val="001C42BE"/>
    <w:rsid w:val="001D030D"/>
    <w:rsid w:val="001D27F7"/>
    <w:rsid w:val="001D3968"/>
    <w:rsid w:val="001E1B53"/>
    <w:rsid w:val="001E28A8"/>
    <w:rsid w:val="001F2B70"/>
    <w:rsid w:val="001F2BF8"/>
    <w:rsid w:val="001F6D41"/>
    <w:rsid w:val="002001DF"/>
    <w:rsid w:val="002053C8"/>
    <w:rsid w:val="00207A1A"/>
    <w:rsid w:val="00207CE7"/>
    <w:rsid w:val="0021026B"/>
    <w:rsid w:val="00213EE4"/>
    <w:rsid w:val="00215475"/>
    <w:rsid w:val="002167AC"/>
    <w:rsid w:val="00222DF6"/>
    <w:rsid w:val="002230E2"/>
    <w:rsid w:val="00223C62"/>
    <w:rsid w:val="00223C8C"/>
    <w:rsid w:val="00237ED2"/>
    <w:rsid w:val="00240054"/>
    <w:rsid w:val="002417AE"/>
    <w:rsid w:val="00244CD7"/>
    <w:rsid w:val="00246A9F"/>
    <w:rsid w:val="00247469"/>
    <w:rsid w:val="0025540D"/>
    <w:rsid w:val="00256960"/>
    <w:rsid w:val="002616EC"/>
    <w:rsid w:val="00263783"/>
    <w:rsid w:val="002655E0"/>
    <w:rsid w:val="002662B8"/>
    <w:rsid w:val="00271EA3"/>
    <w:rsid w:val="002739BA"/>
    <w:rsid w:val="002778B3"/>
    <w:rsid w:val="00281022"/>
    <w:rsid w:val="00283651"/>
    <w:rsid w:val="00284607"/>
    <w:rsid w:val="002854E5"/>
    <w:rsid w:val="0029077B"/>
    <w:rsid w:val="00293482"/>
    <w:rsid w:val="0029606A"/>
    <w:rsid w:val="002A320F"/>
    <w:rsid w:val="002B016B"/>
    <w:rsid w:val="002C1910"/>
    <w:rsid w:val="002C2A1E"/>
    <w:rsid w:val="002C4482"/>
    <w:rsid w:val="002C49AE"/>
    <w:rsid w:val="002C6E27"/>
    <w:rsid w:val="002C725F"/>
    <w:rsid w:val="002D32AD"/>
    <w:rsid w:val="002D6055"/>
    <w:rsid w:val="002E0A2A"/>
    <w:rsid w:val="002E0C0C"/>
    <w:rsid w:val="002E616B"/>
    <w:rsid w:val="002F14FF"/>
    <w:rsid w:val="002F1962"/>
    <w:rsid w:val="002F2372"/>
    <w:rsid w:val="002F3706"/>
    <w:rsid w:val="00302E4D"/>
    <w:rsid w:val="00303291"/>
    <w:rsid w:val="0030460F"/>
    <w:rsid w:val="00307E44"/>
    <w:rsid w:val="00312F60"/>
    <w:rsid w:val="0031354A"/>
    <w:rsid w:val="003141D7"/>
    <w:rsid w:val="00314F5A"/>
    <w:rsid w:val="00316178"/>
    <w:rsid w:val="00316CD0"/>
    <w:rsid w:val="00317383"/>
    <w:rsid w:val="0032066D"/>
    <w:rsid w:val="0032160D"/>
    <w:rsid w:val="0034086A"/>
    <w:rsid w:val="00344A9F"/>
    <w:rsid w:val="00347270"/>
    <w:rsid w:val="00351AB4"/>
    <w:rsid w:val="00352258"/>
    <w:rsid w:val="00355CE1"/>
    <w:rsid w:val="00360892"/>
    <w:rsid w:val="0036557C"/>
    <w:rsid w:val="00365FEE"/>
    <w:rsid w:val="0037146B"/>
    <w:rsid w:val="0037299C"/>
    <w:rsid w:val="003729B5"/>
    <w:rsid w:val="00373789"/>
    <w:rsid w:val="003772A7"/>
    <w:rsid w:val="0038242B"/>
    <w:rsid w:val="00383CA8"/>
    <w:rsid w:val="00385CD8"/>
    <w:rsid w:val="003929C4"/>
    <w:rsid w:val="00393ADF"/>
    <w:rsid w:val="0039481F"/>
    <w:rsid w:val="0039565A"/>
    <w:rsid w:val="0039712F"/>
    <w:rsid w:val="003A2472"/>
    <w:rsid w:val="003A3930"/>
    <w:rsid w:val="003A5D88"/>
    <w:rsid w:val="003A75CC"/>
    <w:rsid w:val="003B0294"/>
    <w:rsid w:val="003B122C"/>
    <w:rsid w:val="003B149D"/>
    <w:rsid w:val="003B3A68"/>
    <w:rsid w:val="003B6356"/>
    <w:rsid w:val="003B6395"/>
    <w:rsid w:val="003C36E4"/>
    <w:rsid w:val="003C3DA3"/>
    <w:rsid w:val="003C4DD7"/>
    <w:rsid w:val="003C6760"/>
    <w:rsid w:val="003D1325"/>
    <w:rsid w:val="003D72C7"/>
    <w:rsid w:val="003E10F1"/>
    <w:rsid w:val="003E6F06"/>
    <w:rsid w:val="003F1199"/>
    <w:rsid w:val="003F190A"/>
    <w:rsid w:val="003F3C11"/>
    <w:rsid w:val="003F651B"/>
    <w:rsid w:val="003F7342"/>
    <w:rsid w:val="00403462"/>
    <w:rsid w:val="0041004C"/>
    <w:rsid w:val="004159C0"/>
    <w:rsid w:val="00420D6D"/>
    <w:rsid w:val="004235E4"/>
    <w:rsid w:val="004241C3"/>
    <w:rsid w:val="00431A2F"/>
    <w:rsid w:val="004323D1"/>
    <w:rsid w:val="004344F5"/>
    <w:rsid w:val="004349BB"/>
    <w:rsid w:val="004372CB"/>
    <w:rsid w:val="00440CFB"/>
    <w:rsid w:val="00441FE3"/>
    <w:rsid w:val="004520D7"/>
    <w:rsid w:val="00453DF9"/>
    <w:rsid w:val="00460CDB"/>
    <w:rsid w:val="004678D3"/>
    <w:rsid w:val="00472DAA"/>
    <w:rsid w:val="0047450E"/>
    <w:rsid w:val="00481A2D"/>
    <w:rsid w:val="00487F18"/>
    <w:rsid w:val="0049668B"/>
    <w:rsid w:val="004A3EC2"/>
    <w:rsid w:val="004A43E4"/>
    <w:rsid w:val="004A6816"/>
    <w:rsid w:val="004A7B33"/>
    <w:rsid w:val="004B29AC"/>
    <w:rsid w:val="004C0BF4"/>
    <w:rsid w:val="004C3D53"/>
    <w:rsid w:val="004C7DD6"/>
    <w:rsid w:val="004D15A9"/>
    <w:rsid w:val="004D182D"/>
    <w:rsid w:val="004D6746"/>
    <w:rsid w:val="004E05BE"/>
    <w:rsid w:val="004E2F00"/>
    <w:rsid w:val="004E3AD0"/>
    <w:rsid w:val="004E4150"/>
    <w:rsid w:val="004E5479"/>
    <w:rsid w:val="004E63CA"/>
    <w:rsid w:val="004F4E56"/>
    <w:rsid w:val="004F60CC"/>
    <w:rsid w:val="004F63C5"/>
    <w:rsid w:val="004F7727"/>
    <w:rsid w:val="00500425"/>
    <w:rsid w:val="00501943"/>
    <w:rsid w:val="00502BD9"/>
    <w:rsid w:val="005071F6"/>
    <w:rsid w:val="0051312F"/>
    <w:rsid w:val="0051453D"/>
    <w:rsid w:val="005147F9"/>
    <w:rsid w:val="00517647"/>
    <w:rsid w:val="005212FB"/>
    <w:rsid w:val="00523D7D"/>
    <w:rsid w:val="00527D8E"/>
    <w:rsid w:val="00531C5E"/>
    <w:rsid w:val="0053646C"/>
    <w:rsid w:val="0054032A"/>
    <w:rsid w:val="0054165C"/>
    <w:rsid w:val="00542A96"/>
    <w:rsid w:val="00546083"/>
    <w:rsid w:val="005461E1"/>
    <w:rsid w:val="005507A4"/>
    <w:rsid w:val="0055524A"/>
    <w:rsid w:val="00555C93"/>
    <w:rsid w:val="00556262"/>
    <w:rsid w:val="005665BE"/>
    <w:rsid w:val="00567FF2"/>
    <w:rsid w:val="0057390A"/>
    <w:rsid w:val="0058363B"/>
    <w:rsid w:val="00583EE5"/>
    <w:rsid w:val="005906AF"/>
    <w:rsid w:val="00592900"/>
    <w:rsid w:val="00597299"/>
    <w:rsid w:val="005A4DF4"/>
    <w:rsid w:val="005B0572"/>
    <w:rsid w:val="005B6A48"/>
    <w:rsid w:val="005C0510"/>
    <w:rsid w:val="005C0C5A"/>
    <w:rsid w:val="005C1C1B"/>
    <w:rsid w:val="005C5006"/>
    <w:rsid w:val="005C575F"/>
    <w:rsid w:val="005C700D"/>
    <w:rsid w:val="005C7EFD"/>
    <w:rsid w:val="005D0039"/>
    <w:rsid w:val="005D2DC8"/>
    <w:rsid w:val="005E10CC"/>
    <w:rsid w:val="005F0B4E"/>
    <w:rsid w:val="005F1C05"/>
    <w:rsid w:val="005F3731"/>
    <w:rsid w:val="006009BE"/>
    <w:rsid w:val="00601C79"/>
    <w:rsid w:val="00603B53"/>
    <w:rsid w:val="00604CD2"/>
    <w:rsid w:val="006066BD"/>
    <w:rsid w:val="006113C8"/>
    <w:rsid w:val="00623BE6"/>
    <w:rsid w:val="00626AAE"/>
    <w:rsid w:val="00640062"/>
    <w:rsid w:val="00641DE3"/>
    <w:rsid w:val="006577EE"/>
    <w:rsid w:val="00662041"/>
    <w:rsid w:val="00662986"/>
    <w:rsid w:val="00662B75"/>
    <w:rsid w:val="00670F10"/>
    <w:rsid w:val="00672BB2"/>
    <w:rsid w:val="00674CB4"/>
    <w:rsid w:val="00677F03"/>
    <w:rsid w:val="006822C1"/>
    <w:rsid w:val="00684E15"/>
    <w:rsid w:val="00694070"/>
    <w:rsid w:val="00697DF4"/>
    <w:rsid w:val="006A6390"/>
    <w:rsid w:val="006B0E0F"/>
    <w:rsid w:val="006B2505"/>
    <w:rsid w:val="006B3495"/>
    <w:rsid w:val="006B46C6"/>
    <w:rsid w:val="006B493A"/>
    <w:rsid w:val="006C1800"/>
    <w:rsid w:val="006C43C7"/>
    <w:rsid w:val="006C7201"/>
    <w:rsid w:val="006C7C0E"/>
    <w:rsid w:val="006D113D"/>
    <w:rsid w:val="006D1CB5"/>
    <w:rsid w:val="006D4295"/>
    <w:rsid w:val="006D4343"/>
    <w:rsid w:val="006D48F1"/>
    <w:rsid w:val="006D74D1"/>
    <w:rsid w:val="006E05ED"/>
    <w:rsid w:val="006E3AFC"/>
    <w:rsid w:val="006E6E53"/>
    <w:rsid w:val="006F45C3"/>
    <w:rsid w:val="006F5555"/>
    <w:rsid w:val="007141DF"/>
    <w:rsid w:val="00714D04"/>
    <w:rsid w:val="00716D4E"/>
    <w:rsid w:val="00721A3C"/>
    <w:rsid w:val="0072210D"/>
    <w:rsid w:val="00724D4F"/>
    <w:rsid w:val="0073076C"/>
    <w:rsid w:val="00732677"/>
    <w:rsid w:val="00732AC1"/>
    <w:rsid w:val="00732BD1"/>
    <w:rsid w:val="00736005"/>
    <w:rsid w:val="007373BB"/>
    <w:rsid w:val="0073782A"/>
    <w:rsid w:val="00737F5A"/>
    <w:rsid w:val="00742F82"/>
    <w:rsid w:val="00746E5B"/>
    <w:rsid w:val="00750C4F"/>
    <w:rsid w:val="0075126C"/>
    <w:rsid w:val="00751C58"/>
    <w:rsid w:val="00754244"/>
    <w:rsid w:val="00755B6F"/>
    <w:rsid w:val="00756F6F"/>
    <w:rsid w:val="00760A03"/>
    <w:rsid w:val="00760ED4"/>
    <w:rsid w:val="00760F37"/>
    <w:rsid w:val="00760F8C"/>
    <w:rsid w:val="00766AB4"/>
    <w:rsid w:val="00767E7B"/>
    <w:rsid w:val="00771AD0"/>
    <w:rsid w:val="0077207A"/>
    <w:rsid w:val="00773858"/>
    <w:rsid w:val="00780DAA"/>
    <w:rsid w:val="00781A76"/>
    <w:rsid w:val="00782DE7"/>
    <w:rsid w:val="00784AED"/>
    <w:rsid w:val="0078762C"/>
    <w:rsid w:val="007907A4"/>
    <w:rsid w:val="007935B6"/>
    <w:rsid w:val="0079414B"/>
    <w:rsid w:val="0079629B"/>
    <w:rsid w:val="007A04F0"/>
    <w:rsid w:val="007A1005"/>
    <w:rsid w:val="007A1C35"/>
    <w:rsid w:val="007A1E5B"/>
    <w:rsid w:val="007A45B7"/>
    <w:rsid w:val="007B04F2"/>
    <w:rsid w:val="007B0BA3"/>
    <w:rsid w:val="007B33C8"/>
    <w:rsid w:val="007B571C"/>
    <w:rsid w:val="007B5890"/>
    <w:rsid w:val="007C2402"/>
    <w:rsid w:val="007D02EA"/>
    <w:rsid w:val="007D06B8"/>
    <w:rsid w:val="007D0E2C"/>
    <w:rsid w:val="007D3F7E"/>
    <w:rsid w:val="007D63D2"/>
    <w:rsid w:val="007D6BD9"/>
    <w:rsid w:val="007E41B7"/>
    <w:rsid w:val="007E6207"/>
    <w:rsid w:val="007E6BCE"/>
    <w:rsid w:val="007F4A6C"/>
    <w:rsid w:val="007F6F2C"/>
    <w:rsid w:val="008055BF"/>
    <w:rsid w:val="008059ED"/>
    <w:rsid w:val="00811EE3"/>
    <w:rsid w:val="00815DA1"/>
    <w:rsid w:val="008208A7"/>
    <w:rsid w:val="00821B7C"/>
    <w:rsid w:val="00823D1E"/>
    <w:rsid w:val="008242E5"/>
    <w:rsid w:val="00831535"/>
    <w:rsid w:val="00831D46"/>
    <w:rsid w:val="00834051"/>
    <w:rsid w:val="00837CFC"/>
    <w:rsid w:val="008434D7"/>
    <w:rsid w:val="0085068D"/>
    <w:rsid w:val="008508D7"/>
    <w:rsid w:val="008512BA"/>
    <w:rsid w:val="00853127"/>
    <w:rsid w:val="00853B77"/>
    <w:rsid w:val="00853E35"/>
    <w:rsid w:val="008577A6"/>
    <w:rsid w:val="008617C0"/>
    <w:rsid w:val="008645D3"/>
    <w:rsid w:val="008648E1"/>
    <w:rsid w:val="008760A0"/>
    <w:rsid w:val="008762F0"/>
    <w:rsid w:val="0087757E"/>
    <w:rsid w:val="00882587"/>
    <w:rsid w:val="00882BE0"/>
    <w:rsid w:val="00887FAA"/>
    <w:rsid w:val="008A00D5"/>
    <w:rsid w:val="008B2FF6"/>
    <w:rsid w:val="008B7FF2"/>
    <w:rsid w:val="008C12B4"/>
    <w:rsid w:val="008C2AA5"/>
    <w:rsid w:val="008C2E8E"/>
    <w:rsid w:val="008C57BA"/>
    <w:rsid w:val="008C69C0"/>
    <w:rsid w:val="008C736B"/>
    <w:rsid w:val="008D111F"/>
    <w:rsid w:val="008E02F4"/>
    <w:rsid w:val="008E0EF3"/>
    <w:rsid w:val="008E5F3A"/>
    <w:rsid w:val="008E726A"/>
    <w:rsid w:val="008E78C2"/>
    <w:rsid w:val="008F0F46"/>
    <w:rsid w:val="008F6576"/>
    <w:rsid w:val="008F7309"/>
    <w:rsid w:val="00900011"/>
    <w:rsid w:val="00901C44"/>
    <w:rsid w:val="00901DA2"/>
    <w:rsid w:val="00906F0D"/>
    <w:rsid w:val="009077FD"/>
    <w:rsid w:val="009144A7"/>
    <w:rsid w:val="0092248D"/>
    <w:rsid w:val="00923D66"/>
    <w:rsid w:val="00925B39"/>
    <w:rsid w:val="009267CF"/>
    <w:rsid w:val="009313D0"/>
    <w:rsid w:val="00931EF7"/>
    <w:rsid w:val="00933F14"/>
    <w:rsid w:val="009416D9"/>
    <w:rsid w:val="00941736"/>
    <w:rsid w:val="00951107"/>
    <w:rsid w:val="009631FB"/>
    <w:rsid w:val="0096454E"/>
    <w:rsid w:val="00966574"/>
    <w:rsid w:val="00967E8D"/>
    <w:rsid w:val="00971883"/>
    <w:rsid w:val="009833AD"/>
    <w:rsid w:val="00991D77"/>
    <w:rsid w:val="009933C4"/>
    <w:rsid w:val="00995C47"/>
    <w:rsid w:val="009A4BB4"/>
    <w:rsid w:val="009A7B59"/>
    <w:rsid w:val="009B0B2A"/>
    <w:rsid w:val="009C06C4"/>
    <w:rsid w:val="009C4B3E"/>
    <w:rsid w:val="009D1C75"/>
    <w:rsid w:val="009D31A5"/>
    <w:rsid w:val="009D4337"/>
    <w:rsid w:val="009D504F"/>
    <w:rsid w:val="009D588E"/>
    <w:rsid w:val="009D7646"/>
    <w:rsid w:val="009E31CD"/>
    <w:rsid w:val="009E4021"/>
    <w:rsid w:val="009F40EF"/>
    <w:rsid w:val="009F56E5"/>
    <w:rsid w:val="009F71A3"/>
    <w:rsid w:val="00A00AC0"/>
    <w:rsid w:val="00A036B7"/>
    <w:rsid w:val="00A07FD4"/>
    <w:rsid w:val="00A10E91"/>
    <w:rsid w:val="00A1386C"/>
    <w:rsid w:val="00A1519E"/>
    <w:rsid w:val="00A254E5"/>
    <w:rsid w:val="00A308CB"/>
    <w:rsid w:val="00A31C76"/>
    <w:rsid w:val="00A3621F"/>
    <w:rsid w:val="00A40130"/>
    <w:rsid w:val="00A40205"/>
    <w:rsid w:val="00A4208E"/>
    <w:rsid w:val="00A43D98"/>
    <w:rsid w:val="00A56021"/>
    <w:rsid w:val="00A56093"/>
    <w:rsid w:val="00A56262"/>
    <w:rsid w:val="00A62D1D"/>
    <w:rsid w:val="00A677BA"/>
    <w:rsid w:val="00A7235E"/>
    <w:rsid w:val="00A75E61"/>
    <w:rsid w:val="00A8326C"/>
    <w:rsid w:val="00A91386"/>
    <w:rsid w:val="00A91E18"/>
    <w:rsid w:val="00A946D1"/>
    <w:rsid w:val="00A96918"/>
    <w:rsid w:val="00AA256E"/>
    <w:rsid w:val="00AA3BF5"/>
    <w:rsid w:val="00AA3DCA"/>
    <w:rsid w:val="00AA539B"/>
    <w:rsid w:val="00AA6189"/>
    <w:rsid w:val="00AB4204"/>
    <w:rsid w:val="00AB6C00"/>
    <w:rsid w:val="00AB74CC"/>
    <w:rsid w:val="00AC2D44"/>
    <w:rsid w:val="00AC4F18"/>
    <w:rsid w:val="00AD0695"/>
    <w:rsid w:val="00AD3783"/>
    <w:rsid w:val="00AD68DA"/>
    <w:rsid w:val="00AD6E85"/>
    <w:rsid w:val="00AE5725"/>
    <w:rsid w:val="00AE75C1"/>
    <w:rsid w:val="00AF0E73"/>
    <w:rsid w:val="00AF270F"/>
    <w:rsid w:val="00AF4291"/>
    <w:rsid w:val="00AF4C0B"/>
    <w:rsid w:val="00AF7EB9"/>
    <w:rsid w:val="00B0101A"/>
    <w:rsid w:val="00B0125A"/>
    <w:rsid w:val="00B045BC"/>
    <w:rsid w:val="00B06B35"/>
    <w:rsid w:val="00B1038B"/>
    <w:rsid w:val="00B10ABF"/>
    <w:rsid w:val="00B12E2D"/>
    <w:rsid w:val="00B14041"/>
    <w:rsid w:val="00B17D95"/>
    <w:rsid w:val="00B244F7"/>
    <w:rsid w:val="00B24D56"/>
    <w:rsid w:val="00B27338"/>
    <w:rsid w:val="00B42CD8"/>
    <w:rsid w:val="00B46445"/>
    <w:rsid w:val="00B47469"/>
    <w:rsid w:val="00B559FE"/>
    <w:rsid w:val="00B57593"/>
    <w:rsid w:val="00B57C9F"/>
    <w:rsid w:val="00B62163"/>
    <w:rsid w:val="00B63327"/>
    <w:rsid w:val="00B66388"/>
    <w:rsid w:val="00B667EE"/>
    <w:rsid w:val="00B72DC1"/>
    <w:rsid w:val="00B73307"/>
    <w:rsid w:val="00B75E1C"/>
    <w:rsid w:val="00B8067F"/>
    <w:rsid w:val="00B9102A"/>
    <w:rsid w:val="00B91EB7"/>
    <w:rsid w:val="00B963F4"/>
    <w:rsid w:val="00BA0C6C"/>
    <w:rsid w:val="00BA6DAF"/>
    <w:rsid w:val="00BB0334"/>
    <w:rsid w:val="00BB3E86"/>
    <w:rsid w:val="00BB5F3D"/>
    <w:rsid w:val="00BD27F8"/>
    <w:rsid w:val="00BD3C9E"/>
    <w:rsid w:val="00BD6337"/>
    <w:rsid w:val="00BD6CE1"/>
    <w:rsid w:val="00BE2255"/>
    <w:rsid w:val="00BF0FA2"/>
    <w:rsid w:val="00BF17AB"/>
    <w:rsid w:val="00C1046C"/>
    <w:rsid w:val="00C138A9"/>
    <w:rsid w:val="00C13AB3"/>
    <w:rsid w:val="00C1663A"/>
    <w:rsid w:val="00C25F8F"/>
    <w:rsid w:val="00C27660"/>
    <w:rsid w:val="00C33423"/>
    <w:rsid w:val="00C338A1"/>
    <w:rsid w:val="00C3590F"/>
    <w:rsid w:val="00C37040"/>
    <w:rsid w:val="00C466B0"/>
    <w:rsid w:val="00C5036B"/>
    <w:rsid w:val="00C507D9"/>
    <w:rsid w:val="00C53089"/>
    <w:rsid w:val="00C56E87"/>
    <w:rsid w:val="00C60851"/>
    <w:rsid w:val="00C60F27"/>
    <w:rsid w:val="00C648CA"/>
    <w:rsid w:val="00C671CF"/>
    <w:rsid w:val="00C72886"/>
    <w:rsid w:val="00C743E0"/>
    <w:rsid w:val="00C7545A"/>
    <w:rsid w:val="00C85CAA"/>
    <w:rsid w:val="00C93DF4"/>
    <w:rsid w:val="00C96F55"/>
    <w:rsid w:val="00CA001F"/>
    <w:rsid w:val="00CA194E"/>
    <w:rsid w:val="00CA1A28"/>
    <w:rsid w:val="00CA1AE1"/>
    <w:rsid w:val="00CA4726"/>
    <w:rsid w:val="00CA597E"/>
    <w:rsid w:val="00CA79DE"/>
    <w:rsid w:val="00CB4B89"/>
    <w:rsid w:val="00CC0D5C"/>
    <w:rsid w:val="00CC0E2B"/>
    <w:rsid w:val="00CC1D9F"/>
    <w:rsid w:val="00CC42C5"/>
    <w:rsid w:val="00CC4A70"/>
    <w:rsid w:val="00CD1E4D"/>
    <w:rsid w:val="00CD66BA"/>
    <w:rsid w:val="00CD66BF"/>
    <w:rsid w:val="00CD752E"/>
    <w:rsid w:val="00CE16D7"/>
    <w:rsid w:val="00CE7B81"/>
    <w:rsid w:val="00CF5DDB"/>
    <w:rsid w:val="00CF6B4C"/>
    <w:rsid w:val="00D007A9"/>
    <w:rsid w:val="00D03760"/>
    <w:rsid w:val="00D10168"/>
    <w:rsid w:val="00D11079"/>
    <w:rsid w:val="00D12F1A"/>
    <w:rsid w:val="00D21D88"/>
    <w:rsid w:val="00D269E2"/>
    <w:rsid w:val="00D3771A"/>
    <w:rsid w:val="00D461F3"/>
    <w:rsid w:val="00D46BAA"/>
    <w:rsid w:val="00D52749"/>
    <w:rsid w:val="00D52F19"/>
    <w:rsid w:val="00D5789B"/>
    <w:rsid w:val="00D66C84"/>
    <w:rsid w:val="00D66E27"/>
    <w:rsid w:val="00D71794"/>
    <w:rsid w:val="00D73043"/>
    <w:rsid w:val="00D77BE5"/>
    <w:rsid w:val="00D92AED"/>
    <w:rsid w:val="00D95DCE"/>
    <w:rsid w:val="00DB2712"/>
    <w:rsid w:val="00DB2B87"/>
    <w:rsid w:val="00DC0709"/>
    <w:rsid w:val="00DC3E70"/>
    <w:rsid w:val="00DC4C79"/>
    <w:rsid w:val="00DC76C7"/>
    <w:rsid w:val="00DD5B9B"/>
    <w:rsid w:val="00DD681E"/>
    <w:rsid w:val="00DE4232"/>
    <w:rsid w:val="00DE67FF"/>
    <w:rsid w:val="00DF23C7"/>
    <w:rsid w:val="00E047B2"/>
    <w:rsid w:val="00E05AF4"/>
    <w:rsid w:val="00E128AB"/>
    <w:rsid w:val="00E16871"/>
    <w:rsid w:val="00E17593"/>
    <w:rsid w:val="00E2370A"/>
    <w:rsid w:val="00E25524"/>
    <w:rsid w:val="00E25A44"/>
    <w:rsid w:val="00E331B2"/>
    <w:rsid w:val="00E35C2D"/>
    <w:rsid w:val="00E41CD7"/>
    <w:rsid w:val="00E42F59"/>
    <w:rsid w:val="00E502BC"/>
    <w:rsid w:val="00E540C8"/>
    <w:rsid w:val="00E56ED3"/>
    <w:rsid w:val="00E616E6"/>
    <w:rsid w:val="00E624CB"/>
    <w:rsid w:val="00E6267B"/>
    <w:rsid w:val="00E64C7B"/>
    <w:rsid w:val="00E65FE9"/>
    <w:rsid w:val="00E70972"/>
    <w:rsid w:val="00E71755"/>
    <w:rsid w:val="00E75823"/>
    <w:rsid w:val="00E76355"/>
    <w:rsid w:val="00E90453"/>
    <w:rsid w:val="00E91640"/>
    <w:rsid w:val="00E94F89"/>
    <w:rsid w:val="00EA7BFC"/>
    <w:rsid w:val="00EB092E"/>
    <w:rsid w:val="00EB149B"/>
    <w:rsid w:val="00EB1C7E"/>
    <w:rsid w:val="00EB3E0D"/>
    <w:rsid w:val="00EB6C05"/>
    <w:rsid w:val="00EC2D0F"/>
    <w:rsid w:val="00EC3C9E"/>
    <w:rsid w:val="00EC6464"/>
    <w:rsid w:val="00ED01A0"/>
    <w:rsid w:val="00ED4CB9"/>
    <w:rsid w:val="00ED694F"/>
    <w:rsid w:val="00EE1F49"/>
    <w:rsid w:val="00EE5B1D"/>
    <w:rsid w:val="00EF0F47"/>
    <w:rsid w:val="00EF5916"/>
    <w:rsid w:val="00F01804"/>
    <w:rsid w:val="00F018D4"/>
    <w:rsid w:val="00F13314"/>
    <w:rsid w:val="00F13B2A"/>
    <w:rsid w:val="00F17CDE"/>
    <w:rsid w:val="00F24BAE"/>
    <w:rsid w:val="00F2618B"/>
    <w:rsid w:val="00F26B67"/>
    <w:rsid w:val="00F26EEA"/>
    <w:rsid w:val="00F30CAD"/>
    <w:rsid w:val="00F30FB2"/>
    <w:rsid w:val="00F35682"/>
    <w:rsid w:val="00F44FAF"/>
    <w:rsid w:val="00F44FBC"/>
    <w:rsid w:val="00F46435"/>
    <w:rsid w:val="00F46768"/>
    <w:rsid w:val="00F53F6B"/>
    <w:rsid w:val="00F54517"/>
    <w:rsid w:val="00F614D9"/>
    <w:rsid w:val="00F63677"/>
    <w:rsid w:val="00F66532"/>
    <w:rsid w:val="00F67BC1"/>
    <w:rsid w:val="00F67E9D"/>
    <w:rsid w:val="00F71C85"/>
    <w:rsid w:val="00F75D18"/>
    <w:rsid w:val="00F762F7"/>
    <w:rsid w:val="00F807CD"/>
    <w:rsid w:val="00F80AC3"/>
    <w:rsid w:val="00F912AA"/>
    <w:rsid w:val="00FA1BE0"/>
    <w:rsid w:val="00FA4176"/>
    <w:rsid w:val="00FA6A93"/>
    <w:rsid w:val="00FB0F3E"/>
    <w:rsid w:val="00FB3645"/>
    <w:rsid w:val="00FC1A7F"/>
    <w:rsid w:val="00FC32C5"/>
    <w:rsid w:val="00FC3790"/>
    <w:rsid w:val="00FC7E04"/>
    <w:rsid w:val="00FD0B2D"/>
    <w:rsid w:val="00FD692E"/>
    <w:rsid w:val="00FE35D3"/>
    <w:rsid w:val="00FE4550"/>
    <w:rsid w:val="00FF38D2"/>
    <w:rsid w:val="00FF55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7E9C"/>
  <w15:docId w15:val="{7D6BE575-5873-4042-831B-573864A9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18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75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019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60851"/>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D73043"/>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B244F7"/>
    <w:pPr>
      <w:spacing w:after="120"/>
    </w:pPr>
    <w:rPr>
      <w:rFonts w:ascii="Century Gothic" w:hAnsi="Century Gothic"/>
      <w:b/>
      <w:color w:val="A9122A"/>
      <w:spacing w:val="5"/>
      <w:kern w:val="28"/>
      <w:sz w:val="36"/>
      <w:szCs w:val="36"/>
    </w:rPr>
  </w:style>
  <w:style w:type="character" w:customStyle="1" w:styleId="TitleChar">
    <w:name w:val="Title Char"/>
    <w:basedOn w:val="DefaultParagraphFont"/>
    <w:link w:val="Title"/>
    <w:rsid w:val="00B244F7"/>
    <w:rPr>
      <w:rFonts w:ascii="Century Gothic" w:eastAsia="Times New Roman" w:hAnsi="Century Gothic" w:cs="Times New Roman"/>
      <w:b/>
      <w:color w:val="A9122A"/>
      <w:spacing w:val="5"/>
      <w:kern w:val="28"/>
      <w:sz w:val="36"/>
      <w:szCs w:val="36"/>
    </w:rPr>
  </w:style>
  <w:style w:type="paragraph" w:styleId="BodyText">
    <w:name w:val="Body Text"/>
    <w:basedOn w:val="Normal"/>
    <w:link w:val="BodyTextChar"/>
    <w:uiPriority w:val="99"/>
    <w:rsid w:val="00B244F7"/>
    <w:pPr>
      <w:spacing w:after="200"/>
    </w:pPr>
    <w:rPr>
      <w:rFonts w:ascii="Century Gothic" w:hAnsi="Century Gothic"/>
      <w:sz w:val="20"/>
      <w:szCs w:val="20"/>
    </w:rPr>
  </w:style>
  <w:style w:type="character" w:customStyle="1" w:styleId="BodyTextChar">
    <w:name w:val="Body Text Char"/>
    <w:basedOn w:val="DefaultParagraphFont"/>
    <w:link w:val="BodyText"/>
    <w:uiPriority w:val="99"/>
    <w:rsid w:val="00B244F7"/>
    <w:rPr>
      <w:rFonts w:ascii="Century Gothic" w:eastAsia="Times New Roman" w:hAnsi="Century Gothic" w:cs="Times New Roman"/>
      <w:sz w:val="20"/>
      <w:szCs w:val="20"/>
    </w:rPr>
  </w:style>
  <w:style w:type="paragraph" w:styleId="NormalWeb">
    <w:name w:val="Normal (Web)"/>
    <w:aliases w:val=" Char Char"/>
    <w:basedOn w:val="Normal"/>
    <w:link w:val="NormalWebChar"/>
    <w:rsid w:val="00022622"/>
    <w:pPr>
      <w:spacing w:before="100" w:beforeAutospacing="1" w:after="100" w:afterAutospacing="1"/>
    </w:pPr>
  </w:style>
  <w:style w:type="character" w:customStyle="1" w:styleId="NormalWebChar">
    <w:name w:val="Normal (Web) Char"/>
    <w:aliases w:val=" Char Char Char"/>
    <w:link w:val="NormalWeb"/>
    <w:rsid w:val="00022622"/>
    <w:rPr>
      <w:rFonts w:ascii="Times New Roman" w:eastAsia="Times New Roman" w:hAnsi="Times New Roman" w:cs="Times New Roman"/>
      <w:sz w:val="24"/>
      <w:szCs w:val="24"/>
    </w:rPr>
  </w:style>
  <w:style w:type="paragraph" w:styleId="PlainText">
    <w:name w:val="Plain Text"/>
    <w:basedOn w:val="Normal"/>
    <w:link w:val="PlainTextChar"/>
    <w:uiPriority w:val="99"/>
    <w:rsid w:val="00022622"/>
    <w:rPr>
      <w:rFonts w:ascii="Courier New" w:hAnsi="Courier New"/>
      <w:noProof/>
      <w:sz w:val="20"/>
      <w:szCs w:val="20"/>
    </w:rPr>
  </w:style>
  <w:style w:type="character" w:customStyle="1" w:styleId="PlainTextChar">
    <w:name w:val="Plain Text Char"/>
    <w:basedOn w:val="DefaultParagraphFont"/>
    <w:link w:val="PlainText"/>
    <w:uiPriority w:val="99"/>
    <w:rsid w:val="00022622"/>
    <w:rPr>
      <w:rFonts w:ascii="Courier New" w:eastAsia="Times New Roman" w:hAnsi="Courier New" w:cs="Times New Roman"/>
      <w:noProof/>
      <w:sz w:val="20"/>
      <w:szCs w:val="20"/>
    </w:rPr>
  </w:style>
  <w:style w:type="character" w:customStyle="1" w:styleId="Heading1Char">
    <w:name w:val="Heading 1 Char"/>
    <w:basedOn w:val="DefaultParagraphFont"/>
    <w:link w:val="Heading1"/>
    <w:uiPriority w:val="9"/>
    <w:rsid w:val="000075F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rsid w:val="003A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val="en-GB" w:eastAsia="ar-SA"/>
    </w:rPr>
  </w:style>
  <w:style w:type="character" w:customStyle="1" w:styleId="HTMLPreformattedChar">
    <w:name w:val="HTML Preformatted Char"/>
    <w:basedOn w:val="DefaultParagraphFont"/>
    <w:link w:val="HTMLPreformatted"/>
    <w:rsid w:val="003A75CC"/>
    <w:rPr>
      <w:rFonts w:ascii="Courier New" w:eastAsia="Times New Roman" w:hAnsi="Courier New" w:cs="Courier New"/>
      <w:sz w:val="20"/>
      <w:szCs w:val="20"/>
      <w:lang w:val="en-GB" w:eastAsia="ar-SA"/>
    </w:rPr>
  </w:style>
  <w:style w:type="character" w:styleId="Hyperlink">
    <w:name w:val="Hyperlink"/>
    <w:rsid w:val="003A75CC"/>
    <w:rPr>
      <w:color w:val="0000FF"/>
      <w:u w:val="single"/>
    </w:rPr>
  </w:style>
  <w:style w:type="character" w:styleId="CommentReference">
    <w:name w:val="annotation reference"/>
    <w:basedOn w:val="DefaultParagraphFont"/>
    <w:uiPriority w:val="99"/>
    <w:semiHidden/>
    <w:unhideWhenUsed/>
    <w:rsid w:val="00BD6337"/>
    <w:rPr>
      <w:sz w:val="16"/>
      <w:szCs w:val="16"/>
    </w:rPr>
  </w:style>
  <w:style w:type="paragraph" w:styleId="CommentText">
    <w:name w:val="annotation text"/>
    <w:basedOn w:val="Normal"/>
    <w:link w:val="CommentTextChar"/>
    <w:uiPriority w:val="99"/>
    <w:semiHidden/>
    <w:unhideWhenUsed/>
    <w:rsid w:val="00BD6337"/>
    <w:rPr>
      <w:sz w:val="20"/>
      <w:szCs w:val="20"/>
    </w:rPr>
  </w:style>
  <w:style w:type="character" w:customStyle="1" w:styleId="CommentTextChar">
    <w:name w:val="Comment Text Char"/>
    <w:basedOn w:val="DefaultParagraphFont"/>
    <w:link w:val="CommentText"/>
    <w:uiPriority w:val="99"/>
    <w:semiHidden/>
    <w:rsid w:val="00BD63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6337"/>
    <w:rPr>
      <w:b/>
      <w:bCs/>
    </w:rPr>
  </w:style>
  <w:style w:type="character" w:customStyle="1" w:styleId="CommentSubjectChar">
    <w:name w:val="Comment Subject Char"/>
    <w:basedOn w:val="CommentTextChar"/>
    <w:link w:val="CommentSubject"/>
    <w:uiPriority w:val="99"/>
    <w:semiHidden/>
    <w:rsid w:val="00BD633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D6337"/>
    <w:rPr>
      <w:rFonts w:ascii="Tahoma" w:hAnsi="Tahoma" w:cs="Tahoma"/>
      <w:sz w:val="16"/>
      <w:szCs w:val="16"/>
    </w:rPr>
  </w:style>
  <w:style w:type="character" w:customStyle="1" w:styleId="BalloonTextChar">
    <w:name w:val="Balloon Text Char"/>
    <w:basedOn w:val="DefaultParagraphFont"/>
    <w:link w:val="BalloonText"/>
    <w:uiPriority w:val="99"/>
    <w:semiHidden/>
    <w:rsid w:val="00BD6337"/>
    <w:rPr>
      <w:rFonts w:ascii="Tahoma" w:eastAsia="Times New Roman" w:hAnsi="Tahoma" w:cs="Tahoma"/>
      <w:sz w:val="16"/>
      <w:szCs w:val="16"/>
    </w:rPr>
  </w:style>
  <w:style w:type="character" w:customStyle="1" w:styleId="jjobinlineviewoff">
    <w:name w:val="jjobinlineviewoff"/>
    <w:basedOn w:val="DefaultParagraphFont"/>
    <w:rsid w:val="0008675F"/>
  </w:style>
  <w:style w:type="paragraph" w:styleId="Header">
    <w:name w:val="header"/>
    <w:basedOn w:val="Normal"/>
    <w:link w:val="HeaderChar"/>
    <w:uiPriority w:val="99"/>
    <w:unhideWhenUsed/>
    <w:rsid w:val="00FC1A7F"/>
    <w:pPr>
      <w:tabs>
        <w:tab w:val="center" w:pos="4680"/>
        <w:tab w:val="right" w:pos="9360"/>
      </w:tabs>
    </w:pPr>
    <w:rPr>
      <w:lang w:val="es-AR" w:eastAsia="es-ES"/>
    </w:rPr>
  </w:style>
  <w:style w:type="character" w:customStyle="1" w:styleId="HeaderChar">
    <w:name w:val="Header Char"/>
    <w:basedOn w:val="DefaultParagraphFont"/>
    <w:link w:val="Header"/>
    <w:uiPriority w:val="99"/>
    <w:rsid w:val="00FC1A7F"/>
    <w:rPr>
      <w:rFonts w:ascii="Times New Roman" w:eastAsia="Times New Roman" w:hAnsi="Times New Roman" w:cs="Times New Roman"/>
      <w:sz w:val="24"/>
      <w:szCs w:val="24"/>
      <w:lang w:val="es-AR" w:eastAsia="es-ES"/>
    </w:rPr>
  </w:style>
  <w:style w:type="character" w:customStyle="1" w:styleId="Heading3Char">
    <w:name w:val="Heading 3 Char"/>
    <w:basedOn w:val="DefaultParagraphFont"/>
    <w:link w:val="Heading3"/>
    <w:uiPriority w:val="9"/>
    <w:rsid w:val="00501943"/>
    <w:rPr>
      <w:rFonts w:asciiTheme="majorHAnsi" w:eastAsiaTheme="majorEastAsia" w:hAnsiTheme="majorHAnsi" w:cstheme="majorBidi"/>
      <w:b/>
      <w:bCs/>
      <w:color w:val="4F81BD" w:themeColor="accent1"/>
      <w:sz w:val="24"/>
      <w:szCs w:val="24"/>
    </w:rPr>
  </w:style>
  <w:style w:type="paragraph" w:customStyle="1" w:styleId="Position">
    <w:name w:val="Position"/>
    <w:basedOn w:val="Normal"/>
    <w:rsid w:val="00066CF1"/>
    <w:pPr>
      <w:ind w:left="2160"/>
    </w:pPr>
    <w:rPr>
      <w:i/>
      <w:szCs w:val="20"/>
    </w:rPr>
  </w:style>
  <w:style w:type="character" w:styleId="Strong">
    <w:name w:val="Strong"/>
    <w:qFormat/>
    <w:rsid w:val="00B62163"/>
    <w:rPr>
      <w:b/>
      <w:bCs/>
    </w:rPr>
  </w:style>
  <w:style w:type="paragraph" w:customStyle="1" w:styleId="Normal2">
    <w:name w:val="Normal2"/>
    <w:rsid w:val="00C25F8F"/>
    <w:pPr>
      <w:spacing w:after="0" w:line="240" w:lineRule="auto"/>
      <w:ind w:left="-1" w:right="-1" w:hanging="1"/>
    </w:pPr>
    <w:rPr>
      <w:rFonts w:ascii="Times New Roman" w:eastAsia="Times New Roman" w:hAnsi="Times New Roman" w:cs="Times New Roman"/>
      <w:color w:val="000000"/>
      <w:sz w:val="20"/>
    </w:rPr>
  </w:style>
  <w:style w:type="paragraph" w:styleId="BodyTextIndent">
    <w:name w:val="Body Text Indent"/>
    <w:basedOn w:val="Normal"/>
    <w:link w:val="BodyTextIndentChar"/>
    <w:uiPriority w:val="99"/>
    <w:semiHidden/>
    <w:unhideWhenUsed/>
    <w:rsid w:val="00352258"/>
    <w:pPr>
      <w:spacing w:after="120"/>
      <w:ind w:left="360"/>
    </w:pPr>
  </w:style>
  <w:style w:type="character" w:customStyle="1" w:styleId="BodyTextIndentChar">
    <w:name w:val="Body Text Indent Char"/>
    <w:basedOn w:val="DefaultParagraphFont"/>
    <w:link w:val="BodyTextIndent"/>
    <w:uiPriority w:val="99"/>
    <w:semiHidden/>
    <w:rsid w:val="00352258"/>
    <w:rPr>
      <w:rFonts w:ascii="Times New Roman" w:eastAsia="Times New Roman" w:hAnsi="Times New Roman" w:cs="Times New Roman"/>
      <w:sz w:val="24"/>
      <w:szCs w:val="24"/>
    </w:rPr>
  </w:style>
  <w:style w:type="character" w:customStyle="1" w:styleId="apple-converted-space">
    <w:name w:val="apple-converted-space"/>
    <w:rsid w:val="00D71794"/>
  </w:style>
  <w:style w:type="paragraph" w:customStyle="1" w:styleId="bullet">
    <w:name w:val="bullet"/>
    <w:basedOn w:val="Normal"/>
    <w:rsid w:val="006B493A"/>
    <w:pPr>
      <w:numPr>
        <w:numId w:val="16"/>
      </w:numPr>
      <w:spacing w:before="120" w:line="220" w:lineRule="atLeast"/>
    </w:pPr>
    <w:rPr>
      <w:rFonts w:ascii="Arial" w:eastAsia="SimSun" w:hAnsi="Arial"/>
      <w:sz w:val="18"/>
      <w:szCs w:val="20"/>
    </w:rPr>
  </w:style>
  <w:style w:type="character" w:customStyle="1" w:styleId="ListParagraphChar">
    <w:name w:val="List Paragraph Char"/>
    <w:link w:val="ListParagraph"/>
    <w:uiPriority w:val="34"/>
    <w:locked/>
    <w:rsid w:val="00A036B7"/>
  </w:style>
  <w:style w:type="paragraph" w:styleId="Footer">
    <w:name w:val="footer"/>
    <w:basedOn w:val="Normal"/>
    <w:link w:val="FooterChar"/>
    <w:uiPriority w:val="99"/>
    <w:semiHidden/>
    <w:unhideWhenUsed/>
    <w:rsid w:val="00780DAA"/>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semiHidden/>
    <w:rsid w:val="00780DAA"/>
    <w:rPr>
      <w:rFonts w:ascii="Calibri" w:eastAsia="Times New Roman" w:hAnsi="Calibri" w:cs="Times New Roman"/>
    </w:rPr>
  </w:style>
  <w:style w:type="character" w:customStyle="1" w:styleId="bodycopy1">
    <w:name w:val="bodycopy1"/>
    <w:rsid w:val="00780DAA"/>
    <w:rPr>
      <w:rFonts w:ascii="Arial" w:hAnsi="Arial" w:cs="Arial" w:hint="default"/>
      <w:b w:val="0"/>
      <w:b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058228">
      <w:bodyDiv w:val="1"/>
      <w:marLeft w:val="0"/>
      <w:marRight w:val="0"/>
      <w:marTop w:val="0"/>
      <w:marBottom w:val="0"/>
      <w:divBdr>
        <w:top w:val="none" w:sz="0" w:space="0" w:color="auto"/>
        <w:left w:val="none" w:sz="0" w:space="0" w:color="auto"/>
        <w:bottom w:val="none" w:sz="0" w:space="0" w:color="auto"/>
        <w:right w:val="none" w:sz="0" w:space="0" w:color="auto"/>
      </w:divBdr>
    </w:div>
    <w:div w:id="928195226">
      <w:bodyDiv w:val="1"/>
      <w:marLeft w:val="0"/>
      <w:marRight w:val="0"/>
      <w:marTop w:val="0"/>
      <w:marBottom w:val="0"/>
      <w:divBdr>
        <w:top w:val="none" w:sz="0" w:space="0" w:color="auto"/>
        <w:left w:val="none" w:sz="0" w:space="0" w:color="auto"/>
        <w:bottom w:val="none" w:sz="0" w:space="0" w:color="auto"/>
        <w:right w:val="none" w:sz="0" w:space="0" w:color="auto"/>
      </w:divBdr>
    </w:div>
    <w:div w:id="105847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dc:creator>
  <cp:lastModifiedBy>pruthvi</cp:lastModifiedBy>
  <cp:revision>260</cp:revision>
  <dcterms:created xsi:type="dcterms:W3CDTF">2015-09-24T20:16:00Z</dcterms:created>
  <dcterms:modified xsi:type="dcterms:W3CDTF">2017-05-22T16:29:00Z</dcterms:modified>
</cp:coreProperties>
</file>