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4DBC3C" w14:textId="65DBB4F4" w:rsidR="0055069F" w:rsidRPr="00674B4B" w:rsidRDefault="0055069F" w:rsidP="0055069F">
      <w:pPr>
        <w:pStyle w:val="Normal1"/>
        <w:widowControl w:val="0"/>
        <w:numPr>
          <w:ilvl w:val="0"/>
          <w:numId w:val="1"/>
        </w:numPr>
        <w:ind w:left="432" w:hanging="360"/>
        <w:contextualSpacing/>
        <w:jc w:val="both"/>
        <w:rPr>
          <w:rFonts w:ascii="Calibri" w:hAnsi="Calibri"/>
          <w:sz w:val="22"/>
          <w:szCs w:val="22"/>
        </w:rPr>
      </w:pPr>
      <w:r w:rsidRPr="00B71576">
        <w:rPr>
          <w:rFonts w:ascii="Calibri" w:eastAsia="Questrial" w:hAnsi="Calibri"/>
          <w:sz w:val="22"/>
          <w:szCs w:val="22"/>
        </w:rPr>
        <w:t xml:space="preserve">Over </w:t>
      </w:r>
      <w:r w:rsidRPr="00B71576">
        <w:rPr>
          <w:rFonts w:ascii="Calibri" w:eastAsia="Questrial" w:hAnsi="Calibri"/>
          <w:b/>
          <w:sz w:val="22"/>
          <w:szCs w:val="22"/>
        </w:rPr>
        <w:t>8 years</w:t>
      </w:r>
      <w:r w:rsidRPr="00B71576">
        <w:rPr>
          <w:rFonts w:ascii="Calibri" w:eastAsia="Questrial" w:hAnsi="Calibri"/>
          <w:sz w:val="22"/>
          <w:szCs w:val="22"/>
        </w:rPr>
        <w:t xml:space="preserve"> of</w:t>
      </w:r>
      <w:r w:rsidR="00674B4B">
        <w:rPr>
          <w:rFonts w:ascii="Calibri" w:eastAsia="Questrial" w:hAnsi="Calibri"/>
          <w:sz w:val="22"/>
          <w:szCs w:val="22"/>
        </w:rPr>
        <w:t xml:space="preserve"> solid work</w:t>
      </w:r>
      <w:r w:rsidRPr="00B71576">
        <w:rPr>
          <w:rFonts w:ascii="Calibri" w:eastAsia="Questrial" w:hAnsi="Calibri"/>
          <w:sz w:val="22"/>
          <w:szCs w:val="22"/>
        </w:rPr>
        <w:t xml:space="preserve"> experience in</w:t>
      </w:r>
      <w:r w:rsidR="00674B4B">
        <w:rPr>
          <w:rFonts w:ascii="Calibri" w:eastAsia="Questrial" w:hAnsi="Calibri"/>
          <w:sz w:val="22"/>
          <w:szCs w:val="22"/>
        </w:rPr>
        <w:t xml:space="preserve"> </w:t>
      </w:r>
      <w:r w:rsidR="00C17D80">
        <w:rPr>
          <w:rFonts w:ascii="Calibri" w:eastAsia="Questrial" w:hAnsi="Calibri"/>
          <w:sz w:val="22"/>
          <w:szCs w:val="22"/>
        </w:rPr>
        <w:t>S</w:t>
      </w:r>
      <w:r w:rsidR="00674B4B">
        <w:rPr>
          <w:rFonts w:ascii="Calibri" w:eastAsia="Questrial" w:hAnsi="Calibri"/>
          <w:sz w:val="22"/>
          <w:szCs w:val="22"/>
        </w:rPr>
        <w:t xml:space="preserve">oftware </w:t>
      </w:r>
      <w:r w:rsidR="001B6EA1">
        <w:rPr>
          <w:rFonts w:ascii="Calibri" w:eastAsia="Questrial" w:hAnsi="Calibri"/>
          <w:sz w:val="22"/>
          <w:szCs w:val="22"/>
        </w:rPr>
        <w:t>I</w:t>
      </w:r>
      <w:r w:rsidR="00674B4B">
        <w:rPr>
          <w:rFonts w:ascii="Calibri" w:eastAsia="Questrial" w:hAnsi="Calibri"/>
          <w:sz w:val="22"/>
          <w:szCs w:val="22"/>
        </w:rPr>
        <w:t>ndustry</w:t>
      </w:r>
      <w:r w:rsidRPr="00B71576">
        <w:rPr>
          <w:rFonts w:ascii="Calibri" w:eastAsia="Questrial" w:hAnsi="Calibri"/>
          <w:sz w:val="22"/>
          <w:szCs w:val="22"/>
        </w:rPr>
        <w:t xml:space="preserve"> analysis, design, implementation and testing of Object Oriented Applications in Client/Server environments using </w:t>
      </w:r>
      <w:r w:rsidRPr="00B71576">
        <w:rPr>
          <w:rFonts w:ascii="Calibri" w:eastAsia="Questrial" w:hAnsi="Calibri"/>
          <w:b/>
          <w:sz w:val="22"/>
          <w:szCs w:val="22"/>
        </w:rPr>
        <w:t>Java/J2EE</w:t>
      </w:r>
      <w:r w:rsidRPr="00B71576">
        <w:rPr>
          <w:rFonts w:ascii="Calibri" w:eastAsia="Questrial" w:hAnsi="Calibri"/>
          <w:sz w:val="22"/>
          <w:szCs w:val="22"/>
        </w:rPr>
        <w:t xml:space="preserve"> and front-end technology stack.</w:t>
      </w:r>
    </w:p>
    <w:p w14:paraId="40887DC5" w14:textId="7FB821C6" w:rsidR="00674B4B" w:rsidRPr="00674B4B" w:rsidRDefault="00674B4B" w:rsidP="0055069F">
      <w:pPr>
        <w:pStyle w:val="Normal1"/>
        <w:widowControl w:val="0"/>
        <w:numPr>
          <w:ilvl w:val="0"/>
          <w:numId w:val="1"/>
        </w:numPr>
        <w:ind w:left="432" w:hanging="360"/>
        <w:contextualSpacing/>
        <w:jc w:val="both"/>
        <w:rPr>
          <w:rFonts w:ascii="Calibri" w:hAnsi="Calibri"/>
          <w:sz w:val="22"/>
          <w:szCs w:val="22"/>
        </w:rPr>
      </w:pPr>
      <w:r>
        <w:rPr>
          <w:rFonts w:ascii="Arial" w:hAnsi="Arial" w:cs="Arial"/>
          <w:sz w:val="20"/>
          <w:szCs w:val="20"/>
          <w:shd w:val="clear" w:color="auto" w:fill="FFFFFF"/>
        </w:rPr>
        <w:t> </w:t>
      </w:r>
      <w:r w:rsidRPr="00674B4B">
        <w:rPr>
          <w:rFonts w:ascii="Calibri" w:eastAsia="Questrial" w:hAnsi="Calibri"/>
          <w:sz w:val="22"/>
          <w:szCs w:val="22"/>
        </w:rPr>
        <w:t xml:space="preserve">Good working knowledge of Extreme Programming using </w:t>
      </w:r>
      <w:r w:rsidRPr="000003C5">
        <w:rPr>
          <w:rFonts w:ascii="Calibri" w:eastAsia="Questrial" w:hAnsi="Calibri"/>
          <w:b/>
          <w:sz w:val="22"/>
          <w:szCs w:val="22"/>
        </w:rPr>
        <w:t>Agile</w:t>
      </w:r>
      <w:r w:rsidRPr="00674B4B">
        <w:rPr>
          <w:rFonts w:ascii="Calibri" w:eastAsia="Questrial" w:hAnsi="Calibri"/>
          <w:sz w:val="22"/>
          <w:szCs w:val="22"/>
        </w:rPr>
        <w:t xml:space="preserve">, </w:t>
      </w:r>
      <w:r w:rsidRPr="000003C5">
        <w:rPr>
          <w:rFonts w:ascii="Calibri" w:eastAsia="Questrial" w:hAnsi="Calibri"/>
          <w:b/>
          <w:sz w:val="22"/>
          <w:szCs w:val="22"/>
        </w:rPr>
        <w:t>Waterfall</w:t>
      </w:r>
      <w:r w:rsidRPr="00674B4B">
        <w:rPr>
          <w:rFonts w:ascii="Calibri" w:eastAsia="Questrial" w:hAnsi="Calibri"/>
          <w:sz w:val="22"/>
          <w:szCs w:val="22"/>
        </w:rPr>
        <w:t xml:space="preserve"> methodology with </w:t>
      </w:r>
      <w:r w:rsidR="000003C5">
        <w:rPr>
          <w:rFonts w:ascii="Calibri" w:eastAsia="Questrial" w:hAnsi="Calibri"/>
          <w:b/>
          <w:sz w:val="22"/>
          <w:szCs w:val="22"/>
        </w:rPr>
        <w:t>I</w:t>
      </w:r>
      <w:r w:rsidRPr="000003C5">
        <w:rPr>
          <w:rFonts w:ascii="Calibri" w:eastAsia="Questrial" w:hAnsi="Calibri"/>
          <w:b/>
          <w:sz w:val="22"/>
          <w:szCs w:val="22"/>
        </w:rPr>
        <w:t xml:space="preserve">terative and </w:t>
      </w:r>
      <w:r w:rsidR="000003C5">
        <w:rPr>
          <w:rFonts w:ascii="Calibri" w:eastAsia="Questrial" w:hAnsi="Calibri"/>
          <w:b/>
          <w:sz w:val="22"/>
          <w:szCs w:val="22"/>
        </w:rPr>
        <w:t>I</w:t>
      </w:r>
      <w:r w:rsidRPr="000003C5">
        <w:rPr>
          <w:rFonts w:ascii="Calibri" w:eastAsia="Questrial" w:hAnsi="Calibri"/>
          <w:b/>
          <w:sz w:val="22"/>
          <w:szCs w:val="22"/>
        </w:rPr>
        <w:t>ncremental</w:t>
      </w:r>
      <w:r w:rsidRPr="00674B4B">
        <w:rPr>
          <w:rFonts w:ascii="Calibri" w:eastAsia="Questrial" w:hAnsi="Calibri"/>
          <w:sz w:val="22"/>
          <w:szCs w:val="22"/>
        </w:rPr>
        <w:t xml:space="preserve"> software development.</w:t>
      </w:r>
      <w:r>
        <w:rPr>
          <w:rFonts w:ascii="Arial" w:hAnsi="Arial" w:cs="Arial"/>
          <w:sz w:val="20"/>
          <w:szCs w:val="20"/>
          <w:shd w:val="clear" w:color="auto" w:fill="FFFFFF"/>
        </w:rPr>
        <w:t> </w:t>
      </w:r>
    </w:p>
    <w:p w14:paraId="702A8EFE" w14:textId="3FCB332F" w:rsidR="00674B4B" w:rsidRDefault="009F0439" w:rsidP="00674B4B">
      <w:pPr>
        <w:pStyle w:val="Normal1"/>
        <w:widowControl w:val="0"/>
        <w:numPr>
          <w:ilvl w:val="0"/>
          <w:numId w:val="1"/>
        </w:numPr>
        <w:ind w:left="432" w:hanging="360"/>
        <w:contextualSpacing/>
        <w:jc w:val="both"/>
        <w:rPr>
          <w:rFonts w:ascii="Calibri" w:hAnsi="Calibri"/>
          <w:sz w:val="22"/>
          <w:szCs w:val="22"/>
        </w:rPr>
      </w:pPr>
      <w:r w:rsidRPr="006A4EF0">
        <w:rPr>
          <w:sz w:val="22"/>
          <w:szCs w:val="22"/>
          <w:shd w:val="clear" w:color="auto" w:fill="FFFFFF"/>
        </w:rPr>
        <w:t>Proficient in applying</w:t>
      </w:r>
      <w:r w:rsidR="00674B4B" w:rsidRPr="00B71576">
        <w:rPr>
          <w:rFonts w:ascii="Calibri" w:hAnsi="Calibri"/>
          <w:sz w:val="22"/>
          <w:szCs w:val="22"/>
        </w:rPr>
        <w:t xml:space="preserve"> Java EE design patterns such as </w:t>
      </w:r>
      <w:r w:rsidR="00674B4B" w:rsidRPr="00000FAF">
        <w:rPr>
          <w:rFonts w:ascii="Calibri" w:hAnsi="Calibri"/>
          <w:b/>
          <w:color w:val="000000" w:themeColor="text1"/>
          <w:sz w:val="22"/>
          <w:szCs w:val="22"/>
        </w:rPr>
        <w:t>MVC</w:t>
      </w:r>
      <w:r w:rsidR="00674B4B" w:rsidRPr="00B71576">
        <w:rPr>
          <w:rFonts w:ascii="Calibri" w:hAnsi="Calibri"/>
          <w:b/>
          <w:sz w:val="22"/>
          <w:szCs w:val="22"/>
        </w:rPr>
        <w:t>,</w:t>
      </w:r>
      <w:r w:rsidR="00674B4B">
        <w:rPr>
          <w:rFonts w:ascii="Calibri" w:hAnsi="Calibri"/>
          <w:b/>
          <w:sz w:val="22"/>
          <w:szCs w:val="22"/>
        </w:rPr>
        <w:t xml:space="preserve"> </w:t>
      </w:r>
      <w:r w:rsidR="00674B4B" w:rsidRPr="00B71576">
        <w:rPr>
          <w:rFonts w:ascii="Calibri" w:hAnsi="Calibri"/>
          <w:b/>
          <w:sz w:val="22"/>
          <w:szCs w:val="22"/>
        </w:rPr>
        <w:t>Singleton</w:t>
      </w:r>
      <w:r w:rsidR="00674B4B" w:rsidRPr="00B71576">
        <w:rPr>
          <w:rFonts w:ascii="Calibri" w:hAnsi="Calibri"/>
          <w:sz w:val="22"/>
          <w:szCs w:val="22"/>
        </w:rPr>
        <w:t xml:space="preserve">, </w:t>
      </w:r>
      <w:r w:rsidR="00674B4B" w:rsidRPr="00B71576">
        <w:rPr>
          <w:rFonts w:ascii="Calibri" w:hAnsi="Calibri"/>
          <w:b/>
          <w:sz w:val="22"/>
          <w:szCs w:val="22"/>
        </w:rPr>
        <w:t xml:space="preserve">Factory, Session Facade, DAO, DTO, Command </w:t>
      </w:r>
      <w:r w:rsidR="00674B4B" w:rsidRPr="00B71576">
        <w:rPr>
          <w:rFonts w:ascii="Calibri" w:hAnsi="Calibri"/>
          <w:sz w:val="22"/>
          <w:szCs w:val="22"/>
        </w:rPr>
        <w:t xml:space="preserve">and </w:t>
      </w:r>
      <w:r w:rsidR="00674B4B" w:rsidRPr="00C17D80">
        <w:rPr>
          <w:rFonts w:ascii="Calibri" w:hAnsi="Calibri"/>
          <w:b/>
          <w:sz w:val="22"/>
          <w:szCs w:val="22"/>
        </w:rPr>
        <w:t>Business Delegate</w:t>
      </w:r>
      <w:r w:rsidR="00674B4B" w:rsidRPr="00B71576">
        <w:rPr>
          <w:rFonts w:ascii="Calibri" w:hAnsi="Calibri"/>
          <w:sz w:val="22"/>
          <w:szCs w:val="22"/>
        </w:rPr>
        <w:t xml:space="preserve"> in the development of Multi-Tier distributed Enterprise Applications.</w:t>
      </w:r>
    </w:p>
    <w:p w14:paraId="69E09678" w14:textId="77777777" w:rsidR="00C17D80" w:rsidRPr="005F5F7D" w:rsidRDefault="00C17D80" w:rsidP="00C17D80">
      <w:pPr>
        <w:pStyle w:val="Normal1"/>
        <w:widowControl w:val="0"/>
        <w:numPr>
          <w:ilvl w:val="0"/>
          <w:numId w:val="1"/>
        </w:numPr>
        <w:ind w:left="432" w:hanging="360"/>
        <w:contextualSpacing/>
        <w:jc w:val="both"/>
        <w:rPr>
          <w:rFonts w:ascii="Calibri" w:hAnsi="Calibri"/>
          <w:sz w:val="22"/>
          <w:szCs w:val="22"/>
        </w:rPr>
      </w:pPr>
      <w:r w:rsidRPr="00D51EA5">
        <w:rPr>
          <w:rFonts w:ascii="Calibri" w:hAnsi="Calibri"/>
          <w:sz w:val="22"/>
          <w:szCs w:val="22"/>
        </w:rPr>
        <w:t xml:space="preserve">Used Java 8 </w:t>
      </w:r>
      <w:r w:rsidRPr="00D51EA5">
        <w:rPr>
          <w:rFonts w:ascii="Calibri" w:hAnsi="Calibri"/>
          <w:b/>
          <w:sz w:val="22"/>
          <w:szCs w:val="22"/>
        </w:rPr>
        <w:t>Streams</w:t>
      </w:r>
      <w:r w:rsidRPr="00D51EA5">
        <w:rPr>
          <w:rFonts w:ascii="Calibri" w:hAnsi="Calibri"/>
          <w:sz w:val="22"/>
          <w:szCs w:val="22"/>
        </w:rPr>
        <w:t>, </w:t>
      </w:r>
      <w:r w:rsidRPr="00D51EA5">
        <w:rPr>
          <w:rFonts w:ascii="Calibri" w:hAnsi="Calibri"/>
          <w:b/>
          <w:sz w:val="22"/>
          <w:szCs w:val="22"/>
        </w:rPr>
        <w:t>Functional</w:t>
      </w:r>
      <w:r>
        <w:rPr>
          <w:rFonts w:ascii="Calibri" w:hAnsi="Calibri"/>
          <w:b/>
          <w:sz w:val="22"/>
          <w:szCs w:val="22"/>
        </w:rPr>
        <w:t xml:space="preserve"> </w:t>
      </w:r>
      <w:r w:rsidRPr="00D51EA5">
        <w:rPr>
          <w:rFonts w:ascii="Calibri" w:hAnsi="Calibri"/>
          <w:b/>
          <w:sz w:val="22"/>
          <w:szCs w:val="22"/>
        </w:rPr>
        <w:t>Interface</w:t>
      </w:r>
      <w:r w:rsidRPr="00D51EA5">
        <w:rPr>
          <w:rFonts w:ascii="Calibri" w:hAnsi="Calibri"/>
          <w:sz w:val="22"/>
          <w:szCs w:val="22"/>
        </w:rPr>
        <w:t xml:space="preserve">, </w:t>
      </w:r>
      <w:r w:rsidRPr="00D51EA5">
        <w:rPr>
          <w:rFonts w:ascii="Calibri" w:hAnsi="Calibri"/>
          <w:b/>
          <w:sz w:val="22"/>
          <w:szCs w:val="22"/>
        </w:rPr>
        <w:t>Predicates </w:t>
      </w:r>
      <w:r w:rsidRPr="00D51EA5">
        <w:rPr>
          <w:rFonts w:ascii="Calibri" w:hAnsi="Calibri"/>
          <w:sz w:val="22"/>
          <w:szCs w:val="22"/>
        </w:rPr>
        <w:t>to make the application perform faster</w:t>
      </w:r>
      <w:r w:rsidRPr="005F5F7D">
        <w:rPr>
          <w:rFonts w:ascii="Calibri" w:hAnsi="Calibri"/>
          <w:sz w:val="22"/>
          <w:szCs w:val="22"/>
        </w:rPr>
        <w:t>.</w:t>
      </w:r>
    </w:p>
    <w:p w14:paraId="0764FB75" w14:textId="50847B6E" w:rsidR="00F235BC" w:rsidRPr="005F5F7D" w:rsidRDefault="00F235BC" w:rsidP="00F235BC">
      <w:pPr>
        <w:pStyle w:val="Normal1"/>
        <w:widowControl w:val="0"/>
        <w:numPr>
          <w:ilvl w:val="0"/>
          <w:numId w:val="1"/>
        </w:numPr>
        <w:ind w:left="432" w:hanging="360"/>
        <w:contextualSpacing/>
        <w:jc w:val="both"/>
        <w:rPr>
          <w:rFonts w:ascii="Calibri" w:eastAsia="Questrial" w:hAnsi="Calibri"/>
          <w:sz w:val="22"/>
          <w:szCs w:val="22"/>
        </w:rPr>
      </w:pPr>
      <w:r w:rsidRPr="00B71576">
        <w:rPr>
          <w:rFonts w:ascii="Calibri" w:eastAsia="Questrial" w:hAnsi="Calibri"/>
          <w:sz w:val="22"/>
          <w:szCs w:val="22"/>
        </w:rPr>
        <w:t xml:space="preserve">Experienced in front End technologies such as </w:t>
      </w:r>
      <w:r w:rsidRPr="00B71576">
        <w:rPr>
          <w:rFonts w:ascii="Calibri" w:hAnsi="Calibri"/>
          <w:b/>
          <w:sz w:val="22"/>
          <w:szCs w:val="22"/>
        </w:rPr>
        <w:t xml:space="preserve">HTML 5, CSS 3, </w:t>
      </w:r>
      <w:r w:rsidRPr="00B71576">
        <w:rPr>
          <w:rFonts w:ascii="Calibri" w:eastAsia="Questrial" w:hAnsi="Calibri"/>
          <w:b/>
          <w:sz w:val="22"/>
          <w:szCs w:val="22"/>
        </w:rPr>
        <w:t>jQuery</w:t>
      </w:r>
      <w:r w:rsidRPr="00B71576">
        <w:rPr>
          <w:rFonts w:ascii="Calibri" w:eastAsia="Questrial" w:hAnsi="Calibri"/>
          <w:sz w:val="22"/>
          <w:szCs w:val="22"/>
        </w:rPr>
        <w:t xml:space="preserve">, </w:t>
      </w:r>
      <w:r w:rsidRPr="00B71576">
        <w:rPr>
          <w:rFonts w:ascii="Calibri" w:eastAsia="Questrial" w:hAnsi="Calibri"/>
          <w:b/>
          <w:sz w:val="22"/>
          <w:szCs w:val="22"/>
        </w:rPr>
        <w:t>JavaSc</w:t>
      </w:r>
      <w:r>
        <w:rPr>
          <w:rFonts w:ascii="Calibri" w:eastAsia="Questrial" w:hAnsi="Calibri"/>
          <w:b/>
          <w:sz w:val="22"/>
          <w:szCs w:val="22"/>
        </w:rPr>
        <w:t>ript, ReactJs, NodeJS, Angular 1.x/2/4, EXT</w:t>
      </w:r>
      <w:r w:rsidRPr="00B71576">
        <w:rPr>
          <w:rFonts w:ascii="Calibri" w:eastAsia="Questrial" w:hAnsi="Calibri"/>
          <w:b/>
          <w:sz w:val="22"/>
          <w:szCs w:val="22"/>
        </w:rPr>
        <w:t xml:space="preserve">JS, BackboneJS, </w:t>
      </w:r>
      <w:r w:rsidRPr="00B71576">
        <w:rPr>
          <w:rFonts w:ascii="Calibri" w:hAnsi="Calibri"/>
          <w:b/>
          <w:sz w:val="22"/>
          <w:szCs w:val="22"/>
        </w:rPr>
        <w:t>Bootstrap, AJAX, JSON</w:t>
      </w:r>
      <w:r w:rsidRPr="00B71576">
        <w:rPr>
          <w:rFonts w:ascii="Calibri" w:eastAsia="Questrial" w:hAnsi="Calibri"/>
          <w:b/>
          <w:sz w:val="22"/>
          <w:szCs w:val="22"/>
        </w:rPr>
        <w:t>,</w:t>
      </w:r>
      <w:r w:rsidR="00992C90">
        <w:rPr>
          <w:rFonts w:ascii="Calibri" w:eastAsia="Questrial" w:hAnsi="Calibri"/>
          <w:b/>
          <w:sz w:val="22"/>
          <w:szCs w:val="22"/>
        </w:rPr>
        <w:t xml:space="preserve"> </w:t>
      </w:r>
      <w:r w:rsidRPr="00B71576">
        <w:rPr>
          <w:rFonts w:ascii="Calibri" w:eastAsia="Questrial" w:hAnsi="Calibri"/>
          <w:b/>
          <w:sz w:val="22"/>
          <w:szCs w:val="22"/>
        </w:rPr>
        <w:t xml:space="preserve">XSD, XSTL, </w:t>
      </w:r>
      <w:r w:rsidRPr="00B71576">
        <w:rPr>
          <w:rFonts w:ascii="Calibri" w:hAnsi="Calibri"/>
          <w:b/>
          <w:sz w:val="22"/>
          <w:szCs w:val="22"/>
        </w:rPr>
        <w:t>Tiles, Tag Libraries.</w:t>
      </w:r>
    </w:p>
    <w:p w14:paraId="49D8FBD3" w14:textId="77777777" w:rsidR="001A0D7A" w:rsidRPr="005F5F7D" w:rsidRDefault="001A0D7A" w:rsidP="001A0D7A">
      <w:pPr>
        <w:pStyle w:val="Normal1"/>
        <w:widowControl w:val="0"/>
        <w:numPr>
          <w:ilvl w:val="0"/>
          <w:numId w:val="1"/>
        </w:numPr>
        <w:ind w:left="432" w:hanging="360"/>
        <w:contextualSpacing/>
        <w:jc w:val="both"/>
        <w:rPr>
          <w:rFonts w:ascii="Calibri" w:hAnsi="Calibri"/>
          <w:sz w:val="22"/>
          <w:szCs w:val="22"/>
        </w:rPr>
      </w:pPr>
      <w:r w:rsidRPr="00B71576">
        <w:rPr>
          <w:rFonts w:ascii="Calibri" w:hAnsi="Calibri"/>
          <w:sz w:val="22"/>
          <w:szCs w:val="22"/>
        </w:rPr>
        <w:t xml:space="preserve">Developed applications using latest technologies like </w:t>
      </w:r>
      <w:r w:rsidRPr="00B71576">
        <w:rPr>
          <w:rFonts w:ascii="Calibri" w:hAnsi="Calibri"/>
          <w:b/>
          <w:sz w:val="22"/>
          <w:szCs w:val="22"/>
        </w:rPr>
        <w:t>EJB3.0, Spring2.x/3.x/4.x, Hibernate3.2/4.x, and REST based Web services (axis2.0, JAX WS 2.0), Rule Engines (Drools4.1, ILOG), XML API and tools</w:t>
      </w:r>
      <w:r w:rsidRPr="00B71576">
        <w:rPr>
          <w:rFonts w:ascii="Calibri" w:hAnsi="Calibri"/>
          <w:sz w:val="22"/>
          <w:szCs w:val="22"/>
        </w:rPr>
        <w:t>.</w:t>
      </w:r>
    </w:p>
    <w:p w14:paraId="0790E9AA" w14:textId="2E0B867B" w:rsidR="00D734B3" w:rsidRPr="005F5F7D" w:rsidRDefault="00D734B3" w:rsidP="00D734B3">
      <w:pPr>
        <w:pStyle w:val="Normal1"/>
        <w:widowControl w:val="0"/>
        <w:numPr>
          <w:ilvl w:val="0"/>
          <w:numId w:val="1"/>
        </w:numPr>
        <w:ind w:left="432" w:hanging="360"/>
        <w:contextualSpacing/>
        <w:jc w:val="both"/>
        <w:rPr>
          <w:rFonts w:ascii="Calibri" w:hAnsi="Calibri"/>
          <w:sz w:val="22"/>
          <w:szCs w:val="22"/>
        </w:rPr>
      </w:pPr>
      <w:r w:rsidRPr="005F5F7D">
        <w:rPr>
          <w:rFonts w:ascii="Calibri" w:hAnsi="Calibri"/>
          <w:sz w:val="22"/>
          <w:szCs w:val="22"/>
        </w:rPr>
        <w:t xml:space="preserve">Experienced in </w:t>
      </w:r>
      <w:r w:rsidRPr="005F5F7D">
        <w:rPr>
          <w:rFonts w:ascii="Calibri" w:hAnsi="Calibri"/>
          <w:b/>
          <w:sz w:val="22"/>
          <w:szCs w:val="22"/>
        </w:rPr>
        <w:t>Spring Framework modules</w:t>
      </w:r>
      <w:r w:rsidRPr="005F5F7D">
        <w:rPr>
          <w:rFonts w:ascii="Calibri" w:hAnsi="Calibri"/>
          <w:sz w:val="22"/>
          <w:szCs w:val="22"/>
        </w:rPr>
        <w:t xml:space="preserve"> such as </w:t>
      </w:r>
      <w:r w:rsidRPr="005F5F7D">
        <w:rPr>
          <w:rFonts w:ascii="Calibri" w:hAnsi="Calibri"/>
          <w:b/>
          <w:sz w:val="22"/>
          <w:szCs w:val="22"/>
        </w:rPr>
        <w:t>Spring MVC</w:t>
      </w:r>
      <w:r w:rsidRPr="005F5F7D">
        <w:rPr>
          <w:rFonts w:ascii="Calibri" w:hAnsi="Calibri"/>
          <w:sz w:val="22"/>
          <w:szCs w:val="22"/>
        </w:rPr>
        <w:t xml:space="preserve">, </w:t>
      </w:r>
      <w:r w:rsidRPr="005F5F7D">
        <w:rPr>
          <w:rFonts w:ascii="Calibri" w:hAnsi="Calibri"/>
          <w:b/>
          <w:sz w:val="22"/>
          <w:szCs w:val="22"/>
        </w:rPr>
        <w:t>Spring I</w:t>
      </w:r>
      <w:r w:rsidR="009E3E9B">
        <w:rPr>
          <w:rFonts w:ascii="Calibri" w:hAnsi="Calibri"/>
          <w:b/>
          <w:sz w:val="22"/>
          <w:szCs w:val="22"/>
        </w:rPr>
        <w:t>O</w:t>
      </w:r>
      <w:r w:rsidRPr="005F5F7D">
        <w:rPr>
          <w:rFonts w:ascii="Calibri" w:hAnsi="Calibri"/>
          <w:b/>
          <w:sz w:val="22"/>
          <w:szCs w:val="22"/>
        </w:rPr>
        <w:t>C</w:t>
      </w:r>
      <w:r w:rsidRPr="005F5F7D">
        <w:rPr>
          <w:rFonts w:ascii="Calibri" w:hAnsi="Calibri"/>
          <w:sz w:val="22"/>
          <w:szCs w:val="22"/>
        </w:rPr>
        <w:t xml:space="preserve">, </w:t>
      </w:r>
      <w:r w:rsidRPr="005F5F7D">
        <w:rPr>
          <w:rFonts w:ascii="Calibri" w:hAnsi="Calibri"/>
          <w:b/>
          <w:sz w:val="22"/>
          <w:szCs w:val="22"/>
        </w:rPr>
        <w:t>Spring Boot,</w:t>
      </w:r>
      <w:r w:rsidR="009E3E9B">
        <w:rPr>
          <w:rFonts w:ascii="Calibri" w:hAnsi="Calibri"/>
          <w:b/>
          <w:sz w:val="22"/>
          <w:szCs w:val="22"/>
        </w:rPr>
        <w:t xml:space="preserve"> </w:t>
      </w:r>
      <w:r w:rsidRPr="00D1743C">
        <w:rPr>
          <w:rFonts w:ascii="Calibri" w:hAnsi="Calibri"/>
          <w:b/>
          <w:sz w:val="22"/>
          <w:szCs w:val="22"/>
        </w:rPr>
        <w:t>Spring Cloud</w:t>
      </w:r>
      <w:r>
        <w:rPr>
          <w:rFonts w:ascii="Calibri" w:hAnsi="Calibri"/>
          <w:sz w:val="22"/>
          <w:szCs w:val="22"/>
        </w:rPr>
        <w:t xml:space="preserve">, </w:t>
      </w:r>
      <w:r w:rsidRPr="005F5F7D">
        <w:rPr>
          <w:rFonts w:ascii="Calibri" w:hAnsi="Calibri"/>
          <w:b/>
          <w:sz w:val="22"/>
          <w:szCs w:val="22"/>
        </w:rPr>
        <w:t>Spring AOP</w:t>
      </w:r>
      <w:r w:rsidRPr="005F5F7D">
        <w:rPr>
          <w:rFonts w:ascii="Calibri" w:hAnsi="Calibri"/>
          <w:sz w:val="22"/>
          <w:szCs w:val="22"/>
        </w:rPr>
        <w:t xml:space="preserve">, </w:t>
      </w:r>
      <w:r w:rsidRPr="005F5F7D">
        <w:rPr>
          <w:rFonts w:ascii="Calibri" w:hAnsi="Calibri"/>
          <w:b/>
          <w:sz w:val="22"/>
          <w:szCs w:val="22"/>
        </w:rPr>
        <w:t>Spring Heroku</w:t>
      </w:r>
      <w:r w:rsidRPr="005F5F7D">
        <w:rPr>
          <w:rFonts w:ascii="Calibri" w:hAnsi="Calibri"/>
          <w:sz w:val="22"/>
          <w:szCs w:val="22"/>
        </w:rPr>
        <w:t xml:space="preserve">, </w:t>
      </w:r>
      <w:r w:rsidRPr="005F5F7D">
        <w:rPr>
          <w:rFonts w:ascii="Calibri" w:hAnsi="Calibri"/>
          <w:b/>
          <w:sz w:val="22"/>
          <w:szCs w:val="22"/>
        </w:rPr>
        <w:t>Spring Integration</w:t>
      </w:r>
      <w:r w:rsidRPr="005F5F7D">
        <w:rPr>
          <w:rFonts w:ascii="Calibri" w:hAnsi="Calibri"/>
          <w:sz w:val="22"/>
          <w:szCs w:val="22"/>
        </w:rPr>
        <w:t xml:space="preserve">, </w:t>
      </w:r>
      <w:r w:rsidRPr="005F5F7D">
        <w:rPr>
          <w:rFonts w:ascii="Calibri" w:hAnsi="Calibri"/>
          <w:b/>
          <w:sz w:val="22"/>
          <w:szCs w:val="22"/>
        </w:rPr>
        <w:t>Spring Security</w:t>
      </w:r>
      <w:r w:rsidRPr="005F5F7D">
        <w:rPr>
          <w:rFonts w:ascii="Calibri" w:hAnsi="Calibri"/>
          <w:sz w:val="22"/>
          <w:szCs w:val="22"/>
        </w:rPr>
        <w:t>,</w:t>
      </w:r>
      <w:r w:rsidRPr="005F5F7D">
        <w:rPr>
          <w:rFonts w:ascii="Calibri" w:hAnsi="Calibri"/>
          <w:b/>
          <w:sz w:val="22"/>
          <w:szCs w:val="22"/>
        </w:rPr>
        <w:t xml:space="preserve"> Spring Netflix, Spring Zuul</w:t>
      </w:r>
      <w:r w:rsidRPr="005F5F7D">
        <w:rPr>
          <w:rFonts w:ascii="Calibri" w:hAnsi="Calibri"/>
          <w:sz w:val="22"/>
          <w:szCs w:val="22"/>
        </w:rPr>
        <w:t xml:space="preserve"> with </w:t>
      </w:r>
      <w:r w:rsidRPr="005F5F7D">
        <w:rPr>
          <w:rFonts w:ascii="Calibri" w:hAnsi="Calibri"/>
          <w:b/>
          <w:sz w:val="22"/>
          <w:szCs w:val="22"/>
        </w:rPr>
        <w:t>Thyme leaf</w:t>
      </w:r>
      <w:r w:rsidR="002879EA">
        <w:rPr>
          <w:rFonts w:ascii="Calibri" w:hAnsi="Calibri"/>
          <w:b/>
          <w:sz w:val="22"/>
          <w:szCs w:val="22"/>
        </w:rPr>
        <w:t xml:space="preserve">, Spring Eureka, Spring Ribbon, Spring JDBC, Spring JTA </w:t>
      </w:r>
    </w:p>
    <w:p w14:paraId="63E07B6E" w14:textId="07EF54E1" w:rsidR="00DE5ADC" w:rsidRPr="00992C90" w:rsidRDefault="00DE5ADC" w:rsidP="00DE5ADC">
      <w:pPr>
        <w:pStyle w:val="Normal1"/>
        <w:widowControl w:val="0"/>
        <w:numPr>
          <w:ilvl w:val="0"/>
          <w:numId w:val="1"/>
        </w:numPr>
        <w:ind w:left="432" w:hanging="360"/>
        <w:contextualSpacing/>
        <w:jc w:val="both"/>
        <w:rPr>
          <w:rFonts w:ascii="Calibri" w:hAnsi="Calibri"/>
          <w:sz w:val="22"/>
          <w:szCs w:val="22"/>
        </w:rPr>
      </w:pPr>
      <w:r w:rsidRPr="00B71576">
        <w:rPr>
          <w:rFonts w:ascii="Calibri" w:eastAsia="Questrial" w:hAnsi="Calibri"/>
          <w:sz w:val="22"/>
          <w:szCs w:val="22"/>
        </w:rPr>
        <w:t xml:space="preserve">Experienced </w:t>
      </w:r>
      <w:r w:rsidR="007F6CE1">
        <w:rPr>
          <w:rFonts w:ascii="Calibri" w:eastAsia="Questrial" w:hAnsi="Calibri"/>
          <w:sz w:val="22"/>
          <w:szCs w:val="22"/>
        </w:rPr>
        <w:t>using</w:t>
      </w:r>
      <w:r w:rsidRPr="00B71576">
        <w:rPr>
          <w:rFonts w:ascii="Calibri" w:eastAsia="Questrial" w:hAnsi="Calibri"/>
          <w:sz w:val="22"/>
          <w:szCs w:val="22"/>
        </w:rPr>
        <w:t xml:space="preserve"> </w:t>
      </w:r>
      <w:r w:rsidRPr="00B71576">
        <w:rPr>
          <w:rFonts w:ascii="Calibri" w:eastAsia="Questrial" w:hAnsi="Calibri"/>
          <w:b/>
          <w:sz w:val="22"/>
          <w:szCs w:val="22"/>
        </w:rPr>
        <w:t>Hibernate/JPA</w:t>
      </w:r>
      <w:r w:rsidR="009D6B32">
        <w:rPr>
          <w:rFonts w:ascii="Calibri" w:eastAsia="Questrial" w:hAnsi="Calibri"/>
          <w:b/>
          <w:sz w:val="22"/>
          <w:szCs w:val="22"/>
        </w:rPr>
        <w:t xml:space="preserve"> </w:t>
      </w:r>
      <w:r w:rsidR="009D6B32" w:rsidRPr="00B71576">
        <w:rPr>
          <w:rFonts w:ascii="Calibri" w:eastAsia="Questrial" w:hAnsi="Calibri"/>
          <w:b/>
          <w:sz w:val="22"/>
          <w:szCs w:val="22"/>
        </w:rPr>
        <w:t>Middleware persistence framework</w:t>
      </w:r>
      <w:r w:rsidRPr="00B71576">
        <w:rPr>
          <w:rFonts w:ascii="Calibri" w:eastAsia="Questrial" w:hAnsi="Calibri"/>
          <w:b/>
          <w:sz w:val="22"/>
          <w:szCs w:val="22"/>
        </w:rPr>
        <w:t xml:space="preserve"> </w:t>
      </w:r>
      <w:r w:rsidRPr="00B71576">
        <w:rPr>
          <w:rFonts w:ascii="Calibri" w:eastAsia="Questrial" w:hAnsi="Calibri"/>
          <w:sz w:val="22"/>
          <w:szCs w:val="22"/>
        </w:rPr>
        <w:t xml:space="preserve">for mapping Java </w:t>
      </w:r>
      <w:r w:rsidRPr="00B71576">
        <w:rPr>
          <w:rFonts w:ascii="Calibri" w:eastAsia="Questrial" w:hAnsi="Calibri"/>
          <w:b/>
          <w:sz w:val="22"/>
          <w:szCs w:val="22"/>
        </w:rPr>
        <w:t>POJO</w:t>
      </w:r>
      <w:r w:rsidRPr="00B71576">
        <w:rPr>
          <w:rFonts w:ascii="Calibri" w:eastAsia="Questrial" w:hAnsi="Calibri"/>
          <w:sz w:val="22"/>
          <w:szCs w:val="22"/>
        </w:rPr>
        <w:t xml:space="preserve"> classes/Objects with database</w:t>
      </w:r>
      <w:r w:rsidR="009D6B32">
        <w:rPr>
          <w:rFonts w:ascii="Calibri" w:eastAsia="Questrial" w:hAnsi="Calibri"/>
          <w:sz w:val="22"/>
          <w:szCs w:val="22"/>
        </w:rPr>
        <w:t>,</w:t>
      </w:r>
      <w:r w:rsidRPr="00B71576">
        <w:rPr>
          <w:rFonts w:ascii="Calibri" w:eastAsia="Questrial" w:hAnsi="Calibri"/>
          <w:sz w:val="22"/>
          <w:szCs w:val="22"/>
        </w:rPr>
        <w:t xml:space="preserve"> using </w:t>
      </w:r>
      <w:r w:rsidRPr="00B71576">
        <w:rPr>
          <w:rFonts w:ascii="Calibri" w:eastAsia="Questrial" w:hAnsi="Calibri"/>
          <w:b/>
          <w:sz w:val="22"/>
          <w:szCs w:val="22"/>
        </w:rPr>
        <w:t>Hibernate Query Language (HQL)</w:t>
      </w:r>
      <w:r w:rsidRPr="00B71576">
        <w:rPr>
          <w:rFonts w:ascii="Calibri" w:eastAsia="Questrial" w:hAnsi="Calibri"/>
          <w:sz w:val="22"/>
          <w:szCs w:val="22"/>
        </w:rPr>
        <w:t>. </w:t>
      </w:r>
    </w:p>
    <w:p w14:paraId="0397F24A" w14:textId="184AD59D" w:rsidR="00992C90" w:rsidRPr="00A220BD" w:rsidRDefault="00992C90" w:rsidP="00DE5ADC">
      <w:pPr>
        <w:pStyle w:val="Normal1"/>
        <w:widowControl w:val="0"/>
        <w:numPr>
          <w:ilvl w:val="0"/>
          <w:numId w:val="1"/>
        </w:numPr>
        <w:ind w:left="432" w:hanging="360"/>
        <w:contextualSpacing/>
        <w:jc w:val="both"/>
        <w:rPr>
          <w:rFonts w:ascii="Calibri" w:hAnsi="Calibri"/>
          <w:sz w:val="22"/>
          <w:szCs w:val="22"/>
        </w:rPr>
      </w:pPr>
      <w:r w:rsidRPr="005F5F7D">
        <w:rPr>
          <w:rFonts w:ascii="Calibri" w:hAnsi="Calibri"/>
          <w:sz w:val="22"/>
          <w:szCs w:val="22"/>
        </w:rPr>
        <w:t xml:space="preserve">Experienced in building </w:t>
      </w:r>
      <w:r>
        <w:rPr>
          <w:rFonts w:ascii="Calibri" w:hAnsi="Calibri"/>
          <w:b/>
          <w:sz w:val="22"/>
          <w:szCs w:val="22"/>
        </w:rPr>
        <w:t>S</w:t>
      </w:r>
      <w:r w:rsidRPr="00992C90">
        <w:rPr>
          <w:rFonts w:ascii="Calibri" w:hAnsi="Calibri"/>
          <w:b/>
          <w:sz w:val="22"/>
          <w:szCs w:val="22"/>
        </w:rPr>
        <w:t>ervice-</w:t>
      </w:r>
      <w:r>
        <w:rPr>
          <w:rFonts w:ascii="Calibri" w:hAnsi="Calibri"/>
          <w:b/>
          <w:sz w:val="22"/>
          <w:szCs w:val="22"/>
        </w:rPr>
        <w:t>O</w:t>
      </w:r>
      <w:r w:rsidRPr="00992C90">
        <w:rPr>
          <w:rFonts w:ascii="Calibri" w:hAnsi="Calibri"/>
          <w:b/>
          <w:sz w:val="22"/>
          <w:szCs w:val="22"/>
        </w:rPr>
        <w:t>riented</w:t>
      </w:r>
      <w:r w:rsidRPr="005F5F7D">
        <w:rPr>
          <w:rFonts w:ascii="Calibri" w:hAnsi="Calibri"/>
          <w:sz w:val="22"/>
          <w:szCs w:val="22"/>
        </w:rPr>
        <w:t xml:space="preserve"> solutions and </w:t>
      </w:r>
      <w:r w:rsidRPr="005F5F7D">
        <w:rPr>
          <w:rFonts w:ascii="Calibri" w:hAnsi="Calibri"/>
          <w:b/>
          <w:sz w:val="22"/>
          <w:szCs w:val="22"/>
        </w:rPr>
        <w:t>RESTful Microservices</w:t>
      </w:r>
      <w:r w:rsidR="00A220BD">
        <w:rPr>
          <w:rFonts w:ascii="Calibri" w:hAnsi="Calibri"/>
          <w:b/>
          <w:sz w:val="22"/>
          <w:szCs w:val="22"/>
        </w:rPr>
        <w:t>.</w:t>
      </w:r>
    </w:p>
    <w:p w14:paraId="1809BE2F" w14:textId="0DB013B9" w:rsidR="00A220BD" w:rsidRPr="005F5F7D" w:rsidRDefault="00A220BD" w:rsidP="00A220BD">
      <w:pPr>
        <w:pStyle w:val="Normal1"/>
        <w:widowControl w:val="0"/>
        <w:numPr>
          <w:ilvl w:val="0"/>
          <w:numId w:val="1"/>
        </w:numPr>
        <w:ind w:left="432" w:hanging="360"/>
        <w:contextualSpacing/>
        <w:jc w:val="both"/>
        <w:rPr>
          <w:rFonts w:ascii="Calibri" w:hAnsi="Calibri"/>
          <w:sz w:val="22"/>
          <w:szCs w:val="22"/>
        </w:rPr>
      </w:pPr>
      <w:r w:rsidRPr="00B71576">
        <w:rPr>
          <w:rFonts w:ascii="Calibri" w:eastAsia="Questrial" w:hAnsi="Calibri"/>
          <w:sz w:val="22"/>
          <w:szCs w:val="22"/>
        </w:rPr>
        <w:t xml:space="preserve">Experience in working with </w:t>
      </w:r>
      <w:r w:rsidRPr="00B71576">
        <w:rPr>
          <w:rFonts w:ascii="Calibri" w:eastAsia="Questrial" w:hAnsi="Calibri"/>
          <w:b/>
          <w:sz w:val="22"/>
          <w:szCs w:val="22"/>
        </w:rPr>
        <w:t xml:space="preserve">Service Oriented </w:t>
      </w:r>
      <w:r w:rsidR="00B31421" w:rsidRPr="00B71576">
        <w:rPr>
          <w:rFonts w:ascii="Calibri" w:eastAsia="Questrial" w:hAnsi="Calibri"/>
          <w:b/>
          <w:sz w:val="22"/>
          <w:szCs w:val="22"/>
        </w:rPr>
        <w:t>Architecture (</w:t>
      </w:r>
      <w:r w:rsidRPr="00B71576">
        <w:rPr>
          <w:rFonts w:ascii="Calibri" w:eastAsia="Questrial" w:hAnsi="Calibri"/>
          <w:b/>
          <w:sz w:val="22"/>
          <w:szCs w:val="22"/>
        </w:rPr>
        <w:t>SOA)</w:t>
      </w:r>
      <w:r w:rsidRPr="00B71576">
        <w:rPr>
          <w:rFonts w:ascii="Calibri" w:eastAsia="Questrial" w:hAnsi="Calibri"/>
          <w:sz w:val="22"/>
          <w:szCs w:val="22"/>
        </w:rPr>
        <w:t xml:space="preserve"> which includes Universal Description and Discovery Integration (</w:t>
      </w:r>
      <w:r w:rsidRPr="00B71576">
        <w:rPr>
          <w:rFonts w:ascii="Calibri" w:eastAsia="Questrial" w:hAnsi="Calibri"/>
          <w:b/>
          <w:sz w:val="22"/>
          <w:szCs w:val="22"/>
        </w:rPr>
        <w:t>UDDI</w:t>
      </w:r>
      <w:r w:rsidRPr="00B71576">
        <w:rPr>
          <w:rFonts w:ascii="Calibri" w:eastAsia="Questrial" w:hAnsi="Calibri"/>
          <w:sz w:val="22"/>
          <w:szCs w:val="22"/>
        </w:rPr>
        <w:t xml:space="preserve">) lookups and </w:t>
      </w:r>
      <w:r w:rsidRPr="00B71576">
        <w:rPr>
          <w:rFonts w:ascii="Calibri" w:eastAsia="Questrial" w:hAnsi="Calibri"/>
          <w:b/>
          <w:sz w:val="22"/>
          <w:szCs w:val="22"/>
        </w:rPr>
        <w:t>WSDL</w:t>
      </w:r>
      <w:r w:rsidRPr="00B71576">
        <w:rPr>
          <w:rFonts w:ascii="Calibri" w:eastAsia="Questrial" w:hAnsi="Calibri"/>
          <w:sz w:val="22"/>
          <w:szCs w:val="22"/>
        </w:rPr>
        <w:t xml:space="preserve">, </w:t>
      </w:r>
      <w:r w:rsidRPr="00B71576">
        <w:rPr>
          <w:rFonts w:ascii="Calibri" w:eastAsia="Questrial" w:hAnsi="Calibri"/>
          <w:b/>
          <w:sz w:val="22"/>
          <w:szCs w:val="22"/>
        </w:rPr>
        <w:t>JAX-WS</w:t>
      </w:r>
      <w:r w:rsidRPr="00B71576">
        <w:rPr>
          <w:rFonts w:ascii="Calibri" w:eastAsia="Questrial" w:hAnsi="Calibri"/>
          <w:sz w:val="22"/>
          <w:szCs w:val="22"/>
        </w:rPr>
        <w:t xml:space="preserve"> and </w:t>
      </w:r>
      <w:r w:rsidRPr="00B71576">
        <w:rPr>
          <w:rFonts w:ascii="Calibri" w:eastAsia="Questrial" w:hAnsi="Calibri"/>
          <w:b/>
          <w:sz w:val="22"/>
          <w:szCs w:val="22"/>
        </w:rPr>
        <w:t>JAX-RS</w:t>
      </w:r>
      <w:r w:rsidRPr="00B71576">
        <w:rPr>
          <w:rFonts w:ascii="Calibri" w:eastAsia="Questrial" w:hAnsi="Calibri"/>
          <w:sz w:val="22"/>
          <w:szCs w:val="22"/>
        </w:rPr>
        <w:t xml:space="preserve"> using </w:t>
      </w:r>
      <w:r w:rsidRPr="00B71576">
        <w:rPr>
          <w:rFonts w:ascii="Calibri" w:eastAsia="Questrial" w:hAnsi="Calibri"/>
          <w:b/>
          <w:sz w:val="22"/>
          <w:szCs w:val="22"/>
        </w:rPr>
        <w:t>rest</w:t>
      </w:r>
      <w:r w:rsidRPr="00B71576">
        <w:rPr>
          <w:rFonts w:ascii="Calibri" w:eastAsia="Questrial" w:hAnsi="Calibri"/>
          <w:sz w:val="22"/>
          <w:szCs w:val="22"/>
        </w:rPr>
        <w:t xml:space="preserve"> protocol.</w:t>
      </w:r>
    </w:p>
    <w:p w14:paraId="0DD9E449" w14:textId="15DEF893" w:rsidR="00A220BD" w:rsidRPr="00A220BD" w:rsidRDefault="00A220BD" w:rsidP="00A220BD">
      <w:pPr>
        <w:pStyle w:val="Normal1"/>
        <w:widowControl w:val="0"/>
        <w:numPr>
          <w:ilvl w:val="0"/>
          <w:numId w:val="1"/>
        </w:numPr>
        <w:ind w:left="432" w:hanging="360"/>
        <w:contextualSpacing/>
        <w:jc w:val="both"/>
        <w:rPr>
          <w:rFonts w:ascii="Calibri" w:eastAsia="Questrial" w:hAnsi="Calibri"/>
          <w:sz w:val="22"/>
          <w:szCs w:val="22"/>
        </w:rPr>
      </w:pPr>
      <w:r w:rsidRPr="00A220BD">
        <w:rPr>
          <w:rFonts w:ascii="Calibri" w:eastAsia="Questrial" w:hAnsi="Calibri"/>
          <w:sz w:val="22"/>
          <w:szCs w:val="22"/>
        </w:rPr>
        <w:t xml:space="preserve">Proficient in using Amazon Web Services </w:t>
      </w:r>
      <w:r w:rsidRPr="00B31421">
        <w:rPr>
          <w:rFonts w:ascii="Calibri" w:eastAsia="Questrial" w:hAnsi="Calibri"/>
          <w:b/>
          <w:sz w:val="22"/>
          <w:szCs w:val="22"/>
        </w:rPr>
        <w:t>AWS</w:t>
      </w:r>
      <w:r w:rsidRPr="00A220BD">
        <w:rPr>
          <w:rFonts w:ascii="Calibri" w:eastAsia="Questrial" w:hAnsi="Calibri"/>
          <w:sz w:val="22"/>
          <w:szCs w:val="22"/>
        </w:rPr>
        <w:t xml:space="preserve">. Extensive experience in focusing on services like </w:t>
      </w:r>
      <w:r w:rsidRPr="00B31421">
        <w:rPr>
          <w:rFonts w:ascii="Calibri" w:eastAsia="Questrial" w:hAnsi="Calibri"/>
          <w:b/>
          <w:sz w:val="22"/>
          <w:szCs w:val="22"/>
        </w:rPr>
        <w:t>VPC</w:t>
      </w:r>
      <w:r w:rsidRPr="00A220BD">
        <w:rPr>
          <w:rFonts w:ascii="Calibri" w:eastAsia="Questrial" w:hAnsi="Calibri"/>
          <w:sz w:val="22"/>
          <w:szCs w:val="22"/>
        </w:rPr>
        <w:t xml:space="preserve">, </w:t>
      </w:r>
      <w:r w:rsidRPr="00B31421">
        <w:rPr>
          <w:rFonts w:ascii="Calibri" w:eastAsia="Questrial" w:hAnsi="Calibri"/>
          <w:b/>
          <w:sz w:val="22"/>
          <w:szCs w:val="22"/>
        </w:rPr>
        <w:t>CloudWatch</w:t>
      </w:r>
      <w:r w:rsidRPr="00A220BD">
        <w:rPr>
          <w:rFonts w:ascii="Calibri" w:eastAsia="Questrial" w:hAnsi="Calibri"/>
          <w:sz w:val="22"/>
          <w:szCs w:val="22"/>
        </w:rPr>
        <w:t xml:space="preserve">, </w:t>
      </w:r>
      <w:r w:rsidRPr="00B31421">
        <w:rPr>
          <w:rFonts w:ascii="Calibri" w:eastAsia="Questrial" w:hAnsi="Calibri"/>
          <w:b/>
          <w:sz w:val="22"/>
          <w:szCs w:val="22"/>
        </w:rPr>
        <w:t>CloudFront</w:t>
      </w:r>
      <w:r w:rsidRPr="00A220BD">
        <w:rPr>
          <w:rFonts w:ascii="Calibri" w:eastAsia="Questrial" w:hAnsi="Calibri"/>
          <w:sz w:val="22"/>
          <w:szCs w:val="22"/>
        </w:rPr>
        <w:t xml:space="preserve">, </w:t>
      </w:r>
      <w:r w:rsidRPr="00B31421">
        <w:rPr>
          <w:rFonts w:ascii="Calibri" w:eastAsia="Questrial" w:hAnsi="Calibri"/>
          <w:b/>
          <w:sz w:val="22"/>
          <w:szCs w:val="22"/>
        </w:rPr>
        <w:t>IAM</w:t>
      </w:r>
      <w:r w:rsidRPr="00A220BD">
        <w:rPr>
          <w:rFonts w:ascii="Calibri" w:eastAsia="Questrial" w:hAnsi="Calibri"/>
          <w:sz w:val="22"/>
          <w:szCs w:val="22"/>
        </w:rPr>
        <w:t xml:space="preserve">, </w:t>
      </w:r>
      <w:r w:rsidRPr="00B31421">
        <w:rPr>
          <w:rFonts w:ascii="Calibri" w:eastAsia="Questrial" w:hAnsi="Calibri"/>
          <w:b/>
          <w:sz w:val="22"/>
          <w:szCs w:val="22"/>
        </w:rPr>
        <w:t>Amazon RDS</w:t>
      </w:r>
      <w:r w:rsidRPr="00A220BD">
        <w:rPr>
          <w:rFonts w:ascii="Calibri" w:eastAsia="Questrial" w:hAnsi="Calibri"/>
          <w:sz w:val="22"/>
          <w:szCs w:val="22"/>
        </w:rPr>
        <w:t xml:space="preserve">, </w:t>
      </w:r>
      <w:r w:rsidRPr="00B31421">
        <w:rPr>
          <w:rFonts w:ascii="Calibri" w:eastAsia="Questrial" w:hAnsi="Calibri"/>
          <w:b/>
          <w:sz w:val="22"/>
          <w:szCs w:val="22"/>
        </w:rPr>
        <w:t>Elasti</w:t>
      </w:r>
      <w:r w:rsidR="00B31421" w:rsidRPr="00B31421">
        <w:rPr>
          <w:rFonts w:ascii="Calibri" w:eastAsia="Questrial" w:hAnsi="Calibri"/>
          <w:b/>
          <w:sz w:val="22"/>
          <w:szCs w:val="22"/>
        </w:rPr>
        <w:t>Cache</w:t>
      </w:r>
      <w:r w:rsidR="00B31421">
        <w:rPr>
          <w:rFonts w:ascii="Calibri" w:eastAsia="Questrial" w:hAnsi="Calibri"/>
          <w:sz w:val="22"/>
          <w:szCs w:val="22"/>
        </w:rPr>
        <w:t>,</w:t>
      </w:r>
      <w:r w:rsidR="00B31421" w:rsidRPr="00B31421">
        <w:rPr>
          <w:rFonts w:ascii="Calibri" w:hAnsi="Calibri"/>
          <w:b/>
          <w:sz w:val="22"/>
          <w:szCs w:val="22"/>
        </w:rPr>
        <w:t xml:space="preserve"> </w:t>
      </w:r>
      <w:r w:rsidR="00B31421" w:rsidRPr="00B71576">
        <w:rPr>
          <w:rFonts w:ascii="Calibri" w:hAnsi="Calibri"/>
          <w:b/>
          <w:sz w:val="22"/>
          <w:szCs w:val="22"/>
        </w:rPr>
        <w:t>EC2, S3, Elastic Bea</w:t>
      </w:r>
      <w:r w:rsidR="00B31421">
        <w:rPr>
          <w:rFonts w:ascii="Calibri" w:hAnsi="Calibri"/>
          <w:b/>
          <w:sz w:val="22"/>
          <w:szCs w:val="22"/>
        </w:rPr>
        <w:t xml:space="preserve">nstalk, ELB, </w:t>
      </w:r>
      <w:r w:rsidR="00B31421" w:rsidRPr="00B71576">
        <w:rPr>
          <w:rFonts w:ascii="Calibri" w:hAnsi="Calibri"/>
          <w:b/>
          <w:sz w:val="22"/>
          <w:szCs w:val="22"/>
        </w:rPr>
        <w:t>Route53, SNS, SQS</w:t>
      </w:r>
      <w:r w:rsidR="00B31421">
        <w:rPr>
          <w:rFonts w:ascii="Calibri" w:hAnsi="Calibri"/>
          <w:b/>
          <w:sz w:val="22"/>
          <w:szCs w:val="22"/>
        </w:rPr>
        <w:t>.</w:t>
      </w:r>
    </w:p>
    <w:p w14:paraId="7FC1BDBD" w14:textId="645874B8" w:rsidR="003F3605" w:rsidRPr="003F3605" w:rsidRDefault="003F3605" w:rsidP="003F3605">
      <w:pPr>
        <w:pStyle w:val="Normal1"/>
        <w:widowControl w:val="0"/>
        <w:numPr>
          <w:ilvl w:val="0"/>
          <w:numId w:val="1"/>
        </w:numPr>
        <w:ind w:left="432" w:hanging="360"/>
        <w:contextualSpacing/>
        <w:jc w:val="both"/>
        <w:rPr>
          <w:rFonts w:ascii="Calibri" w:eastAsia="Questrial" w:hAnsi="Calibri"/>
          <w:sz w:val="22"/>
          <w:szCs w:val="22"/>
        </w:rPr>
      </w:pPr>
      <w:r w:rsidRPr="003F3605">
        <w:rPr>
          <w:rFonts w:ascii="Calibri" w:eastAsia="Questrial" w:hAnsi="Calibri"/>
          <w:sz w:val="22"/>
          <w:szCs w:val="22"/>
        </w:rPr>
        <w:t xml:space="preserve">Experienced in developing complex </w:t>
      </w:r>
      <w:r w:rsidRPr="003F3605">
        <w:rPr>
          <w:rFonts w:ascii="Calibri" w:eastAsia="Questrial" w:hAnsi="Calibri"/>
          <w:b/>
          <w:sz w:val="22"/>
          <w:szCs w:val="22"/>
        </w:rPr>
        <w:t>PL/SQL</w:t>
      </w:r>
      <w:r w:rsidRPr="003F3605">
        <w:rPr>
          <w:rFonts w:ascii="Calibri" w:eastAsia="Questrial" w:hAnsi="Calibri"/>
          <w:sz w:val="22"/>
          <w:szCs w:val="22"/>
        </w:rPr>
        <w:t xml:space="preserve"> queries, procedures, Triggers, Stored Procedures, Packages and Views in various databases such as </w:t>
      </w:r>
      <w:r w:rsidRPr="003F3605">
        <w:rPr>
          <w:rFonts w:ascii="Calibri" w:eastAsia="Questrial" w:hAnsi="Calibri"/>
          <w:b/>
          <w:sz w:val="22"/>
          <w:szCs w:val="22"/>
        </w:rPr>
        <w:t>Oracle</w:t>
      </w:r>
      <w:r>
        <w:rPr>
          <w:rFonts w:ascii="Calibri" w:eastAsia="Questrial" w:hAnsi="Calibri"/>
          <w:b/>
          <w:sz w:val="22"/>
          <w:szCs w:val="22"/>
        </w:rPr>
        <w:t>10g/11g/12c</w:t>
      </w:r>
      <w:r w:rsidRPr="003F3605">
        <w:rPr>
          <w:rFonts w:ascii="Calibri" w:eastAsia="Questrial" w:hAnsi="Calibri"/>
          <w:sz w:val="22"/>
          <w:szCs w:val="22"/>
        </w:rPr>
        <w:t xml:space="preserve">, </w:t>
      </w:r>
      <w:r w:rsidRPr="003F3605">
        <w:rPr>
          <w:rFonts w:ascii="Calibri" w:eastAsia="Questrial" w:hAnsi="Calibri"/>
          <w:b/>
          <w:sz w:val="22"/>
          <w:szCs w:val="22"/>
        </w:rPr>
        <w:t>DB2</w:t>
      </w:r>
      <w:r w:rsidRPr="003F3605">
        <w:rPr>
          <w:rFonts w:ascii="Calibri" w:eastAsia="Questrial" w:hAnsi="Calibri"/>
          <w:sz w:val="22"/>
          <w:szCs w:val="22"/>
        </w:rPr>
        <w:t xml:space="preserve"> and </w:t>
      </w:r>
      <w:r w:rsidRPr="003F3605">
        <w:rPr>
          <w:rFonts w:ascii="Calibri" w:eastAsia="Questrial" w:hAnsi="Calibri"/>
          <w:b/>
          <w:sz w:val="22"/>
          <w:szCs w:val="22"/>
        </w:rPr>
        <w:t xml:space="preserve">My </w:t>
      </w:r>
      <w:proofErr w:type="gramStart"/>
      <w:r w:rsidRPr="003F3605">
        <w:rPr>
          <w:rFonts w:ascii="Calibri" w:eastAsia="Questrial" w:hAnsi="Calibri"/>
          <w:b/>
          <w:sz w:val="22"/>
          <w:szCs w:val="22"/>
        </w:rPr>
        <w:t>SQL</w:t>
      </w:r>
      <w:r>
        <w:rPr>
          <w:rFonts w:ascii="Calibri" w:eastAsia="Questrial" w:hAnsi="Calibri"/>
          <w:b/>
          <w:sz w:val="22"/>
          <w:szCs w:val="22"/>
        </w:rPr>
        <w:t>,SQL</w:t>
      </w:r>
      <w:proofErr w:type="gramEnd"/>
      <w:r>
        <w:rPr>
          <w:rFonts w:ascii="Calibri" w:eastAsia="Questrial" w:hAnsi="Calibri"/>
          <w:b/>
          <w:sz w:val="22"/>
          <w:szCs w:val="22"/>
        </w:rPr>
        <w:t xml:space="preserve"> Server</w:t>
      </w:r>
      <w:r w:rsidRPr="003F3605">
        <w:rPr>
          <w:rFonts w:ascii="Calibri" w:eastAsia="Questrial" w:hAnsi="Calibri"/>
          <w:sz w:val="22"/>
          <w:szCs w:val="22"/>
        </w:rPr>
        <w:t>.</w:t>
      </w:r>
    </w:p>
    <w:p w14:paraId="3AB93FC4" w14:textId="145361C6" w:rsidR="00ED1E6B" w:rsidRPr="003F3605" w:rsidRDefault="003F3605" w:rsidP="003F3605">
      <w:pPr>
        <w:pStyle w:val="Normal1"/>
        <w:widowControl w:val="0"/>
        <w:numPr>
          <w:ilvl w:val="0"/>
          <w:numId w:val="1"/>
        </w:numPr>
        <w:ind w:left="432" w:hanging="360"/>
        <w:contextualSpacing/>
        <w:jc w:val="both"/>
        <w:rPr>
          <w:rFonts w:ascii="Calibri" w:eastAsia="Questrial" w:hAnsi="Calibri"/>
          <w:sz w:val="22"/>
          <w:szCs w:val="22"/>
        </w:rPr>
      </w:pPr>
      <w:r w:rsidRPr="003F3605">
        <w:rPr>
          <w:rFonts w:ascii="Calibri" w:eastAsia="Questrial" w:hAnsi="Calibri"/>
          <w:sz w:val="22"/>
          <w:szCs w:val="22"/>
        </w:rPr>
        <w:t xml:space="preserve">Strong experience with MongoDB development (reports, schema design, map reduce functions) and migrations from </w:t>
      </w:r>
      <w:r w:rsidRPr="003F3605">
        <w:rPr>
          <w:rFonts w:ascii="Calibri" w:eastAsia="Questrial" w:hAnsi="Calibri"/>
          <w:b/>
          <w:sz w:val="22"/>
          <w:szCs w:val="22"/>
        </w:rPr>
        <w:t>SQL</w:t>
      </w:r>
      <w:r w:rsidRPr="003F3605">
        <w:rPr>
          <w:rFonts w:ascii="Calibri" w:eastAsia="Questrial" w:hAnsi="Calibri"/>
          <w:sz w:val="22"/>
          <w:szCs w:val="22"/>
        </w:rPr>
        <w:t xml:space="preserve"> relational databases to </w:t>
      </w:r>
      <w:r w:rsidRPr="003F3605">
        <w:rPr>
          <w:rFonts w:ascii="Calibri" w:eastAsia="Questrial" w:hAnsi="Calibri"/>
          <w:b/>
          <w:sz w:val="22"/>
          <w:szCs w:val="22"/>
        </w:rPr>
        <w:t>NoSQL</w:t>
      </w:r>
      <w:r w:rsidRPr="003F3605">
        <w:rPr>
          <w:rFonts w:ascii="Calibri" w:eastAsia="Questrial" w:hAnsi="Calibri"/>
          <w:sz w:val="22"/>
          <w:szCs w:val="22"/>
        </w:rPr>
        <w:t xml:space="preserve"> databases like </w:t>
      </w:r>
      <w:r w:rsidRPr="003F3605">
        <w:rPr>
          <w:rFonts w:ascii="Calibri" w:eastAsia="Questrial" w:hAnsi="Calibri"/>
          <w:b/>
          <w:sz w:val="22"/>
          <w:szCs w:val="22"/>
        </w:rPr>
        <w:t>MongoDB</w:t>
      </w:r>
      <w:r w:rsidRPr="003F3605">
        <w:rPr>
          <w:rFonts w:ascii="Calibri" w:eastAsia="Questrial" w:hAnsi="Calibri"/>
          <w:sz w:val="22"/>
          <w:szCs w:val="22"/>
        </w:rPr>
        <w:t xml:space="preserve">, </w:t>
      </w:r>
      <w:r w:rsidRPr="003F3605">
        <w:rPr>
          <w:rFonts w:ascii="Calibri" w:eastAsia="Questrial" w:hAnsi="Calibri"/>
          <w:b/>
          <w:sz w:val="22"/>
          <w:szCs w:val="22"/>
        </w:rPr>
        <w:t>Cassandra</w:t>
      </w:r>
      <w:r w:rsidRPr="003F3605">
        <w:rPr>
          <w:rFonts w:ascii="Calibri" w:eastAsia="Questrial" w:hAnsi="Calibri"/>
          <w:sz w:val="22"/>
          <w:szCs w:val="22"/>
        </w:rPr>
        <w:t xml:space="preserve"> and </w:t>
      </w:r>
      <w:r w:rsidRPr="003F3605">
        <w:rPr>
          <w:rFonts w:ascii="Calibri" w:eastAsia="Questrial" w:hAnsi="Calibri"/>
          <w:b/>
          <w:sz w:val="22"/>
          <w:szCs w:val="22"/>
        </w:rPr>
        <w:t>CouchDB</w:t>
      </w:r>
      <w:r>
        <w:rPr>
          <w:rFonts w:ascii="Calibri" w:eastAsia="Questrial" w:hAnsi="Calibri"/>
          <w:b/>
          <w:sz w:val="22"/>
          <w:szCs w:val="22"/>
        </w:rPr>
        <w:t>.</w:t>
      </w:r>
    </w:p>
    <w:p w14:paraId="5DDAB774" w14:textId="0E25CB15" w:rsidR="003F3605" w:rsidRPr="003D3BA6" w:rsidRDefault="003F3605" w:rsidP="003F3605">
      <w:pPr>
        <w:pStyle w:val="Normal1"/>
        <w:widowControl w:val="0"/>
        <w:numPr>
          <w:ilvl w:val="0"/>
          <w:numId w:val="1"/>
        </w:numPr>
        <w:ind w:left="432" w:hanging="360"/>
        <w:contextualSpacing/>
        <w:jc w:val="both"/>
        <w:rPr>
          <w:rFonts w:ascii="Calibri" w:eastAsia="Questrial" w:hAnsi="Calibri"/>
          <w:sz w:val="22"/>
          <w:szCs w:val="22"/>
        </w:rPr>
      </w:pPr>
      <w:r w:rsidRPr="003F3605">
        <w:rPr>
          <w:rFonts w:ascii="Calibri" w:eastAsia="Questrial" w:hAnsi="Calibri"/>
          <w:bCs/>
          <w:sz w:val="22"/>
          <w:szCs w:val="22"/>
        </w:rPr>
        <w:t xml:space="preserve">Hands on experience with build tools like </w:t>
      </w:r>
      <w:r w:rsidRPr="003F3605">
        <w:rPr>
          <w:rFonts w:ascii="Calibri" w:eastAsia="Questrial" w:hAnsi="Calibri"/>
          <w:b/>
          <w:bCs/>
          <w:sz w:val="22"/>
          <w:szCs w:val="22"/>
        </w:rPr>
        <w:t>Ant</w:t>
      </w:r>
      <w:r w:rsidRPr="003F3605">
        <w:rPr>
          <w:rFonts w:ascii="Calibri" w:eastAsia="Questrial" w:hAnsi="Calibri"/>
          <w:bCs/>
          <w:sz w:val="22"/>
          <w:szCs w:val="22"/>
        </w:rPr>
        <w:t xml:space="preserve">, </w:t>
      </w:r>
      <w:r w:rsidRPr="003F3605">
        <w:rPr>
          <w:rFonts w:ascii="Calibri" w:eastAsia="Questrial" w:hAnsi="Calibri"/>
          <w:b/>
          <w:bCs/>
          <w:sz w:val="22"/>
          <w:szCs w:val="22"/>
        </w:rPr>
        <w:t>Maven, Gradle</w:t>
      </w:r>
      <w:r w:rsidRPr="003F3605">
        <w:rPr>
          <w:rFonts w:ascii="Calibri" w:eastAsia="Questrial" w:hAnsi="Calibri"/>
          <w:bCs/>
          <w:sz w:val="22"/>
          <w:szCs w:val="22"/>
        </w:rPr>
        <w:t>.</w:t>
      </w:r>
    </w:p>
    <w:p w14:paraId="3989F5E7" w14:textId="77777777" w:rsidR="003D3BA6" w:rsidRPr="003D3BA6" w:rsidRDefault="003D3BA6" w:rsidP="003D3BA6">
      <w:pPr>
        <w:pStyle w:val="Normal1"/>
        <w:widowControl w:val="0"/>
        <w:numPr>
          <w:ilvl w:val="0"/>
          <w:numId w:val="1"/>
        </w:numPr>
        <w:ind w:left="432" w:hanging="360"/>
        <w:contextualSpacing/>
        <w:jc w:val="both"/>
        <w:rPr>
          <w:rFonts w:ascii="Calibri" w:eastAsia="Questrial" w:hAnsi="Calibri"/>
          <w:sz w:val="22"/>
          <w:szCs w:val="22"/>
        </w:rPr>
      </w:pPr>
      <w:r w:rsidRPr="00883202">
        <w:rPr>
          <w:rFonts w:ascii="Calibri" w:eastAsia="ヒラギノ角ゴ Pro W3" w:hAnsi="Calibri"/>
          <w:sz w:val="22"/>
          <w:szCs w:val="22"/>
        </w:rPr>
        <w:t xml:space="preserve">Experience with </w:t>
      </w:r>
      <w:r w:rsidRPr="00883202">
        <w:rPr>
          <w:rFonts w:ascii="Calibri" w:eastAsia="ヒラギノ角ゴ Pro W3" w:hAnsi="Calibri"/>
          <w:b/>
          <w:sz w:val="22"/>
          <w:szCs w:val="22"/>
        </w:rPr>
        <w:t>Docker</w:t>
      </w:r>
      <w:r w:rsidRPr="00883202">
        <w:rPr>
          <w:rFonts w:ascii="Calibri" w:eastAsia="ヒラギノ角ゴ Pro W3" w:hAnsi="Calibri"/>
          <w:sz w:val="22"/>
          <w:szCs w:val="22"/>
        </w:rPr>
        <w:t xml:space="preserve"> container management, </w:t>
      </w:r>
      <w:r w:rsidRPr="00883202">
        <w:rPr>
          <w:rFonts w:ascii="Calibri" w:eastAsia="ヒラギノ角ゴ Pro W3" w:hAnsi="Calibri"/>
          <w:b/>
          <w:sz w:val="22"/>
          <w:szCs w:val="22"/>
        </w:rPr>
        <w:t>Kubernetes</w:t>
      </w:r>
      <w:r w:rsidRPr="00883202">
        <w:rPr>
          <w:rFonts w:ascii="Calibri" w:eastAsia="ヒラギノ角ゴ Pro W3" w:hAnsi="Calibri"/>
          <w:sz w:val="22"/>
          <w:szCs w:val="22"/>
        </w:rPr>
        <w:t xml:space="preserve"> and working with </w:t>
      </w:r>
      <w:r w:rsidRPr="00883202">
        <w:rPr>
          <w:rFonts w:ascii="Calibri" w:eastAsia="ヒラギノ角ゴ Pro W3" w:hAnsi="Calibri"/>
          <w:b/>
          <w:sz w:val="22"/>
          <w:szCs w:val="22"/>
        </w:rPr>
        <w:t>Docker</w:t>
      </w:r>
      <w:r w:rsidRPr="00883202">
        <w:rPr>
          <w:rFonts w:ascii="Calibri" w:eastAsia="ヒラギノ角ゴ Pro W3" w:hAnsi="Calibri"/>
          <w:sz w:val="22"/>
          <w:szCs w:val="22"/>
        </w:rPr>
        <w:t>-</w:t>
      </w:r>
      <w:r w:rsidRPr="00883202">
        <w:rPr>
          <w:rFonts w:ascii="Calibri" w:eastAsia="ヒラギノ角ゴ Pro W3" w:hAnsi="Calibri"/>
          <w:b/>
          <w:sz w:val="22"/>
          <w:szCs w:val="22"/>
        </w:rPr>
        <w:t>Docker hub</w:t>
      </w:r>
      <w:r w:rsidRPr="00883202">
        <w:rPr>
          <w:rFonts w:ascii="Calibri" w:eastAsia="ヒラギノ角ゴ Pro W3" w:hAnsi="Calibri"/>
          <w:sz w:val="22"/>
          <w:szCs w:val="22"/>
        </w:rPr>
        <w:t xml:space="preserve">, </w:t>
      </w:r>
      <w:r w:rsidRPr="00883202">
        <w:rPr>
          <w:rFonts w:ascii="Calibri" w:eastAsia="ヒラギノ角ゴ Pro W3" w:hAnsi="Calibri"/>
          <w:b/>
          <w:sz w:val="22"/>
          <w:szCs w:val="22"/>
        </w:rPr>
        <w:t>Docker inspect</w:t>
      </w:r>
      <w:r w:rsidRPr="00883202">
        <w:rPr>
          <w:rFonts w:ascii="Calibri" w:eastAsia="ヒラギノ角ゴ Pro W3" w:hAnsi="Calibri"/>
          <w:sz w:val="22"/>
          <w:szCs w:val="22"/>
        </w:rPr>
        <w:t xml:space="preserve">, </w:t>
      </w:r>
      <w:r w:rsidRPr="00883202">
        <w:rPr>
          <w:rFonts w:ascii="Calibri" w:eastAsia="ヒラギノ角ゴ Pro W3" w:hAnsi="Calibri"/>
          <w:b/>
          <w:sz w:val="22"/>
          <w:szCs w:val="22"/>
        </w:rPr>
        <w:t>Docker commit</w:t>
      </w:r>
      <w:r>
        <w:rPr>
          <w:rFonts w:ascii="Calibri" w:eastAsia="ヒラギノ角ゴ Pro W3" w:hAnsi="Calibri"/>
          <w:b/>
          <w:sz w:val="22"/>
          <w:szCs w:val="22"/>
        </w:rPr>
        <w:t>.</w:t>
      </w:r>
    </w:p>
    <w:p w14:paraId="5462F648" w14:textId="303AAABC" w:rsidR="003D3BA6" w:rsidRPr="003D3BA6" w:rsidRDefault="003D3BA6" w:rsidP="003D3BA6">
      <w:pPr>
        <w:pStyle w:val="Normal1"/>
        <w:widowControl w:val="0"/>
        <w:numPr>
          <w:ilvl w:val="0"/>
          <w:numId w:val="1"/>
        </w:numPr>
        <w:ind w:left="432" w:hanging="360"/>
        <w:contextualSpacing/>
        <w:jc w:val="both"/>
        <w:rPr>
          <w:rFonts w:ascii="Calibri" w:hAnsi="Calibri" w:cs="Calibri"/>
          <w:color w:val="auto"/>
          <w:sz w:val="22"/>
          <w:szCs w:val="22"/>
        </w:rPr>
      </w:pPr>
      <w:r w:rsidRPr="003D3BA6">
        <w:rPr>
          <w:rFonts w:ascii="Calibri" w:hAnsi="Calibri" w:cs="Calibri"/>
          <w:color w:val="auto"/>
          <w:sz w:val="22"/>
          <w:szCs w:val="22"/>
        </w:rPr>
        <w:t xml:space="preserve">Experience with test-driven development using a various unit testing framework such as </w:t>
      </w:r>
      <w:r w:rsidRPr="003D3BA6">
        <w:rPr>
          <w:rFonts w:ascii="Calibri" w:hAnsi="Calibri" w:cs="Calibri"/>
          <w:b/>
          <w:color w:val="auto"/>
          <w:sz w:val="22"/>
          <w:szCs w:val="22"/>
        </w:rPr>
        <w:t>JUnit</w:t>
      </w:r>
      <w:r w:rsidRPr="003D3BA6">
        <w:rPr>
          <w:rFonts w:ascii="Calibri" w:hAnsi="Calibri" w:cs="Calibri"/>
          <w:color w:val="auto"/>
          <w:sz w:val="22"/>
          <w:szCs w:val="22"/>
        </w:rPr>
        <w:t xml:space="preserve">, </w:t>
      </w:r>
      <w:r w:rsidRPr="003D3BA6">
        <w:rPr>
          <w:rFonts w:ascii="Calibri" w:hAnsi="Calibri" w:cs="Calibri"/>
          <w:b/>
          <w:color w:val="auto"/>
          <w:sz w:val="22"/>
          <w:szCs w:val="22"/>
        </w:rPr>
        <w:t>Mockito</w:t>
      </w:r>
      <w:r w:rsidRPr="003D3BA6">
        <w:rPr>
          <w:rFonts w:ascii="Calibri" w:hAnsi="Calibri" w:cs="Calibri"/>
          <w:color w:val="auto"/>
          <w:sz w:val="22"/>
          <w:szCs w:val="22"/>
        </w:rPr>
        <w:t xml:space="preserve"> and </w:t>
      </w:r>
      <w:r w:rsidRPr="003D3BA6">
        <w:rPr>
          <w:rFonts w:ascii="Calibri" w:hAnsi="Calibri" w:cs="Calibri"/>
          <w:b/>
          <w:color w:val="auto"/>
          <w:sz w:val="22"/>
          <w:szCs w:val="22"/>
        </w:rPr>
        <w:t>JMeter</w:t>
      </w:r>
      <w:r>
        <w:rPr>
          <w:rFonts w:ascii="Calibri" w:hAnsi="Calibri" w:cs="Calibri"/>
          <w:b/>
          <w:color w:val="auto"/>
          <w:sz w:val="22"/>
          <w:szCs w:val="22"/>
        </w:rPr>
        <w:t>,</w:t>
      </w:r>
      <w:r w:rsidRPr="003D3BA6">
        <w:rPr>
          <w:rStyle w:val="Footer"/>
          <w:rFonts w:cstheme="minorHAnsi"/>
        </w:rPr>
        <w:t xml:space="preserve"> </w:t>
      </w:r>
      <w:r w:rsidRPr="003D3BA6">
        <w:rPr>
          <w:rFonts w:ascii="Calibri" w:hAnsi="Calibri" w:cs="Calibri"/>
          <w:b/>
          <w:bCs/>
          <w:color w:val="auto"/>
          <w:sz w:val="22"/>
          <w:szCs w:val="22"/>
        </w:rPr>
        <w:t>Easy Mock, Spring Junit Runner.</w:t>
      </w:r>
    </w:p>
    <w:p w14:paraId="5AFC485C" w14:textId="44E469D4" w:rsidR="003D3BA6" w:rsidRPr="00F27C86" w:rsidRDefault="003D3BA6" w:rsidP="003D3BA6">
      <w:pPr>
        <w:pStyle w:val="Normal1"/>
        <w:widowControl w:val="0"/>
        <w:numPr>
          <w:ilvl w:val="0"/>
          <w:numId w:val="1"/>
        </w:numPr>
        <w:ind w:left="432" w:hanging="360"/>
        <w:contextualSpacing/>
        <w:jc w:val="both"/>
        <w:rPr>
          <w:rFonts w:ascii="Calibri" w:hAnsi="Calibri" w:cs="Calibri"/>
          <w:color w:val="auto"/>
          <w:sz w:val="22"/>
          <w:szCs w:val="22"/>
        </w:rPr>
      </w:pPr>
      <w:r w:rsidRPr="003D3BA6">
        <w:rPr>
          <w:rFonts w:ascii="Calibri" w:hAnsi="Calibri" w:cs="Calibri"/>
          <w:bCs/>
          <w:color w:val="auto"/>
          <w:sz w:val="22"/>
          <w:szCs w:val="22"/>
        </w:rPr>
        <w:t xml:space="preserve">Expertise in several testing environments like </w:t>
      </w:r>
      <w:r w:rsidRPr="003D3BA6">
        <w:rPr>
          <w:rFonts w:ascii="Calibri" w:hAnsi="Calibri" w:cs="Calibri"/>
          <w:b/>
          <w:bCs/>
          <w:color w:val="auto"/>
          <w:sz w:val="22"/>
          <w:szCs w:val="22"/>
        </w:rPr>
        <w:t>JUnit, Selenium, CURL, Jenkins, SoapUI and System Testing</w:t>
      </w:r>
      <w:r w:rsidR="00F27C86">
        <w:rPr>
          <w:rFonts w:ascii="Calibri" w:hAnsi="Calibri" w:cs="Calibri"/>
          <w:b/>
          <w:bCs/>
          <w:color w:val="auto"/>
          <w:sz w:val="22"/>
          <w:szCs w:val="22"/>
        </w:rPr>
        <w:t>.</w:t>
      </w:r>
    </w:p>
    <w:p w14:paraId="1ED7B57B" w14:textId="77777777" w:rsidR="00F27C86" w:rsidRPr="00135574" w:rsidRDefault="00F27C86" w:rsidP="00F27C86">
      <w:pPr>
        <w:pStyle w:val="Normal1"/>
        <w:widowControl w:val="0"/>
        <w:numPr>
          <w:ilvl w:val="0"/>
          <w:numId w:val="1"/>
        </w:numPr>
        <w:ind w:left="432" w:hanging="360"/>
        <w:contextualSpacing/>
        <w:jc w:val="both"/>
        <w:rPr>
          <w:rFonts w:ascii="Calibri" w:hAnsi="Calibri"/>
          <w:sz w:val="22"/>
          <w:szCs w:val="22"/>
        </w:rPr>
      </w:pPr>
      <w:r w:rsidRPr="00F27C86">
        <w:rPr>
          <w:rFonts w:ascii="Calibri" w:hAnsi="Calibri" w:cs="Calibri"/>
          <w:bCs/>
          <w:color w:val="auto"/>
          <w:sz w:val="22"/>
          <w:szCs w:val="22"/>
        </w:rPr>
        <w:t xml:space="preserve">Experience in debugging and logging using the log framework </w:t>
      </w:r>
      <w:r w:rsidRPr="00F27C86">
        <w:rPr>
          <w:rFonts w:ascii="Calibri" w:hAnsi="Calibri" w:cs="Calibri"/>
          <w:b/>
          <w:bCs/>
          <w:color w:val="auto"/>
          <w:sz w:val="22"/>
          <w:szCs w:val="22"/>
        </w:rPr>
        <w:t>- log4j</w:t>
      </w:r>
      <w:r w:rsidRPr="00F27C86">
        <w:rPr>
          <w:rFonts w:ascii="Calibri" w:hAnsi="Calibri" w:cs="Calibri"/>
          <w:bCs/>
          <w:color w:val="auto"/>
          <w:sz w:val="22"/>
          <w:szCs w:val="22"/>
        </w:rPr>
        <w:t xml:space="preserve"> and analysis and reporting with </w:t>
      </w:r>
      <w:r w:rsidRPr="00F27C86">
        <w:rPr>
          <w:rFonts w:ascii="Calibri" w:hAnsi="Calibri" w:cs="Calibri"/>
          <w:b/>
          <w:bCs/>
          <w:color w:val="auto"/>
          <w:sz w:val="22"/>
          <w:szCs w:val="22"/>
        </w:rPr>
        <w:t>Splunk</w:t>
      </w:r>
      <w:r w:rsidRPr="00B71576">
        <w:rPr>
          <w:rFonts w:ascii="Calibri" w:eastAsia="Questrial" w:hAnsi="Calibri"/>
          <w:sz w:val="22"/>
          <w:szCs w:val="22"/>
        </w:rPr>
        <w:t>.</w:t>
      </w:r>
    </w:p>
    <w:p w14:paraId="2B0E80D7" w14:textId="6671891A" w:rsidR="000003C5" w:rsidRPr="00765F4F" w:rsidRDefault="000003C5" w:rsidP="000003C5">
      <w:pPr>
        <w:pStyle w:val="Normal1"/>
        <w:widowControl w:val="0"/>
        <w:numPr>
          <w:ilvl w:val="0"/>
          <w:numId w:val="1"/>
        </w:numPr>
        <w:ind w:left="432" w:hanging="360"/>
        <w:contextualSpacing/>
        <w:jc w:val="both"/>
        <w:rPr>
          <w:rFonts w:ascii="Calibri" w:hAnsi="Calibri"/>
          <w:color w:val="000000" w:themeColor="text1"/>
          <w:sz w:val="22"/>
          <w:szCs w:val="22"/>
        </w:rPr>
      </w:pPr>
      <w:r w:rsidRPr="00765F4F">
        <w:rPr>
          <w:rFonts w:ascii="Calibri" w:hAnsi="Calibri"/>
          <w:color w:val="000000" w:themeColor="text1"/>
          <w:sz w:val="22"/>
          <w:szCs w:val="22"/>
          <w:shd w:val="clear" w:color="auto" w:fill="FFFFFF"/>
        </w:rPr>
        <w:t xml:space="preserve">Having knowledge on (JMS) MQ's like </w:t>
      </w:r>
      <w:r w:rsidRPr="00765F4F">
        <w:rPr>
          <w:rFonts w:ascii="Calibri" w:hAnsi="Calibri"/>
          <w:b/>
          <w:color w:val="000000" w:themeColor="text1"/>
          <w:sz w:val="22"/>
          <w:szCs w:val="22"/>
          <w:shd w:val="clear" w:color="auto" w:fill="FFFFFF"/>
        </w:rPr>
        <w:t>Kafka,</w:t>
      </w:r>
      <w:r>
        <w:rPr>
          <w:rFonts w:ascii="Calibri" w:hAnsi="Calibri"/>
          <w:b/>
          <w:color w:val="000000" w:themeColor="text1"/>
          <w:sz w:val="22"/>
          <w:szCs w:val="22"/>
          <w:shd w:val="clear" w:color="auto" w:fill="FFFFFF"/>
        </w:rPr>
        <w:t xml:space="preserve"> </w:t>
      </w:r>
      <w:r w:rsidRPr="00765F4F">
        <w:rPr>
          <w:rFonts w:ascii="Calibri" w:hAnsi="Calibri"/>
          <w:b/>
          <w:color w:val="000000" w:themeColor="text1"/>
          <w:sz w:val="22"/>
          <w:szCs w:val="22"/>
          <w:shd w:val="clear" w:color="auto" w:fill="FFFFFF"/>
        </w:rPr>
        <w:t>Rabbit MQ</w:t>
      </w:r>
      <w:r w:rsidRPr="00765F4F">
        <w:rPr>
          <w:rFonts w:ascii="Calibri" w:hAnsi="Calibri"/>
          <w:color w:val="000000" w:themeColor="text1"/>
          <w:sz w:val="22"/>
          <w:szCs w:val="22"/>
          <w:shd w:val="clear" w:color="auto" w:fill="FFFFFF"/>
        </w:rPr>
        <w:t xml:space="preserve">, </w:t>
      </w:r>
      <w:r w:rsidRPr="00765F4F">
        <w:rPr>
          <w:rFonts w:ascii="Calibri" w:hAnsi="Calibri"/>
          <w:b/>
          <w:color w:val="000000" w:themeColor="text1"/>
          <w:sz w:val="22"/>
          <w:szCs w:val="22"/>
          <w:shd w:val="clear" w:color="auto" w:fill="FFFFFF"/>
        </w:rPr>
        <w:t>IBM MQ</w:t>
      </w:r>
      <w:r w:rsidRPr="00765F4F">
        <w:rPr>
          <w:rFonts w:ascii="Calibri" w:hAnsi="Calibri"/>
          <w:color w:val="000000" w:themeColor="text1"/>
          <w:sz w:val="22"/>
          <w:szCs w:val="22"/>
          <w:shd w:val="clear" w:color="auto" w:fill="FFFFFF"/>
        </w:rPr>
        <w:t xml:space="preserve"> and </w:t>
      </w:r>
      <w:r w:rsidRPr="00765F4F">
        <w:rPr>
          <w:rFonts w:ascii="Calibri" w:hAnsi="Calibri"/>
          <w:b/>
          <w:color w:val="000000" w:themeColor="text1"/>
          <w:sz w:val="22"/>
          <w:szCs w:val="22"/>
          <w:shd w:val="clear" w:color="auto" w:fill="FFFFFF"/>
        </w:rPr>
        <w:t>Active MQ</w:t>
      </w:r>
      <w:r w:rsidRPr="00765F4F">
        <w:rPr>
          <w:rFonts w:ascii="Calibri" w:hAnsi="Calibri"/>
          <w:color w:val="000000" w:themeColor="text1"/>
          <w:sz w:val="22"/>
          <w:szCs w:val="22"/>
          <w:shd w:val="clear" w:color="auto" w:fill="FFFFFF"/>
        </w:rPr>
        <w:t>.</w:t>
      </w:r>
    </w:p>
    <w:p w14:paraId="09BCC941" w14:textId="62A856A7" w:rsidR="00F27C86" w:rsidRPr="000003C5" w:rsidRDefault="000003C5" w:rsidP="003D3BA6">
      <w:pPr>
        <w:pStyle w:val="Normal1"/>
        <w:widowControl w:val="0"/>
        <w:numPr>
          <w:ilvl w:val="0"/>
          <w:numId w:val="1"/>
        </w:numPr>
        <w:ind w:left="432" w:hanging="360"/>
        <w:contextualSpacing/>
        <w:jc w:val="both"/>
        <w:rPr>
          <w:rFonts w:ascii="Calibri" w:hAnsi="Calibri" w:cs="Calibri"/>
          <w:color w:val="auto"/>
          <w:sz w:val="22"/>
          <w:szCs w:val="22"/>
        </w:rPr>
      </w:pPr>
      <w:r w:rsidRPr="00B71576">
        <w:rPr>
          <w:rFonts w:ascii="Calibri" w:eastAsia="Questrial" w:hAnsi="Calibri"/>
          <w:sz w:val="22"/>
          <w:szCs w:val="22"/>
        </w:rPr>
        <w:t xml:space="preserve">Experienced in development, testing and deployment of enterprise applications on </w:t>
      </w:r>
      <w:r w:rsidRPr="00B71576">
        <w:rPr>
          <w:rFonts w:ascii="Calibri" w:eastAsia="Questrial" w:hAnsi="Calibri"/>
          <w:b/>
          <w:sz w:val="22"/>
          <w:szCs w:val="22"/>
        </w:rPr>
        <w:t>Windows</w:t>
      </w:r>
      <w:r>
        <w:rPr>
          <w:rFonts w:ascii="Calibri" w:eastAsia="Questrial" w:hAnsi="Calibri"/>
          <w:b/>
          <w:sz w:val="22"/>
          <w:szCs w:val="22"/>
        </w:rPr>
        <w:t xml:space="preserve">, Linux, Unix </w:t>
      </w:r>
      <w:r>
        <w:rPr>
          <w:rFonts w:ascii="Calibri" w:eastAsia="Questrial" w:hAnsi="Calibri"/>
          <w:sz w:val="22"/>
          <w:szCs w:val="22"/>
        </w:rPr>
        <w:t xml:space="preserve">and </w:t>
      </w:r>
      <w:r w:rsidRPr="00A7176C">
        <w:rPr>
          <w:rFonts w:ascii="Calibri" w:eastAsia="Questrial" w:hAnsi="Calibri"/>
          <w:b/>
          <w:sz w:val="22"/>
          <w:szCs w:val="22"/>
        </w:rPr>
        <w:t>MAC</w:t>
      </w:r>
      <w:r>
        <w:rPr>
          <w:rFonts w:ascii="Calibri" w:eastAsia="Questrial" w:hAnsi="Calibri"/>
          <w:b/>
          <w:sz w:val="22"/>
          <w:szCs w:val="22"/>
        </w:rPr>
        <w:t xml:space="preserve"> </w:t>
      </w:r>
      <w:r w:rsidRPr="00B71576">
        <w:rPr>
          <w:rFonts w:ascii="Calibri" w:eastAsia="Questrial" w:hAnsi="Calibri"/>
          <w:sz w:val="22"/>
          <w:szCs w:val="22"/>
        </w:rPr>
        <w:t xml:space="preserve">platforms using IDE's such as </w:t>
      </w:r>
      <w:r w:rsidRPr="00B71576">
        <w:rPr>
          <w:rFonts w:ascii="Calibri" w:eastAsia="Questrial" w:hAnsi="Calibri"/>
          <w:b/>
          <w:sz w:val="22"/>
          <w:szCs w:val="22"/>
        </w:rPr>
        <w:t>Eclipse</w:t>
      </w:r>
      <w:r w:rsidRPr="00B71576">
        <w:rPr>
          <w:rFonts w:ascii="Calibri" w:eastAsia="Questrial" w:hAnsi="Calibri"/>
          <w:sz w:val="22"/>
          <w:szCs w:val="22"/>
        </w:rPr>
        <w:t xml:space="preserve">, </w:t>
      </w:r>
      <w:r w:rsidRPr="00B71576">
        <w:rPr>
          <w:rFonts w:ascii="Calibri" w:eastAsia="Questrial" w:hAnsi="Calibri"/>
          <w:b/>
          <w:sz w:val="22"/>
          <w:szCs w:val="22"/>
        </w:rPr>
        <w:t>NetBeans</w:t>
      </w:r>
      <w:r w:rsidRPr="00B71576">
        <w:rPr>
          <w:rFonts w:ascii="Calibri" w:eastAsia="Questrial" w:hAnsi="Calibri"/>
          <w:sz w:val="22"/>
          <w:szCs w:val="22"/>
        </w:rPr>
        <w:t xml:space="preserve">, </w:t>
      </w:r>
      <w:r>
        <w:rPr>
          <w:rFonts w:ascii="Calibri" w:eastAsia="Questrial" w:hAnsi="Calibri"/>
          <w:b/>
          <w:sz w:val="22"/>
          <w:szCs w:val="22"/>
        </w:rPr>
        <w:t xml:space="preserve">Spring Tool Suite (STS) and </w:t>
      </w:r>
      <w:r w:rsidRPr="00B71576">
        <w:rPr>
          <w:rFonts w:ascii="Calibri" w:eastAsia="Questrial" w:hAnsi="Calibri"/>
          <w:b/>
          <w:sz w:val="22"/>
          <w:szCs w:val="22"/>
        </w:rPr>
        <w:t>intellij</w:t>
      </w:r>
    </w:p>
    <w:p w14:paraId="6F111F54" w14:textId="32A40C36" w:rsidR="000003C5" w:rsidRPr="000003C5" w:rsidRDefault="000003C5" w:rsidP="003D3BA6">
      <w:pPr>
        <w:pStyle w:val="Normal1"/>
        <w:widowControl w:val="0"/>
        <w:numPr>
          <w:ilvl w:val="0"/>
          <w:numId w:val="1"/>
        </w:numPr>
        <w:ind w:left="432" w:hanging="360"/>
        <w:contextualSpacing/>
        <w:jc w:val="both"/>
        <w:rPr>
          <w:rFonts w:ascii="Calibri" w:hAnsi="Calibri" w:cs="Calibri"/>
          <w:color w:val="auto"/>
          <w:sz w:val="22"/>
          <w:szCs w:val="22"/>
        </w:rPr>
      </w:pPr>
      <w:r w:rsidRPr="00765F4F">
        <w:rPr>
          <w:rFonts w:ascii="Calibri" w:eastAsia="Questrial" w:hAnsi="Calibri"/>
          <w:color w:val="000000" w:themeColor="text1"/>
          <w:sz w:val="22"/>
          <w:szCs w:val="22"/>
        </w:rPr>
        <w:t xml:space="preserve">Experience in using version controlling/tracking systems </w:t>
      </w:r>
      <w:r w:rsidRPr="00765F4F">
        <w:rPr>
          <w:rFonts w:ascii="Calibri" w:eastAsia="Questrial" w:hAnsi="Calibri"/>
          <w:b/>
          <w:color w:val="000000" w:themeColor="text1"/>
          <w:sz w:val="22"/>
          <w:szCs w:val="22"/>
        </w:rPr>
        <w:t>Subversion</w:t>
      </w:r>
      <w:r w:rsidRPr="00765F4F">
        <w:rPr>
          <w:rFonts w:ascii="Calibri" w:eastAsia="Questrial" w:hAnsi="Calibri"/>
          <w:color w:val="000000" w:themeColor="text1"/>
          <w:sz w:val="22"/>
          <w:szCs w:val="22"/>
        </w:rPr>
        <w:t xml:space="preserve">, </w:t>
      </w:r>
      <w:r w:rsidRPr="00765F4F">
        <w:rPr>
          <w:rFonts w:ascii="Calibri" w:eastAsia="Questrial" w:hAnsi="Calibri"/>
          <w:b/>
          <w:color w:val="000000" w:themeColor="text1"/>
          <w:sz w:val="22"/>
          <w:szCs w:val="22"/>
        </w:rPr>
        <w:t>CVS</w:t>
      </w:r>
      <w:r w:rsidRPr="00765F4F">
        <w:rPr>
          <w:rFonts w:ascii="Calibri" w:eastAsia="Questrial" w:hAnsi="Calibri"/>
          <w:color w:val="000000" w:themeColor="text1"/>
          <w:sz w:val="22"/>
          <w:szCs w:val="22"/>
        </w:rPr>
        <w:t xml:space="preserve">, </w:t>
      </w:r>
      <w:r w:rsidRPr="00765F4F">
        <w:rPr>
          <w:rFonts w:ascii="Calibri" w:eastAsia="Questrial" w:hAnsi="Calibri"/>
          <w:b/>
          <w:color w:val="000000" w:themeColor="text1"/>
          <w:sz w:val="22"/>
          <w:szCs w:val="22"/>
        </w:rPr>
        <w:t>SVN</w:t>
      </w:r>
      <w:r w:rsidRPr="00765F4F">
        <w:rPr>
          <w:rFonts w:ascii="Calibri" w:eastAsia="Questrial" w:hAnsi="Calibri"/>
          <w:color w:val="000000" w:themeColor="text1"/>
          <w:sz w:val="22"/>
          <w:szCs w:val="22"/>
        </w:rPr>
        <w:t xml:space="preserve">, </w:t>
      </w:r>
      <w:r w:rsidRPr="00765F4F">
        <w:rPr>
          <w:rFonts w:ascii="Calibri" w:eastAsia="Questrial" w:hAnsi="Calibri"/>
          <w:b/>
          <w:color w:val="000000" w:themeColor="text1"/>
          <w:sz w:val="22"/>
          <w:szCs w:val="22"/>
        </w:rPr>
        <w:t>GIT</w:t>
      </w:r>
      <w:r w:rsidRPr="00765F4F">
        <w:rPr>
          <w:rFonts w:ascii="Calibri" w:eastAsia="Questrial" w:hAnsi="Calibri"/>
          <w:color w:val="000000" w:themeColor="text1"/>
          <w:sz w:val="22"/>
          <w:szCs w:val="22"/>
        </w:rPr>
        <w:t xml:space="preserve">, </w:t>
      </w:r>
      <w:r w:rsidRPr="00765F4F">
        <w:rPr>
          <w:rFonts w:ascii="Calibri" w:eastAsia="Questrial" w:hAnsi="Calibri"/>
          <w:b/>
          <w:color w:val="000000" w:themeColor="text1"/>
          <w:sz w:val="22"/>
          <w:szCs w:val="22"/>
        </w:rPr>
        <w:t>and Rational Clear Case</w:t>
      </w:r>
    </w:p>
    <w:p w14:paraId="486F99F2" w14:textId="77777777" w:rsidR="000003C5" w:rsidRPr="00B71576" w:rsidRDefault="000003C5" w:rsidP="000003C5">
      <w:pPr>
        <w:pStyle w:val="Normal1"/>
        <w:widowControl w:val="0"/>
        <w:numPr>
          <w:ilvl w:val="0"/>
          <w:numId w:val="1"/>
        </w:numPr>
        <w:ind w:left="432" w:hanging="360"/>
        <w:contextualSpacing/>
        <w:jc w:val="both"/>
        <w:rPr>
          <w:rFonts w:ascii="Calibri" w:hAnsi="Calibri"/>
          <w:sz w:val="22"/>
          <w:szCs w:val="22"/>
        </w:rPr>
      </w:pPr>
      <w:r w:rsidRPr="00B71576">
        <w:rPr>
          <w:rFonts w:ascii="Calibri" w:eastAsia="Questrial" w:hAnsi="Calibri"/>
          <w:sz w:val="22"/>
          <w:szCs w:val="22"/>
        </w:rPr>
        <w:t xml:space="preserve">Experience in configuring and deploying the applications on </w:t>
      </w:r>
      <w:r w:rsidRPr="00B71576">
        <w:rPr>
          <w:rFonts w:ascii="Calibri" w:eastAsia="Questrial" w:hAnsi="Calibri"/>
          <w:b/>
          <w:sz w:val="22"/>
          <w:szCs w:val="22"/>
        </w:rPr>
        <w:t>Tomcat</w:t>
      </w:r>
      <w:r w:rsidRPr="00B71576">
        <w:rPr>
          <w:rFonts w:ascii="Calibri" w:eastAsia="Questrial" w:hAnsi="Calibri"/>
          <w:sz w:val="22"/>
          <w:szCs w:val="22"/>
        </w:rPr>
        <w:t xml:space="preserve">, </w:t>
      </w:r>
      <w:r w:rsidRPr="00B71576">
        <w:rPr>
          <w:rFonts w:ascii="Calibri" w:eastAsia="Questrial" w:hAnsi="Calibri"/>
          <w:b/>
          <w:sz w:val="22"/>
          <w:szCs w:val="22"/>
        </w:rPr>
        <w:t>WebSphere</w:t>
      </w:r>
      <w:r w:rsidRPr="00B71576">
        <w:rPr>
          <w:rFonts w:ascii="Calibri" w:eastAsia="Questrial" w:hAnsi="Calibri"/>
          <w:sz w:val="22"/>
          <w:szCs w:val="22"/>
        </w:rPr>
        <w:t xml:space="preserve">, </w:t>
      </w:r>
      <w:r w:rsidRPr="00B71576">
        <w:rPr>
          <w:rFonts w:ascii="Calibri" w:eastAsia="Questrial" w:hAnsi="Calibri"/>
          <w:b/>
          <w:sz w:val="22"/>
          <w:szCs w:val="22"/>
        </w:rPr>
        <w:t>WebLogic</w:t>
      </w:r>
      <w:r w:rsidRPr="00B71576">
        <w:rPr>
          <w:rFonts w:ascii="Calibri" w:eastAsia="Questrial" w:hAnsi="Calibri"/>
          <w:sz w:val="22"/>
          <w:szCs w:val="22"/>
        </w:rPr>
        <w:t xml:space="preserve"> and </w:t>
      </w:r>
      <w:r w:rsidRPr="00B71576">
        <w:rPr>
          <w:rFonts w:ascii="Calibri" w:eastAsia="Questrial" w:hAnsi="Calibri"/>
          <w:b/>
          <w:sz w:val="22"/>
          <w:szCs w:val="22"/>
        </w:rPr>
        <w:t>JBoss</w:t>
      </w:r>
      <w:r w:rsidRPr="00B71576">
        <w:rPr>
          <w:rFonts w:ascii="Calibri" w:eastAsia="Questrial" w:hAnsi="Calibri"/>
          <w:sz w:val="22"/>
          <w:szCs w:val="22"/>
        </w:rPr>
        <w:t xml:space="preserve"> Servers.</w:t>
      </w:r>
    </w:p>
    <w:p w14:paraId="5A755480" w14:textId="77777777" w:rsidR="000003C5" w:rsidRPr="003D3BA6" w:rsidRDefault="000003C5" w:rsidP="000003C5">
      <w:pPr>
        <w:pStyle w:val="Normal1"/>
        <w:widowControl w:val="0"/>
        <w:ind w:left="432"/>
        <w:contextualSpacing/>
        <w:jc w:val="both"/>
        <w:rPr>
          <w:rFonts w:ascii="Calibri" w:hAnsi="Calibri" w:cs="Calibri"/>
          <w:color w:val="auto"/>
          <w:sz w:val="22"/>
          <w:szCs w:val="22"/>
        </w:rPr>
      </w:pPr>
    </w:p>
    <w:tbl>
      <w:tblPr>
        <w:tblW w:w="10508" w:type="dxa"/>
        <w:tblInd w:w="-6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000" w:firstRow="0" w:lastRow="0" w:firstColumn="0" w:lastColumn="0" w:noHBand="0" w:noVBand="0"/>
      </w:tblPr>
      <w:tblGrid>
        <w:gridCol w:w="2315"/>
        <w:gridCol w:w="8193"/>
      </w:tblGrid>
      <w:tr w:rsidR="002879EA" w:rsidRPr="00B71576" w14:paraId="2D56080F" w14:textId="77777777" w:rsidTr="00591AC6">
        <w:trPr>
          <w:trHeight w:val="528"/>
        </w:trPr>
        <w:tc>
          <w:tcPr>
            <w:tcW w:w="2315" w:type="dxa"/>
            <w:shd w:val="clear" w:color="auto" w:fill="auto"/>
          </w:tcPr>
          <w:p w14:paraId="7297218C" w14:textId="77777777" w:rsidR="002879EA" w:rsidRPr="00B71576" w:rsidRDefault="002879EA" w:rsidP="00591AC6">
            <w:pPr>
              <w:pStyle w:val="Normal1"/>
              <w:rPr>
                <w:rFonts w:ascii="Calibri" w:hAnsi="Calibri"/>
                <w:b/>
                <w:sz w:val="22"/>
                <w:szCs w:val="22"/>
              </w:rPr>
            </w:pPr>
            <w:r w:rsidRPr="00B71576">
              <w:rPr>
                <w:rFonts w:ascii="Calibri" w:eastAsia="Questrial" w:hAnsi="Calibri"/>
                <w:b/>
                <w:sz w:val="22"/>
                <w:szCs w:val="22"/>
              </w:rPr>
              <w:lastRenderedPageBreak/>
              <w:t>Languages</w:t>
            </w:r>
          </w:p>
        </w:tc>
        <w:tc>
          <w:tcPr>
            <w:tcW w:w="8193" w:type="dxa"/>
            <w:shd w:val="clear" w:color="auto" w:fill="auto"/>
          </w:tcPr>
          <w:p w14:paraId="2AEEFC69" w14:textId="77777777" w:rsidR="002879EA" w:rsidRPr="00B71576" w:rsidRDefault="002879EA" w:rsidP="00591AC6">
            <w:pPr>
              <w:pStyle w:val="Normal1"/>
              <w:rPr>
                <w:rFonts w:ascii="Calibri" w:hAnsi="Calibri"/>
                <w:sz w:val="22"/>
                <w:szCs w:val="22"/>
              </w:rPr>
            </w:pPr>
            <w:r w:rsidRPr="00B71576">
              <w:rPr>
                <w:rFonts w:ascii="Calibri" w:eastAsia="Questrial" w:hAnsi="Calibri"/>
                <w:sz w:val="22"/>
                <w:szCs w:val="22"/>
              </w:rPr>
              <w:t>Java 8.0/7.0/6.0/5.0, Java/J2EE, C, C++, JDBC, DTD, UML, Design Patterns, Shell Scripts, HTML, PHP, JavaScript, SQL and PL/SQL</w:t>
            </w:r>
          </w:p>
        </w:tc>
      </w:tr>
      <w:tr w:rsidR="002879EA" w:rsidRPr="00B71576" w14:paraId="60F85F5D" w14:textId="77777777" w:rsidTr="00591AC6">
        <w:trPr>
          <w:trHeight w:val="298"/>
        </w:trPr>
        <w:tc>
          <w:tcPr>
            <w:tcW w:w="2315" w:type="dxa"/>
            <w:shd w:val="clear" w:color="auto" w:fill="auto"/>
          </w:tcPr>
          <w:p w14:paraId="587FFEF7" w14:textId="77777777" w:rsidR="002879EA" w:rsidRPr="00B71576" w:rsidRDefault="002879EA" w:rsidP="00591AC6">
            <w:pPr>
              <w:pStyle w:val="Normal1"/>
              <w:rPr>
                <w:rFonts w:ascii="Calibri" w:hAnsi="Calibri"/>
                <w:b/>
                <w:sz w:val="22"/>
                <w:szCs w:val="22"/>
              </w:rPr>
            </w:pPr>
            <w:r w:rsidRPr="00B71576">
              <w:rPr>
                <w:rFonts w:ascii="Calibri" w:eastAsia="Questrial" w:hAnsi="Calibri"/>
                <w:b/>
                <w:sz w:val="22"/>
                <w:szCs w:val="22"/>
              </w:rPr>
              <w:t>Frameworks</w:t>
            </w:r>
          </w:p>
        </w:tc>
        <w:tc>
          <w:tcPr>
            <w:tcW w:w="8193" w:type="dxa"/>
            <w:shd w:val="clear" w:color="auto" w:fill="auto"/>
          </w:tcPr>
          <w:p w14:paraId="41652990" w14:textId="77777777" w:rsidR="002879EA" w:rsidRPr="00B71576" w:rsidRDefault="002879EA" w:rsidP="00591AC6">
            <w:pPr>
              <w:pStyle w:val="Normal1"/>
              <w:tabs>
                <w:tab w:val="right" w:pos="6367"/>
              </w:tabs>
              <w:jc w:val="both"/>
              <w:rPr>
                <w:rFonts w:ascii="Calibri" w:hAnsi="Calibri"/>
                <w:sz w:val="22"/>
                <w:szCs w:val="22"/>
              </w:rPr>
            </w:pPr>
            <w:r w:rsidRPr="00B71576">
              <w:rPr>
                <w:rFonts w:ascii="Calibri" w:eastAsia="Questrial" w:hAnsi="Calibri"/>
                <w:sz w:val="22"/>
                <w:szCs w:val="22"/>
              </w:rPr>
              <w:t xml:space="preserve">Spring 4.x/3.x/2.x, Hibernate 4.0/3.0, Struts 1.x/2.0. </w:t>
            </w:r>
            <w:r w:rsidRPr="00B71576">
              <w:rPr>
                <w:rFonts w:ascii="Calibri" w:eastAsia="Questrial" w:hAnsi="Calibri"/>
                <w:sz w:val="22"/>
                <w:szCs w:val="22"/>
              </w:rPr>
              <w:tab/>
            </w:r>
          </w:p>
        </w:tc>
      </w:tr>
      <w:tr w:rsidR="002879EA" w:rsidRPr="00B71576" w14:paraId="32B9646A" w14:textId="77777777" w:rsidTr="00591AC6">
        <w:trPr>
          <w:trHeight w:val="528"/>
        </w:trPr>
        <w:tc>
          <w:tcPr>
            <w:tcW w:w="2315" w:type="dxa"/>
            <w:shd w:val="clear" w:color="auto" w:fill="auto"/>
          </w:tcPr>
          <w:p w14:paraId="336F5BC3" w14:textId="77777777" w:rsidR="002879EA" w:rsidRPr="00B71576" w:rsidRDefault="002879EA" w:rsidP="00591AC6">
            <w:pPr>
              <w:pStyle w:val="Normal1"/>
              <w:rPr>
                <w:rFonts w:ascii="Calibri" w:hAnsi="Calibri"/>
                <w:b/>
                <w:sz w:val="22"/>
                <w:szCs w:val="22"/>
              </w:rPr>
            </w:pPr>
            <w:r w:rsidRPr="00B71576">
              <w:rPr>
                <w:rFonts w:ascii="Calibri" w:eastAsia="Questrial" w:hAnsi="Calibri"/>
                <w:b/>
                <w:sz w:val="22"/>
                <w:szCs w:val="22"/>
              </w:rPr>
              <w:t xml:space="preserve">Web Technologies </w:t>
            </w:r>
          </w:p>
        </w:tc>
        <w:tc>
          <w:tcPr>
            <w:tcW w:w="8193" w:type="dxa"/>
            <w:shd w:val="clear" w:color="auto" w:fill="auto"/>
          </w:tcPr>
          <w:p w14:paraId="52200DAC" w14:textId="0F93A8D7" w:rsidR="002879EA" w:rsidRPr="00B71576" w:rsidRDefault="002879EA" w:rsidP="00591AC6">
            <w:pPr>
              <w:pStyle w:val="Normal1"/>
              <w:jc w:val="both"/>
              <w:rPr>
                <w:rFonts w:ascii="Calibri" w:hAnsi="Calibri"/>
                <w:sz w:val="22"/>
                <w:szCs w:val="22"/>
              </w:rPr>
            </w:pPr>
            <w:r w:rsidRPr="00B71576">
              <w:rPr>
                <w:rFonts w:ascii="Calibri" w:hAnsi="Calibri"/>
                <w:sz w:val="22"/>
                <w:szCs w:val="22"/>
                <w:shd w:val="clear" w:color="auto" w:fill="FFFFFF"/>
              </w:rPr>
              <w:t>HTML/XHTML/DHTML/HTML5</w:t>
            </w:r>
            <w:r w:rsidRPr="00B71576">
              <w:rPr>
                <w:rFonts w:ascii="Calibri" w:eastAsia="Questrial" w:hAnsi="Calibri"/>
                <w:sz w:val="22"/>
                <w:szCs w:val="22"/>
              </w:rPr>
              <w:t xml:space="preserve">, </w:t>
            </w:r>
            <w:r w:rsidRPr="00B71576">
              <w:rPr>
                <w:rFonts w:ascii="Calibri" w:hAnsi="Calibri"/>
                <w:sz w:val="22"/>
                <w:szCs w:val="22"/>
                <w:shd w:val="clear" w:color="auto" w:fill="FFFFFF"/>
              </w:rPr>
              <w:t>CSS/CSS3</w:t>
            </w:r>
            <w:r w:rsidRPr="00B71576">
              <w:rPr>
                <w:rFonts w:ascii="Calibri" w:eastAsia="Questrial" w:hAnsi="Calibri"/>
                <w:sz w:val="22"/>
                <w:szCs w:val="22"/>
              </w:rPr>
              <w:t xml:space="preserve">, Servlets, JSPs, EJB, JNDI, JMS, XML, XSLT, XSD, JSF, jQuery, Ajax, </w:t>
            </w:r>
            <w:r>
              <w:rPr>
                <w:rFonts w:ascii="Calibri" w:eastAsia="Questrial" w:hAnsi="Calibri"/>
                <w:sz w:val="22"/>
                <w:szCs w:val="22"/>
              </w:rPr>
              <w:t>Angular 1.x/2/4/5</w:t>
            </w:r>
            <w:r w:rsidRPr="00B71576">
              <w:rPr>
                <w:rFonts w:ascii="Calibri" w:eastAsia="Questrial" w:hAnsi="Calibri"/>
                <w:sz w:val="22"/>
                <w:szCs w:val="22"/>
              </w:rPr>
              <w:t>, NodeJS, ReactJs, BackBoneJs,</w:t>
            </w:r>
            <w:r w:rsidRPr="00B71576">
              <w:rPr>
                <w:rFonts w:ascii="Calibri" w:hAnsi="Calibri"/>
                <w:sz w:val="22"/>
                <w:szCs w:val="22"/>
              </w:rPr>
              <w:t xml:space="preserve"> Bootstrap.</w:t>
            </w:r>
          </w:p>
        </w:tc>
      </w:tr>
      <w:tr w:rsidR="002879EA" w:rsidRPr="00B71576" w14:paraId="0D1C303C" w14:textId="77777777" w:rsidTr="00591AC6">
        <w:trPr>
          <w:trHeight w:val="363"/>
        </w:trPr>
        <w:tc>
          <w:tcPr>
            <w:tcW w:w="2315" w:type="dxa"/>
            <w:shd w:val="clear" w:color="auto" w:fill="auto"/>
          </w:tcPr>
          <w:p w14:paraId="0D4E03B0" w14:textId="77777777" w:rsidR="002879EA" w:rsidRPr="00B71576" w:rsidRDefault="002879EA" w:rsidP="00591AC6">
            <w:pPr>
              <w:pStyle w:val="Normal1"/>
              <w:rPr>
                <w:rFonts w:ascii="Calibri" w:hAnsi="Calibri"/>
                <w:b/>
                <w:sz w:val="22"/>
                <w:szCs w:val="22"/>
              </w:rPr>
            </w:pPr>
            <w:r w:rsidRPr="00B71576">
              <w:rPr>
                <w:rFonts w:ascii="Calibri" w:eastAsia="Questrial" w:hAnsi="Calibri"/>
                <w:b/>
                <w:sz w:val="22"/>
                <w:szCs w:val="22"/>
              </w:rPr>
              <w:t>Web/App Servers</w:t>
            </w:r>
          </w:p>
        </w:tc>
        <w:tc>
          <w:tcPr>
            <w:tcW w:w="8193" w:type="dxa"/>
            <w:shd w:val="clear" w:color="auto" w:fill="auto"/>
          </w:tcPr>
          <w:p w14:paraId="04F02DDD" w14:textId="77777777" w:rsidR="002879EA" w:rsidRPr="00B71576" w:rsidRDefault="002879EA" w:rsidP="00591AC6">
            <w:pPr>
              <w:pStyle w:val="Normal1"/>
              <w:jc w:val="both"/>
              <w:rPr>
                <w:rFonts w:ascii="Calibri" w:eastAsia="Questrial" w:hAnsi="Calibri"/>
                <w:sz w:val="22"/>
                <w:szCs w:val="22"/>
              </w:rPr>
            </w:pPr>
            <w:r w:rsidRPr="00B71576">
              <w:rPr>
                <w:rFonts w:ascii="Calibri" w:eastAsia="Questrial" w:hAnsi="Calibri"/>
                <w:sz w:val="22"/>
                <w:szCs w:val="22"/>
              </w:rPr>
              <w:t>Apache Tomcat 5.x/6.x/7.x/8.x, IBM WebSphere, Web Logic 9.x/10.x/12.x, J-Boss 6.x/7. x.</w:t>
            </w:r>
          </w:p>
        </w:tc>
      </w:tr>
      <w:tr w:rsidR="002879EA" w:rsidRPr="00B71576" w14:paraId="6C9E4835" w14:textId="77777777" w:rsidTr="00591AC6">
        <w:trPr>
          <w:trHeight w:val="314"/>
        </w:trPr>
        <w:tc>
          <w:tcPr>
            <w:tcW w:w="2315" w:type="dxa"/>
            <w:shd w:val="clear" w:color="auto" w:fill="auto"/>
          </w:tcPr>
          <w:p w14:paraId="0D732313" w14:textId="77777777" w:rsidR="002879EA" w:rsidRPr="00B71576" w:rsidRDefault="002879EA" w:rsidP="00591AC6">
            <w:pPr>
              <w:pStyle w:val="Normal1"/>
              <w:rPr>
                <w:rFonts w:ascii="Calibri" w:hAnsi="Calibri"/>
                <w:b/>
                <w:sz w:val="22"/>
                <w:szCs w:val="22"/>
              </w:rPr>
            </w:pPr>
            <w:r w:rsidRPr="00B71576">
              <w:rPr>
                <w:rFonts w:ascii="Calibri" w:eastAsia="Questrial" w:hAnsi="Calibri"/>
                <w:b/>
                <w:sz w:val="22"/>
                <w:szCs w:val="22"/>
              </w:rPr>
              <w:t>IDE’s</w:t>
            </w:r>
          </w:p>
        </w:tc>
        <w:tc>
          <w:tcPr>
            <w:tcW w:w="8193" w:type="dxa"/>
            <w:shd w:val="clear" w:color="auto" w:fill="auto"/>
          </w:tcPr>
          <w:p w14:paraId="15154900" w14:textId="77777777" w:rsidR="002879EA" w:rsidRPr="00B71576" w:rsidRDefault="002879EA" w:rsidP="00591AC6">
            <w:pPr>
              <w:pStyle w:val="Normal1"/>
              <w:jc w:val="both"/>
              <w:rPr>
                <w:rFonts w:ascii="Calibri" w:hAnsi="Calibri"/>
                <w:sz w:val="22"/>
                <w:szCs w:val="22"/>
              </w:rPr>
            </w:pPr>
            <w:r w:rsidRPr="00B71576">
              <w:rPr>
                <w:rFonts w:ascii="Calibri" w:eastAsia="Questrial" w:hAnsi="Calibri"/>
                <w:sz w:val="22"/>
                <w:szCs w:val="22"/>
              </w:rPr>
              <w:t xml:space="preserve">Eclipse, NetBeans, Spring Tool suite 2.x/3.x, Intellij 14.x/15.x </w:t>
            </w:r>
          </w:p>
        </w:tc>
      </w:tr>
      <w:tr w:rsidR="002879EA" w:rsidRPr="00B71576" w14:paraId="0A8B7091" w14:textId="77777777" w:rsidTr="00591AC6">
        <w:trPr>
          <w:trHeight w:val="338"/>
        </w:trPr>
        <w:tc>
          <w:tcPr>
            <w:tcW w:w="2315" w:type="dxa"/>
            <w:shd w:val="clear" w:color="auto" w:fill="auto"/>
          </w:tcPr>
          <w:p w14:paraId="0F4516D6" w14:textId="77777777" w:rsidR="002879EA" w:rsidRPr="00B71576" w:rsidRDefault="002879EA" w:rsidP="00591AC6">
            <w:pPr>
              <w:pStyle w:val="Normal1"/>
              <w:rPr>
                <w:rFonts w:ascii="Calibri" w:hAnsi="Calibri"/>
                <w:b/>
                <w:sz w:val="22"/>
                <w:szCs w:val="22"/>
              </w:rPr>
            </w:pPr>
            <w:r w:rsidRPr="00C419B4">
              <w:rPr>
                <w:rFonts w:ascii="Calibri" w:eastAsia="Questrial" w:hAnsi="Calibri"/>
                <w:b/>
                <w:sz w:val="22"/>
                <w:szCs w:val="22"/>
              </w:rPr>
              <w:t>Relational Databases</w:t>
            </w:r>
          </w:p>
        </w:tc>
        <w:tc>
          <w:tcPr>
            <w:tcW w:w="8193" w:type="dxa"/>
            <w:shd w:val="clear" w:color="auto" w:fill="auto"/>
          </w:tcPr>
          <w:p w14:paraId="6889D3B3" w14:textId="77777777" w:rsidR="002879EA" w:rsidRPr="00B71576" w:rsidRDefault="002879EA" w:rsidP="00591AC6">
            <w:pPr>
              <w:pStyle w:val="Normal1"/>
              <w:jc w:val="both"/>
              <w:rPr>
                <w:rFonts w:ascii="Calibri" w:hAnsi="Calibri"/>
                <w:sz w:val="22"/>
                <w:szCs w:val="22"/>
              </w:rPr>
            </w:pPr>
            <w:r>
              <w:rPr>
                <w:rFonts w:ascii="Calibri" w:eastAsia="Questrial" w:hAnsi="Calibri"/>
                <w:sz w:val="22"/>
                <w:szCs w:val="22"/>
              </w:rPr>
              <w:t>Oracle 11g</w:t>
            </w:r>
            <w:r w:rsidRPr="00B71576">
              <w:rPr>
                <w:rFonts w:ascii="Calibri" w:eastAsia="Questrial" w:hAnsi="Calibri"/>
                <w:sz w:val="22"/>
                <w:szCs w:val="22"/>
              </w:rPr>
              <w:t xml:space="preserve">, SQL </w:t>
            </w:r>
            <w:r>
              <w:rPr>
                <w:rFonts w:ascii="Calibri" w:eastAsia="Questrial" w:hAnsi="Calibri"/>
                <w:sz w:val="22"/>
                <w:szCs w:val="22"/>
              </w:rPr>
              <w:t>Server, MySQL, DB2</w:t>
            </w:r>
          </w:p>
        </w:tc>
      </w:tr>
      <w:tr w:rsidR="002879EA" w:rsidRPr="00B71576" w14:paraId="5B914C98" w14:textId="77777777" w:rsidTr="00591AC6">
        <w:trPr>
          <w:trHeight w:val="338"/>
        </w:trPr>
        <w:tc>
          <w:tcPr>
            <w:tcW w:w="2315" w:type="dxa"/>
            <w:shd w:val="clear" w:color="auto" w:fill="auto"/>
          </w:tcPr>
          <w:p w14:paraId="226A2BCA" w14:textId="77777777" w:rsidR="002879EA" w:rsidRPr="00B71576" w:rsidRDefault="002879EA" w:rsidP="00591AC6">
            <w:pPr>
              <w:pStyle w:val="Normal1"/>
              <w:rPr>
                <w:rFonts w:ascii="Calibri" w:eastAsia="Questrial" w:hAnsi="Calibri"/>
                <w:b/>
                <w:sz w:val="22"/>
                <w:szCs w:val="22"/>
              </w:rPr>
            </w:pPr>
            <w:r>
              <w:rPr>
                <w:rFonts w:ascii="Calibri" w:eastAsia="Questrial" w:hAnsi="Calibri"/>
                <w:b/>
                <w:sz w:val="22"/>
                <w:szCs w:val="22"/>
              </w:rPr>
              <w:t>NoSQL Databases</w:t>
            </w:r>
          </w:p>
        </w:tc>
        <w:tc>
          <w:tcPr>
            <w:tcW w:w="8193" w:type="dxa"/>
            <w:shd w:val="clear" w:color="auto" w:fill="auto"/>
          </w:tcPr>
          <w:p w14:paraId="5E1EB84D" w14:textId="77777777" w:rsidR="002879EA" w:rsidRPr="00B71576" w:rsidRDefault="002879EA" w:rsidP="00591AC6">
            <w:pPr>
              <w:pStyle w:val="Normal1"/>
              <w:jc w:val="both"/>
              <w:rPr>
                <w:rFonts w:ascii="Calibri" w:eastAsia="Questrial" w:hAnsi="Calibri"/>
                <w:sz w:val="22"/>
                <w:szCs w:val="22"/>
              </w:rPr>
            </w:pPr>
            <w:r>
              <w:rPr>
                <w:rFonts w:ascii="Calibri" w:eastAsia="Questrial" w:hAnsi="Calibri"/>
                <w:sz w:val="22"/>
                <w:szCs w:val="22"/>
              </w:rPr>
              <w:t>Mongo DB and Cassandra</w:t>
            </w:r>
          </w:p>
        </w:tc>
      </w:tr>
      <w:tr w:rsidR="002879EA" w:rsidRPr="00C95FD7" w14:paraId="05F41429" w14:textId="77777777" w:rsidTr="00591AC6">
        <w:trPr>
          <w:trHeight w:val="314"/>
        </w:trPr>
        <w:tc>
          <w:tcPr>
            <w:tcW w:w="2315" w:type="dxa"/>
            <w:shd w:val="clear" w:color="auto" w:fill="auto"/>
          </w:tcPr>
          <w:p w14:paraId="70344F43" w14:textId="77777777" w:rsidR="002879EA" w:rsidRPr="00C95FD7" w:rsidRDefault="002879EA" w:rsidP="00591AC6">
            <w:pPr>
              <w:pStyle w:val="Normal1"/>
              <w:rPr>
                <w:rFonts w:ascii="Calibri" w:hAnsi="Calibri"/>
                <w:b/>
                <w:sz w:val="22"/>
                <w:szCs w:val="22"/>
              </w:rPr>
            </w:pPr>
            <w:r w:rsidRPr="00C95FD7">
              <w:rPr>
                <w:rFonts w:ascii="Calibri" w:eastAsia="Questrial" w:hAnsi="Calibri"/>
                <w:b/>
                <w:sz w:val="22"/>
                <w:szCs w:val="22"/>
              </w:rPr>
              <w:t>Web Services</w:t>
            </w:r>
          </w:p>
        </w:tc>
        <w:tc>
          <w:tcPr>
            <w:tcW w:w="8193" w:type="dxa"/>
            <w:shd w:val="clear" w:color="auto" w:fill="auto"/>
          </w:tcPr>
          <w:p w14:paraId="21D1BAB2" w14:textId="77777777" w:rsidR="002879EA" w:rsidRPr="00C95FD7" w:rsidRDefault="002879EA" w:rsidP="00591AC6">
            <w:pPr>
              <w:pStyle w:val="Normal1"/>
              <w:tabs>
                <w:tab w:val="left" w:pos="5504"/>
              </w:tabs>
              <w:jc w:val="both"/>
              <w:rPr>
                <w:rFonts w:ascii="Calibri" w:hAnsi="Calibri"/>
                <w:sz w:val="22"/>
                <w:szCs w:val="22"/>
              </w:rPr>
            </w:pPr>
            <w:r w:rsidRPr="00C95FD7">
              <w:rPr>
                <w:rFonts w:ascii="Calibri" w:eastAsia="Questrial" w:hAnsi="Calibri"/>
                <w:sz w:val="22"/>
                <w:szCs w:val="22"/>
              </w:rPr>
              <w:t xml:space="preserve">AXIS, SOAP, RESTful, </w:t>
            </w:r>
            <w:r w:rsidRPr="00C95FD7">
              <w:rPr>
                <w:rFonts w:ascii="Calibri" w:hAnsi="Calibri"/>
                <w:sz w:val="22"/>
                <w:szCs w:val="22"/>
              </w:rPr>
              <w:t xml:space="preserve">JAX-RPC, JAX-RS, </w:t>
            </w:r>
            <w:r w:rsidRPr="00C95FD7">
              <w:rPr>
                <w:rFonts w:ascii="Calibri" w:eastAsia="Questrial" w:hAnsi="Calibri"/>
                <w:sz w:val="22"/>
                <w:szCs w:val="22"/>
              </w:rPr>
              <w:t>JAX-WS, WSDL, JAX-P, JAX-B.</w:t>
            </w:r>
          </w:p>
        </w:tc>
      </w:tr>
      <w:tr w:rsidR="002879EA" w:rsidRPr="00C95FD7" w14:paraId="261F5270" w14:textId="77777777" w:rsidTr="00591AC6">
        <w:trPr>
          <w:trHeight w:val="298"/>
        </w:trPr>
        <w:tc>
          <w:tcPr>
            <w:tcW w:w="2315" w:type="dxa"/>
            <w:shd w:val="clear" w:color="auto" w:fill="auto"/>
          </w:tcPr>
          <w:p w14:paraId="7FB62608" w14:textId="77777777" w:rsidR="002879EA" w:rsidRPr="00C95FD7" w:rsidRDefault="002879EA" w:rsidP="00591AC6">
            <w:pPr>
              <w:pStyle w:val="Normal1"/>
              <w:rPr>
                <w:rFonts w:ascii="Calibri" w:hAnsi="Calibri"/>
                <w:b/>
                <w:sz w:val="22"/>
                <w:szCs w:val="22"/>
              </w:rPr>
            </w:pPr>
            <w:r w:rsidRPr="00C95FD7">
              <w:rPr>
                <w:rFonts w:ascii="Calibri" w:eastAsia="Questrial" w:hAnsi="Calibri"/>
                <w:b/>
                <w:sz w:val="22"/>
                <w:szCs w:val="22"/>
              </w:rPr>
              <w:t>Version Control</w:t>
            </w:r>
          </w:p>
        </w:tc>
        <w:tc>
          <w:tcPr>
            <w:tcW w:w="8193" w:type="dxa"/>
            <w:shd w:val="clear" w:color="auto" w:fill="auto"/>
          </w:tcPr>
          <w:p w14:paraId="09DE0981" w14:textId="77777777" w:rsidR="002879EA" w:rsidRPr="00C95FD7" w:rsidRDefault="002879EA" w:rsidP="00591AC6">
            <w:pPr>
              <w:pStyle w:val="Normal1"/>
              <w:tabs>
                <w:tab w:val="left" w:pos="5504"/>
              </w:tabs>
              <w:jc w:val="both"/>
              <w:rPr>
                <w:rFonts w:ascii="Calibri" w:hAnsi="Calibri"/>
                <w:sz w:val="22"/>
                <w:szCs w:val="22"/>
              </w:rPr>
            </w:pPr>
            <w:r w:rsidRPr="00C95FD7">
              <w:rPr>
                <w:rFonts w:ascii="Calibri" w:eastAsia="Questrial" w:hAnsi="Calibri"/>
                <w:sz w:val="22"/>
                <w:szCs w:val="22"/>
              </w:rPr>
              <w:t>JIRA, CVS, SVN, GitHub, Subversion and Clear Case</w:t>
            </w:r>
          </w:p>
        </w:tc>
      </w:tr>
      <w:tr w:rsidR="002879EA" w:rsidRPr="00C95FD7" w14:paraId="3C300417" w14:textId="77777777" w:rsidTr="00591AC6">
        <w:trPr>
          <w:trHeight w:val="298"/>
        </w:trPr>
        <w:tc>
          <w:tcPr>
            <w:tcW w:w="2315" w:type="dxa"/>
            <w:shd w:val="clear" w:color="auto" w:fill="auto"/>
          </w:tcPr>
          <w:p w14:paraId="1AAA4B7C" w14:textId="77777777" w:rsidR="002879EA" w:rsidRPr="00C95FD7" w:rsidRDefault="002879EA" w:rsidP="00591AC6">
            <w:pPr>
              <w:pStyle w:val="Normal1"/>
              <w:rPr>
                <w:rFonts w:ascii="Calibri" w:hAnsi="Calibri"/>
                <w:b/>
                <w:sz w:val="22"/>
                <w:szCs w:val="22"/>
              </w:rPr>
            </w:pPr>
            <w:r w:rsidRPr="00C95FD7">
              <w:rPr>
                <w:rFonts w:ascii="Calibri" w:eastAsia="Questrial" w:hAnsi="Calibri"/>
                <w:b/>
                <w:sz w:val="22"/>
                <w:szCs w:val="22"/>
              </w:rPr>
              <w:t>Build Tool / plugin</w:t>
            </w:r>
          </w:p>
        </w:tc>
        <w:tc>
          <w:tcPr>
            <w:tcW w:w="8193" w:type="dxa"/>
            <w:shd w:val="clear" w:color="auto" w:fill="auto"/>
          </w:tcPr>
          <w:p w14:paraId="121EA1C0" w14:textId="77777777" w:rsidR="002879EA" w:rsidRPr="00C95FD7" w:rsidRDefault="002879EA" w:rsidP="00591AC6">
            <w:pPr>
              <w:pStyle w:val="Normal1"/>
              <w:tabs>
                <w:tab w:val="left" w:pos="5504"/>
              </w:tabs>
              <w:jc w:val="both"/>
              <w:rPr>
                <w:rFonts w:ascii="Calibri" w:eastAsia="Questrial" w:hAnsi="Calibri"/>
                <w:color w:val="000000" w:themeColor="text1"/>
                <w:sz w:val="22"/>
                <w:szCs w:val="22"/>
              </w:rPr>
            </w:pPr>
            <w:r w:rsidRPr="00C95FD7">
              <w:rPr>
                <w:rFonts w:ascii="Calibri" w:eastAsia="Questrial" w:hAnsi="Calibri"/>
                <w:color w:val="000000" w:themeColor="text1"/>
                <w:sz w:val="22"/>
                <w:szCs w:val="22"/>
              </w:rPr>
              <w:t xml:space="preserve">Maven 3.x, Gradle 3.x and ANT </w:t>
            </w:r>
          </w:p>
        </w:tc>
      </w:tr>
      <w:tr w:rsidR="002879EA" w:rsidRPr="00C95FD7" w14:paraId="076E5040" w14:textId="77777777" w:rsidTr="00591AC6">
        <w:trPr>
          <w:trHeight w:val="321"/>
        </w:trPr>
        <w:tc>
          <w:tcPr>
            <w:tcW w:w="2315" w:type="dxa"/>
            <w:shd w:val="clear" w:color="auto" w:fill="auto"/>
          </w:tcPr>
          <w:p w14:paraId="1919A8D2" w14:textId="77777777" w:rsidR="002879EA" w:rsidRPr="00C95FD7" w:rsidRDefault="002879EA" w:rsidP="00591AC6">
            <w:pPr>
              <w:pStyle w:val="Normal1"/>
              <w:rPr>
                <w:rFonts w:ascii="Calibri" w:eastAsia="Questrial" w:hAnsi="Calibri"/>
                <w:b/>
                <w:sz w:val="22"/>
                <w:szCs w:val="22"/>
              </w:rPr>
            </w:pPr>
            <w:r w:rsidRPr="00C95FD7">
              <w:rPr>
                <w:rFonts w:ascii="Calibri" w:eastAsia="Questrial" w:hAnsi="Calibri"/>
                <w:b/>
                <w:sz w:val="22"/>
                <w:szCs w:val="22"/>
              </w:rPr>
              <w:t>Testing</w:t>
            </w:r>
          </w:p>
        </w:tc>
        <w:tc>
          <w:tcPr>
            <w:tcW w:w="8193" w:type="dxa"/>
            <w:shd w:val="clear" w:color="auto" w:fill="auto"/>
          </w:tcPr>
          <w:p w14:paraId="086E3830" w14:textId="77777777" w:rsidR="002879EA" w:rsidRPr="00C95FD7" w:rsidRDefault="002879EA" w:rsidP="00591AC6">
            <w:pPr>
              <w:pStyle w:val="Normal1"/>
              <w:tabs>
                <w:tab w:val="left" w:pos="5504"/>
              </w:tabs>
              <w:jc w:val="both"/>
              <w:rPr>
                <w:rFonts w:ascii="Calibri" w:eastAsia="Questrial" w:hAnsi="Calibri"/>
                <w:sz w:val="22"/>
                <w:szCs w:val="22"/>
              </w:rPr>
            </w:pPr>
            <w:r w:rsidRPr="00C95FD7">
              <w:rPr>
                <w:rFonts w:ascii="Calibri" w:eastAsia="Questrial" w:hAnsi="Calibri"/>
                <w:sz w:val="22"/>
                <w:szCs w:val="22"/>
              </w:rPr>
              <w:t>Junit, Jasmine, Karma, Selenium, Protractor, SOAP UI.</w:t>
            </w:r>
          </w:p>
        </w:tc>
      </w:tr>
      <w:tr w:rsidR="002879EA" w:rsidRPr="00C95FD7" w14:paraId="1AB2107D" w14:textId="77777777" w:rsidTr="00591AC6">
        <w:trPr>
          <w:trHeight w:val="321"/>
        </w:trPr>
        <w:tc>
          <w:tcPr>
            <w:tcW w:w="2315" w:type="dxa"/>
            <w:shd w:val="clear" w:color="auto" w:fill="auto"/>
          </w:tcPr>
          <w:p w14:paraId="2E094D51" w14:textId="77777777" w:rsidR="002879EA" w:rsidRPr="00C95FD7" w:rsidRDefault="002879EA" w:rsidP="00591AC6">
            <w:pPr>
              <w:pStyle w:val="Normal1"/>
              <w:rPr>
                <w:rFonts w:ascii="Calibri" w:hAnsi="Calibri"/>
                <w:b/>
                <w:sz w:val="22"/>
                <w:szCs w:val="22"/>
              </w:rPr>
            </w:pPr>
            <w:r w:rsidRPr="00C95FD7">
              <w:rPr>
                <w:rFonts w:ascii="Calibri" w:eastAsia="Questrial" w:hAnsi="Calibri"/>
                <w:b/>
                <w:sz w:val="22"/>
                <w:szCs w:val="22"/>
              </w:rPr>
              <w:t>Operating Systems</w:t>
            </w:r>
          </w:p>
        </w:tc>
        <w:tc>
          <w:tcPr>
            <w:tcW w:w="8193" w:type="dxa"/>
            <w:shd w:val="clear" w:color="auto" w:fill="auto"/>
          </w:tcPr>
          <w:p w14:paraId="35E7DA64" w14:textId="77777777" w:rsidR="002879EA" w:rsidRPr="00C95FD7" w:rsidRDefault="002879EA" w:rsidP="00591AC6">
            <w:pPr>
              <w:pStyle w:val="Normal1"/>
              <w:jc w:val="both"/>
              <w:rPr>
                <w:rFonts w:ascii="Calibri" w:hAnsi="Calibri"/>
                <w:sz w:val="22"/>
                <w:szCs w:val="22"/>
              </w:rPr>
            </w:pPr>
            <w:r w:rsidRPr="00C95FD7">
              <w:rPr>
                <w:rFonts w:ascii="Calibri" w:eastAsia="Questrial" w:hAnsi="Calibri"/>
                <w:sz w:val="22"/>
                <w:szCs w:val="22"/>
              </w:rPr>
              <w:t>Windows, Unix, Linux and MAC.</w:t>
            </w:r>
          </w:p>
        </w:tc>
      </w:tr>
    </w:tbl>
    <w:p w14:paraId="514C2E3D" w14:textId="59EEB22E" w:rsidR="003D3BA6" w:rsidRDefault="003D3BA6" w:rsidP="003D3BA6">
      <w:pPr>
        <w:pStyle w:val="Normal1"/>
        <w:widowControl w:val="0"/>
        <w:ind w:left="432"/>
        <w:contextualSpacing/>
        <w:jc w:val="both"/>
        <w:rPr>
          <w:rFonts w:ascii="Calibri" w:eastAsia="Questrial" w:hAnsi="Calibri"/>
          <w:sz w:val="22"/>
          <w:szCs w:val="22"/>
        </w:rPr>
      </w:pPr>
      <w:bookmarkStart w:id="0" w:name="_GoBack"/>
    </w:p>
    <w:bookmarkEnd w:id="0"/>
    <w:p w14:paraId="51B6F7E9" w14:textId="73518AB8" w:rsidR="002879EA" w:rsidRDefault="002879EA" w:rsidP="003D3BA6">
      <w:pPr>
        <w:pStyle w:val="Normal1"/>
        <w:widowControl w:val="0"/>
        <w:ind w:left="432"/>
        <w:contextualSpacing/>
        <w:jc w:val="both"/>
        <w:rPr>
          <w:rFonts w:ascii="Calibri" w:eastAsia="Questrial" w:hAnsi="Calibri"/>
          <w:sz w:val="22"/>
          <w:szCs w:val="22"/>
        </w:rPr>
      </w:pPr>
    </w:p>
    <w:p w14:paraId="3FE67848" w14:textId="77777777" w:rsidR="002879EA" w:rsidRDefault="002879EA" w:rsidP="002879EA">
      <w:pPr>
        <w:pStyle w:val="Normal1"/>
        <w:widowControl w:val="0"/>
        <w:rPr>
          <w:rFonts w:ascii="Calibri" w:eastAsia="Questrial" w:hAnsi="Calibri"/>
          <w:b/>
          <w:sz w:val="22"/>
          <w:szCs w:val="22"/>
        </w:rPr>
      </w:pPr>
    </w:p>
    <w:p w14:paraId="07A13EC5" w14:textId="77777777" w:rsidR="002879EA" w:rsidRPr="00B71576" w:rsidRDefault="002879EA" w:rsidP="002879EA">
      <w:pPr>
        <w:pStyle w:val="Normal1"/>
        <w:widowControl w:val="0"/>
        <w:rPr>
          <w:rFonts w:ascii="Calibri" w:hAnsi="Calibri"/>
          <w:sz w:val="22"/>
          <w:szCs w:val="22"/>
        </w:rPr>
      </w:pPr>
      <w:r w:rsidRPr="00B71576">
        <w:rPr>
          <w:rFonts w:ascii="Calibri" w:eastAsia="Questrial" w:hAnsi="Calibri"/>
          <w:b/>
          <w:sz w:val="22"/>
          <w:szCs w:val="22"/>
        </w:rPr>
        <w:t>Responsibilities:</w:t>
      </w:r>
    </w:p>
    <w:p w14:paraId="4FF1D286" w14:textId="77777777" w:rsidR="002879EA" w:rsidRPr="00E34D61" w:rsidRDefault="002879EA" w:rsidP="002879EA">
      <w:pPr>
        <w:pStyle w:val="Normal1"/>
        <w:widowControl w:val="0"/>
        <w:numPr>
          <w:ilvl w:val="0"/>
          <w:numId w:val="5"/>
        </w:numPr>
        <w:ind w:left="432"/>
        <w:jc w:val="both"/>
        <w:rPr>
          <w:rFonts w:ascii="Calibri" w:eastAsia="Questrial" w:hAnsi="Calibri"/>
          <w:sz w:val="22"/>
          <w:szCs w:val="22"/>
        </w:rPr>
      </w:pPr>
      <w:r w:rsidRPr="00B71576">
        <w:rPr>
          <w:rFonts w:ascii="Calibri" w:hAnsi="Calibri"/>
          <w:sz w:val="22"/>
          <w:szCs w:val="22"/>
        </w:rPr>
        <w:t xml:space="preserve">Involved in Analysis, Design, Development, Testing and followed </w:t>
      </w:r>
      <w:r w:rsidRPr="00B71576">
        <w:rPr>
          <w:rFonts w:ascii="Calibri" w:hAnsi="Calibri"/>
          <w:b/>
          <w:sz w:val="22"/>
          <w:szCs w:val="22"/>
        </w:rPr>
        <w:t>Agile methodology</w:t>
      </w:r>
      <w:r w:rsidRPr="00B71576">
        <w:rPr>
          <w:rFonts w:ascii="Calibri" w:hAnsi="Calibri"/>
          <w:sz w:val="22"/>
          <w:szCs w:val="22"/>
        </w:rPr>
        <w:t xml:space="preserve"> in the Scrum Cycle model.</w:t>
      </w:r>
    </w:p>
    <w:p w14:paraId="0B26390C" w14:textId="77777777" w:rsidR="002879EA" w:rsidRPr="005F5F7D" w:rsidRDefault="002879EA" w:rsidP="002879EA">
      <w:pPr>
        <w:pStyle w:val="Normal1"/>
        <w:widowControl w:val="0"/>
        <w:numPr>
          <w:ilvl w:val="0"/>
          <w:numId w:val="5"/>
        </w:numPr>
        <w:ind w:left="432"/>
        <w:jc w:val="both"/>
        <w:rPr>
          <w:rFonts w:ascii="Calibri" w:eastAsia="Questrial" w:hAnsi="Calibri"/>
          <w:sz w:val="22"/>
          <w:szCs w:val="22"/>
        </w:rPr>
      </w:pPr>
      <w:r w:rsidRPr="00406A00">
        <w:rPr>
          <w:rFonts w:ascii="Calibri" w:eastAsia="Questrial" w:hAnsi="Calibri"/>
          <w:sz w:val="22"/>
          <w:szCs w:val="22"/>
        </w:rPr>
        <w:t xml:space="preserve">Implemented various design patterns like </w:t>
      </w:r>
      <w:r w:rsidRPr="00406A00">
        <w:rPr>
          <w:rFonts w:ascii="Calibri" w:eastAsia="Questrial" w:hAnsi="Calibri"/>
          <w:b/>
          <w:sz w:val="22"/>
          <w:szCs w:val="22"/>
        </w:rPr>
        <w:t>MVC</w:t>
      </w:r>
      <w:r w:rsidRPr="00406A00">
        <w:rPr>
          <w:rFonts w:ascii="Calibri" w:eastAsia="Questrial" w:hAnsi="Calibri"/>
          <w:sz w:val="22"/>
          <w:szCs w:val="22"/>
        </w:rPr>
        <w:t xml:space="preserve">, </w:t>
      </w:r>
      <w:r w:rsidRPr="00406A00">
        <w:rPr>
          <w:rFonts w:ascii="Calibri" w:eastAsia="Questrial" w:hAnsi="Calibri"/>
          <w:b/>
          <w:sz w:val="22"/>
          <w:szCs w:val="22"/>
        </w:rPr>
        <w:t>Singleton</w:t>
      </w:r>
      <w:r w:rsidRPr="00406A00">
        <w:rPr>
          <w:rFonts w:ascii="Calibri" w:eastAsia="Questrial" w:hAnsi="Calibri"/>
          <w:sz w:val="22"/>
          <w:szCs w:val="22"/>
        </w:rPr>
        <w:t xml:space="preserve">, </w:t>
      </w:r>
      <w:r w:rsidRPr="00406A00">
        <w:rPr>
          <w:rFonts w:ascii="Calibri" w:eastAsia="Questrial" w:hAnsi="Calibri"/>
          <w:b/>
          <w:sz w:val="22"/>
          <w:szCs w:val="22"/>
        </w:rPr>
        <w:t>Factory pattern</w:t>
      </w:r>
      <w:r w:rsidRPr="00406A00">
        <w:rPr>
          <w:rFonts w:ascii="Calibri" w:eastAsia="Questrial" w:hAnsi="Calibri"/>
          <w:sz w:val="22"/>
          <w:szCs w:val="22"/>
        </w:rPr>
        <w:t>.</w:t>
      </w:r>
    </w:p>
    <w:p w14:paraId="54673715" w14:textId="77777777" w:rsidR="002879EA" w:rsidRPr="00406A00" w:rsidRDefault="002879EA" w:rsidP="002879EA">
      <w:pPr>
        <w:pStyle w:val="Normal1"/>
        <w:widowControl w:val="0"/>
        <w:numPr>
          <w:ilvl w:val="0"/>
          <w:numId w:val="5"/>
        </w:numPr>
        <w:ind w:left="432"/>
        <w:jc w:val="both"/>
        <w:rPr>
          <w:rFonts w:ascii="Calibri" w:eastAsia="Questrial" w:hAnsi="Calibri"/>
          <w:sz w:val="22"/>
          <w:szCs w:val="22"/>
        </w:rPr>
      </w:pPr>
      <w:r w:rsidRPr="005803EF">
        <w:rPr>
          <w:rFonts w:ascii="Calibri" w:eastAsia="Questrial" w:hAnsi="Calibri"/>
          <w:sz w:val="22"/>
          <w:szCs w:val="22"/>
        </w:rPr>
        <w:t xml:space="preserve">Have extensively used </w:t>
      </w:r>
      <w:r w:rsidRPr="005803EF">
        <w:rPr>
          <w:rFonts w:ascii="Calibri" w:eastAsia="Questrial" w:hAnsi="Calibri"/>
          <w:b/>
          <w:sz w:val="22"/>
          <w:szCs w:val="22"/>
        </w:rPr>
        <w:t>Java8 Streams</w:t>
      </w:r>
      <w:r w:rsidRPr="005803EF">
        <w:rPr>
          <w:rFonts w:ascii="Calibri" w:eastAsia="Questrial" w:hAnsi="Calibri"/>
          <w:sz w:val="22"/>
          <w:szCs w:val="22"/>
        </w:rPr>
        <w:t xml:space="preserve">, </w:t>
      </w:r>
      <w:r w:rsidRPr="005803EF">
        <w:rPr>
          <w:rFonts w:ascii="Calibri" w:eastAsia="Questrial" w:hAnsi="Calibri"/>
          <w:b/>
          <w:sz w:val="22"/>
          <w:szCs w:val="22"/>
        </w:rPr>
        <w:t>Functional Interfaces</w:t>
      </w:r>
      <w:r w:rsidRPr="005803EF">
        <w:rPr>
          <w:rFonts w:ascii="Calibri" w:eastAsia="Questrial" w:hAnsi="Calibri"/>
          <w:sz w:val="22"/>
          <w:szCs w:val="22"/>
        </w:rPr>
        <w:t xml:space="preserve">, </w:t>
      </w:r>
      <w:r w:rsidRPr="005803EF">
        <w:rPr>
          <w:rFonts w:ascii="Calibri" w:eastAsia="Questrial" w:hAnsi="Calibri"/>
          <w:b/>
          <w:sz w:val="22"/>
          <w:szCs w:val="22"/>
        </w:rPr>
        <w:t>Lambdas</w:t>
      </w:r>
      <w:r w:rsidRPr="005803EF">
        <w:rPr>
          <w:rFonts w:ascii="Calibri" w:eastAsia="Questrial" w:hAnsi="Calibri"/>
          <w:sz w:val="22"/>
          <w:szCs w:val="22"/>
        </w:rPr>
        <w:t xml:space="preserve">, </w:t>
      </w:r>
      <w:r w:rsidRPr="005803EF">
        <w:rPr>
          <w:rFonts w:ascii="Calibri" w:eastAsia="Questrial" w:hAnsi="Calibri"/>
          <w:b/>
          <w:sz w:val="22"/>
          <w:szCs w:val="22"/>
        </w:rPr>
        <w:t>Predicates</w:t>
      </w:r>
      <w:r w:rsidRPr="005803EF">
        <w:rPr>
          <w:rFonts w:ascii="Calibri" w:eastAsia="Questrial" w:hAnsi="Calibri"/>
          <w:sz w:val="22"/>
          <w:szCs w:val="22"/>
        </w:rPr>
        <w:t xml:space="preserve"> and </w:t>
      </w:r>
      <w:r w:rsidRPr="005803EF">
        <w:rPr>
          <w:rFonts w:ascii="Calibri" w:eastAsia="Questrial" w:hAnsi="Calibri"/>
          <w:b/>
          <w:sz w:val="22"/>
          <w:szCs w:val="22"/>
        </w:rPr>
        <w:t>Filters</w:t>
      </w:r>
      <w:r w:rsidRPr="005803EF">
        <w:rPr>
          <w:rFonts w:ascii="Calibri" w:eastAsia="Questrial" w:hAnsi="Calibri"/>
          <w:sz w:val="22"/>
          <w:szCs w:val="22"/>
        </w:rPr>
        <w:t>.</w:t>
      </w:r>
    </w:p>
    <w:p w14:paraId="16B90389" w14:textId="5B17C686" w:rsidR="002879EA" w:rsidRPr="00B71576" w:rsidRDefault="002879EA" w:rsidP="002879EA">
      <w:pPr>
        <w:pStyle w:val="Normal1"/>
        <w:widowControl w:val="0"/>
        <w:numPr>
          <w:ilvl w:val="0"/>
          <w:numId w:val="5"/>
        </w:numPr>
        <w:ind w:left="432"/>
        <w:jc w:val="both"/>
        <w:rPr>
          <w:rFonts w:ascii="Calibri" w:eastAsia="Questrial" w:hAnsi="Calibri"/>
          <w:sz w:val="22"/>
          <w:szCs w:val="22"/>
        </w:rPr>
      </w:pPr>
      <w:r w:rsidRPr="00B71576">
        <w:rPr>
          <w:rFonts w:ascii="Calibri" w:eastAsia="Questrial" w:hAnsi="Calibri"/>
          <w:sz w:val="22"/>
          <w:szCs w:val="22"/>
        </w:rPr>
        <w:t>Designed and developed the UI using spring view component</w:t>
      </w:r>
      <w:r>
        <w:rPr>
          <w:rFonts w:ascii="Calibri" w:eastAsia="Questrial" w:hAnsi="Calibri"/>
          <w:sz w:val="22"/>
          <w:szCs w:val="22"/>
        </w:rPr>
        <w:t>s</w:t>
      </w:r>
      <w:r>
        <w:rPr>
          <w:rFonts w:ascii="Calibri" w:eastAsia="Questrial" w:hAnsi="Calibri"/>
          <w:b/>
          <w:sz w:val="22"/>
          <w:szCs w:val="22"/>
        </w:rPr>
        <w:t xml:space="preserve"> HTML 5, CSS 3, Bootstrap, </w:t>
      </w:r>
      <w:r w:rsidRPr="00B71576">
        <w:rPr>
          <w:rFonts w:ascii="Calibri" w:eastAsia="Questrial" w:hAnsi="Calibri"/>
          <w:b/>
          <w:sz w:val="22"/>
          <w:szCs w:val="22"/>
        </w:rPr>
        <w:t>Angular</w:t>
      </w:r>
      <w:r>
        <w:rPr>
          <w:rFonts w:ascii="Calibri" w:eastAsia="Questrial" w:hAnsi="Calibri"/>
          <w:b/>
          <w:sz w:val="22"/>
          <w:szCs w:val="22"/>
        </w:rPr>
        <w:t xml:space="preserve"> 2 and Angular</w:t>
      </w:r>
      <w:r w:rsidRPr="004834C2">
        <w:rPr>
          <w:rFonts w:ascii="Calibri" w:eastAsia="Questrial" w:hAnsi="Calibri"/>
          <w:b/>
          <w:sz w:val="22"/>
          <w:szCs w:val="22"/>
        </w:rPr>
        <w:t>4</w:t>
      </w:r>
      <w:r>
        <w:rPr>
          <w:rFonts w:ascii="Calibri" w:eastAsia="Questrial" w:hAnsi="Calibri"/>
          <w:sz w:val="22"/>
          <w:szCs w:val="22"/>
        </w:rPr>
        <w:t>.</w:t>
      </w:r>
    </w:p>
    <w:p w14:paraId="52C96F9E" w14:textId="773D884E" w:rsidR="002879EA" w:rsidRPr="002F31E5" w:rsidRDefault="002879EA" w:rsidP="002879EA">
      <w:pPr>
        <w:pStyle w:val="Normal1"/>
        <w:widowControl w:val="0"/>
        <w:numPr>
          <w:ilvl w:val="0"/>
          <w:numId w:val="5"/>
        </w:numPr>
        <w:ind w:left="432"/>
        <w:jc w:val="both"/>
        <w:rPr>
          <w:rFonts w:ascii="Calibri" w:eastAsia="Questrial" w:hAnsi="Calibri"/>
          <w:sz w:val="22"/>
          <w:szCs w:val="22"/>
        </w:rPr>
      </w:pPr>
      <w:r w:rsidRPr="00B71576">
        <w:rPr>
          <w:rFonts w:ascii="Calibri" w:eastAsia="Questrial" w:hAnsi="Calibri"/>
          <w:sz w:val="22"/>
          <w:szCs w:val="22"/>
        </w:rPr>
        <w:t xml:space="preserve">Used </w:t>
      </w:r>
      <w:r w:rsidRPr="00B71576">
        <w:rPr>
          <w:rFonts w:ascii="Calibri" w:eastAsia="Questrial" w:hAnsi="Calibri"/>
          <w:b/>
          <w:sz w:val="22"/>
          <w:szCs w:val="22"/>
        </w:rPr>
        <w:t xml:space="preserve">Angular </w:t>
      </w:r>
      <w:r>
        <w:rPr>
          <w:rFonts w:ascii="Calibri" w:eastAsia="Questrial" w:hAnsi="Calibri"/>
          <w:b/>
          <w:sz w:val="22"/>
          <w:szCs w:val="22"/>
        </w:rPr>
        <w:t>Observables</w:t>
      </w:r>
      <w:r w:rsidRPr="00B71576">
        <w:rPr>
          <w:rFonts w:ascii="Calibri" w:eastAsia="Questrial" w:hAnsi="Calibri"/>
          <w:b/>
          <w:sz w:val="22"/>
          <w:szCs w:val="22"/>
        </w:rPr>
        <w:t xml:space="preserve">, Angular </w:t>
      </w:r>
      <w:r>
        <w:rPr>
          <w:rFonts w:ascii="Calibri" w:eastAsia="Questrial" w:hAnsi="Calibri"/>
          <w:b/>
          <w:sz w:val="22"/>
          <w:szCs w:val="22"/>
        </w:rPr>
        <w:t xml:space="preserve">Components, </w:t>
      </w:r>
      <w:r w:rsidRPr="00B71576">
        <w:rPr>
          <w:rFonts w:ascii="Calibri" w:eastAsia="Questrial" w:hAnsi="Calibri"/>
          <w:b/>
          <w:sz w:val="22"/>
          <w:szCs w:val="22"/>
        </w:rPr>
        <w:t xml:space="preserve">Angular </w:t>
      </w:r>
      <w:r>
        <w:rPr>
          <w:rFonts w:ascii="Calibri" w:eastAsia="Questrial" w:hAnsi="Calibri"/>
          <w:b/>
          <w:sz w:val="22"/>
          <w:szCs w:val="22"/>
        </w:rPr>
        <w:t>Directives and Angular</w:t>
      </w:r>
      <w:r w:rsidRPr="00B71576">
        <w:rPr>
          <w:rFonts w:ascii="Calibri" w:eastAsia="Questrial" w:hAnsi="Calibri"/>
          <w:b/>
          <w:sz w:val="22"/>
          <w:szCs w:val="22"/>
        </w:rPr>
        <w:t xml:space="preserve"> </w:t>
      </w:r>
      <w:r>
        <w:rPr>
          <w:rFonts w:ascii="Calibri" w:eastAsia="Questrial" w:hAnsi="Calibri"/>
          <w:b/>
          <w:sz w:val="22"/>
          <w:szCs w:val="22"/>
        </w:rPr>
        <w:t>Services.</w:t>
      </w:r>
    </w:p>
    <w:p w14:paraId="14CBD9DE" w14:textId="77777777" w:rsidR="002879EA" w:rsidRDefault="002879EA" w:rsidP="002879EA">
      <w:pPr>
        <w:pStyle w:val="Normal1"/>
        <w:widowControl w:val="0"/>
        <w:numPr>
          <w:ilvl w:val="0"/>
          <w:numId w:val="5"/>
        </w:numPr>
        <w:ind w:left="432"/>
        <w:jc w:val="both"/>
        <w:rPr>
          <w:rFonts w:ascii="Calibri" w:eastAsia="Questrial" w:hAnsi="Calibri"/>
          <w:sz w:val="22"/>
          <w:szCs w:val="22"/>
        </w:rPr>
      </w:pPr>
      <w:r>
        <w:rPr>
          <w:rFonts w:ascii="Calibri" w:eastAsia="Questrial" w:hAnsi="Calibri"/>
          <w:sz w:val="22"/>
          <w:szCs w:val="22"/>
        </w:rPr>
        <w:t xml:space="preserve">Worked with </w:t>
      </w:r>
      <w:r w:rsidRPr="002F31E5">
        <w:rPr>
          <w:rFonts w:ascii="Calibri" w:eastAsia="Questrial" w:hAnsi="Calibri"/>
          <w:sz w:val="22"/>
          <w:szCs w:val="22"/>
        </w:rPr>
        <w:t>JavaScript Frameworks like </w:t>
      </w:r>
      <w:r>
        <w:rPr>
          <w:rFonts w:ascii="Calibri" w:eastAsia="Questrial" w:hAnsi="Calibri"/>
          <w:b/>
          <w:bCs/>
          <w:sz w:val="22"/>
          <w:szCs w:val="22"/>
        </w:rPr>
        <w:t>Angular 4</w:t>
      </w:r>
      <w:r w:rsidRPr="002F31E5">
        <w:rPr>
          <w:rFonts w:ascii="Calibri" w:eastAsia="Questrial" w:hAnsi="Calibri"/>
          <w:b/>
          <w:bCs/>
          <w:sz w:val="22"/>
          <w:szCs w:val="22"/>
        </w:rPr>
        <w:t> </w:t>
      </w:r>
      <w:r w:rsidRPr="002F31E5">
        <w:rPr>
          <w:rFonts w:ascii="Calibri" w:eastAsia="Questrial" w:hAnsi="Calibri"/>
          <w:sz w:val="22"/>
          <w:szCs w:val="22"/>
        </w:rPr>
        <w:t>to develop responsive </w:t>
      </w:r>
      <w:r w:rsidRPr="002F31E5">
        <w:rPr>
          <w:rFonts w:ascii="Calibri" w:eastAsia="Questrial" w:hAnsi="Calibri"/>
          <w:b/>
          <w:bCs/>
          <w:sz w:val="22"/>
          <w:szCs w:val="22"/>
        </w:rPr>
        <w:t>Single Page Application (SPA) </w:t>
      </w:r>
      <w:r w:rsidRPr="002F31E5">
        <w:rPr>
          <w:rFonts w:ascii="Calibri" w:eastAsia="Questrial" w:hAnsi="Calibri"/>
          <w:sz w:val="22"/>
          <w:szCs w:val="22"/>
        </w:rPr>
        <w:t xml:space="preserve">and Dynamic Web Applications using </w:t>
      </w:r>
      <w:r w:rsidRPr="005803EF">
        <w:rPr>
          <w:rFonts w:ascii="Calibri" w:eastAsia="Questrial" w:hAnsi="Calibri"/>
          <w:b/>
          <w:sz w:val="22"/>
          <w:szCs w:val="22"/>
        </w:rPr>
        <w:t>MVCArchitecture</w:t>
      </w:r>
      <w:r>
        <w:rPr>
          <w:rFonts w:ascii="Calibri" w:eastAsia="Questrial" w:hAnsi="Calibri"/>
          <w:sz w:val="22"/>
          <w:szCs w:val="22"/>
        </w:rPr>
        <w:t xml:space="preserve">. </w:t>
      </w:r>
      <w:r w:rsidRPr="00374D4D">
        <w:rPr>
          <w:rFonts w:ascii="Calibri" w:eastAsia="Questrial" w:hAnsi="Calibri"/>
          <w:sz w:val="22"/>
          <w:szCs w:val="22"/>
        </w:rPr>
        <w:t xml:space="preserve">Used </w:t>
      </w:r>
      <w:r w:rsidRPr="00374D4D">
        <w:rPr>
          <w:rFonts w:ascii="Calibri" w:eastAsia="Questrial" w:hAnsi="Calibri"/>
          <w:b/>
          <w:sz w:val="22"/>
          <w:szCs w:val="22"/>
        </w:rPr>
        <w:t>Angular</w:t>
      </w:r>
      <w:r w:rsidRPr="00374D4D">
        <w:rPr>
          <w:rFonts w:ascii="Calibri" w:eastAsia="Questrial" w:hAnsi="Calibri"/>
          <w:sz w:val="22"/>
          <w:szCs w:val="22"/>
        </w:rPr>
        <w:t xml:space="preserve"> to Consume </w:t>
      </w:r>
      <w:r w:rsidRPr="00374D4D">
        <w:rPr>
          <w:rFonts w:ascii="Calibri" w:eastAsia="Questrial" w:hAnsi="Calibri"/>
          <w:b/>
          <w:sz w:val="22"/>
          <w:szCs w:val="22"/>
        </w:rPr>
        <w:t>RESTAPI</w:t>
      </w:r>
      <w:r w:rsidRPr="00374D4D">
        <w:rPr>
          <w:rFonts w:ascii="Calibri" w:eastAsia="Questrial" w:hAnsi="Calibri"/>
          <w:sz w:val="22"/>
          <w:szCs w:val="22"/>
        </w:rPr>
        <w:t xml:space="preserve"> to make </w:t>
      </w:r>
      <w:r w:rsidRPr="00374D4D">
        <w:rPr>
          <w:rFonts w:ascii="Calibri" w:eastAsia="Questrial" w:hAnsi="Calibri"/>
          <w:b/>
          <w:sz w:val="22"/>
          <w:szCs w:val="22"/>
        </w:rPr>
        <w:t>Spring</w:t>
      </w:r>
      <w:r w:rsidRPr="00374D4D">
        <w:rPr>
          <w:rFonts w:ascii="Calibri" w:eastAsia="Questrial" w:hAnsi="Calibri"/>
          <w:sz w:val="22"/>
          <w:szCs w:val="22"/>
        </w:rPr>
        <w:t xml:space="preserve"> calls.</w:t>
      </w:r>
    </w:p>
    <w:p w14:paraId="6B71C87A" w14:textId="77777777" w:rsidR="002879EA" w:rsidRPr="00977B7E" w:rsidRDefault="002879EA" w:rsidP="002879EA">
      <w:pPr>
        <w:pStyle w:val="Normal1"/>
        <w:widowControl w:val="0"/>
        <w:numPr>
          <w:ilvl w:val="0"/>
          <w:numId w:val="5"/>
        </w:numPr>
        <w:ind w:left="432"/>
        <w:jc w:val="both"/>
        <w:rPr>
          <w:rFonts w:ascii="Calibri" w:hAnsi="Calibri"/>
          <w:sz w:val="22"/>
          <w:szCs w:val="22"/>
        </w:rPr>
      </w:pPr>
      <w:r w:rsidRPr="00977B7E">
        <w:rPr>
          <w:rFonts w:ascii="Calibri" w:hAnsi="Calibri"/>
          <w:sz w:val="22"/>
          <w:szCs w:val="22"/>
        </w:rPr>
        <w:t xml:space="preserve">Using </w:t>
      </w:r>
      <w:r w:rsidRPr="00BC402C">
        <w:rPr>
          <w:rFonts w:ascii="Calibri" w:hAnsi="Calibri"/>
          <w:b/>
          <w:sz w:val="22"/>
          <w:szCs w:val="22"/>
        </w:rPr>
        <w:t>EXTJS</w:t>
      </w:r>
      <w:r w:rsidRPr="00977B7E">
        <w:rPr>
          <w:rFonts w:ascii="Calibri" w:hAnsi="Calibri"/>
          <w:sz w:val="22"/>
          <w:szCs w:val="22"/>
        </w:rPr>
        <w:t xml:space="preserve"> developed interactive cross platform web application using </w:t>
      </w:r>
      <w:r w:rsidRPr="00BC402C">
        <w:rPr>
          <w:rFonts w:ascii="Calibri" w:hAnsi="Calibri"/>
          <w:b/>
          <w:sz w:val="22"/>
          <w:szCs w:val="22"/>
        </w:rPr>
        <w:t>Ajax</w:t>
      </w:r>
      <w:r w:rsidRPr="00977B7E">
        <w:rPr>
          <w:rFonts w:ascii="Calibri" w:hAnsi="Calibri"/>
          <w:sz w:val="22"/>
          <w:szCs w:val="22"/>
        </w:rPr>
        <w:t xml:space="preserve">, </w:t>
      </w:r>
      <w:r w:rsidRPr="00BC402C">
        <w:rPr>
          <w:rFonts w:ascii="Calibri" w:hAnsi="Calibri"/>
          <w:b/>
          <w:sz w:val="22"/>
          <w:szCs w:val="22"/>
        </w:rPr>
        <w:t>DHTML</w:t>
      </w:r>
      <w:r w:rsidRPr="00977B7E">
        <w:rPr>
          <w:rFonts w:ascii="Calibri" w:hAnsi="Calibri"/>
          <w:sz w:val="22"/>
          <w:szCs w:val="22"/>
        </w:rPr>
        <w:t xml:space="preserve"> and </w:t>
      </w:r>
      <w:r w:rsidRPr="00BC402C">
        <w:rPr>
          <w:rFonts w:ascii="Calibri" w:hAnsi="Calibri"/>
          <w:b/>
          <w:sz w:val="22"/>
          <w:szCs w:val="22"/>
        </w:rPr>
        <w:t>DOM</w:t>
      </w:r>
      <w:r w:rsidRPr="00977B7E">
        <w:rPr>
          <w:rFonts w:ascii="Calibri" w:hAnsi="Calibri"/>
          <w:sz w:val="22"/>
          <w:szCs w:val="22"/>
        </w:rPr>
        <w:t xml:space="preserve"> scripting technique.</w:t>
      </w:r>
    </w:p>
    <w:p w14:paraId="0724DE52" w14:textId="77777777" w:rsidR="002879EA" w:rsidRPr="00977B7E" w:rsidRDefault="002879EA" w:rsidP="002879EA">
      <w:pPr>
        <w:pStyle w:val="Normal1"/>
        <w:widowControl w:val="0"/>
        <w:numPr>
          <w:ilvl w:val="0"/>
          <w:numId w:val="5"/>
        </w:numPr>
        <w:ind w:left="432"/>
        <w:jc w:val="both"/>
        <w:rPr>
          <w:rFonts w:ascii="Calibri" w:hAnsi="Calibri"/>
          <w:sz w:val="22"/>
          <w:szCs w:val="22"/>
        </w:rPr>
      </w:pPr>
      <w:r w:rsidRPr="00977B7E">
        <w:rPr>
          <w:rFonts w:ascii="Calibri" w:hAnsi="Calibri"/>
          <w:sz w:val="22"/>
          <w:szCs w:val="22"/>
        </w:rPr>
        <w:t xml:space="preserve">Used </w:t>
      </w:r>
      <w:r w:rsidRPr="00BC402C">
        <w:rPr>
          <w:rFonts w:ascii="Calibri" w:hAnsi="Calibri"/>
          <w:b/>
          <w:sz w:val="22"/>
          <w:szCs w:val="22"/>
        </w:rPr>
        <w:t>NodeJS</w:t>
      </w:r>
      <w:r w:rsidRPr="00977B7E">
        <w:rPr>
          <w:rFonts w:ascii="Calibri" w:hAnsi="Calibri"/>
          <w:sz w:val="22"/>
          <w:szCs w:val="22"/>
        </w:rPr>
        <w:t xml:space="preserve"> for doing non-blocking design operation for server-side code.</w:t>
      </w:r>
    </w:p>
    <w:p w14:paraId="2C7195C7" w14:textId="2C130210" w:rsidR="002879EA" w:rsidRPr="00F21555" w:rsidRDefault="002879EA" w:rsidP="002879EA">
      <w:pPr>
        <w:pStyle w:val="Normal1"/>
        <w:widowControl w:val="0"/>
        <w:numPr>
          <w:ilvl w:val="0"/>
          <w:numId w:val="5"/>
        </w:numPr>
        <w:ind w:left="432"/>
        <w:jc w:val="both"/>
        <w:rPr>
          <w:rFonts w:ascii="Calibri" w:eastAsia="Questrial" w:hAnsi="Calibri"/>
          <w:sz w:val="22"/>
          <w:szCs w:val="22"/>
        </w:rPr>
      </w:pPr>
      <w:r w:rsidRPr="00977B7E">
        <w:rPr>
          <w:rFonts w:ascii="Calibri" w:hAnsi="Calibri"/>
          <w:sz w:val="22"/>
          <w:szCs w:val="22"/>
        </w:rPr>
        <w:t>Used </w:t>
      </w:r>
      <w:r w:rsidRPr="00E34D61">
        <w:rPr>
          <w:rFonts w:ascii="Calibri" w:eastAsia="Questrial" w:hAnsi="Calibri"/>
          <w:b/>
          <w:color w:val="auto"/>
          <w:sz w:val="22"/>
          <w:szCs w:val="22"/>
        </w:rPr>
        <w:t>Spring </w:t>
      </w:r>
      <w:r w:rsidRPr="00E34D61">
        <w:rPr>
          <w:rFonts w:ascii="Calibri" w:eastAsia="Questrial" w:hAnsi="Calibri"/>
          <w:color w:val="auto"/>
          <w:sz w:val="22"/>
          <w:szCs w:val="22"/>
        </w:rPr>
        <w:t>framework including </w:t>
      </w:r>
      <w:r>
        <w:rPr>
          <w:rFonts w:ascii="Calibri" w:eastAsia="Questrial" w:hAnsi="Calibri"/>
          <w:b/>
          <w:color w:val="auto"/>
          <w:sz w:val="22"/>
          <w:szCs w:val="22"/>
        </w:rPr>
        <w:t>Spring </w:t>
      </w:r>
      <w:proofErr w:type="gramStart"/>
      <w:r>
        <w:rPr>
          <w:rFonts w:ascii="Calibri" w:eastAsia="Questrial" w:hAnsi="Calibri"/>
          <w:b/>
          <w:sz w:val="22"/>
          <w:szCs w:val="22"/>
        </w:rPr>
        <w:t>IO</w:t>
      </w:r>
      <w:r w:rsidRPr="00E34D61">
        <w:rPr>
          <w:rFonts w:ascii="Calibri" w:eastAsia="Questrial" w:hAnsi="Calibri"/>
          <w:b/>
          <w:color w:val="auto"/>
          <w:sz w:val="22"/>
          <w:szCs w:val="22"/>
        </w:rPr>
        <w:t>C</w:t>
      </w:r>
      <w:r w:rsidRPr="00E34D61">
        <w:rPr>
          <w:rFonts w:ascii="Calibri" w:eastAsia="Questrial" w:hAnsi="Calibri"/>
          <w:color w:val="auto"/>
          <w:sz w:val="22"/>
          <w:szCs w:val="22"/>
        </w:rPr>
        <w:t>,</w:t>
      </w:r>
      <w:r w:rsidRPr="00F21555">
        <w:rPr>
          <w:rFonts w:ascii="Calibri" w:eastAsia="Questrial" w:hAnsi="Calibri"/>
          <w:b/>
          <w:color w:val="auto"/>
          <w:sz w:val="22"/>
          <w:szCs w:val="22"/>
        </w:rPr>
        <w:t>SpringMVC</w:t>
      </w:r>
      <w:proofErr w:type="gramEnd"/>
      <w:r>
        <w:rPr>
          <w:rFonts w:ascii="Calibri" w:eastAsia="Questrial" w:hAnsi="Calibri"/>
          <w:color w:val="auto"/>
          <w:sz w:val="22"/>
          <w:szCs w:val="22"/>
        </w:rPr>
        <w:t>,</w:t>
      </w:r>
      <w:r w:rsidRPr="00E34D61">
        <w:rPr>
          <w:rFonts w:ascii="Calibri" w:eastAsia="Questrial" w:hAnsi="Calibri"/>
          <w:color w:val="auto"/>
          <w:sz w:val="22"/>
          <w:szCs w:val="22"/>
        </w:rPr>
        <w:t> </w:t>
      </w:r>
      <w:r w:rsidRPr="00E34D61">
        <w:rPr>
          <w:rFonts w:ascii="Calibri" w:eastAsia="Questrial" w:hAnsi="Calibri"/>
          <w:b/>
          <w:color w:val="auto"/>
          <w:sz w:val="22"/>
          <w:szCs w:val="22"/>
        </w:rPr>
        <w:t>Spring</w:t>
      </w:r>
      <w:r>
        <w:rPr>
          <w:rFonts w:ascii="Calibri" w:eastAsia="Questrial" w:hAnsi="Calibri"/>
          <w:b/>
          <w:color w:val="auto"/>
          <w:sz w:val="22"/>
          <w:szCs w:val="22"/>
        </w:rPr>
        <w:t>Eureka</w:t>
      </w:r>
      <w:r w:rsidRPr="00E34D61">
        <w:rPr>
          <w:rFonts w:ascii="Calibri" w:eastAsia="Questrial" w:hAnsi="Calibri"/>
          <w:color w:val="auto"/>
          <w:sz w:val="22"/>
          <w:szCs w:val="22"/>
        </w:rPr>
        <w:t>,</w:t>
      </w:r>
      <w:r w:rsidRPr="00F21555">
        <w:rPr>
          <w:rFonts w:ascii="Calibri" w:eastAsia="Questrial" w:hAnsi="Calibri"/>
          <w:b/>
          <w:color w:val="auto"/>
          <w:sz w:val="22"/>
          <w:szCs w:val="22"/>
        </w:rPr>
        <w:t>Spring Boot</w:t>
      </w:r>
      <w:r w:rsidRPr="00E34D61">
        <w:rPr>
          <w:rFonts w:ascii="Calibri" w:eastAsia="Questrial" w:hAnsi="Calibri"/>
          <w:color w:val="auto"/>
          <w:sz w:val="22"/>
          <w:szCs w:val="22"/>
        </w:rPr>
        <w:t xml:space="preserve">, </w:t>
      </w:r>
      <w:r w:rsidRPr="00E34D61">
        <w:rPr>
          <w:rFonts w:ascii="Calibri" w:eastAsia="Questrial" w:hAnsi="Calibri"/>
          <w:b/>
          <w:color w:val="auto"/>
          <w:sz w:val="22"/>
          <w:szCs w:val="22"/>
        </w:rPr>
        <w:t>Spring Security</w:t>
      </w:r>
    </w:p>
    <w:p w14:paraId="1C8BD0A8" w14:textId="052F74DE" w:rsidR="002879EA" w:rsidRDefault="002879EA" w:rsidP="002879EA">
      <w:pPr>
        <w:pStyle w:val="Normal1"/>
        <w:widowControl w:val="0"/>
        <w:numPr>
          <w:ilvl w:val="0"/>
          <w:numId w:val="5"/>
        </w:numPr>
        <w:ind w:left="432"/>
        <w:jc w:val="both"/>
        <w:rPr>
          <w:rFonts w:ascii="Calibri" w:eastAsia="Questrial" w:hAnsi="Calibri"/>
          <w:sz w:val="22"/>
          <w:szCs w:val="22"/>
        </w:rPr>
      </w:pPr>
      <w:r w:rsidRPr="002879EA">
        <w:rPr>
          <w:rFonts w:ascii="Calibri" w:hAnsi="Calibri"/>
          <w:sz w:val="22"/>
          <w:szCs w:val="22"/>
        </w:rPr>
        <w:t>Implemented authentication, authorization, and access-control features by using Spring Security</w:t>
      </w:r>
      <w:r w:rsidRPr="00E34D61">
        <w:rPr>
          <w:rFonts w:ascii="Calibri" w:eastAsia="Questrial" w:hAnsi="Calibri"/>
          <w:color w:val="auto"/>
          <w:sz w:val="22"/>
          <w:szCs w:val="22"/>
        </w:rPr>
        <w:t>. </w:t>
      </w:r>
    </w:p>
    <w:p w14:paraId="3AD07CF2" w14:textId="13B49685" w:rsidR="002879EA" w:rsidRDefault="002879EA" w:rsidP="002879EA">
      <w:pPr>
        <w:numPr>
          <w:ilvl w:val="0"/>
          <w:numId w:val="5"/>
        </w:numPr>
        <w:ind w:left="432"/>
        <w:contextualSpacing/>
        <w:jc w:val="both"/>
        <w:rPr>
          <w:rFonts w:ascii="Calibri" w:eastAsia="Questrial" w:hAnsi="Calibri"/>
          <w:szCs w:val="22"/>
        </w:rPr>
      </w:pPr>
      <w:r w:rsidRPr="00B82A79">
        <w:rPr>
          <w:rFonts w:ascii="Calibri" w:eastAsia="Questrial" w:hAnsi="Calibri"/>
          <w:szCs w:val="22"/>
        </w:rPr>
        <w:t xml:space="preserve">Employed </w:t>
      </w:r>
      <w:r w:rsidRPr="00B82A79">
        <w:rPr>
          <w:rFonts w:ascii="Calibri" w:eastAsia="Questrial" w:hAnsi="Calibri"/>
          <w:b/>
          <w:szCs w:val="22"/>
        </w:rPr>
        <w:t>SpringBoot</w:t>
      </w:r>
      <w:r w:rsidRPr="00B82A79">
        <w:rPr>
          <w:rFonts w:ascii="Calibri" w:eastAsia="Questrial" w:hAnsi="Calibri"/>
          <w:szCs w:val="22"/>
        </w:rPr>
        <w:t xml:space="preserve"> for initialize &amp; bootstrapping the build configuration for the boot</w:t>
      </w:r>
      <w:r>
        <w:rPr>
          <w:rFonts w:ascii="Calibri" w:eastAsia="Questrial" w:hAnsi="Calibri"/>
          <w:szCs w:val="22"/>
        </w:rPr>
        <w:t>-based</w:t>
      </w:r>
      <w:r w:rsidRPr="00B82A79">
        <w:rPr>
          <w:rFonts w:ascii="Calibri" w:eastAsia="Questrial" w:hAnsi="Calibri"/>
          <w:szCs w:val="22"/>
        </w:rPr>
        <w:t xml:space="preserve"> web applications.</w:t>
      </w:r>
    </w:p>
    <w:p w14:paraId="6B56276E" w14:textId="77777777" w:rsidR="002879EA" w:rsidRPr="005F5F7D" w:rsidRDefault="002879EA" w:rsidP="002879EA">
      <w:pPr>
        <w:numPr>
          <w:ilvl w:val="0"/>
          <w:numId w:val="5"/>
        </w:numPr>
        <w:ind w:left="432"/>
        <w:contextualSpacing/>
        <w:jc w:val="both"/>
        <w:rPr>
          <w:rFonts w:ascii="Calibri" w:eastAsia="Questrial" w:hAnsi="Calibri"/>
          <w:szCs w:val="22"/>
        </w:rPr>
      </w:pPr>
      <w:r w:rsidRPr="00B82A79">
        <w:rPr>
          <w:rFonts w:ascii="Calibri" w:eastAsia="Questrial" w:hAnsi="Calibri"/>
          <w:szCs w:val="22"/>
        </w:rPr>
        <w:t xml:space="preserve">Implemented the </w:t>
      </w:r>
      <w:r w:rsidRPr="00B82A79">
        <w:rPr>
          <w:rFonts w:ascii="Calibri" w:eastAsia="Questrial" w:hAnsi="Calibri"/>
          <w:b/>
          <w:szCs w:val="22"/>
        </w:rPr>
        <w:t>Model View Controller</w:t>
      </w:r>
      <w:r w:rsidRPr="00B82A79">
        <w:rPr>
          <w:rFonts w:ascii="Calibri" w:eastAsia="Questrial" w:hAnsi="Calibri"/>
          <w:szCs w:val="22"/>
        </w:rPr>
        <w:t xml:space="preserve"> (</w:t>
      </w:r>
      <w:r w:rsidRPr="00B82A79">
        <w:rPr>
          <w:rFonts w:ascii="Calibri" w:eastAsia="Questrial" w:hAnsi="Calibri"/>
          <w:b/>
          <w:szCs w:val="22"/>
        </w:rPr>
        <w:t>MVC</w:t>
      </w:r>
      <w:r w:rsidRPr="00B82A79">
        <w:rPr>
          <w:rFonts w:ascii="Calibri" w:eastAsia="Questrial" w:hAnsi="Calibri"/>
          <w:szCs w:val="22"/>
        </w:rPr>
        <w:t xml:space="preserve">) framework and </w:t>
      </w:r>
      <w:r w:rsidRPr="00B82A79">
        <w:rPr>
          <w:rFonts w:ascii="Calibri" w:hAnsi="Calibri"/>
          <w:szCs w:val="22"/>
        </w:rPr>
        <w:t xml:space="preserve">worked on </w:t>
      </w:r>
      <w:r w:rsidRPr="00B82A79">
        <w:rPr>
          <w:rFonts w:ascii="Calibri" w:hAnsi="Calibri"/>
          <w:b/>
          <w:szCs w:val="22"/>
        </w:rPr>
        <w:t>Spring Quartz</w:t>
      </w:r>
      <w:r w:rsidRPr="00B82A79">
        <w:rPr>
          <w:rFonts w:ascii="Calibri" w:hAnsi="Calibri"/>
          <w:szCs w:val="22"/>
        </w:rPr>
        <w:t xml:space="preserve"> functionality for scheduling tasks such as generating monthly reports for customers and sending those mails about different policies.</w:t>
      </w:r>
    </w:p>
    <w:p w14:paraId="633386CB" w14:textId="2FA22D3A" w:rsidR="002879EA" w:rsidRDefault="002879EA" w:rsidP="002879EA">
      <w:pPr>
        <w:numPr>
          <w:ilvl w:val="0"/>
          <w:numId w:val="5"/>
        </w:numPr>
        <w:ind w:left="432"/>
        <w:contextualSpacing/>
        <w:jc w:val="both"/>
        <w:rPr>
          <w:rFonts w:ascii="Calibri" w:hAnsi="Calibri" w:cs="Calibri"/>
          <w:color w:val="000000" w:themeColor="text1"/>
          <w:szCs w:val="22"/>
        </w:rPr>
      </w:pPr>
      <w:r w:rsidRPr="00F62916">
        <w:rPr>
          <w:rFonts w:ascii="Calibri" w:hAnsi="Calibri" w:cs="Calibri"/>
          <w:color w:val="000000" w:themeColor="text1"/>
          <w:szCs w:val="22"/>
        </w:rPr>
        <w:t xml:space="preserve">Maintained, structured, and surveyed documents within the </w:t>
      </w:r>
      <w:r w:rsidRPr="00BC402C">
        <w:rPr>
          <w:rFonts w:ascii="Calibri" w:hAnsi="Calibri" w:cs="Calibri"/>
          <w:b/>
          <w:color w:val="000000" w:themeColor="text1"/>
          <w:szCs w:val="22"/>
        </w:rPr>
        <w:t>NoSQLMongoDB</w:t>
      </w:r>
      <w:r w:rsidRPr="00F62916">
        <w:rPr>
          <w:rFonts w:ascii="Calibri" w:hAnsi="Calibri" w:cs="Calibri"/>
          <w:color w:val="000000" w:themeColor="text1"/>
          <w:szCs w:val="22"/>
        </w:rPr>
        <w:t xml:space="preserve"> database, ensuring data integrity,</w:t>
      </w:r>
      <w:r w:rsidR="00E03043">
        <w:rPr>
          <w:rFonts w:ascii="Calibri" w:hAnsi="Calibri" w:cs="Calibri"/>
          <w:color w:val="000000" w:themeColor="text1"/>
          <w:szCs w:val="22"/>
        </w:rPr>
        <w:t xml:space="preserve"> </w:t>
      </w:r>
      <w:r w:rsidRPr="00E654AD">
        <w:rPr>
          <w:rFonts w:ascii="Calibri" w:hAnsi="Calibri" w:cs="Calibri"/>
          <w:color w:val="000000" w:themeColor="text1"/>
          <w:szCs w:val="22"/>
        </w:rPr>
        <w:t>correcting anomalies, and increasing the overall maintainability of the database.</w:t>
      </w:r>
    </w:p>
    <w:p w14:paraId="4AC6FFDF" w14:textId="77777777" w:rsidR="002879EA" w:rsidRPr="005F5F7D" w:rsidRDefault="002879EA" w:rsidP="002879EA">
      <w:pPr>
        <w:numPr>
          <w:ilvl w:val="0"/>
          <w:numId w:val="5"/>
        </w:numPr>
        <w:ind w:left="432"/>
        <w:contextualSpacing/>
        <w:jc w:val="both"/>
        <w:rPr>
          <w:rFonts w:ascii="Calibri" w:hAnsi="Calibri" w:cs="Calibri"/>
          <w:color w:val="000000" w:themeColor="text1"/>
          <w:szCs w:val="22"/>
        </w:rPr>
      </w:pPr>
      <w:r w:rsidRPr="005F5F7D">
        <w:rPr>
          <w:rFonts w:ascii="Calibri" w:hAnsi="Calibri"/>
          <w:color w:val="000000" w:themeColor="text1"/>
          <w:szCs w:val="22"/>
        </w:rPr>
        <w:t xml:space="preserve">Implemented </w:t>
      </w:r>
      <w:r w:rsidRPr="00BC402C">
        <w:rPr>
          <w:rFonts w:ascii="Calibri" w:hAnsi="Calibri"/>
          <w:b/>
          <w:color w:val="000000" w:themeColor="text1"/>
          <w:szCs w:val="22"/>
        </w:rPr>
        <w:t>CRUD</w:t>
      </w:r>
      <w:r w:rsidRPr="005F5F7D">
        <w:rPr>
          <w:rFonts w:ascii="Calibri" w:hAnsi="Calibri"/>
          <w:color w:val="000000" w:themeColor="text1"/>
          <w:szCs w:val="22"/>
        </w:rPr>
        <w:t xml:space="preserve"> operations with </w:t>
      </w:r>
      <w:r w:rsidRPr="00BC402C">
        <w:rPr>
          <w:rFonts w:ascii="Calibri" w:hAnsi="Calibri"/>
          <w:b/>
          <w:color w:val="000000" w:themeColor="text1"/>
          <w:szCs w:val="22"/>
        </w:rPr>
        <w:t>MongoDB</w:t>
      </w:r>
      <w:r w:rsidRPr="005F5F7D">
        <w:rPr>
          <w:rFonts w:ascii="Calibri" w:hAnsi="Calibri"/>
          <w:color w:val="000000" w:themeColor="text1"/>
          <w:szCs w:val="22"/>
        </w:rPr>
        <w:t xml:space="preserve"> (</w:t>
      </w:r>
      <w:r w:rsidRPr="00BC402C">
        <w:rPr>
          <w:rFonts w:ascii="Calibri" w:hAnsi="Calibri"/>
          <w:b/>
          <w:color w:val="000000" w:themeColor="text1"/>
          <w:szCs w:val="22"/>
        </w:rPr>
        <w:t>NoSQL</w:t>
      </w:r>
      <w:r w:rsidRPr="005F5F7D">
        <w:rPr>
          <w:rFonts w:ascii="Calibri" w:hAnsi="Calibri"/>
          <w:color w:val="000000" w:themeColor="text1"/>
          <w:szCs w:val="22"/>
        </w:rPr>
        <w:t>) to manage all the details of Customer.</w:t>
      </w:r>
    </w:p>
    <w:p w14:paraId="4F52FDF4" w14:textId="279D0D13" w:rsidR="002879EA" w:rsidRDefault="002879EA" w:rsidP="002879EA">
      <w:pPr>
        <w:numPr>
          <w:ilvl w:val="0"/>
          <w:numId w:val="5"/>
        </w:numPr>
        <w:ind w:left="432"/>
        <w:contextualSpacing/>
        <w:jc w:val="both"/>
        <w:rPr>
          <w:rFonts w:ascii="Calibri" w:hAnsi="Calibri"/>
          <w:color w:val="000000" w:themeColor="text1"/>
          <w:szCs w:val="22"/>
        </w:rPr>
      </w:pPr>
      <w:r w:rsidRPr="005F5F7D">
        <w:rPr>
          <w:rFonts w:ascii="Calibri" w:hAnsi="Calibri"/>
          <w:color w:val="000000" w:themeColor="text1"/>
          <w:szCs w:val="22"/>
        </w:rPr>
        <w:t xml:space="preserve">Used </w:t>
      </w:r>
      <w:r w:rsidRPr="00BC402C">
        <w:rPr>
          <w:rFonts w:ascii="Calibri" w:hAnsi="Calibri"/>
          <w:b/>
          <w:color w:val="000000" w:themeColor="text1"/>
          <w:szCs w:val="22"/>
        </w:rPr>
        <w:t>Hibernate</w:t>
      </w:r>
      <w:r w:rsidRPr="005F5F7D">
        <w:rPr>
          <w:rFonts w:ascii="Calibri" w:hAnsi="Calibri"/>
          <w:color w:val="000000" w:themeColor="text1"/>
          <w:szCs w:val="22"/>
        </w:rPr>
        <w:t xml:space="preserve"> interceptors to intercept the existing business functionality to provide extensible or add-</w:t>
      </w:r>
      <w:r w:rsidR="00E03043" w:rsidRPr="005F5F7D">
        <w:rPr>
          <w:rFonts w:ascii="Calibri" w:hAnsi="Calibri"/>
          <w:color w:val="000000" w:themeColor="text1"/>
          <w:szCs w:val="22"/>
        </w:rPr>
        <w:t>on</w:t>
      </w:r>
      <w:r w:rsidR="00E03043" w:rsidRPr="00934CE6">
        <w:rPr>
          <w:rFonts w:ascii="Calibri" w:hAnsi="Calibri"/>
          <w:color w:val="000000" w:themeColor="text1"/>
          <w:szCs w:val="22"/>
        </w:rPr>
        <w:t xml:space="preserve"> features</w:t>
      </w:r>
      <w:r w:rsidRPr="00934CE6">
        <w:rPr>
          <w:rFonts w:ascii="Calibri" w:hAnsi="Calibri"/>
          <w:color w:val="000000" w:themeColor="text1"/>
          <w:szCs w:val="22"/>
        </w:rPr>
        <w:t xml:space="preserve">. Acquired application customization using </w:t>
      </w:r>
      <w:r w:rsidRPr="00BC402C">
        <w:rPr>
          <w:rFonts w:ascii="Calibri" w:hAnsi="Calibri"/>
          <w:b/>
          <w:color w:val="000000" w:themeColor="text1"/>
          <w:szCs w:val="22"/>
        </w:rPr>
        <w:t>Hibernate</w:t>
      </w:r>
      <w:r w:rsidRPr="00934CE6">
        <w:rPr>
          <w:rFonts w:ascii="Calibri" w:hAnsi="Calibri"/>
          <w:color w:val="000000" w:themeColor="text1"/>
          <w:szCs w:val="22"/>
        </w:rPr>
        <w:t xml:space="preserve"> interceptors to required tasks at different stages.</w:t>
      </w:r>
    </w:p>
    <w:p w14:paraId="3DE561B7" w14:textId="2FD34F96" w:rsidR="002879EA" w:rsidRPr="000C1AB9" w:rsidRDefault="002879EA" w:rsidP="002879EA">
      <w:pPr>
        <w:numPr>
          <w:ilvl w:val="0"/>
          <w:numId w:val="5"/>
        </w:numPr>
        <w:ind w:left="432"/>
        <w:contextualSpacing/>
        <w:jc w:val="both"/>
        <w:rPr>
          <w:rFonts w:ascii="Calibri" w:hAnsi="Calibri"/>
          <w:color w:val="000000" w:themeColor="text1"/>
          <w:szCs w:val="22"/>
        </w:rPr>
      </w:pPr>
      <w:r w:rsidRPr="000C1AB9">
        <w:rPr>
          <w:rFonts w:ascii="Calibri" w:hAnsi="Calibri"/>
          <w:color w:val="000000" w:themeColor="text1"/>
          <w:szCs w:val="22"/>
        </w:rPr>
        <w:lastRenderedPageBreak/>
        <w:t xml:space="preserve">Used </w:t>
      </w:r>
      <w:r w:rsidRPr="00BC402C">
        <w:rPr>
          <w:rFonts w:ascii="Calibri" w:hAnsi="Calibri"/>
          <w:b/>
          <w:color w:val="000000" w:themeColor="text1"/>
          <w:szCs w:val="22"/>
        </w:rPr>
        <w:t>Hibernate</w:t>
      </w:r>
      <w:r w:rsidRPr="000C1AB9">
        <w:rPr>
          <w:rFonts w:ascii="Calibri" w:hAnsi="Calibri"/>
          <w:color w:val="000000" w:themeColor="text1"/>
          <w:szCs w:val="22"/>
        </w:rPr>
        <w:t xml:space="preserve"> framework for back end development and Spring dependency for middle </w:t>
      </w:r>
      <w:r w:rsidR="00E03043" w:rsidRPr="000C1AB9">
        <w:rPr>
          <w:rFonts w:ascii="Calibri" w:hAnsi="Calibri"/>
          <w:color w:val="000000" w:themeColor="text1"/>
          <w:szCs w:val="22"/>
        </w:rPr>
        <w:t>layer development</w:t>
      </w:r>
      <w:r w:rsidRPr="000C1AB9">
        <w:rPr>
          <w:rFonts w:ascii="Calibri" w:hAnsi="Calibri"/>
          <w:color w:val="000000" w:themeColor="text1"/>
          <w:szCs w:val="22"/>
        </w:rPr>
        <w:t xml:space="preserve">. </w:t>
      </w:r>
    </w:p>
    <w:p w14:paraId="23E28EC9" w14:textId="77777777" w:rsidR="002879EA" w:rsidRPr="00C63DD4" w:rsidRDefault="002879EA" w:rsidP="002879EA">
      <w:pPr>
        <w:numPr>
          <w:ilvl w:val="0"/>
          <w:numId w:val="5"/>
        </w:numPr>
        <w:ind w:left="432"/>
        <w:contextualSpacing/>
        <w:jc w:val="both"/>
        <w:rPr>
          <w:rFonts w:ascii="Calibri" w:hAnsi="Calibri"/>
          <w:color w:val="000000" w:themeColor="text1"/>
          <w:szCs w:val="22"/>
        </w:rPr>
      </w:pPr>
      <w:r w:rsidRPr="000C1AB9">
        <w:rPr>
          <w:rFonts w:ascii="Calibri" w:hAnsi="Calibri"/>
          <w:color w:val="000000" w:themeColor="text1"/>
          <w:szCs w:val="22"/>
        </w:rPr>
        <w:t xml:space="preserve">Used </w:t>
      </w:r>
      <w:r w:rsidRPr="00BC402C">
        <w:rPr>
          <w:rFonts w:ascii="Calibri" w:hAnsi="Calibri"/>
          <w:b/>
          <w:color w:val="000000" w:themeColor="text1"/>
          <w:szCs w:val="22"/>
        </w:rPr>
        <w:t>Hibernate</w:t>
      </w:r>
      <w:r w:rsidRPr="000C1AB9">
        <w:rPr>
          <w:rFonts w:ascii="Calibri" w:hAnsi="Calibri"/>
          <w:color w:val="000000" w:themeColor="text1"/>
          <w:szCs w:val="22"/>
        </w:rPr>
        <w:t xml:space="preserve"> Transaction Management, Batch Transactions, and cache concepts.</w:t>
      </w:r>
    </w:p>
    <w:p w14:paraId="458C7EAD" w14:textId="77777777" w:rsidR="002879EA" w:rsidRPr="006819E2" w:rsidRDefault="002879EA" w:rsidP="002879EA">
      <w:pPr>
        <w:numPr>
          <w:ilvl w:val="0"/>
          <w:numId w:val="5"/>
        </w:numPr>
        <w:ind w:left="432"/>
        <w:contextualSpacing/>
        <w:jc w:val="both"/>
        <w:rPr>
          <w:rFonts w:ascii="Calibri" w:hAnsi="Calibri"/>
          <w:szCs w:val="22"/>
        </w:rPr>
      </w:pPr>
      <w:r w:rsidRPr="006819E2">
        <w:rPr>
          <w:rFonts w:ascii="Calibri" w:hAnsi="Calibri"/>
          <w:szCs w:val="22"/>
        </w:rPr>
        <w:t xml:space="preserve">Developed </w:t>
      </w:r>
      <w:r w:rsidRPr="00BC402C">
        <w:rPr>
          <w:rFonts w:ascii="Calibri" w:hAnsi="Calibri"/>
          <w:b/>
          <w:szCs w:val="22"/>
        </w:rPr>
        <w:t>Microservices </w:t>
      </w:r>
      <w:r w:rsidRPr="006819E2">
        <w:rPr>
          <w:rFonts w:ascii="Calibri" w:hAnsi="Calibri"/>
          <w:szCs w:val="22"/>
        </w:rPr>
        <w:t xml:space="preserve">to communicate using synchronous protocols </w:t>
      </w:r>
      <w:r w:rsidRPr="00BC402C">
        <w:rPr>
          <w:rFonts w:ascii="Calibri" w:hAnsi="Calibri"/>
          <w:b/>
          <w:szCs w:val="22"/>
        </w:rPr>
        <w:t>HTTP</w:t>
      </w:r>
      <w:r w:rsidRPr="006819E2">
        <w:rPr>
          <w:rFonts w:ascii="Calibri" w:hAnsi="Calibri"/>
          <w:szCs w:val="22"/>
        </w:rPr>
        <w:t xml:space="preserve"> and </w:t>
      </w:r>
      <w:r w:rsidRPr="00BC402C">
        <w:rPr>
          <w:rFonts w:ascii="Calibri" w:hAnsi="Calibri"/>
          <w:b/>
          <w:szCs w:val="22"/>
        </w:rPr>
        <w:t>REST</w:t>
      </w:r>
      <w:r w:rsidRPr="006819E2">
        <w:rPr>
          <w:rFonts w:ascii="Calibri" w:hAnsi="Calibri"/>
          <w:szCs w:val="22"/>
        </w:rPr>
        <w:t xml:space="preserve"> for implementing </w:t>
      </w:r>
      <w:r w:rsidRPr="00BC402C">
        <w:rPr>
          <w:rFonts w:ascii="Calibri" w:hAnsi="Calibri"/>
          <w:b/>
          <w:szCs w:val="22"/>
        </w:rPr>
        <w:t>SOA</w:t>
      </w:r>
      <w:r w:rsidRPr="006819E2">
        <w:rPr>
          <w:rFonts w:ascii="Calibri" w:hAnsi="Calibri"/>
          <w:szCs w:val="22"/>
        </w:rPr>
        <w:t>.</w:t>
      </w:r>
    </w:p>
    <w:p w14:paraId="39E47B87" w14:textId="0EDD853A" w:rsidR="002879EA" w:rsidRPr="006819E2" w:rsidRDefault="002879EA" w:rsidP="002879EA">
      <w:pPr>
        <w:numPr>
          <w:ilvl w:val="0"/>
          <w:numId w:val="5"/>
        </w:numPr>
        <w:ind w:left="432"/>
        <w:contextualSpacing/>
        <w:jc w:val="both"/>
        <w:rPr>
          <w:rFonts w:ascii="Calibri" w:hAnsi="Calibri"/>
          <w:szCs w:val="22"/>
        </w:rPr>
      </w:pPr>
      <w:r w:rsidRPr="006819E2">
        <w:rPr>
          <w:rFonts w:ascii="Calibri" w:hAnsi="Calibri"/>
          <w:szCs w:val="22"/>
        </w:rPr>
        <w:t>Used Micro service architecture with </w:t>
      </w:r>
      <w:r w:rsidRPr="006819E2">
        <w:rPr>
          <w:rFonts w:ascii="Calibri" w:hAnsi="Calibri"/>
          <w:b/>
          <w:szCs w:val="22"/>
        </w:rPr>
        <w:t>SpringBoot</w:t>
      </w:r>
      <w:r w:rsidRPr="006819E2">
        <w:rPr>
          <w:rFonts w:ascii="Calibri" w:hAnsi="Calibri"/>
          <w:szCs w:val="22"/>
        </w:rPr>
        <w:t xml:space="preserve"> based services interacting through a combination of </w:t>
      </w:r>
      <w:r w:rsidRPr="006819E2">
        <w:rPr>
          <w:rFonts w:ascii="Calibri" w:hAnsi="Calibri"/>
          <w:b/>
          <w:szCs w:val="22"/>
        </w:rPr>
        <w:t>REST</w:t>
      </w:r>
      <w:r w:rsidRPr="006819E2">
        <w:rPr>
          <w:rFonts w:ascii="Calibri" w:hAnsi="Calibri"/>
          <w:szCs w:val="22"/>
        </w:rPr>
        <w:t xml:space="preserve"> and </w:t>
      </w:r>
      <w:r w:rsidR="00E03043" w:rsidRPr="006819E2">
        <w:rPr>
          <w:rFonts w:ascii="Calibri" w:hAnsi="Calibri"/>
          <w:b/>
          <w:szCs w:val="22"/>
        </w:rPr>
        <w:t>Apache Kafka</w:t>
      </w:r>
      <w:r w:rsidRPr="006819E2">
        <w:rPr>
          <w:rFonts w:ascii="Calibri" w:hAnsi="Calibri"/>
          <w:szCs w:val="22"/>
        </w:rPr>
        <w:t xml:space="preserve"> message brokers and worked with </w:t>
      </w:r>
      <w:r w:rsidR="00E03043" w:rsidRPr="006819E2">
        <w:rPr>
          <w:rFonts w:ascii="Calibri" w:hAnsi="Calibri"/>
          <w:b/>
          <w:szCs w:val="22"/>
        </w:rPr>
        <w:t>Kafka Cluster</w:t>
      </w:r>
      <w:r w:rsidRPr="006819E2">
        <w:rPr>
          <w:rFonts w:ascii="Calibri" w:hAnsi="Calibri"/>
          <w:szCs w:val="22"/>
        </w:rPr>
        <w:t xml:space="preserve"> using </w:t>
      </w:r>
      <w:r w:rsidR="00E03043" w:rsidRPr="006819E2">
        <w:rPr>
          <w:rFonts w:ascii="Calibri" w:hAnsi="Calibri"/>
          <w:b/>
          <w:szCs w:val="22"/>
        </w:rPr>
        <w:t>Zookeeper</w:t>
      </w:r>
      <w:r w:rsidRPr="006819E2">
        <w:rPr>
          <w:rFonts w:ascii="Calibri" w:hAnsi="Calibri"/>
          <w:szCs w:val="22"/>
        </w:rPr>
        <w:t>.</w:t>
      </w:r>
    </w:p>
    <w:p w14:paraId="0D63CB3A" w14:textId="77777777" w:rsidR="002879EA" w:rsidRPr="006819E2" w:rsidRDefault="002879EA" w:rsidP="002879EA">
      <w:pPr>
        <w:numPr>
          <w:ilvl w:val="0"/>
          <w:numId w:val="5"/>
        </w:numPr>
        <w:ind w:left="432"/>
        <w:contextualSpacing/>
        <w:jc w:val="both"/>
        <w:rPr>
          <w:rFonts w:ascii="Calibri" w:hAnsi="Calibri"/>
          <w:color w:val="000000" w:themeColor="text1"/>
          <w:szCs w:val="22"/>
        </w:rPr>
      </w:pPr>
      <w:r w:rsidRPr="006819E2">
        <w:rPr>
          <w:rFonts w:ascii="Calibri" w:hAnsi="Calibri"/>
          <w:color w:val="000000" w:themeColor="text1"/>
          <w:szCs w:val="22"/>
        </w:rPr>
        <w:t>Developed </w:t>
      </w:r>
      <w:r w:rsidRPr="006819E2">
        <w:rPr>
          <w:rFonts w:ascii="Calibri" w:hAnsi="Calibri"/>
          <w:b/>
          <w:color w:val="000000" w:themeColor="text1"/>
          <w:szCs w:val="22"/>
        </w:rPr>
        <w:t>Microservices</w:t>
      </w:r>
      <w:r w:rsidRPr="006819E2">
        <w:rPr>
          <w:rFonts w:ascii="Calibri" w:hAnsi="Calibri"/>
          <w:color w:val="000000" w:themeColor="text1"/>
          <w:szCs w:val="22"/>
        </w:rPr>
        <w:t> using </w:t>
      </w:r>
      <w:r>
        <w:rPr>
          <w:rFonts w:ascii="Calibri" w:hAnsi="Calibri"/>
          <w:b/>
          <w:color w:val="000000" w:themeColor="text1"/>
          <w:szCs w:val="22"/>
        </w:rPr>
        <w:t>Spring MVC, Spring Boot</w:t>
      </w:r>
      <w:r w:rsidRPr="006819E2">
        <w:rPr>
          <w:rFonts w:ascii="Calibri" w:hAnsi="Calibri"/>
          <w:color w:val="000000" w:themeColor="text1"/>
          <w:szCs w:val="22"/>
        </w:rPr>
        <w:t xml:space="preserve">, </w:t>
      </w:r>
      <w:r w:rsidRPr="006819E2">
        <w:rPr>
          <w:rFonts w:ascii="Calibri" w:hAnsi="Calibri"/>
          <w:b/>
          <w:color w:val="000000" w:themeColor="text1"/>
          <w:szCs w:val="22"/>
        </w:rPr>
        <w:t>Dependency Injection</w:t>
      </w:r>
      <w:r w:rsidRPr="006819E2">
        <w:rPr>
          <w:rFonts w:ascii="Calibri" w:hAnsi="Calibri"/>
          <w:color w:val="000000" w:themeColor="text1"/>
          <w:szCs w:val="22"/>
        </w:rPr>
        <w:t>.</w:t>
      </w:r>
    </w:p>
    <w:p w14:paraId="48783A19" w14:textId="1CED67D6" w:rsidR="002879EA" w:rsidRPr="006819E2" w:rsidRDefault="002879EA" w:rsidP="002879EA">
      <w:pPr>
        <w:numPr>
          <w:ilvl w:val="0"/>
          <w:numId w:val="5"/>
        </w:numPr>
        <w:ind w:left="432"/>
        <w:contextualSpacing/>
        <w:jc w:val="both"/>
        <w:rPr>
          <w:rFonts w:ascii="Calibri" w:hAnsi="Calibri"/>
          <w:color w:val="000000" w:themeColor="text1"/>
          <w:szCs w:val="22"/>
        </w:rPr>
      </w:pPr>
      <w:r w:rsidRPr="006819E2">
        <w:rPr>
          <w:rFonts w:ascii="Calibri" w:hAnsi="Calibri" w:cs="Calibri"/>
          <w:color w:val="000000" w:themeColor="text1"/>
          <w:szCs w:val="22"/>
        </w:rPr>
        <w:t xml:space="preserve">Developed </w:t>
      </w:r>
      <w:r w:rsidRPr="006819E2">
        <w:rPr>
          <w:rFonts w:ascii="Calibri" w:hAnsi="Calibri" w:cs="Calibri"/>
          <w:b/>
          <w:color w:val="000000" w:themeColor="text1"/>
          <w:szCs w:val="22"/>
        </w:rPr>
        <w:t>Microservices</w:t>
      </w:r>
      <w:r w:rsidRPr="006819E2">
        <w:rPr>
          <w:rFonts w:ascii="Calibri" w:hAnsi="Calibri" w:cs="Calibri"/>
          <w:color w:val="000000" w:themeColor="text1"/>
          <w:szCs w:val="22"/>
        </w:rPr>
        <w:t xml:space="preserve"> with </w:t>
      </w:r>
      <w:r w:rsidRPr="006819E2">
        <w:rPr>
          <w:rFonts w:ascii="Calibri" w:hAnsi="Calibri" w:cs="Calibri"/>
          <w:b/>
          <w:color w:val="000000" w:themeColor="text1"/>
          <w:szCs w:val="22"/>
        </w:rPr>
        <w:t>Spring Eureka</w:t>
      </w:r>
      <w:r w:rsidRPr="006819E2">
        <w:rPr>
          <w:rFonts w:ascii="Calibri" w:hAnsi="Calibri" w:cs="Calibri"/>
          <w:color w:val="000000" w:themeColor="text1"/>
          <w:szCs w:val="22"/>
        </w:rPr>
        <w:t xml:space="preserve"> to retrieve API routes and Implemented </w:t>
      </w:r>
      <w:r w:rsidRPr="006819E2">
        <w:rPr>
          <w:rFonts w:ascii="Calibri" w:hAnsi="Calibri" w:cs="Calibri"/>
          <w:b/>
          <w:color w:val="000000" w:themeColor="text1"/>
          <w:szCs w:val="22"/>
        </w:rPr>
        <w:t>Spring Circuit breaker</w:t>
      </w:r>
      <w:r w:rsidRPr="006819E2">
        <w:rPr>
          <w:rFonts w:ascii="Calibri" w:hAnsi="Calibri" w:cs="Calibri"/>
          <w:color w:val="000000" w:themeColor="text1"/>
          <w:szCs w:val="22"/>
        </w:rPr>
        <w:t xml:space="preserve"> pattern, integrated </w:t>
      </w:r>
      <w:r w:rsidRPr="006819E2">
        <w:rPr>
          <w:rFonts w:ascii="Calibri" w:hAnsi="Calibri" w:cs="Calibri"/>
          <w:b/>
          <w:color w:val="000000" w:themeColor="text1"/>
          <w:szCs w:val="22"/>
        </w:rPr>
        <w:t>Hystrix</w:t>
      </w:r>
      <w:r w:rsidRPr="006819E2">
        <w:rPr>
          <w:rFonts w:ascii="Calibri" w:hAnsi="Calibri" w:cs="Calibri"/>
          <w:color w:val="000000" w:themeColor="text1"/>
          <w:szCs w:val="22"/>
        </w:rPr>
        <w:t xml:space="preserve"> dashboard to monitor </w:t>
      </w:r>
      <w:r w:rsidR="00E03043" w:rsidRPr="006819E2">
        <w:rPr>
          <w:rFonts w:ascii="Calibri" w:hAnsi="Calibri" w:cs="Calibri"/>
          <w:b/>
          <w:color w:val="000000" w:themeColor="text1"/>
          <w:szCs w:val="22"/>
        </w:rPr>
        <w:t>Spring</w:t>
      </w:r>
      <w:r w:rsidR="00E03043">
        <w:rPr>
          <w:rFonts w:ascii="Calibri" w:hAnsi="Calibri" w:cs="Calibri"/>
          <w:b/>
          <w:color w:val="000000" w:themeColor="text1"/>
          <w:szCs w:val="22"/>
        </w:rPr>
        <w:t xml:space="preserve"> </w:t>
      </w:r>
      <w:r w:rsidR="00E03043" w:rsidRPr="006819E2">
        <w:rPr>
          <w:rFonts w:ascii="Calibri" w:hAnsi="Calibri" w:cs="Calibri"/>
          <w:b/>
          <w:color w:val="000000" w:themeColor="text1"/>
          <w:szCs w:val="22"/>
        </w:rPr>
        <w:t>Microservice</w:t>
      </w:r>
      <w:r w:rsidRPr="006819E2">
        <w:rPr>
          <w:rFonts w:ascii="Calibri" w:hAnsi="Calibri" w:cs="Calibri"/>
          <w:color w:val="000000" w:themeColor="text1"/>
          <w:szCs w:val="22"/>
        </w:rPr>
        <w:t>.</w:t>
      </w:r>
    </w:p>
    <w:p w14:paraId="4759BC9B" w14:textId="77777777" w:rsidR="002879EA" w:rsidRPr="00364645" w:rsidRDefault="002879EA" w:rsidP="002879EA">
      <w:pPr>
        <w:numPr>
          <w:ilvl w:val="0"/>
          <w:numId w:val="5"/>
        </w:numPr>
        <w:ind w:left="432"/>
        <w:contextualSpacing/>
        <w:jc w:val="both"/>
        <w:rPr>
          <w:rFonts w:ascii="Calibri" w:hAnsi="Calibri"/>
          <w:color w:val="000000" w:themeColor="text1"/>
          <w:szCs w:val="22"/>
        </w:rPr>
      </w:pPr>
      <w:r w:rsidRPr="006272BD">
        <w:rPr>
          <w:rFonts w:ascii="Helvetica" w:hAnsi="Helvetica"/>
          <w:sz w:val="21"/>
          <w:szCs w:val="21"/>
          <w:shd w:val="clear" w:color="auto" w:fill="FFFFFF"/>
        </w:rPr>
        <w:t>Used </w:t>
      </w:r>
      <w:r w:rsidRPr="006272BD">
        <w:rPr>
          <w:rStyle w:val="Strong"/>
          <w:rFonts w:ascii="Helvetica" w:hAnsi="Helvetica"/>
          <w:color w:val="000000"/>
          <w:sz w:val="21"/>
          <w:szCs w:val="21"/>
          <w:shd w:val="clear" w:color="auto" w:fill="FFFFFF"/>
        </w:rPr>
        <w:t>Java Architecture for XML Binding</w:t>
      </w:r>
      <w:r w:rsidRPr="006272BD">
        <w:rPr>
          <w:rFonts w:ascii="Helvetica" w:hAnsi="Helvetica"/>
          <w:sz w:val="21"/>
          <w:szCs w:val="21"/>
          <w:shd w:val="clear" w:color="auto" w:fill="FFFFFF"/>
        </w:rPr>
        <w:t> (</w:t>
      </w:r>
      <w:r w:rsidRPr="006272BD">
        <w:rPr>
          <w:rStyle w:val="Strong"/>
          <w:rFonts w:ascii="Helvetica" w:hAnsi="Helvetica"/>
          <w:color w:val="000000"/>
          <w:sz w:val="21"/>
          <w:szCs w:val="21"/>
          <w:shd w:val="clear" w:color="auto" w:fill="FFFFFF"/>
        </w:rPr>
        <w:t>JAXB</w:t>
      </w:r>
      <w:r w:rsidRPr="006272BD">
        <w:rPr>
          <w:rFonts w:ascii="Helvetica" w:hAnsi="Helvetica"/>
          <w:sz w:val="21"/>
          <w:szCs w:val="21"/>
          <w:shd w:val="clear" w:color="auto" w:fill="FFFFFF"/>
        </w:rPr>
        <w:t>) for marshaling and un-marshaling java objects and XML.</w:t>
      </w:r>
    </w:p>
    <w:p w14:paraId="58A552E2" w14:textId="1E439330" w:rsidR="002879EA" w:rsidRPr="006272BD" w:rsidRDefault="002879EA" w:rsidP="002879EA">
      <w:pPr>
        <w:numPr>
          <w:ilvl w:val="0"/>
          <w:numId w:val="5"/>
        </w:numPr>
        <w:ind w:left="432"/>
        <w:contextualSpacing/>
        <w:jc w:val="both"/>
        <w:rPr>
          <w:rFonts w:ascii="Calibri" w:hAnsi="Calibri"/>
          <w:color w:val="000000" w:themeColor="text1"/>
          <w:szCs w:val="22"/>
        </w:rPr>
      </w:pPr>
      <w:r>
        <w:rPr>
          <w:rFonts w:ascii="Calibri" w:hAnsi="Calibri"/>
          <w:color w:val="000000" w:themeColor="text1"/>
          <w:szCs w:val="22"/>
        </w:rPr>
        <w:t>U</w:t>
      </w:r>
      <w:r w:rsidRPr="00364645">
        <w:rPr>
          <w:rFonts w:ascii="Calibri" w:hAnsi="Calibri"/>
          <w:color w:val="000000" w:themeColor="text1"/>
          <w:szCs w:val="22"/>
        </w:rPr>
        <w:t xml:space="preserve">sed joins Stored procedures, views, Unions in </w:t>
      </w:r>
      <w:r w:rsidR="00E03043" w:rsidRPr="00765F4F">
        <w:rPr>
          <w:rFonts w:ascii="Calibri" w:hAnsi="Calibri"/>
          <w:b/>
          <w:color w:val="000000" w:themeColor="text1"/>
          <w:szCs w:val="22"/>
        </w:rPr>
        <w:t>Oracle Database</w:t>
      </w:r>
      <w:r w:rsidRPr="00364645">
        <w:rPr>
          <w:rFonts w:ascii="Calibri" w:hAnsi="Calibri"/>
          <w:color w:val="000000" w:themeColor="text1"/>
          <w:szCs w:val="22"/>
        </w:rPr>
        <w:t xml:space="preserve"> to fetch the data.</w:t>
      </w:r>
    </w:p>
    <w:p w14:paraId="59699A5E" w14:textId="77777777" w:rsidR="002879EA" w:rsidRDefault="002879EA" w:rsidP="002879EA">
      <w:pPr>
        <w:numPr>
          <w:ilvl w:val="0"/>
          <w:numId w:val="5"/>
        </w:numPr>
        <w:ind w:left="432"/>
        <w:contextualSpacing/>
        <w:jc w:val="both"/>
        <w:rPr>
          <w:rFonts w:ascii="Calibri" w:hAnsi="Calibri"/>
          <w:szCs w:val="22"/>
        </w:rPr>
      </w:pPr>
      <w:r w:rsidRPr="00B71576">
        <w:rPr>
          <w:rFonts w:ascii="Calibri" w:hAnsi="Calibri"/>
          <w:szCs w:val="22"/>
        </w:rPr>
        <w:t xml:space="preserve">Developed </w:t>
      </w:r>
      <w:r w:rsidRPr="00B71576">
        <w:rPr>
          <w:rFonts w:ascii="Calibri" w:hAnsi="Calibri"/>
          <w:b/>
          <w:szCs w:val="22"/>
        </w:rPr>
        <w:t>REST</w:t>
      </w:r>
      <w:r w:rsidRPr="00B71576">
        <w:rPr>
          <w:rFonts w:ascii="Calibri" w:hAnsi="Calibri"/>
          <w:szCs w:val="22"/>
        </w:rPr>
        <w:t xml:space="preserve"> Web Services clients to consume those Web Services as well other enterprise wide Web Services.</w:t>
      </w:r>
    </w:p>
    <w:p w14:paraId="4353E210" w14:textId="77777777" w:rsidR="002879EA" w:rsidRDefault="002879EA" w:rsidP="002879EA">
      <w:pPr>
        <w:numPr>
          <w:ilvl w:val="0"/>
          <w:numId w:val="5"/>
        </w:numPr>
        <w:ind w:left="432"/>
        <w:contextualSpacing/>
        <w:jc w:val="both"/>
        <w:rPr>
          <w:rFonts w:ascii="Calibri" w:hAnsi="Calibri"/>
          <w:szCs w:val="22"/>
        </w:rPr>
      </w:pPr>
      <w:r w:rsidRPr="00406A00">
        <w:rPr>
          <w:rFonts w:ascii="Calibri" w:hAnsi="Calibri"/>
          <w:szCs w:val="22"/>
        </w:rPr>
        <w:t xml:space="preserve">Created Stacks using </w:t>
      </w:r>
      <w:r w:rsidRPr="00406A00">
        <w:rPr>
          <w:rFonts w:ascii="Calibri" w:hAnsi="Calibri"/>
          <w:color w:val="000000" w:themeColor="text1"/>
          <w:szCs w:val="22"/>
        </w:rPr>
        <w:t xml:space="preserve">Amazon Cloud Formation templates to launch </w:t>
      </w:r>
      <w:r w:rsidRPr="00406A00">
        <w:rPr>
          <w:rFonts w:ascii="Calibri" w:hAnsi="Calibri"/>
          <w:b/>
          <w:color w:val="000000" w:themeColor="text1"/>
          <w:szCs w:val="22"/>
        </w:rPr>
        <w:t>AWS</w:t>
      </w:r>
      <w:r w:rsidRPr="00406A00">
        <w:rPr>
          <w:rFonts w:ascii="Calibri" w:hAnsi="Calibri"/>
          <w:color w:val="000000" w:themeColor="text1"/>
          <w:szCs w:val="22"/>
        </w:rPr>
        <w:t xml:space="preserve"> Infrastructure and resources. </w:t>
      </w:r>
    </w:p>
    <w:p w14:paraId="04145875" w14:textId="621C6EF3" w:rsidR="002879EA" w:rsidRPr="00977B7E" w:rsidRDefault="002879EA" w:rsidP="002879EA">
      <w:pPr>
        <w:pStyle w:val="Normal1"/>
        <w:widowControl w:val="0"/>
        <w:numPr>
          <w:ilvl w:val="0"/>
          <w:numId w:val="5"/>
        </w:numPr>
        <w:ind w:left="432"/>
        <w:jc w:val="both"/>
      </w:pPr>
      <w:r w:rsidRPr="00977B7E">
        <w:rPr>
          <w:rFonts w:ascii="Calibri" w:hAnsi="Calibri"/>
          <w:sz w:val="22"/>
          <w:szCs w:val="22"/>
        </w:rPr>
        <w:t xml:space="preserve">Used </w:t>
      </w:r>
      <w:r w:rsidR="00E03043" w:rsidRPr="00977B7E">
        <w:rPr>
          <w:rFonts w:ascii="Calibri" w:hAnsi="Calibri"/>
          <w:b/>
          <w:sz w:val="22"/>
          <w:szCs w:val="22"/>
        </w:rPr>
        <w:t>AmazonCloudWatch</w:t>
      </w:r>
      <w:r w:rsidRPr="00977B7E">
        <w:rPr>
          <w:rFonts w:ascii="Calibri" w:hAnsi="Calibri"/>
          <w:sz w:val="22"/>
          <w:szCs w:val="22"/>
        </w:rPr>
        <w:t xml:space="preserve"> to monitor </w:t>
      </w:r>
      <w:r w:rsidRPr="00977B7E">
        <w:rPr>
          <w:rFonts w:ascii="Calibri" w:hAnsi="Calibri"/>
          <w:b/>
          <w:sz w:val="22"/>
          <w:szCs w:val="22"/>
        </w:rPr>
        <w:t>AWS </w:t>
      </w:r>
      <w:r w:rsidRPr="00977B7E">
        <w:rPr>
          <w:rFonts w:ascii="Calibri" w:hAnsi="Calibri"/>
          <w:sz w:val="22"/>
          <w:szCs w:val="22"/>
        </w:rPr>
        <w:t xml:space="preserve">services and </w:t>
      </w:r>
      <w:r w:rsidRPr="00977B7E">
        <w:rPr>
          <w:rFonts w:ascii="Calibri" w:hAnsi="Calibri"/>
          <w:b/>
          <w:sz w:val="22"/>
          <w:szCs w:val="22"/>
        </w:rPr>
        <w:t>AmazonCloudWatchlogs</w:t>
      </w:r>
      <w:r w:rsidRPr="00977B7E">
        <w:rPr>
          <w:rFonts w:ascii="Calibri" w:hAnsi="Calibri"/>
          <w:sz w:val="22"/>
          <w:szCs w:val="22"/>
        </w:rPr>
        <w:t xml:space="preserve"> to monitor application.</w:t>
      </w:r>
    </w:p>
    <w:p w14:paraId="1B922F69" w14:textId="77777777" w:rsidR="002879EA" w:rsidRPr="00977B7E" w:rsidRDefault="002879EA" w:rsidP="002879EA">
      <w:pPr>
        <w:pStyle w:val="Normal1"/>
        <w:widowControl w:val="0"/>
        <w:numPr>
          <w:ilvl w:val="0"/>
          <w:numId w:val="5"/>
        </w:numPr>
        <w:ind w:left="432"/>
        <w:jc w:val="both"/>
        <w:rPr>
          <w:rFonts w:ascii="Calibri" w:hAnsi="Calibri"/>
          <w:sz w:val="22"/>
          <w:szCs w:val="22"/>
        </w:rPr>
      </w:pPr>
      <w:r w:rsidRPr="00977B7E">
        <w:rPr>
          <w:rFonts w:ascii="Calibri" w:hAnsi="Calibri"/>
          <w:sz w:val="22"/>
          <w:szCs w:val="22"/>
        </w:rPr>
        <w:t xml:space="preserve">Designed and developed the framework to consume the web services hosted in </w:t>
      </w:r>
      <w:r w:rsidRPr="00977B7E">
        <w:rPr>
          <w:rFonts w:ascii="Calibri" w:hAnsi="Calibri"/>
          <w:b/>
          <w:sz w:val="22"/>
          <w:szCs w:val="22"/>
        </w:rPr>
        <w:t>Amazon EC2 </w:t>
      </w:r>
      <w:r w:rsidRPr="00977B7E">
        <w:rPr>
          <w:rFonts w:ascii="Calibri" w:hAnsi="Calibri"/>
          <w:sz w:val="22"/>
          <w:szCs w:val="22"/>
        </w:rPr>
        <w:t>instances.</w:t>
      </w:r>
    </w:p>
    <w:p w14:paraId="52319DBE" w14:textId="77777777" w:rsidR="002879EA" w:rsidRDefault="002879EA" w:rsidP="002879EA">
      <w:pPr>
        <w:numPr>
          <w:ilvl w:val="0"/>
          <w:numId w:val="5"/>
        </w:numPr>
        <w:ind w:left="432"/>
        <w:contextualSpacing/>
        <w:jc w:val="both"/>
        <w:rPr>
          <w:rFonts w:ascii="Calibri" w:hAnsi="Calibri"/>
          <w:szCs w:val="22"/>
        </w:rPr>
      </w:pPr>
      <w:r w:rsidRPr="00C63DD4">
        <w:rPr>
          <w:rFonts w:ascii="Calibri" w:hAnsi="Calibri"/>
          <w:color w:val="000000" w:themeColor="text1"/>
          <w:szCs w:val="22"/>
        </w:rPr>
        <w:t xml:space="preserve">Used </w:t>
      </w:r>
      <w:r w:rsidRPr="00C63DD4">
        <w:rPr>
          <w:rFonts w:ascii="Calibri" w:hAnsi="Calibri"/>
          <w:b/>
          <w:color w:val="000000" w:themeColor="text1"/>
          <w:szCs w:val="22"/>
        </w:rPr>
        <w:t>AWSLambda</w:t>
      </w:r>
      <w:r w:rsidRPr="00C63DD4">
        <w:rPr>
          <w:rFonts w:ascii="Calibri" w:hAnsi="Calibri"/>
          <w:color w:val="000000" w:themeColor="text1"/>
          <w:szCs w:val="22"/>
        </w:rPr>
        <w:t xml:space="preserve"> to</w:t>
      </w:r>
      <w:r w:rsidRPr="00C63DD4">
        <w:rPr>
          <w:rFonts w:ascii="Calibri" w:hAnsi="Calibri"/>
          <w:szCs w:val="22"/>
        </w:rPr>
        <w:t xml:space="preserve"> run the code in the </w:t>
      </w:r>
      <w:r w:rsidRPr="00C63DD4">
        <w:rPr>
          <w:rFonts w:ascii="Calibri" w:hAnsi="Calibri"/>
          <w:b/>
          <w:szCs w:val="22"/>
        </w:rPr>
        <w:t>AWS (Amazon Web Services)</w:t>
      </w:r>
      <w:r w:rsidRPr="00C63DD4">
        <w:rPr>
          <w:rFonts w:ascii="Calibri" w:hAnsi="Calibri"/>
          <w:szCs w:val="22"/>
        </w:rPr>
        <w:t xml:space="preserve"> and deployed </w:t>
      </w:r>
      <w:r w:rsidRPr="00C63DD4">
        <w:rPr>
          <w:rFonts w:ascii="Calibri" w:hAnsi="Calibri"/>
          <w:b/>
          <w:szCs w:val="22"/>
        </w:rPr>
        <w:t>Spring Boot</w:t>
      </w:r>
      <w:r w:rsidRPr="00C63DD4">
        <w:rPr>
          <w:rFonts w:ascii="Calibri" w:hAnsi="Calibri"/>
          <w:szCs w:val="22"/>
        </w:rPr>
        <w:t xml:space="preserve"> based micro services using </w:t>
      </w:r>
      <w:r w:rsidRPr="00C63DD4">
        <w:rPr>
          <w:rFonts w:ascii="Calibri" w:hAnsi="Calibri"/>
          <w:b/>
          <w:szCs w:val="22"/>
        </w:rPr>
        <w:t>Docker</w:t>
      </w:r>
      <w:r w:rsidRPr="00C63DD4">
        <w:rPr>
          <w:rFonts w:ascii="Calibri" w:hAnsi="Calibri"/>
          <w:szCs w:val="22"/>
        </w:rPr>
        <w:t xml:space="preserve"> container services and using </w:t>
      </w:r>
      <w:r w:rsidRPr="00C63DD4">
        <w:rPr>
          <w:rFonts w:ascii="Calibri" w:hAnsi="Calibri"/>
          <w:b/>
          <w:szCs w:val="22"/>
        </w:rPr>
        <w:t>AWS</w:t>
      </w:r>
      <w:r w:rsidRPr="00C63DD4">
        <w:rPr>
          <w:rFonts w:ascii="Calibri" w:hAnsi="Calibri"/>
          <w:szCs w:val="22"/>
        </w:rPr>
        <w:t xml:space="preserve"> admin console.</w:t>
      </w:r>
    </w:p>
    <w:p w14:paraId="547D709E" w14:textId="64609984" w:rsidR="002879EA" w:rsidRPr="00977B7E" w:rsidRDefault="002879EA" w:rsidP="002879EA">
      <w:pPr>
        <w:pStyle w:val="Normal1"/>
        <w:widowControl w:val="0"/>
        <w:numPr>
          <w:ilvl w:val="0"/>
          <w:numId w:val="5"/>
        </w:numPr>
        <w:ind w:left="432"/>
        <w:jc w:val="both"/>
        <w:rPr>
          <w:rFonts w:ascii="Calibri" w:hAnsi="Calibri"/>
          <w:sz w:val="22"/>
          <w:szCs w:val="22"/>
        </w:rPr>
      </w:pPr>
      <w:r w:rsidRPr="00977B7E">
        <w:rPr>
          <w:rFonts w:ascii="Calibri" w:hAnsi="Calibri"/>
          <w:bCs/>
          <w:sz w:val="22"/>
          <w:szCs w:val="22"/>
        </w:rPr>
        <w:t xml:space="preserve">Using </w:t>
      </w:r>
      <w:r w:rsidR="00E03043" w:rsidRPr="00977B7E">
        <w:rPr>
          <w:rFonts w:ascii="Calibri" w:hAnsi="Calibri"/>
          <w:b/>
          <w:bCs/>
          <w:sz w:val="22"/>
          <w:szCs w:val="22"/>
        </w:rPr>
        <w:t>Swagger</w:t>
      </w:r>
      <w:r w:rsidRPr="00977B7E">
        <w:rPr>
          <w:rFonts w:ascii="Calibri" w:hAnsi="Calibri"/>
          <w:bCs/>
          <w:sz w:val="22"/>
          <w:szCs w:val="22"/>
        </w:rPr>
        <w:t xml:space="preserve"> registered </w:t>
      </w:r>
      <w:r w:rsidRPr="00977B7E">
        <w:rPr>
          <w:rFonts w:ascii="Calibri" w:hAnsi="Calibri"/>
          <w:b/>
          <w:bCs/>
          <w:sz w:val="22"/>
          <w:szCs w:val="22"/>
        </w:rPr>
        <w:t>micro services</w:t>
      </w:r>
      <w:r w:rsidRPr="00977B7E">
        <w:rPr>
          <w:rFonts w:ascii="Calibri" w:hAnsi="Calibri"/>
          <w:bCs/>
          <w:sz w:val="22"/>
          <w:szCs w:val="22"/>
        </w:rPr>
        <w:t xml:space="preserve">, monitored service health check from </w:t>
      </w:r>
      <w:r w:rsidRPr="00977B7E">
        <w:rPr>
          <w:rFonts w:ascii="Calibri" w:hAnsi="Calibri"/>
          <w:b/>
          <w:bCs/>
          <w:sz w:val="22"/>
          <w:szCs w:val="22"/>
        </w:rPr>
        <w:t>Spring Boot</w:t>
      </w:r>
      <w:r w:rsidRPr="00977B7E">
        <w:rPr>
          <w:rFonts w:ascii="Calibri" w:hAnsi="Calibri"/>
          <w:bCs/>
          <w:sz w:val="22"/>
          <w:szCs w:val="22"/>
        </w:rPr>
        <w:t xml:space="preserve"> admin console.</w:t>
      </w:r>
    </w:p>
    <w:p w14:paraId="6B563B22" w14:textId="77777777" w:rsidR="002879EA" w:rsidRPr="00977B7E" w:rsidRDefault="002879EA" w:rsidP="002879EA">
      <w:pPr>
        <w:pStyle w:val="Normal1"/>
        <w:widowControl w:val="0"/>
        <w:numPr>
          <w:ilvl w:val="0"/>
          <w:numId w:val="5"/>
        </w:numPr>
        <w:ind w:left="432"/>
        <w:jc w:val="both"/>
        <w:rPr>
          <w:rFonts w:ascii="Calibri" w:hAnsi="Calibri"/>
          <w:sz w:val="22"/>
          <w:szCs w:val="22"/>
        </w:rPr>
      </w:pPr>
      <w:r w:rsidRPr="00977B7E">
        <w:rPr>
          <w:rFonts w:ascii="Calibri" w:hAnsi="Calibri"/>
          <w:sz w:val="22"/>
          <w:szCs w:val="22"/>
        </w:rPr>
        <w:t xml:space="preserve">Used </w:t>
      </w:r>
      <w:r w:rsidRPr="00977B7E">
        <w:rPr>
          <w:rFonts w:ascii="Calibri" w:hAnsi="Calibri"/>
          <w:b/>
          <w:sz w:val="22"/>
          <w:szCs w:val="22"/>
        </w:rPr>
        <w:t>Drools</w:t>
      </w:r>
      <w:r w:rsidRPr="00977B7E">
        <w:rPr>
          <w:rFonts w:ascii="Calibri" w:hAnsi="Calibri"/>
          <w:sz w:val="22"/>
          <w:szCs w:val="22"/>
        </w:rPr>
        <w:t xml:space="preserve"> as a rule engine for categorizing every business rule based on the business needs.</w:t>
      </w:r>
    </w:p>
    <w:p w14:paraId="66276A1B" w14:textId="77777777" w:rsidR="002879EA" w:rsidRPr="00977B7E" w:rsidRDefault="002879EA" w:rsidP="002879EA">
      <w:pPr>
        <w:pStyle w:val="Normal1"/>
        <w:widowControl w:val="0"/>
        <w:numPr>
          <w:ilvl w:val="0"/>
          <w:numId w:val="5"/>
        </w:numPr>
        <w:ind w:left="432"/>
        <w:jc w:val="both"/>
        <w:rPr>
          <w:rFonts w:ascii="Calibri" w:hAnsi="Calibri"/>
          <w:sz w:val="22"/>
          <w:szCs w:val="22"/>
        </w:rPr>
      </w:pPr>
      <w:r w:rsidRPr="00977B7E">
        <w:rPr>
          <w:rFonts w:ascii="Calibri" w:hAnsi="Calibri"/>
          <w:sz w:val="22"/>
          <w:szCs w:val="22"/>
        </w:rPr>
        <w:t xml:space="preserve">Responsible for Configuring </w:t>
      </w:r>
      <w:r w:rsidRPr="00977B7E">
        <w:rPr>
          <w:rFonts w:ascii="Calibri" w:hAnsi="Calibri"/>
          <w:b/>
          <w:sz w:val="22"/>
          <w:szCs w:val="22"/>
        </w:rPr>
        <w:t>Kafka</w:t>
      </w:r>
      <w:r w:rsidRPr="00977B7E">
        <w:rPr>
          <w:rFonts w:ascii="Calibri" w:hAnsi="Calibri"/>
          <w:sz w:val="22"/>
          <w:szCs w:val="22"/>
        </w:rPr>
        <w:t xml:space="preserve"> Consumer and Producer metrics to visualize the </w:t>
      </w:r>
      <w:r w:rsidRPr="00977B7E">
        <w:rPr>
          <w:rFonts w:ascii="Calibri" w:hAnsi="Calibri"/>
          <w:b/>
          <w:sz w:val="22"/>
          <w:szCs w:val="22"/>
        </w:rPr>
        <w:t>Kafka</w:t>
      </w:r>
      <w:r w:rsidRPr="00977B7E">
        <w:rPr>
          <w:rFonts w:ascii="Calibri" w:hAnsi="Calibri"/>
          <w:sz w:val="22"/>
          <w:szCs w:val="22"/>
        </w:rPr>
        <w:t xml:space="preserve"> System performance.</w:t>
      </w:r>
    </w:p>
    <w:p w14:paraId="111E773C" w14:textId="77777777" w:rsidR="002879EA" w:rsidRPr="00977B7E" w:rsidRDefault="002879EA" w:rsidP="002879EA">
      <w:pPr>
        <w:pStyle w:val="Normal1"/>
        <w:widowControl w:val="0"/>
        <w:numPr>
          <w:ilvl w:val="0"/>
          <w:numId w:val="5"/>
        </w:numPr>
        <w:ind w:left="432"/>
        <w:jc w:val="both"/>
        <w:rPr>
          <w:rFonts w:ascii="Calibri" w:hAnsi="Calibri"/>
          <w:sz w:val="22"/>
          <w:szCs w:val="22"/>
        </w:rPr>
      </w:pPr>
      <w:r w:rsidRPr="00977B7E">
        <w:rPr>
          <w:rFonts w:ascii="Calibri" w:hAnsi="Calibri"/>
          <w:sz w:val="22"/>
          <w:szCs w:val="22"/>
        </w:rPr>
        <w:t>Deployed the application on </w:t>
      </w:r>
      <w:r w:rsidRPr="00977B7E">
        <w:rPr>
          <w:rFonts w:ascii="Calibri" w:hAnsi="Calibri"/>
          <w:b/>
          <w:sz w:val="22"/>
          <w:szCs w:val="22"/>
        </w:rPr>
        <w:t>Tomcat</w:t>
      </w:r>
      <w:r w:rsidRPr="00977B7E">
        <w:rPr>
          <w:rFonts w:ascii="Calibri" w:hAnsi="Calibri"/>
          <w:sz w:val="22"/>
          <w:szCs w:val="22"/>
        </w:rPr>
        <w:t xml:space="preserve"> application server in development and production environment.</w:t>
      </w:r>
    </w:p>
    <w:p w14:paraId="58D10213" w14:textId="77777777" w:rsidR="002879EA" w:rsidRPr="00977B7E" w:rsidRDefault="002879EA" w:rsidP="002879EA">
      <w:pPr>
        <w:pStyle w:val="Normal1"/>
        <w:widowControl w:val="0"/>
        <w:numPr>
          <w:ilvl w:val="0"/>
          <w:numId w:val="5"/>
        </w:numPr>
        <w:ind w:left="432"/>
        <w:jc w:val="both"/>
        <w:rPr>
          <w:rFonts w:ascii="Calibri" w:hAnsi="Calibri"/>
          <w:sz w:val="22"/>
          <w:szCs w:val="22"/>
        </w:rPr>
      </w:pPr>
      <w:r w:rsidRPr="00977B7E">
        <w:rPr>
          <w:rFonts w:ascii="Calibri" w:hAnsi="Calibri"/>
          <w:sz w:val="22"/>
          <w:szCs w:val="22"/>
        </w:rPr>
        <w:t>Developed new and updated existing Automation test cases using </w:t>
      </w:r>
      <w:r w:rsidRPr="00977B7E">
        <w:rPr>
          <w:rFonts w:ascii="Calibri" w:hAnsi="Calibri"/>
          <w:b/>
          <w:sz w:val="22"/>
          <w:szCs w:val="22"/>
        </w:rPr>
        <w:t>SeleniumWebDriver</w:t>
      </w:r>
      <w:r w:rsidRPr="00977B7E">
        <w:rPr>
          <w:rFonts w:ascii="Calibri" w:hAnsi="Calibri"/>
          <w:sz w:val="22"/>
          <w:szCs w:val="22"/>
        </w:rPr>
        <w:t>.</w:t>
      </w:r>
    </w:p>
    <w:p w14:paraId="65498577" w14:textId="68EE48C6" w:rsidR="002879EA" w:rsidRPr="00B70079" w:rsidRDefault="002879EA" w:rsidP="002879EA">
      <w:pPr>
        <w:pStyle w:val="Normal1"/>
        <w:widowControl w:val="0"/>
        <w:numPr>
          <w:ilvl w:val="0"/>
          <w:numId w:val="5"/>
        </w:numPr>
        <w:ind w:left="432"/>
        <w:jc w:val="both"/>
        <w:rPr>
          <w:rFonts w:ascii="Calibri" w:eastAsia="Questrial" w:hAnsi="Calibri"/>
          <w:sz w:val="22"/>
          <w:szCs w:val="22"/>
        </w:rPr>
      </w:pPr>
      <w:r w:rsidRPr="00977B7E">
        <w:rPr>
          <w:rFonts w:ascii="Calibri" w:hAnsi="Calibri"/>
          <w:sz w:val="22"/>
          <w:szCs w:val="22"/>
        </w:rPr>
        <w:t>U</w:t>
      </w:r>
      <w:r w:rsidRPr="00B70079">
        <w:rPr>
          <w:rFonts w:ascii="Calibri" w:eastAsia="Questrial" w:hAnsi="Calibri"/>
          <w:sz w:val="22"/>
          <w:szCs w:val="22"/>
        </w:rPr>
        <w:t xml:space="preserve">sed </w:t>
      </w:r>
      <w:r w:rsidRPr="006F2C55">
        <w:rPr>
          <w:rFonts w:ascii="Calibri" w:eastAsia="Questrial" w:hAnsi="Calibri"/>
          <w:b/>
          <w:sz w:val="22"/>
          <w:szCs w:val="22"/>
        </w:rPr>
        <w:t>Jenkins</w:t>
      </w:r>
      <w:r w:rsidRPr="00B70079">
        <w:rPr>
          <w:rFonts w:ascii="Calibri" w:eastAsia="Questrial" w:hAnsi="Calibri"/>
          <w:sz w:val="22"/>
          <w:szCs w:val="22"/>
        </w:rPr>
        <w:t xml:space="preserve"> as a primary tool for implementing the </w:t>
      </w:r>
      <w:r w:rsidRPr="009C796B">
        <w:rPr>
          <w:rFonts w:ascii="Calibri" w:hAnsi="Calibri"/>
          <w:b/>
          <w:color w:val="000000" w:themeColor="text1"/>
          <w:sz w:val="22"/>
          <w:szCs w:val="22"/>
        </w:rPr>
        <w:t xml:space="preserve">Continuous Integration &amp; </w:t>
      </w:r>
      <w:proofErr w:type="gramStart"/>
      <w:r w:rsidRPr="009C796B">
        <w:rPr>
          <w:rFonts w:ascii="Calibri" w:hAnsi="Calibri"/>
          <w:b/>
          <w:color w:val="000000" w:themeColor="text1"/>
          <w:sz w:val="22"/>
          <w:szCs w:val="22"/>
        </w:rPr>
        <w:t>Delivery</w:t>
      </w:r>
      <w:r>
        <w:rPr>
          <w:rFonts w:ascii="Calibri" w:eastAsia="Questrial" w:hAnsi="Calibri"/>
          <w:sz w:val="22"/>
          <w:szCs w:val="22"/>
        </w:rPr>
        <w:t>(</w:t>
      </w:r>
      <w:proofErr w:type="gramEnd"/>
      <w:r w:rsidRPr="009C796B">
        <w:rPr>
          <w:rFonts w:ascii="Calibri" w:eastAsia="Questrial" w:hAnsi="Calibri"/>
          <w:b/>
          <w:color w:val="000000" w:themeColor="text1"/>
          <w:sz w:val="22"/>
          <w:szCs w:val="22"/>
        </w:rPr>
        <w:t>CICD</w:t>
      </w:r>
      <w:r>
        <w:rPr>
          <w:rFonts w:ascii="Calibri" w:eastAsia="Questrial" w:hAnsi="Calibri"/>
          <w:sz w:val="22"/>
          <w:szCs w:val="22"/>
        </w:rPr>
        <w:t>)</w:t>
      </w:r>
      <w:r w:rsidRPr="00B70079">
        <w:rPr>
          <w:rFonts w:ascii="Calibri" w:eastAsia="Questrial" w:hAnsi="Calibri"/>
          <w:sz w:val="22"/>
          <w:szCs w:val="22"/>
        </w:rPr>
        <w:t> during code releases, worked with CICD pipe line to</w:t>
      </w:r>
      <w:r w:rsidR="00E03043">
        <w:rPr>
          <w:rFonts w:ascii="Calibri" w:eastAsia="Questrial" w:hAnsi="Calibri"/>
          <w:sz w:val="22"/>
          <w:szCs w:val="22"/>
        </w:rPr>
        <w:t xml:space="preserve"> </w:t>
      </w:r>
      <w:r w:rsidRPr="00B70079">
        <w:rPr>
          <w:rFonts w:ascii="Calibri" w:eastAsia="Questrial" w:hAnsi="Calibri"/>
          <w:sz w:val="22"/>
          <w:szCs w:val="22"/>
        </w:rPr>
        <w:t xml:space="preserve">build and deploy transcoding application on </w:t>
      </w:r>
      <w:r w:rsidRPr="00977B7E">
        <w:rPr>
          <w:rFonts w:ascii="Calibri" w:eastAsia="Questrial" w:hAnsi="Calibri"/>
          <w:b/>
          <w:sz w:val="22"/>
          <w:szCs w:val="22"/>
        </w:rPr>
        <w:t>AWS</w:t>
      </w:r>
      <w:r w:rsidRPr="00B70079">
        <w:rPr>
          <w:rFonts w:ascii="Calibri" w:eastAsia="Questrial" w:hAnsi="Calibri"/>
          <w:sz w:val="22"/>
          <w:szCs w:val="22"/>
        </w:rPr>
        <w:t xml:space="preserve">. </w:t>
      </w:r>
    </w:p>
    <w:p w14:paraId="50921C04" w14:textId="77777777" w:rsidR="002879EA" w:rsidRPr="00B70079" w:rsidRDefault="002879EA" w:rsidP="002879EA">
      <w:pPr>
        <w:pStyle w:val="Normal1"/>
        <w:widowControl w:val="0"/>
        <w:numPr>
          <w:ilvl w:val="0"/>
          <w:numId w:val="5"/>
        </w:numPr>
        <w:ind w:left="432"/>
        <w:jc w:val="both"/>
        <w:rPr>
          <w:rFonts w:ascii="Calibri" w:eastAsia="Questrial" w:hAnsi="Calibri"/>
          <w:sz w:val="22"/>
          <w:szCs w:val="22"/>
        </w:rPr>
      </w:pPr>
      <w:r w:rsidRPr="00B70079">
        <w:rPr>
          <w:rFonts w:ascii="Calibri" w:eastAsia="Questrial" w:hAnsi="Calibri"/>
          <w:sz w:val="22"/>
          <w:szCs w:val="22"/>
        </w:rPr>
        <w:t>Used </w:t>
      </w:r>
      <w:r w:rsidRPr="00B70079">
        <w:rPr>
          <w:rFonts w:ascii="Calibri" w:eastAsia="Questrial" w:hAnsi="Calibri"/>
          <w:b/>
          <w:bCs/>
          <w:sz w:val="22"/>
          <w:szCs w:val="22"/>
        </w:rPr>
        <w:t>Gradle</w:t>
      </w:r>
      <w:r w:rsidRPr="00B70079">
        <w:rPr>
          <w:rFonts w:ascii="Calibri" w:eastAsia="Questrial" w:hAnsi="Calibri"/>
          <w:sz w:val="22"/>
          <w:szCs w:val="22"/>
        </w:rPr>
        <w:t> as a build tool automating the building, testing, publishing and deployment</w:t>
      </w:r>
    </w:p>
    <w:p w14:paraId="1049B3FA" w14:textId="77777777" w:rsidR="002879EA" w:rsidRDefault="002879EA" w:rsidP="002879EA">
      <w:pPr>
        <w:pStyle w:val="Normal1"/>
        <w:widowControl w:val="0"/>
        <w:numPr>
          <w:ilvl w:val="0"/>
          <w:numId w:val="5"/>
        </w:numPr>
        <w:ind w:left="432"/>
        <w:jc w:val="both"/>
        <w:rPr>
          <w:rFonts w:ascii="Calibri" w:eastAsia="Questrial" w:hAnsi="Calibri"/>
          <w:sz w:val="22"/>
          <w:szCs w:val="22"/>
        </w:rPr>
      </w:pPr>
      <w:r w:rsidRPr="00F57538">
        <w:rPr>
          <w:rFonts w:ascii="Calibri" w:eastAsia="Questrial" w:hAnsi="Calibri"/>
          <w:sz w:val="22"/>
          <w:szCs w:val="22"/>
        </w:rPr>
        <w:t xml:space="preserve">Used </w:t>
      </w:r>
      <w:r>
        <w:rPr>
          <w:rFonts w:ascii="Calibri" w:eastAsia="Questrial" w:hAnsi="Calibri"/>
          <w:b/>
          <w:sz w:val="22"/>
          <w:szCs w:val="22"/>
        </w:rPr>
        <w:t>j</w:t>
      </w:r>
      <w:r w:rsidRPr="00F57538">
        <w:rPr>
          <w:rFonts w:ascii="Calibri" w:eastAsia="Questrial" w:hAnsi="Calibri"/>
          <w:b/>
          <w:sz w:val="22"/>
          <w:szCs w:val="22"/>
        </w:rPr>
        <w:t xml:space="preserve">Unit </w:t>
      </w:r>
      <w:r w:rsidRPr="00F57538">
        <w:rPr>
          <w:rFonts w:ascii="Calibri" w:eastAsia="Questrial" w:hAnsi="Calibri"/>
          <w:sz w:val="22"/>
          <w:szCs w:val="22"/>
        </w:rPr>
        <w:t xml:space="preserve">for </w:t>
      </w:r>
      <w:r>
        <w:rPr>
          <w:rFonts w:ascii="Calibri" w:eastAsia="Questrial" w:hAnsi="Calibri"/>
          <w:sz w:val="22"/>
          <w:szCs w:val="22"/>
        </w:rPr>
        <w:t>unit testing of the application and d</w:t>
      </w:r>
      <w:r w:rsidRPr="00543E90">
        <w:rPr>
          <w:rFonts w:ascii="Calibri" w:eastAsia="Questrial" w:hAnsi="Calibri"/>
          <w:sz w:val="22"/>
          <w:szCs w:val="22"/>
        </w:rPr>
        <w:t>eveloped test cases for DAO and Service Layer methods.</w:t>
      </w:r>
    </w:p>
    <w:p w14:paraId="768A2E39" w14:textId="77777777" w:rsidR="002879EA" w:rsidRPr="00543E90" w:rsidRDefault="002879EA" w:rsidP="002879EA">
      <w:pPr>
        <w:pStyle w:val="Normal1"/>
        <w:widowControl w:val="0"/>
        <w:numPr>
          <w:ilvl w:val="0"/>
          <w:numId w:val="5"/>
        </w:numPr>
        <w:ind w:left="432"/>
        <w:jc w:val="both"/>
        <w:rPr>
          <w:rFonts w:ascii="Calibri" w:eastAsia="Questrial" w:hAnsi="Calibri"/>
          <w:sz w:val="22"/>
          <w:szCs w:val="22"/>
        </w:rPr>
      </w:pPr>
      <w:r w:rsidRPr="00543E90">
        <w:rPr>
          <w:rFonts w:ascii="Calibri" w:eastAsia="Questrial" w:hAnsi="Calibri"/>
          <w:sz w:val="22"/>
          <w:szCs w:val="22"/>
        </w:rPr>
        <w:t xml:space="preserve">Used </w:t>
      </w:r>
      <w:r>
        <w:rPr>
          <w:rFonts w:ascii="Calibri" w:eastAsia="Questrial" w:hAnsi="Calibri"/>
          <w:b/>
          <w:sz w:val="22"/>
          <w:szCs w:val="22"/>
        </w:rPr>
        <w:t>Log</w:t>
      </w:r>
      <w:r w:rsidRPr="00C36122">
        <w:rPr>
          <w:rFonts w:ascii="Calibri" w:eastAsia="Questrial" w:hAnsi="Calibri"/>
          <w:b/>
          <w:sz w:val="22"/>
          <w:szCs w:val="22"/>
        </w:rPr>
        <w:t>4</w:t>
      </w:r>
      <w:r>
        <w:rPr>
          <w:rFonts w:ascii="Calibri" w:eastAsia="Questrial" w:hAnsi="Calibri"/>
          <w:b/>
          <w:sz w:val="22"/>
          <w:szCs w:val="22"/>
        </w:rPr>
        <w:t>j</w:t>
      </w:r>
      <w:r>
        <w:rPr>
          <w:rFonts w:ascii="Calibri" w:eastAsia="Questrial" w:hAnsi="Calibri"/>
          <w:sz w:val="22"/>
          <w:szCs w:val="22"/>
        </w:rPr>
        <w:t xml:space="preserve"> for logging and </w:t>
      </w:r>
      <w:r w:rsidRPr="00543E90">
        <w:rPr>
          <w:rFonts w:ascii="Calibri" w:eastAsia="Questrial" w:hAnsi="Calibri"/>
          <w:sz w:val="22"/>
          <w:szCs w:val="22"/>
        </w:rPr>
        <w:t>to capture the log that includes runtime exceptions</w:t>
      </w:r>
      <w:r>
        <w:rPr>
          <w:rFonts w:ascii="Calibri" w:eastAsia="Questrial" w:hAnsi="Calibri"/>
          <w:sz w:val="22"/>
          <w:szCs w:val="22"/>
        </w:rPr>
        <w:t>.</w:t>
      </w:r>
      <w:r w:rsidRPr="00F57538">
        <w:rPr>
          <w:rFonts w:ascii="Calibri" w:eastAsia="Questrial" w:hAnsi="Calibri"/>
          <w:sz w:val="22"/>
          <w:szCs w:val="22"/>
        </w:rPr>
        <w:t> </w:t>
      </w:r>
    </w:p>
    <w:p w14:paraId="2E1C2796" w14:textId="77777777" w:rsidR="002879EA" w:rsidRDefault="002879EA" w:rsidP="002879EA">
      <w:pPr>
        <w:pStyle w:val="Normal1"/>
        <w:widowControl w:val="0"/>
        <w:numPr>
          <w:ilvl w:val="0"/>
          <w:numId w:val="5"/>
        </w:numPr>
        <w:ind w:left="432"/>
        <w:jc w:val="both"/>
        <w:rPr>
          <w:rFonts w:ascii="Calibri" w:eastAsia="Questrial" w:hAnsi="Calibri"/>
          <w:sz w:val="22"/>
          <w:szCs w:val="22"/>
        </w:rPr>
      </w:pPr>
      <w:r w:rsidRPr="00B71576">
        <w:rPr>
          <w:rFonts w:ascii="Calibri" w:eastAsia="Questrial" w:hAnsi="Calibri"/>
          <w:sz w:val="22"/>
          <w:szCs w:val="22"/>
        </w:rPr>
        <w:t>Used</w:t>
      </w:r>
      <w:r>
        <w:rPr>
          <w:rFonts w:ascii="Calibri" w:eastAsia="Questrial" w:hAnsi="Calibri"/>
          <w:b/>
          <w:sz w:val="22"/>
          <w:szCs w:val="22"/>
        </w:rPr>
        <w:t xml:space="preserve"> Git</w:t>
      </w:r>
      <w:r w:rsidRPr="00B71576">
        <w:rPr>
          <w:rFonts w:ascii="Calibri" w:eastAsia="Questrial" w:hAnsi="Calibri"/>
          <w:sz w:val="22"/>
          <w:szCs w:val="22"/>
        </w:rPr>
        <w:t xml:space="preserve"> as version management, </w:t>
      </w:r>
      <w:r w:rsidRPr="00B71576">
        <w:rPr>
          <w:rFonts w:ascii="Calibri" w:eastAsia="Questrial" w:hAnsi="Calibri"/>
          <w:b/>
          <w:sz w:val="22"/>
          <w:szCs w:val="22"/>
        </w:rPr>
        <w:t>JIRA</w:t>
      </w:r>
      <w:r w:rsidRPr="00B71576">
        <w:rPr>
          <w:rFonts w:ascii="Calibri" w:eastAsia="Questrial" w:hAnsi="Calibri"/>
          <w:sz w:val="22"/>
          <w:szCs w:val="22"/>
        </w:rPr>
        <w:t xml:space="preserve"> for defect management system.</w:t>
      </w:r>
    </w:p>
    <w:p w14:paraId="0927681B" w14:textId="16867724" w:rsidR="002879EA" w:rsidRPr="00627991" w:rsidRDefault="002879EA" w:rsidP="002879EA">
      <w:pPr>
        <w:pStyle w:val="Normal1"/>
        <w:widowControl w:val="0"/>
        <w:numPr>
          <w:ilvl w:val="0"/>
          <w:numId w:val="5"/>
        </w:numPr>
        <w:ind w:left="432"/>
        <w:jc w:val="both"/>
        <w:rPr>
          <w:rFonts w:ascii="Calibri" w:eastAsia="Questrial" w:hAnsi="Calibri"/>
          <w:color w:val="000000" w:themeColor="text1"/>
          <w:sz w:val="22"/>
          <w:szCs w:val="22"/>
        </w:rPr>
      </w:pPr>
      <w:r w:rsidRPr="00627991">
        <w:rPr>
          <w:rFonts w:ascii="Calibri" w:eastAsia="Questrial" w:hAnsi="Calibri"/>
          <w:color w:val="000000" w:themeColor="text1"/>
          <w:sz w:val="22"/>
          <w:szCs w:val="22"/>
        </w:rPr>
        <w:t xml:space="preserve">Worked with </w:t>
      </w:r>
      <w:r w:rsidRPr="00627991">
        <w:rPr>
          <w:rFonts w:ascii="Calibri" w:eastAsia="Questrial" w:hAnsi="Calibri"/>
          <w:b/>
          <w:color w:val="000000" w:themeColor="text1"/>
          <w:sz w:val="22"/>
          <w:szCs w:val="22"/>
        </w:rPr>
        <w:t>Docker</w:t>
      </w:r>
      <w:r w:rsidRPr="00627991">
        <w:rPr>
          <w:rFonts w:ascii="Calibri" w:eastAsia="Questrial" w:hAnsi="Calibri"/>
          <w:color w:val="000000" w:themeColor="text1"/>
          <w:sz w:val="22"/>
          <w:szCs w:val="22"/>
        </w:rPr>
        <w:t xml:space="preserve"> for convenient environment setup for development and testing and Installed Ansible Registry for local upload and download of </w:t>
      </w:r>
      <w:r w:rsidR="00E03043" w:rsidRPr="00627991">
        <w:rPr>
          <w:rFonts w:ascii="Calibri" w:eastAsia="Questrial" w:hAnsi="Calibri"/>
          <w:b/>
          <w:color w:val="000000" w:themeColor="text1"/>
          <w:sz w:val="22"/>
          <w:szCs w:val="22"/>
        </w:rPr>
        <w:t>Docker images</w:t>
      </w:r>
      <w:r w:rsidRPr="00627991">
        <w:rPr>
          <w:rFonts w:ascii="Calibri" w:eastAsia="Questrial" w:hAnsi="Calibri"/>
          <w:color w:val="000000" w:themeColor="text1"/>
          <w:sz w:val="22"/>
          <w:szCs w:val="22"/>
        </w:rPr>
        <w:t xml:space="preserve"> and even from </w:t>
      </w:r>
      <w:r w:rsidR="00E03043" w:rsidRPr="00627991">
        <w:rPr>
          <w:rFonts w:ascii="Calibri" w:eastAsia="Questrial" w:hAnsi="Calibri"/>
          <w:b/>
          <w:color w:val="000000" w:themeColor="text1"/>
          <w:sz w:val="22"/>
          <w:szCs w:val="22"/>
        </w:rPr>
        <w:t>Docker hub</w:t>
      </w:r>
    </w:p>
    <w:p w14:paraId="47D199A4" w14:textId="62C0F192" w:rsidR="002879EA" w:rsidRDefault="002879EA" w:rsidP="002879EA">
      <w:pPr>
        <w:pStyle w:val="Normal1"/>
        <w:widowControl w:val="0"/>
        <w:numPr>
          <w:ilvl w:val="0"/>
          <w:numId w:val="5"/>
        </w:numPr>
        <w:ind w:left="432"/>
        <w:jc w:val="both"/>
        <w:rPr>
          <w:rFonts w:ascii="Calibri" w:eastAsia="Questrial" w:hAnsi="Calibri"/>
          <w:color w:val="000000" w:themeColor="text1"/>
          <w:sz w:val="22"/>
          <w:szCs w:val="22"/>
        </w:rPr>
      </w:pPr>
      <w:r w:rsidRPr="005D5207">
        <w:rPr>
          <w:rFonts w:ascii="Calibri" w:eastAsia="Questrial" w:hAnsi="Calibri"/>
          <w:color w:val="000000" w:themeColor="text1"/>
          <w:sz w:val="22"/>
          <w:szCs w:val="22"/>
        </w:rPr>
        <w:t>Used </w:t>
      </w:r>
      <w:r w:rsidRPr="005D5207">
        <w:rPr>
          <w:rFonts w:ascii="Calibri" w:eastAsia="Questrial" w:hAnsi="Calibri"/>
          <w:b/>
          <w:bCs/>
          <w:color w:val="000000" w:themeColor="text1"/>
          <w:sz w:val="22"/>
          <w:szCs w:val="22"/>
        </w:rPr>
        <w:t>Kubernetes </w:t>
      </w:r>
      <w:r w:rsidRPr="005D5207">
        <w:rPr>
          <w:rFonts w:ascii="Calibri" w:eastAsia="Questrial" w:hAnsi="Calibri"/>
          <w:color w:val="000000" w:themeColor="text1"/>
          <w:sz w:val="22"/>
          <w:szCs w:val="22"/>
        </w:rPr>
        <w:t>to d</w:t>
      </w:r>
      <w:r>
        <w:rPr>
          <w:rFonts w:ascii="Calibri" w:eastAsia="Questrial" w:hAnsi="Calibri"/>
          <w:color w:val="000000" w:themeColor="text1"/>
          <w:sz w:val="22"/>
          <w:szCs w:val="22"/>
        </w:rPr>
        <w:t>eploy scale, load balance</w:t>
      </w:r>
      <w:r w:rsidRPr="005D5207">
        <w:rPr>
          <w:rFonts w:ascii="Calibri" w:eastAsia="Questrial" w:hAnsi="Calibri"/>
          <w:color w:val="000000" w:themeColor="text1"/>
          <w:sz w:val="22"/>
          <w:szCs w:val="22"/>
        </w:rPr>
        <w:t xml:space="preserve"> and manage </w:t>
      </w:r>
      <w:r w:rsidRPr="005D5207">
        <w:rPr>
          <w:rFonts w:ascii="Calibri" w:eastAsia="Questrial" w:hAnsi="Calibri"/>
          <w:b/>
          <w:bCs/>
          <w:color w:val="000000" w:themeColor="text1"/>
          <w:sz w:val="22"/>
          <w:szCs w:val="22"/>
        </w:rPr>
        <w:t>Docker </w:t>
      </w:r>
      <w:r w:rsidRPr="005D5207">
        <w:rPr>
          <w:rFonts w:ascii="Calibri" w:eastAsia="Questrial" w:hAnsi="Calibri"/>
          <w:color w:val="000000" w:themeColor="text1"/>
          <w:sz w:val="22"/>
          <w:szCs w:val="22"/>
        </w:rPr>
        <w:t>containers with multiple name spaced versions</w:t>
      </w:r>
      <w:r>
        <w:rPr>
          <w:rFonts w:ascii="Calibri" w:eastAsia="Questrial" w:hAnsi="Calibri"/>
          <w:color w:val="000000" w:themeColor="text1"/>
          <w:sz w:val="22"/>
          <w:szCs w:val="22"/>
        </w:rPr>
        <w:t>.</w:t>
      </w:r>
    </w:p>
    <w:p w14:paraId="6A05E692" w14:textId="36FED01D" w:rsidR="00E03043" w:rsidRPr="00B71576" w:rsidRDefault="00E03043" w:rsidP="00E03043">
      <w:pPr>
        <w:pStyle w:val="Normal1"/>
        <w:widowControl w:val="0"/>
        <w:jc w:val="both"/>
        <w:rPr>
          <w:rFonts w:ascii="Calibri" w:hAnsi="Calibri"/>
          <w:sz w:val="22"/>
          <w:szCs w:val="22"/>
        </w:rPr>
      </w:pPr>
      <w:r>
        <w:rPr>
          <w:rFonts w:ascii="Calibri" w:eastAsia="Questrial" w:hAnsi="Calibri"/>
          <w:b/>
          <w:sz w:val="22"/>
          <w:szCs w:val="22"/>
        </w:rPr>
        <w:t xml:space="preserve"> </w:t>
      </w:r>
      <w:r w:rsidRPr="00B71576">
        <w:rPr>
          <w:rFonts w:ascii="Calibri" w:eastAsia="Questrial" w:hAnsi="Calibri"/>
          <w:b/>
          <w:sz w:val="22"/>
          <w:szCs w:val="22"/>
        </w:rPr>
        <w:t xml:space="preserve">Environment: </w:t>
      </w:r>
      <w:r w:rsidRPr="00B71576">
        <w:rPr>
          <w:rFonts w:ascii="Calibri" w:eastAsia="Questrial" w:hAnsi="Calibri"/>
          <w:sz w:val="22"/>
          <w:szCs w:val="22"/>
        </w:rPr>
        <w:t>Java 8.0,</w:t>
      </w:r>
      <w:r>
        <w:rPr>
          <w:rFonts w:ascii="Calibri" w:eastAsia="Questrial" w:hAnsi="Calibri"/>
          <w:sz w:val="22"/>
          <w:szCs w:val="22"/>
        </w:rPr>
        <w:t xml:space="preserve"> HTML 5.0, CSS3</w:t>
      </w:r>
      <w:r w:rsidRPr="00B71576">
        <w:rPr>
          <w:rFonts w:ascii="Calibri" w:eastAsia="Questrial" w:hAnsi="Calibri"/>
          <w:sz w:val="22"/>
          <w:szCs w:val="22"/>
        </w:rPr>
        <w:t>,</w:t>
      </w:r>
      <w:r>
        <w:rPr>
          <w:rFonts w:ascii="Calibri" w:eastAsia="Questrial" w:hAnsi="Calibri"/>
          <w:sz w:val="22"/>
          <w:szCs w:val="22"/>
        </w:rPr>
        <w:t xml:space="preserve"> JavaScript, Angular 2</w:t>
      </w:r>
      <w:r w:rsidRPr="00B71576">
        <w:rPr>
          <w:rFonts w:ascii="Calibri" w:eastAsia="Questrial" w:hAnsi="Calibri"/>
          <w:sz w:val="22"/>
          <w:szCs w:val="22"/>
        </w:rPr>
        <w:t>,</w:t>
      </w:r>
      <w:r>
        <w:rPr>
          <w:rFonts w:ascii="Calibri" w:eastAsia="Questrial" w:hAnsi="Calibri"/>
          <w:sz w:val="22"/>
          <w:szCs w:val="22"/>
        </w:rPr>
        <w:t xml:space="preserve"> Angular 4, Ajax, EXTJS, </w:t>
      </w:r>
      <w:r w:rsidRPr="00B71576">
        <w:rPr>
          <w:rFonts w:ascii="Calibri" w:eastAsia="Questrial" w:hAnsi="Calibri"/>
          <w:sz w:val="22"/>
          <w:szCs w:val="22"/>
        </w:rPr>
        <w:t xml:space="preserve">Spring 4, </w:t>
      </w:r>
      <w:r>
        <w:rPr>
          <w:rFonts w:ascii="Calibri" w:eastAsia="Questrial" w:hAnsi="Calibri"/>
          <w:sz w:val="22"/>
          <w:szCs w:val="22"/>
        </w:rPr>
        <w:t>Spring IOC/MVC/Boot/Security/</w:t>
      </w:r>
      <w:r w:rsidRPr="002A1689">
        <w:rPr>
          <w:rFonts w:ascii="Calibri" w:hAnsi="Calibri" w:cs="Calibri"/>
          <w:color w:val="000000" w:themeColor="text1"/>
          <w:sz w:val="22"/>
          <w:szCs w:val="22"/>
        </w:rPr>
        <w:t>Eureka</w:t>
      </w:r>
      <w:r>
        <w:rPr>
          <w:rFonts w:ascii="Calibri" w:eastAsia="Questrial" w:hAnsi="Calibri"/>
          <w:sz w:val="22"/>
          <w:szCs w:val="22"/>
        </w:rPr>
        <w:t xml:space="preserve">, Hibernate 4.2, </w:t>
      </w:r>
      <w:proofErr w:type="gramStart"/>
      <w:r>
        <w:rPr>
          <w:rFonts w:ascii="Calibri" w:eastAsia="Questrial" w:hAnsi="Calibri"/>
          <w:sz w:val="22"/>
          <w:szCs w:val="22"/>
        </w:rPr>
        <w:t>Mongo</w:t>
      </w:r>
      <w:r w:rsidRPr="00B71576">
        <w:rPr>
          <w:rFonts w:ascii="Calibri" w:eastAsia="Questrial" w:hAnsi="Calibri"/>
          <w:sz w:val="22"/>
          <w:szCs w:val="22"/>
        </w:rPr>
        <w:t>DB,</w:t>
      </w:r>
      <w:r>
        <w:rPr>
          <w:rFonts w:ascii="Calibri" w:hAnsi="Calibri"/>
          <w:sz w:val="22"/>
          <w:szCs w:val="22"/>
        </w:rPr>
        <w:t>Micros</w:t>
      </w:r>
      <w:r w:rsidRPr="00277695">
        <w:rPr>
          <w:rFonts w:ascii="Calibri" w:hAnsi="Calibri"/>
          <w:sz w:val="22"/>
          <w:szCs w:val="22"/>
        </w:rPr>
        <w:t>ervices</w:t>
      </w:r>
      <w:proofErr w:type="gramEnd"/>
      <w:r>
        <w:rPr>
          <w:rFonts w:ascii="Calibri" w:hAnsi="Calibri"/>
          <w:sz w:val="22"/>
          <w:szCs w:val="22"/>
        </w:rPr>
        <w:t xml:space="preserve">, Kafka, JAXB, Restful Services, </w:t>
      </w:r>
      <w:r>
        <w:rPr>
          <w:rFonts w:ascii="Calibri" w:eastAsia="Questrial" w:hAnsi="Calibri"/>
          <w:sz w:val="22"/>
          <w:szCs w:val="22"/>
        </w:rPr>
        <w:t>XML,</w:t>
      </w:r>
      <w:r>
        <w:rPr>
          <w:rFonts w:ascii="Calibri" w:hAnsi="Calibri"/>
          <w:sz w:val="22"/>
          <w:szCs w:val="22"/>
        </w:rPr>
        <w:t xml:space="preserve">AWS, </w:t>
      </w:r>
      <w:r>
        <w:rPr>
          <w:rFonts w:ascii="Calibri" w:eastAsia="Questrial" w:hAnsi="Calibri"/>
          <w:sz w:val="22"/>
          <w:szCs w:val="22"/>
        </w:rPr>
        <w:t>Swagger, Drools, Tomcat, SeleniumWebDriver, Jenkins, Gradle, Junit, log4j</w:t>
      </w:r>
      <w:r w:rsidRPr="00B71576">
        <w:rPr>
          <w:rFonts w:ascii="Calibri" w:hAnsi="Calibri"/>
          <w:sz w:val="22"/>
          <w:szCs w:val="22"/>
        </w:rPr>
        <w:t>,</w:t>
      </w:r>
      <w:r>
        <w:rPr>
          <w:rFonts w:ascii="Calibri" w:hAnsi="Calibri"/>
          <w:sz w:val="22"/>
          <w:szCs w:val="22"/>
        </w:rPr>
        <w:t>Git,JIRA,Kubernetes</w:t>
      </w:r>
    </w:p>
    <w:p w14:paraId="20B9D309" w14:textId="77777777" w:rsidR="00885A97" w:rsidRDefault="00885A97" w:rsidP="00053209">
      <w:pPr>
        <w:pStyle w:val="Normal1"/>
        <w:widowControl w:val="0"/>
        <w:rPr>
          <w:rFonts w:ascii="Calibri" w:eastAsia="Questrial" w:hAnsi="Calibri"/>
          <w:b/>
          <w:sz w:val="22"/>
          <w:szCs w:val="22"/>
        </w:rPr>
      </w:pPr>
    </w:p>
    <w:p w14:paraId="575CF9AA" w14:textId="77777777" w:rsidR="00885A97" w:rsidRDefault="00885A97" w:rsidP="00053209">
      <w:pPr>
        <w:pStyle w:val="Normal1"/>
        <w:widowControl w:val="0"/>
        <w:rPr>
          <w:rFonts w:ascii="Calibri" w:eastAsia="Questrial" w:hAnsi="Calibri"/>
          <w:b/>
          <w:sz w:val="22"/>
          <w:szCs w:val="22"/>
        </w:rPr>
      </w:pPr>
    </w:p>
    <w:p w14:paraId="2F7D95FB" w14:textId="77777777" w:rsidR="00885A97" w:rsidRDefault="00885A97" w:rsidP="00053209">
      <w:pPr>
        <w:pStyle w:val="Normal1"/>
        <w:widowControl w:val="0"/>
        <w:rPr>
          <w:rFonts w:ascii="Calibri" w:eastAsia="Questrial" w:hAnsi="Calibri"/>
          <w:b/>
          <w:sz w:val="22"/>
          <w:szCs w:val="22"/>
        </w:rPr>
      </w:pPr>
    </w:p>
    <w:p w14:paraId="09853C8E" w14:textId="24E2E526" w:rsidR="00053209" w:rsidRDefault="00053209" w:rsidP="00053209">
      <w:pPr>
        <w:pStyle w:val="Normal1"/>
        <w:widowControl w:val="0"/>
        <w:rPr>
          <w:rFonts w:ascii="Calibri" w:eastAsia="Questrial" w:hAnsi="Calibri"/>
          <w:b/>
          <w:sz w:val="22"/>
          <w:szCs w:val="22"/>
        </w:rPr>
      </w:pPr>
      <w:r w:rsidRPr="00B71576">
        <w:rPr>
          <w:rFonts w:ascii="Calibri" w:eastAsia="Questrial" w:hAnsi="Calibri"/>
          <w:b/>
          <w:sz w:val="22"/>
          <w:szCs w:val="22"/>
        </w:rPr>
        <w:lastRenderedPageBreak/>
        <w:t>Responsibilitie</w:t>
      </w:r>
      <w:r>
        <w:rPr>
          <w:rFonts w:ascii="Calibri" w:eastAsia="Questrial" w:hAnsi="Calibri"/>
          <w:b/>
          <w:sz w:val="22"/>
          <w:szCs w:val="22"/>
        </w:rPr>
        <w:t>s:</w:t>
      </w:r>
    </w:p>
    <w:p w14:paraId="1B940D7E" w14:textId="227AC560" w:rsidR="00053209" w:rsidRPr="00053209" w:rsidRDefault="00AD0A31" w:rsidP="00053209">
      <w:pPr>
        <w:pStyle w:val="Normal1"/>
        <w:widowControl w:val="0"/>
        <w:numPr>
          <w:ilvl w:val="0"/>
          <w:numId w:val="11"/>
        </w:numPr>
        <w:rPr>
          <w:rFonts w:ascii="Calibri" w:eastAsia="Questrial" w:hAnsi="Calibri"/>
          <w:b/>
          <w:sz w:val="22"/>
          <w:szCs w:val="22"/>
        </w:rPr>
      </w:pPr>
      <w:r w:rsidRPr="00AD0A31">
        <w:rPr>
          <w:rFonts w:ascii="Calibri" w:eastAsia="Questrial" w:hAnsi="Calibri"/>
          <w:sz w:val="22"/>
          <w:szCs w:val="22"/>
        </w:rPr>
        <w:t>I</w:t>
      </w:r>
      <w:r w:rsidR="00053209">
        <w:rPr>
          <w:rFonts w:ascii="Calibri" w:eastAsia="Questrial" w:hAnsi="Calibri"/>
          <w:sz w:val="22"/>
          <w:szCs w:val="22"/>
        </w:rPr>
        <w:t>n</w:t>
      </w:r>
      <w:r w:rsidRPr="00AD0A31">
        <w:rPr>
          <w:rFonts w:ascii="Calibri" w:eastAsia="Questrial" w:hAnsi="Calibri"/>
          <w:sz w:val="22"/>
          <w:szCs w:val="22"/>
        </w:rPr>
        <w:t xml:space="preserve">volved in various phases of </w:t>
      </w:r>
      <w:r w:rsidRPr="00AD0A31">
        <w:rPr>
          <w:rFonts w:ascii="Calibri" w:eastAsia="Questrial" w:hAnsi="Calibri"/>
          <w:b/>
          <w:sz w:val="22"/>
          <w:szCs w:val="22"/>
        </w:rPr>
        <w:t>Software Development Life Cycle (SDLC)</w:t>
      </w:r>
      <w:r w:rsidRPr="00AD0A31">
        <w:rPr>
          <w:rFonts w:ascii="Calibri" w:eastAsia="Questrial" w:hAnsi="Calibri"/>
          <w:sz w:val="22"/>
          <w:szCs w:val="22"/>
        </w:rPr>
        <w:t xml:space="preserve"> of the application like </w:t>
      </w:r>
      <w:r w:rsidR="00053209">
        <w:rPr>
          <w:rFonts w:ascii="Calibri" w:eastAsia="Questrial" w:hAnsi="Calibri"/>
          <w:sz w:val="22"/>
          <w:szCs w:val="22"/>
        </w:rPr>
        <w:t xml:space="preserve">   </w:t>
      </w:r>
    </w:p>
    <w:p w14:paraId="52244C47" w14:textId="07BDE8AE" w:rsidR="00AD0A31" w:rsidRPr="00053209" w:rsidRDefault="00AD0A31" w:rsidP="00053209">
      <w:pPr>
        <w:pStyle w:val="Normal1"/>
        <w:widowControl w:val="0"/>
        <w:numPr>
          <w:ilvl w:val="0"/>
          <w:numId w:val="11"/>
        </w:numPr>
        <w:jc w:val="both"/>
        <w:rPr>
          <w:rFonts w:eastAsia="Times"/>
          <w:color w:val="auto"/>
          <w:sz w:val="22"/>
          <w:szCs w:val="22"/>
        </w:rPr>
      </w:pPr>
      <w:r w:rsidRPr="00AD0A31">
        <w:rPr>
          <w:rFonts w:ascii="Calibri" w:eastAsia="Questrial" w:hAnsi="Calibri"/>
          <w:sz w:val="22"/>
          <w:szCs w:val="22"/>
        </w:rPr>
        <w:t>Requirement gathering, Design, Analysis and Code development.</w:t>
      </w:r>
    </w:p>
    <w:p w14:paraId="558F1476" w14:textId="77777777" w:rsidR="00AD0A31" w:rsidRPr="00AD0A31" w:rsidRDefault="00AD0A31" w:rsidP="00053209">
      <w:pPr>
        <w:pStyle w:val="Normal1"/>
        <w:widowControl w:val="0"/>
        <w:numPr>
          <w:ilvl w:val="0"/>
          <w:numId w:val="11"/>
        </w:numPr>
        <w:jc w:val="both"/>
        <w:rPr>
          <w:rFonts w:ascii="Calibri" w:eastAsia="Questrial" w:hAnsi="Calibri"/>
          <w:sz w:val="22"/>
          <w:szCs w:val="22"/>
        </w:rPr>
      </w:pPr>
      <w:r w:rsidRPr="00AD0A31">
        <w:rPr>
          <w:rFonts w:ascii="Calibri" w:eastAsia="Questrial" w:hAnsi="Calibri"/>
          <w:sz w:val="22"/>
          <w:szCs w:val="22"/>
        </w:rPr>
        <w:t xml:space="preserve">Generated </w:t>
      </w:r>
      <w:r w:rsidRPr="00AD0A31">
        <w:rPr>
          <w:rFonts w:ascii="Calibri" w:eastAsia="Questrial" w:hAnsi="Calibri"/>
          <w:b/>
          <w:sz w:val="22"/>
          <w:szCs w:val="22"/>
        </w:rPr>
        <w:t>Use case diagrams</w:t>
      </w:r>
      <w:r w:rsidRPr="00AD0A31">
        <w:rPr>
          <w:rFonts w:ascii="Calibri" w:eastAsia="Questrial" w:hAnsi="Calibri"/>
          <w:sz w:val="22"/>
          <w:szCs w:val="22"/>
        </w:rPr>
        <w:t xml:space="preserve">, Class diagrams, and </w:t>
      </w:r>
      <w:r w:rsidRPr="00AD0A31">
        <w:rPr>
          <w:rFonts w:ascii="Calibri" w:eastAsia="Questrial" w:hAnsi="Calibri"/>
          <w:b/>
          <w:sz w:val="22"/>
          <w:szCs w:val="22"/>
        </w:rPr>
        <w:t>Sequence diagrams</w:t>
      </w:r>
      <w:r w:rsidRPr="00AD0A31">
        <w:rPr>
          <w:rFonts w:ascii="Calibri" w:eastAsia="Questrial" w:hAnsi="Calibri"/>
          <w:sz w:val="22"/>
          <w:szCs w:val="22"/>
        </w:rPr>
        <w:t xml:space="preserve"> using </w:t>
      </w:r>
      <w:r w:rsidRPr="00AD0A31">
        <w:rPr>
          <w:rFonts w:ascii="Calibri" w:eastAsia="Questrial" w:hAnsi="Calibri"/>
          <w:b/>
          <w:sz w:val="22"/>
          <w:szCs w:val="22"/>
        </w:rPr>
        <w:t>Rational Rose</w:t>
      </w:r>
      <w:r w:rsidRPr="00AD0A31">
        <w:rPr>
          <w:rFonts w:ascii="Calibri" w:eastAsia="Questrial" w:hAnsi="Calibri"/>
          <w:sz w:val="22"/>
          <w:szCs w:val="22"/>
        </w:rPr>
        <w:t>.</w:t>
      </w:r>
    </w:p>
    <w:p w14:paraId="6D10D672" w14:textId="38D0B93B" w:rsidR="00AD0A31" w:rsidRPr="00AD0A31" w:rsidRDefault="00AD0A31" w:rsidP="00053209">
      <w:pPr>
        <w:pStyle w:val="Normal1"/>
        <w:widowControl w:val="0"/>
        <w:numPr>
          <w:ilvl w:val="0"/>
          <w:numId w:val="11"/>
        </w:numPr>
        <w:jc w:val="both"/>
        <w:rPr>
          <w:rFonts w:ascii="Calibri" w:eastAsia="Questrial" w:hAnsi="Calibri"/>
          <w:sz w:val="22"/>
          <w:szCs w:val="22"/>
        </w:rPr>
      </w:pPr>
      <w:r w:rsidRPr="00AD0A31">
        <w:rPr>
          <w:rFonts w:ascii="Calibri" w:eastAsia="Questrial" w:hAnsi="Calibri"/>
          <w:sz w:val="22"/>
          <w:szCs w:val="22"/>
        </w:rPr>
        <w:t xml:space="preserve">Developing and editing user Interface Screens using </w:t>
      </w:r>
      <w:r w:rsidRPr="00AD0A31">
        <w:rPr>
          <w:rFonts w:ascii="Calibri" w:eastAsia="Questrial" w:hAnsi="Calibri"/>
          <w:b/>
          <w:sz w:val="22"/>
          <w:szCs w:val="22"/>
        </w:rPr>
        <w:t xml:space="preserve">JSP, HTML5.0, JavaScript and </w:t>
      </w:r>
      <w:r>
        <w:rPr>
          <w:rFonts w:ascii="Calibri" w:eastAsia="Questrial" w:hAnsi="Calibri"/>
          <w:b/>
          <w:sz w:val="22"/>
          <w:szCs w:val="22"/>
        </w:rPr>
        <w:t>N</w:t>
      </w:r>
      <w:r w:rsidRPr="00AD0A31">
        <w:rPr>
          <w:rFonts w:ascii="Calibri" w:eastAsia="Questrial" w:hAnsi="Calibri"/>
          <w:b/>
          <w:sz w:val="22"/>
          <w:szCs w:val="22"/>
        </w:rPr>
        <w:t>odejs</w:t>
      </w:r>
      <w:r w:rsidRPr="00AD0A31">
        <w:rPr>
          <w:rFonts w:ascii="Calibri" w:eastAsia="Questrial" w:hAnsi="Calibri"/>
          <w:sz w:val="22"/>
          <w:szCs w:val="22"/>
        </w:rPr>
        <w:t>.</w:t>
      </w:r>
    </w:p>
    <w:p w14:paraId="39FFBC9D" w14:textId="77777777" w:rsidR="00AD0A31" w:rsidRPr="00AD0A31" w:rsidRDefault="00AD0A31" w:rsidP="00053209">
      <w:pPr>
        <w:pStyle w:val="Normal1"/>
        <w:widowControl w:val="0"/>
        <w:numPr>
          <w:ilvl w:val="0"/>
          <w:numId w:val="11"/>
        </w:numPr>
        <w:jc w:val="both"/>
        <w:rPr>
          <w:rFonts w:ascii="Calibri" w:eastAsia="Questrial" w:hAnsi="Calibri"/>
          <w:sz w:val="22"/>
          <w:szCs w:val="22"/>
        </w:rPr>
      </w:pPr>
      <w:r w:rsidRPr="00AD0A31">
        <w:rPr>
          <w:rFonts w:ascii="Calibri" w:eastAsia="Questrial" w:hAnsi="Calibri"/>
          <w:sz w:val="22"/>
          <w:szCs w:val="22"/>
        </w:rPr>
        <w:t xml:space="preserve">Improve presentation of webpages </w:t>
      </w:r>
      <w:r w:rsidRPr="00AD0A31">
        <w:rPr>
          <w:rFonts w:ascii="Calibri" w:eastAsia="Questrial" w:hAnsi="Calibri"/>
          <w:b/>
          <w:sz w:val="22"/>
          <w:szCs w:val="22"/>
        </w:rPr>
        <w:t>CSS 3.0, Adobe Flash and JQuery plug - INS</w:t>
      </w:r>
      <w:r w:rsidRPr="00AD0A31">
        <w:rPr>
          <w:rFonts w:ascii="Calibri" w:eastAsia="Questrial" w:hAnsi="Calibri"/>
          <w:sz w:val="22"/>
          <w:szCs w:val="22"/>
        </w:rPr>
        <w:t>.</w:t>
      </w:r>
    </w:p>
    <w:p w14:paraId="22F3ADC7" w14:textId="77777777" w:rsidR="00AD0A31" w:rsidRPr="00AD0A31" w:rsidRDefault="00AD0A31" w:rsidP="00053209">
      <w:pPr>
        <w:pStyle w:val="Normal1"/>
        <w:widowControl w:val="0"/>
        <w:numPr>
          <w:ilvl w:val="0"/>
          <w:numId w:val="11"/>
        </w:numPr>
        <w:jc w:val="both"/>
        <w:rPr>
          <w:rFonts w:ascii="Calibri" w:eastAsia="Questrial" w:hAnsi="Calibri"/>
          <w:sz w:val="22"/>
          <w:szCs w:val="22"/>
        </w:rPr>
      </w:pPr>
      <w:r w:rsidRPr="00AD0A31">
        <w:rPr>
          <w:rFonts w:ascii="Calibri" w:eastAsia="Questrial" w:hAnsi="Calibri"/>
          <w:sz w:val="22"/>
          <w:szCs w:val="22"/>
        </w:rPr>
        <w:t xml:space="preserve">Creating custom, general use </w:t>
      </w:r>
      <w:r w:rsidRPr="00AD0A31">
        <w:rPr>
          <w:rFonts w:ascii="Calibri" w:eastAsia="Questrial" w:hAnsi="Calibri"/>
          <w:b/>
          <w:sz w:val="22"/>
          <w:szCs w:val="22"/>
        </w:rPr>
        <w:t>modules and components</w:t>
      </w:r>
      <w:r w:rsidRPr="00AD0A31">
        <w:rPr>
          <w:rFonts w:ascii="Calibri" w:eastAsia="Questrial" w:hAnsi="Calibri"/>
          <w:sz w:val="22"/>
          <w:szCs w:val="22"/>
        </w:rPr>
        <w:t xml:space="preserve">, which extend the elements and modules of core </w:t>
      </w:r>
      <w:r w:rsidRPr="00AD0A31">
        <w:rPr>
          <w:rFonts w:ascii="Calibri" w:eastAsia="Questrial" w:hAnsi="Calibri"/>
          <w:b/>
          <w:sz w:val="22"/>
          <w:szCs w:val="22"/>
        </w:rPr>
        <w:t>AngularJS</w:t>
      </w:r>
      <w:r w:rsidRPr="00AD0A31">
        <w:rPr>
          <w:rFonts w:ascii="Calibri" w:eastAsia="Questrial" w:hAnsi="Calibri"/>
          <w:sz w:val="22"/>
          <w:szCs w:val="22"/>
        </w:rPr>
        <w:t>.</w:t>
      </w:r>
    </w:p>
    <w:p w14:paraId="795E5D7E" w14:textId="77777777" w:rsidR="00AD0A31" w:rsidRPr="00AD0A31" w:rsidRDefault="00AD0A31" w:rsidP="00053209">
      <w:pPr>
        <w:pStyle w:val="Normal1"/>
        <w:widowControl w:val="0"/>
        <w:numPr>
          <w:ilvl w:val="0"/>
          <w:numId w:val="11"/>
        </w:numPr>
        <w:jc w:val="both"/>
        <w:rPr>
          <w:rFonts w:ascii="Calibri" w:eastAsia="Questrial" w:hAnsi="Calibri"/>
          <w:sz w:val="22"/>
          <w:szCs w:val="22"/>
        </w:rPr>
      </w:pPr>
      <w:r w:rsidRPr="00AD0A31">
        <w:rPr>
          <w:rFonts w:ascii="Calibri" w:eastAsia="Questrial" w:hAnsi="Calibri"/>
          <w:sz w:val="22"/>
          <w:szCs w:val="22"/>
        </w:rPr>
        <w:t xml:space="preserve">Used </w:t>
      </w:r>
      <w:r w:rsidRPr="00AD0A31">
        <w:rPr>
          <w:rFonts w:ascii="Calibri" w:eastAsia="Questrial" w:hAnsi="Calibri"/>
          <w:b/>
          <w:sz w:val="22"/>
          <w:szCs w:val="22"/>
        </w:rPr>
        <w:t>Twitter Bootstrap</w:t>
      </w:r>
      <w:r w:rsidRPr="00AD0A31">
        <w:rPr>
          <w:rFonts w:ascii="Calibri" w:eastAsia="Questrial" w:hAnsi="Calibri"/>
          <w:sz w:val="22"/>
          <w:szCs w:val="22"/>
        </w:rPr>
        <w:t xml:space="preserve"> to create responsive web pages, which can </w:t>
      </w:r>
      <w:proofErr w:type="gramStart"/>
      <w:r w:rsidRPr="00AD0A31">
        <w:rPr>
          <w:rFonts w:ascii="Calibri" w:eastAsia="Questrial" w:hAnsi="Calibri"/>
          <w:sz w:val="22"/>
          <w:szCs w:val="22"/>
        </w:rPr>
        <w:t>displayed</w:t>
      </w:r>
      <w:proofErr w:type="gramEnd"/>
      <w:r w:rsidRPr="00AD0A31">
        <w:rPr>
          <w:rFonts w:ascii="Calibri" w:eastAsia="Questrial" w:hAnsi="Calibri"/>
          <w:sz w:val="22"/>
          <w:szCs w:val="22"/>
        </w:rPr>
        <w:t xml:space="preserve"> properly in different screen sizes.</w:t>
      </w:r>
    </w:p>
    <w:p w14:paraId="34359F70" w14:textId="77777777" w:rsidR="00AD0A31" w:rsidRPr="00AD0A31" w:rsidRDefault="00AD0A31" w:rsidP="00053209">
      <w:pPr>
        <w:pStyle w:val="Normal1"/>
        <w:widowControl w:val="0"/>
        <w:numPr>
          <w:ilvl w:val="0"/>
          <w:numId w:val="11"/>
        </w:numPr>
        <w:jc w:val="both"/>
        <w:rPr>
          <w:rFonts w:ascii="Calibri" w:eastAsia="Questrial" w:hAnsi="Calibri"/>
          <w:sz w:val="22"/>
          <w:szCs w:val="22"/>
        </w:rPr>
      </w:pPr>
      <w:r w:rsidRPr="00AD0A31">
        <w:rPr>
          <w:rFonts w:ascii="Calibri" w:eastAsia="Questrial" w:hAnsi="Calibri"/>
          <w:sz w:val="22"/>
          <w:szCs w:val="22"/>
        </w:rPr>
        <w:t xml:space="preserve">Developed the applications using </w:t>
      </w:r>
      <w:r w:rsidRPr="00AD0A31">
        <w:rPr>
          <w:rFonts w:ascii="Calibri" w:eastAsia="Questrial" w:hAnsi="Calibri"/>
          <w:b/>
          <w:sz w:val="22"/>
          <w:szCs w:val="22"/>
        </w:rPr>
        <w:t>Java, J2EE, Struts, JDBC</w:t>
      </w:r>
    </w:p>
    <w:p w14:paraId="08325E7D" w14:textId="77777777" w:rsidR="00AD0A31" w:rsidRPr="00AD0A31" w:rsidRDefault="00AD0A31" w:rsidP="00053209">
      <w:pPr>
        <w:pStyle w:val="Normal1"/>
        <w:widowControl w:val="0"/>
        <w:numPr>
          <w:ilvl w:val="0"/>
          <w:numId w:val="11"/>
        </w:numPr>
        <w:jc w:val="both"/>
        <w:rPr>
          <w:rFonts w:ascii="Calibri" w:eastAsia="Questrial" w:hAnsi="Calibri"/>
          <w:sz w:val="22"/>
          <w:szCs w:val="22"/>
        </w:rPr>
      </w:pPr>
      <w:r w:rsidRPr="00AD0A31">
        <w:rPr>
          <w:rFonts w:ascii="Calibri" w:eastAsia="Questrial" w:hAnsi="Calibri"/>
          <w:sz w:val="22"/>
          <w:szCs w:val="22"/>
        </w:rPr>
        <w:t xml:space="preserve">Developed </w:t>
      </w:r>
      <w:r w:rsidRPr="00AD0A31">
        <w:rPr>
          <w:rFonts w:ascii="Calibri" w:eastAsia="Questrial" w:hAnsi="Calibri"/>
          <w:b/>
          <w:sz w:val="22"/>
          <w:szCs w:val="22"/>
        </w:rPr>
        <w:t>Struts Action classes</w:t>
      </w:r>
      <w:r w:rsidRPr="00AD0A31">
        <w:rPr>
          <w:rFonts w:ascii="Calibri" w:eastAsia="Questrial" w:hAnsi="Calibri"/>
          <w:sz w:val="22"/>
          <w:szCs w:val="22"/>
        </w:rPr>
        <w:t xml:space="preserve"> using Struts controller component.</w:t>
      </w:r>
    </w:p>
    <w:p w14:paraId="0F5F89E0" w14:textId="77777777" w:rsidR="00AD0A31" w:rsidRPr="00AD0A31" w:rsidRDefault="00AD0A31" w:rsidP="00053209">
      <w:pPr>
        <w:pStyle w:val="Normal1"/>
        <w:widowControl w:val="0"/>
        <w:numPr>
          <w:ilvl w:val="0"/>
          <w:numId w:val="11"/>
        </w:numPr>
        <w:jc w:val="both"/>
        <w:rPr>
          <w:rFonts w:ascii="Calibri" w:eastAsia="Questrial" w:hAnsi="Calibri"/>
          <w:sz w:val="22"/>
          <w:szCs w:val="22"/>
        </w:rPr>
      </w:pPr>
      <w:r w:rsidRPr="00AD0A31">
        <w:rPr>
          <w:rFonts w:ascii="Calibri" w:eastAsia="Questrial" w:hAnsi="Calibri"/>
          <w:sz w:val="22"/>
          <w:szCs w:val="22"/>
        </w:rPr>
        <w:t xml:space="preserve">Created </w:t>
      </w:r>
      <w:r w:rsidRPr="00AD0A31">
        <w:rPr>
          <w:rFonts w:ascii="Calibri" w:eastAsia="Questrial" w:hAnsi="Calibri"/>
          <w:b/>
          <w:sz w:val="22"/>
          <w:szCs w:val="22"/>
        </w:rPr>
        <w:t>struts form beans, action classes</w:t>
      </w:r>
      <w:r w:rsidRPr="00AD0A31">
        <w:rPr>
          <w:rFonts w:ascii="Calibri" w:eastAsia="Questrial" w:hAnsi="Calibri"/>
          <w:sz w:val="22"/>
          <w:szCs w:val="22"/>
        </w:rPr>
        <w:t xml:space="preserve">, JSPs </w:t>
      </w:r>
      <w:r w:rsidRPr="00AD0A31">
        <w:rPr>
          <w:rFonts w:ascii="Calibri" w:eastAsia="Questrial" w:hAnsi="Calibri"/>
          <w:b/>
          <w:sz w:val="22"/>
          <w:szCs w:val="22"/>
        </w:rPr>
        <w:t>following Struts framework standards</w:t>
      </w:r>
      <w:r w:rsidRPr="00AD0A31">
        <w:rPr>
          <w:rFonts w:ascii="Calibri" w:eastAsia="Questrial" w:hAnsi="Calibri"/>
          <w:sz w:val="22"/>
          <w:szCs w:val="22"/>
        </w:rPr>
        <w:t>.</w:t>
      </w:r>
    </w:p>
    <w:p w14:paraId="5F390D25" w14:textId="77777777" w:rsidR="00AD0A31" w:rsidRPr="00AD0A31" w:rsidRDefault="00AD0A31" w:rsidP="00053209">
      <w:pPr>
        <w:pStyle w:val="Normal1"/>
        <w:widowControl w:val="0"/>
        <w:numPr>
          <w:ilvl w:val="0"/>
          <w:numId w:val="11"/>
        </w:numPr>
        <w:jc w:val="both"/>
        <w:rPr>
          <w:rFonts w:ascii="Calibri" w:eastAsia="Questrial" w:hAnsi="Calibri"/>
          <w:sz w:val="22"/>
          <w:szCs w:val="22"/>
        </w:rPr>
      </w:pPr>
      <w:r w:rsidRPr="00AD0A31">
        <w:rPr>
          <w:rFonts w:ascii="Calibri" w:eastAsia="Questrial" w:hAnsi="Calibri"/>
          <w:sz w:val="22"/>
          <w:szCs w:val="22"/>
        </w:rPr>
        <w:t xml:space="preserve">Used </w:t>
      </w:r>
      <w:r w:rsidRPr="00AD0A31">
        <w:rPr>
          <w:rFonts w:ascii="Calibri" w:eastAsia="Questrial" w:hAnsi="Calibri"/>
          <w:b/>
          <w:sz w:val="22"/>
          <w:szCs w:val="22"/>
        </w:rPr>
        <w:t>Jackson</w:t>
      </w:r>
      <w:r w:rsidRPr="00AD0A31">
        <w:rPr>
          <w:rFonts w:ascii="Calibri" w:eastAsia="Questrial" w:hAnsi="Calibri"/>
          <w:sz w:val="22"/>
          <w:szCs w:val="22"/>
        </w:rPr>
        <w:t xml:space="preserve"> which is a </w:t>
      </w:r>
      <w:r w:rsidRPr="00AD0A31">
        <w:rPr>
          <w:rFonts w:ascii="Calibri" w:eastAsia="Questrial" w:hAnsi="Calibri"/>
          <w:b/>
          <w:sz w:val="22"/>
          <w:szCs w:val="22"/>
        </w:rPr>
        <w:t>JSON</w:t>
      </w:r>
      <w:r w:rsidRPr="00AD0A31">
        <w:rPr>
          <w:rFonts w:ascii="Calibri" w:eastAsia="Questrial" w:hAnsi="Calibri"/>
          <w:sz w:val="22"/>
          <w:szCs w:val="22"/>
        </w:rPr>
        <w:t xml:space="preserve"> processor for both generation and parsing of JSON representations of Java objects</w:t>
      </w:r>
    </w:p>
    <w:p w14:paraId="2ABA3C2E" w14:textId="77777777" w:rsidR="00AD0A31" w:rsidRPr="00AD0A31" w:rsidRDefault="00AD0A31" w:rsidP="00053209">
      <w:pPr>
        <w:pStyle w:val="Normal1"/>
        <w:widowControl w:val="0"/>
        <w:numPr>
          <w:ilvl w:val="0"/>
          <w:numId w:val="11"/>
        </w:numPr>
        <w:jc w:val="both"/>
        <w:rPr>
          <w:rFonts w:ascii="Calibri" w:eastAsia="Questrial" w:hAnsi="Calibri"/>
          <w:sz w:val="22"/>
          <w:szCs w:val="22"/>
        </w:rPr>
      </w:pPr>
      <w:r w:rsidRPr="00AD0A31">
        <w:rPr>
          <w:rFonts w:ascii="Calibri" w:eastAsia="Questrial" w:hAnsi="Calibri"/>
          <w:sz w:val="22"/>
          <w:szCs w:val="22"/>
        </w:rPr>
        <w:t xml:space="preserve">Used display tag libraries for decoration and used display table for reports and grid designs. </w:t>
      </w:r>
    </w:p>
    <w:p w14:paraId="45A36E3A" w14:textId="77777777" w:rsidR="00AD0A31" w:rsidRPr="00AD0A31" w:rsidRDefault="00AD0A31" w:rsidP="00053209">
      <w:pPr>
        <w:pStyle w:val="Normal1"/>
        <w:widowControl w:val="0"/>
        <w:numPr>
          <w:ilvl w:val="0"/>
          <w:numId w:val="11"/>
        </w:numPr>
        <w:jc w:val="both"/>
        <w:rPr>
          <w:rFonts w:ascii="Calibri" w:eastAsia="Questrial" w:hAnsi="Calibri"/>
          <w:sz w:val="22"/>
          <w:szCs w:val="22"/>
        </w:rPr>
      </w:pPr>
      <w:r w:rsidRPr="00AD0A31">
        <w:rPr>
          <w:rFonts w:ascii="Calibri" w:eastAsia="Questrial" w:hAnsi="Calibri"/>
          <w:sz w:val="22"/>
          <w:szCs w:val="22"/>
        </w:rPr>
        <w:t xml:space="preserve">Worked on core java, using file operations to read system file (downloads) and to present on </w:t>
      </w:r>
      <w:r w:rsidRPr="00AD0A31">
        <w:rPr>
          <w:rFonts w:ascii="Calibri" w:eastAsia="Questrial" w:hAnsi="Calibri"/>
          <w:b/>
          <w:sz w:val="22"/>
          <w:szCs w:val="22"/>
        </w:rPr>
        <w:t>JSP</w:t>
      </w:r>
      <w:r w:rsidRPr="00AD0A31">
        <w:rPr>
          <w:rFonts w:ascii="Calibri" w:eastAsia="Questrial" w:hAnsi="Calibri"/>
          <w:sz w:val="22"/>
          <w:szCs w:val="22"/>
        </w:rPr>
        <w:t xml:space="preserve">. </w:t>
      </w:r>
    </w:p>
    <w:p w14:paraId="29C885C8" w14:textId="77777777" w:rsidR="00AD0A31" w:rsidRPr="00AD0A31" w:rsidRDefault="00AD0A31" w:rsidP="00053209">
      <w:pPr>
        <w:pStyle w:val="Normal1"/>
        <w:widowControl w:val="0"/>
        <w:numPr>
          <w:ilvl w:val="0"/>
          <w:numId w:val="11"/>
        </w:numPr>
        <w:jc w:val="both"/>
        <w:rPr>
          <w:rFonts w:ascii="Calibri" w:eastAsia="Questrial" w:hAnsi="Calibri"/>
          <w:sz w:val="22"/>
          <w:szCs w:val="22"/>
        </w:rPr>
      </w:pPr>
      <w:r w:rsidRPr="00AD0A31">
        <w:rPr>
          <w:rFonts w:ascii="Calibri" w:eastAsia="Questrial" w:hAnsi="Calibri"/>
          <w:sz w:val="22"/>
          <w:szCs w:val="22"/>
        </w:rPr>
        <w:t xml:space="preserve">Involved in the development of underwriting process, which involves communications without side systems using </w:t>
      </w:r>
      <w:r w:rsidRPr="00AD0A31">
        <w:rPr>
          <w:rFonts w:ascii="Calibri" w:eastAsia="Questrial" w:hAnsi="Calibri"/>
          <w:b/>
          <w:sz w:val="22"/>
          <w:szCs w:val="22"/>
        </w:rPr>
        <w:t>IBM MQ and JMS</w:t>
      </w:r>
      <w:r w:rsidRPr="00AD0A31">
        <w:rPr>
          <w:rFonts w:ascii="Calibri" w:eastAsia="Questrial" w:hAnsi="Calibri"/>
          <w:sz w:val="22"/>
          <w:szCs w:val="22"/>
        </w:rPr>
        <w:t>.</w:t>
      </w:r>
    </w:p>
    <w:p w14:paraId="0CC113EA" w14:textId="77777777" w:rsidR="00AD0A31" w:rsidRPr="00AD0A31" w:rsidRDefault="00AD0A31" w:rsidP="00053209">
      <w:pPr>
        <w:pStyle w:val="Normal1"/>
        <w:widowControl w:val="0"/>
        <w:numPr>
          <w:ilvl w:val="0"/>
          <w:numId w:val="11"/>
        </w:numPr>
        <w:jc w:val="both"/>
        <w:rPr>
          <w:rFonts w:ascii="Calibri" w:eastAsia="Questrial" w:hAnsi="Calibri"/>
          <w:sz w:val="22"/>
          <w:szCs w:val="22"/>
        </w:rPr>
      </w:pPr>
      <w:r w:rsidRPr="00AD0A31">
        <w:rPr>
          <w:rFonts w:ascii="Calibri" w:eastAsia="Questrial" w:hAnsi="Calibri"/>
          <w:sz w:val="22"/>
          <w:szCs w:val="22"/>
        </w:rPr>
        <w:t xml:space="preserve">Used </w:t>
      </w:r>
      <w:r w:rsidRPr="00450620">
        <w:rPr>
          <w:rFonts w:ascii="Calibri" w:eastAsia="Questrial" w:hAnsi="Calibri"/>
          <w:b/>
          <w:sz w:val="22"/>
          <w:szCs w:val="22"/>
        </w:rPr>
        <w:t>IBM Operational Decision Manager</w:t>
      </w:r>
      <w:r w:rsidRPr="00AD0A31">
        <w:rPr>
          <w:rFonts w:ascii="Calibri" w:eastAsia="Questrial" w:hAnsi="Calibri"/>
          <w:sz w:val="22"/>
          <w:szCs w:val="22"/>
        </w:rPr>
        <w:t xml:space="preserve"> to designing a rule project and deploying rules to a runtime environment.</w:t>
      </w:r>
    </w:p>
    <w:p w14:paraId="6625ABB5" w14:textId="77777777" w:rsidR="00AD0A31" w:rsidRPr="00AD0A31" w:rsidRDefault="00AD0A31" w:rsidP="00053209">
      <w:pPr>
        <w:pStyle w:val="Normal1"/>
        <w:widowControl w:val="0"/>
        <w:numPr>
          <w:ilvl w:val="0"/>
          <w:numId w:val="11"/>
        </w:numPr>
        <w:jc w:val="both"/>
        <w:rPr>
          <w:rFonts w:ascii="Calibri" w:eastAsia="Questrial" w:hAnsi="Calibri"/>
          <w:sz w:val="22"/>
          <w:szCs w:val="22"/>
        </w:rPr>
      </w:pPr>
      <w:r w:rsidRPr="00AD0A31">
        <w:rPr>
          <w:rFonts w:ascii="Calibri" w:eastAsia="Questrial" w:hAnsi="Calibri"/>
          <w:sz w:val="22"/>
          <w:szCs w:val="22"/>
        </w:rPr>
        <w:t xml:space="preserve">Developed enterprise reference architecture, </w:t>
      </w:r>
      <w:r w:rsidRPr="007D26BB">
        <w:rPr>
          <w:rFonts w:ascii="Calibri" w:eastAsia="Questrial" w:hAnsi="Calibri"/>
          <w:b/>
          <w:sz w:val="22"/>
          <w:szCs w:val="22"/>
        </w:rPr>
        <w:t>SOA &amp; Cloud strategy</w:t>
      </w:r>
      <w:r w:rsidRPr="00AD0A31">
        <w:rPr>
          <w:rFonts w:ascii="Calibri" w:eastAsia="Questrial" w:hAnsi="Calibri"/>
          <w:sz w:val="22"/>
          <w:szCs w:val="22"/>
        </w:rPr>
        <w:t xml:space="preserve"> in a </w:t>
      </w:r>
      <w:r w:rsidRPr="007D26BB">
        <w:rPr>
          <w:rFonts w:ascii="Calibri" w:eastAsia="Questrial" w:hAnsi="Calibri"/>
          <w:b/>
          <w:sz w:val="22"/>
          <w:szCs w:val="22"/>
        </w:rPr>
        <w:t>SaaS</w:t>
      </w:r>
      <w:r w:rsidRPr="00AD0A31">
        <w:rPr>
          <w:rFonts w:ascii="Calibri" w:eastAsia="Questrial" w:hAnsi="Calibri"/>
          <w:sz w:val="22"/>
          <w:szCs w:val="22"/>
        </w:rPr>
        <w:t xml:space="preserve"> driven enterprise business model.</w:t>
      </w:r>
    </w:p>
    <w:p w14:paraId="4E392555" w14:textId="77777777" w:rsidR="00AD0A31" w:rsidRPr="00AD0A31" w:rsidRDefault="00AD0A31" w:rsidP="00053209">
      <w:pPr>
        <w:pStyle w:val="Normal1"/>
        <w:widowControl w:val="0"/>
        <w:numPr>
          <w:ilvl w:val="0"/>
          <w:numId w:val="11"/>
        </w:numPr>
        <w:jc w:val="both"/>
        <w:rPr>
          <w:rFonts w:ascii="Calibri" w:eastAsia="Questrial" w:hAnsi="Calibri"/>
          <w:sz w:val="22"/>
          <w:szCs w:val="22"/>
        </w:rPr>
      </w:pPr>
      <w:r w:rsidRPr="00AD0A31">
        <w:rPr>
          <w:rFonts w:ascii="Calibri" w:eastAsia="Questrial" w:hAnsi="Calibri"/>
          <w:sz w:val="22"/>
          <w:szCs w:val="22"/>
        </w:rPr>
        <w:t xml:space="preserve">Used </w:t>
      </w:r>
      <w:r w:rsidRPr="007D26BB">
        <w:rPr>
          <w:rFonts w:ascii="Calibri" w:eastAsia="Questrial" w:hAnsi="Calibri"/>
          <w:b/>
          <w:sz w:val="22"/>
          <w:szCs w:val="22"/>
        </w:rPr>
        <w:t>PL/SQL</w:t>
      </w:r>
      <w:r w:rsidRPr="00AD0A31">
        <w:rPr>
          <w:rFonts w:ascii="Calibri" w:eastAsia="Questrial" w:hAnsi="Calibri"/>
          <w:sz w:val="22"/>
          <w:szCs w:val="22"/>
        </w:rPr>
        <w:t xml:space="preserve"> stored procedures for applications that needed to execute as part of a scheduling mechanisms.</w:t>
      </w:r>
    </w:p>
    <w:p w14:paraId="0159FAE9" w14:textId="77777777" w:rsidR="00AD0A31" w:rsidRPr="00AD0A31" w:rsidRDefault="00AD0A31" w:rsidP="00053209">
      <w:pPr>
        <w:pStyle w:val="Normal1"/>
        <w:widowControl w:val="0"/>
        <w:numPr>
          <w:ilvl w:val="0"/>
          <w:numId w:val="11"/>
        </w:numPr>
        <w:jc w:val="both"/>
        <w:rPr>
          <w:rFonts w:ascii="Calibri" w:eastAsia="Questrial" w:hAnsi="Calibri"/>
          <w:sz w:val="22"/>
          <w:szCs w:val="22"/>
        </w:rPr>
      </w:pPr>
      <w:r w:rsidRPr="00AD0A31">
        <w:rPr>
          <w:rFonts w:ascii="Calibri" w:eastAsia="Questrial" w:hAnsi="Calibri"/>
          <w:sz w:val="22"/>
          <w:szCs w:val="22"/>
        </w:rPr>
        <w:t xml:space="preserve">Developed and debugged the </w:t>
      </w:r>
      <w:r w:rsidRPr="007D26BB">
        <w:rPr>
          <w:rFonts w:ascii="Calibri" w:eastAsia="Questrial" w:hAnsi="Calibri"/>
          <w:b/>
          <w:sz w:val="22"/>
          <w:szCs w:val="22"/>
        </w:rPr>
        <w:t>Servlets with JOBSS</w:t>
      </w:r>
      <w:r w:rsidRPr="00AD0A31">
        <w:rPr>
          <w:rFonts w:ascii="Calibri" w:eastAsia="Questrial" w:hAnsi="Calibri"/>
          <w:sz w:val="22"/>
          <w:szCs w:val="22"/>
        </w:rPr>
        <w:t>.</w:t>
      </w:r>
    </w:p>
    <w:p w14:paraId="73FB65A1" w14:textId="77777777" w:rsidR="00AD0A31" w:rsidRPr="007D26BB" w:rsidRDefault="00AD0A31" w:rsidP="00053209">
      <w:pPr>
        <w:pStyle w:val="Normal1"/>
        <w:widowControl w:val="0"/>
        <w:numPr>
          <w:ilvl w:val="0"/>
          <w:numId w:val="11"/>
        </w:numPr>
        <w:jc w:val="both"/>
        <w:rPr>
          <w:rFonts w:ascii="Calibri" w:eastAsia="Questrial" w:hAnsi="Calibri"/>
          <w:b/>
          <w:sz w:val="22"/>
          <w:szCs w:val="22"/>
        </w:rPr>
      </w:pPr>
      <w:r w:rsidRPr="00AD0A31">
        <w:rPr>
          <w:rFonts w:ascii="Calibri" w:eastAsia="Questrial" w:hAnsi="Calibri"/>
          <w:sz w:val="22"/>
          <w:szCs w:val="22"/>
        </w:rPr>
        <w:t xml:space="preserve">Implemented the application using design patterns such as </w:t>
      </w:r>
      <w:r w:rsidRPr="007D26BB">
        <w:rPr>
          <w:rFonts w:ascii="Calibri" w:eastAsia="Questrial" w:hAnsi="Calibri"/>
          <w:b/>
          <w:sz w:val="22"/>
          <w:szCs w:val="22"/>
        </w:rPr>
        <w:t xml:space="preserve">Session Façade, Business Delegate, Adaptor, Bean Factory and Singleton. </w:t>
      </w:r>
    </w:p>
    <w:p w14:paraId="7BA59B0E" w14:textId="4258744E" w:rsidR="00AD0A31" w:rsidRPr="007D26BB" w:rsidRDefault="00AD0A31" w:rsidP="00053209">
      <w:pPr>
        <w:pStyle w:val="Normal1"/>
        <w:widowControl w:val="0"/>
        <w:numPr>
          <w:ilvl w:val="0"/>
          <w:numId w:val="11"/>
        </w:numPr>
        <w:jc w:val="both"/>
        <w:rPr>
          <w:rFonts w:ascii="Calibri" w:eastAsia="Questrial" w:hAnsi="Calibri"/>
          <w:sz w:val="22"/>
          <w:szCs w:val="22"/>
        </w:rPr>
      </w:pPr>
      <w:r w:rsidRPr="00AD0A31">
        <w:rPr>
          <w:rFonts w:ascii="Calibri" w:eastAsia="Questrial" w:hAnsi="Calibri"/>
          <w:sz w:val="22"/>
          <w:szCs w:val="22"/>
        </w:rPr>
        <w:t xml:space="preserve">Used </w:t>
      </w:r>
      <w:r w:rsidRPr="007D26BB">
        <w:rPr>
          <w:rFonts w:ascii="Calibri" w:eastAsia="Questrial" w:hAnsi="Calibri"/>
          <w:b/>
          <w:sz w:val="22"/>
          <w:szCs w:val="22"/>
        </w:rPr>
        <w:t>ReactJS</w:t>
      </w:r>
      <w:r w:rsidRPr="00AD0A31">
        <w:rPr>
          <w:rFonts w:ascii="Calibri" w:eastAsia="Questrial" w:hAnsi="Calibri"/>
          <w:sz w:val="22"/>
          <w:szCs w:val="22"/>
        </w:rPr>
        <w:t xml:space="preserve"> to create views to hook up models to the DOM and synchronize data with server as a </w:t>
      </w:r>
      <w:r w:rsidRPr="007D26BB">
        <w:rPr>
          <w:rFonts w:ascii="Calibri" w:eastAsia="Questrial" w:hAnsi="Calibri"/>
          <w:b/>
          <w:sz w:val="22"/>
          <w:szCs w:val="22"/>
        </w:rPr>
        <w:t>Single</w:t>
      </w:r>
      <w:r w:rsidR="007D26BB">
        <w:rPr>
          <w:rFonts w:ascii="Calibri" w:eastAsia="Questrial" w:hAnsi="Calibri"/>
          <w:b/>
          <w:sz w:val="22"/>
          <w:szCs w:val="22"/>
        </w:rPr>
        <w:t xml:space="preserve"> </w:t>
      </w:r>
      <w:r w:rsidRPr="007D26BB">
        <w:rPr>
          <w:rFonts w:ascii="Calibri" w:eastAsia="Questrial" w:hAnsi="Calibri"/>
          <w:b/>
          <w:sz w:val="22"/>
          <w:szCs w:val="22"/>
        </w:rPr>
        <w:t>Page Application</w:t>
      </w:r>
      <w:r w:rsidRPr="007D26BB">
        <w:rPr>
          <w:rFonts w:ascii="Calibri" w:eastAsia="Questrial" w:hAnsi="Calibri"/>
          <w:sz w:val="22"/>
          <w:szCs w:val="22"/>
        </w:rPr>
        <w:t xml:space="preserve"> (SPA).</w:t>
      </w:r>
    </w:p>
    <w:p w14:paraId="1B3A73E8" w14:textId="77777777" w:rsidR="00AD0A31" w:rsidRPr="00AD0A31" w:rsidRDefault="00AD0A31" w:rsidP="00053209">
      <w:pPr>
        <w:pStyle w:val="Normal1"/>
        <w:widowControl w:val="0"/>
        <w:numPr>
          <w:ilvl w:val="0"/>
          <w:numId w:val="11"/>
        </w:numPr>
        <w:jc w:val="both"/>
        <w:rPr>
          <w:rFonts w:ascii="Calibri" w:eastAsia="Questrial" w:hAnsi="Calibri"/>
          <w:sz w:val="22"/>
          <w:szCs w:val="22"/>
        </w:rPr>
      </w:pPr>
      <w:r w:rsidRPr="00AD0A31">
        <w:rPr>
          <w:rFonts w:ascii="Calibri" w:eastAsia="Questrial" w:hAnsi="Calibri"/>
          <w:sz w:val="22"/>
          <w:szCs w:val="22"/>
        </w:rPr>
        <w:t xml:space="preserve">Developed and implemented </w:t>
      </w:r>
      <w:r w:rsidRPr="007D26BB">
        <w:rPr>
          <w:rFonts w:ascii="Calibri" w:eastAsia="Questrial" w:hAnsi="Calibri"/>
          <w:b/>
          <w:sz w:val="22"/>
          <w:szCs w:val="22"/>
        </w:rPr>
        <w:t>Swing, spring and J2EE based MVC (Model-View-Controller) framework</w:t>
      </w:r>
      <w:r w:rsidRPr="00AD0A31">
        <w:rPr>
          <w:rFonts w:ascii="Calibri" w:eastAsia="Questrial" w:hAnsi="Calibri"/>
          <w:sz w:val="22"/>
          <w:szCs w:val="22"/>
        </w:rPr>
        <w:t xml:space="preserve"> for the application. </w:t>
      </w:r>
    </w:p>
    <w:p w14:paraId="2C7D3CA9" w14:textId="77777777" w:rsidR="00AD0A31" w:rsidRPr="00AD0A31" w:rsidRDefault="00AD0A31" w:rsidP="00053209">
      <w:pPr>
        <w:pStyle w:val="Normal1"/>
        <w:widowControl w:val="0"/>
        <w:numPr>
          <w:ilvl w:val="0"/>
          <w:numId w:val="11"/>
        </w:numPr>
        <w:jc w:val="both"/>
        <w:rPr>
          <w:rFonts w:ascii="Calibri" w:eastAsia="Questrial" w:hAnsi="Calibri"/>
          <w:sz w:val="22"/>
          <w:szCs w:val="22"/>
        </w:rPr>
      </w:pPr>
      <w:r w:rsidRPr="00AD0A31">
        <w:rPr>
          <w:rFonts w:ascii="Calibri" w:eastAsia="Questrial" w:hAnsi="Calibri"/>
          <w:sz w:val="22"/>
          <w:szCs w:val="22"/>
        </w:rPr>
        <w:t xml:space="preserve">Developed applications to asses </w:t>
      </w:r>
      <w:r w:rsidRPr="007D26BB">
        <w:rPr>
          <w:rFonts w:ascii="Calibri" w:eastAsia="Questrial" w:hAnsi="Calibri"/>
          <w:b/>
          <w:sz w:val="22"/>
          <w:szCs w:val="22"/>
        </w:rPr>
        <w:t>JSON</w:t>
      </w:r>
      <w:r w:rsidRPr="00AD0A31">
        <w:rPr>
          <w:rFonts w:ascii="Calibri" w:eastAsia="Questrial" w:hAnsi="Calibri"/>
          <w:sz w:val="22"/>
          <w:szCs w:val="22"/>
        </w:rPr>
        <w:t xml:space="preserve"> and </w:t>
      </w:r>
      <w:r w:rsidRPr="007D26BB">
        <w:rPr>
          <w:rFonts w:ascii="Calibri" w:eastAsia="Questrial" w:hAnsi="Calibri"/>
          <w:b/>
          <w:sz w:val="22"/>
          <w:szCs w:val="22"/>
        </w:rPr>
        <w:t>XML</w:t>
      </w:r>
      <w:r w:rsidRPr="00AD0A31">
        <w:rPr>
          <w:rFonts w:ascii="Calibri" w:eastAsia="Questrial" w:hAnsi="Calibri"/>
          <w:sz w:val="22"/>
          <w:szCs w:val="22"/>
        </w:rPr>
        <w:t xml:space="preserve"> from Restful web services from consumer side using </w:t>
      </w:r>
      <w:r w:rsidRPr="007D26BB">
        <w:rPr>
          <w:rFonts w:ascii="Calibri" w:eastAsia="Questrial" w:hAnsi="Calibri"/>
          <w:b/>
          <w:sz w:val="22"/>
          <w:szCs w:val="22"/>
        </w:rPr>
        <w:t>ReactJS</w:t>
      </w:r>
      <w:r w:rsidRPr="00AD0A31">
        <w:rPr>
          <w:rFonts w:ascii="Calibri" w:eastAsia="Questrial" w:hAnsi="Calibri"/>
          <w:sz w:val="22"/>
          <w:szCs w:val="22"/>
        </w:rPr>
        <w:t>.</w:t>
      </w:r>
    </w:p>
    <w:p w14:paraId="5B8CEDC5" w14:textId="77777777" w:rsidR="00AD0A31" w:rsidRPr="00AD0A31" w:rsidRDefault="00AD0A31" w:rsidP="00053209">
      <w:pPr>
        <w:pStyle w:val="Normal1"/>
        <w:widowControl w:val="0"/>
        <w:numPr>
          <w:ilvl w:val="0"/>
          <w:numId w:val="11"/>
        </w:numPr>
        <w:jc w:val="both"/>
        <w:rPr>
          <w:rFonts w:ascii="Calibri" w:eastAsia="Questrial" w:hAnsi="Calibri"/>
          <w:sz w:val="22"/>
          <w:szCs w:val="22"/>
        </w:rPr>
      </w:pPr>
      <w:r w:rsidRPr="00AD0A31">
        <w:rPr>
          <w:rFonts w:ascii="Calibri" w:eastAsia="Questrial" w:hAnsi="Calibri"/>
          <w:sz w:val="22"/>
          <w:szCs w:val="22"/>
        </w:rPr>
        <w:t xml:space="preserve">Designing and implementing scalable, </w:t>
      </w:r>
      <w:r w:rsidRPr="007D26BB">
        <w:rPr>
          <w:rFonts w:ascii="Calibri" w:eastAsia="Questrial" w:hAnsi="Calibri"/>
          <w:b/>
          <w:sz w:val="22"/>
          <w:szCs w:val="22"/>
        </w:rPr>
        <w:t>RESTful and microservices</w:t>
      </w:r>
      <w:r w:rsidRPr="00AD0A31">
        <w:rPr>
          <w:rFonts w:ascii="Calibri" w:eastAsia="Questrial" w:hAnsi="Calibri"/>
          <w:sz w:val="22"/>
          <w:szCs w:val="22"/>
        </w:rPr>
        <w:t xml:space="preserve"> based mobile back-end. The back-end is being written in Java using </w:t>
      </w:r>
      <w:r w:rsidRPr="007D26BB">
        <w:rPr>
          <w:rFonts w:ascii="Calibri" w:eastAsia="Questrial" w:hAnsi="Calibri"/>
          <w:b/>
          <w:sz w:val="22"/>
          <w:szCs w:val="22"/>
        </w:rPr>
        <w:t>Spring Boot</w:t>
      </w:r>
      <w:r w:rsidRPr="00AD0A31">
        <w:rPr>
          <w:rFonts w:ascii="Calibri" w:eastAsia="Questrial" w:hAnsi="Calibri"/>
          <w:sz w:val="22"/>
          <w:szCs w:val="22"/>
        </w:rPr>
        <w:t xml:space="preserve"> for simplicity and scalability.</w:t>
      </w:r>
    </w:p>
    <w:p w14:paraId="488A7841" w14:textId="77777777" w:rsidR="00AD0A31" w:rsidRPr="00AD0A31" w:rsidRDefault="00AD0A31" w:rsidP="00053209">
      <w:pPr>
        <w:pStyle w:val="Normal1"/>
        <w:widowControl w:val="0"/>
        <w:numPr>
          <w:ilvl w:val="0"/>
          <w:numId w:val="11"/>
        </w:numPr>
        <w:jc w:val="both"/>
        <w:rPr>
          <w:rFonts w:ascii="Calibri" w:eastAsia="Questrial" w:hAnsi="Calibri"/>
          <w:sz w:val="22"/>
          <w:szCs w:val="22"/>
        </w:rPr>
      </w:pPr>
      <w:r w:rsidRPr="00AD0A31">
        <w:rPr>
          <w:rFonts w:ascii="Calibri" w:eastAsia="Questrial" w:hAnsi="Calibri"/>
          <w:sz w:val="22"/>
          <w:szCs w:val="22"/>
        </w:rPr>
        <w:t xml:space="preserve">Used </w:t>
      </w:r>
      <w:r w:rsidRPr="007D26BB">
        <w:rPr>
          <w:rFonts w:ascii="Calibri" w:eastAsia="Questrial" w:hAnsi="Calibri"/>
          <w:b/>
          <w:sz w:val="22"/>
          <w:szCs w:val="22"/>
        </w:rPr>
        <w:t>Spring JDBC</w:t>
      </w:r>
      <w:r w:rsidRPr="00AD0A31">
        <w:rPr>
          <w:rFonts w:ascii="Calibri" w:eastAsia="Questrial" w:hAnsi="Calibri"/>
          <w:sz w:val="22"/>
          <w:szCs w:val="22"/>
        </w:rPr>
        <w:t xml:space="preserve"> to retrieve the data and represented the data in the form of tree which has seven hierarchies and implemented drag and drop functionality to it. </w:t>
      </w:r>
    </w:p>
    <w:p w14:paraId="03343FB7" w14:textId="77777777" w:rsidR="00AD0A31" w:rsidRPr="00AD0A31" w:rsidRDefault="00AD0A31" w:rsidP="00053209">
      <w:pPr>
        <w:pStyle w:val="Normal1"/>
        <w:widowControl w:val="0"/>
        <w:numPr>
          <w:ilvl w:val="0"/>
          <w:numId w:val="11"/>
        </w:numPr>
        <w:jc w:val="both"/>
        <w:rPr>
          <w:rFonts w:ascii="Calibri" w:eastAsia="Questrial" w:hAnsi="Calibri"/>
          <w:sz w:val="22"/>
          <w:szCs w:val="22"/>
        </w:rPr>
      </w:pPr>
      <w:r w:rsidRPr="00AD0A31">
        <w:rPr>
          <w:rFonts w:ascii="Calibri" w:eastAsia="Questrial" w:hAnsi="Calibri"/>
          <w:sz w:val="22"/>
          <w:szCs w:val="22"/>
        </w:rPr>
        <w:t xml:space="preserve">Implemented pre-authentication and data base security using </w:t>
      </w:r>
      <w:r w:rsidRPr="007D26BB">
        <w:rPr>
          <w:rFonts w:ascii="Calibri" w:eastAsia="Questrial" w:hAnsi="Calibri"/>
          <w:b/>
          <w:sz w:val="22"/>
          <w:szCs w:val="22"/>
        </w:rPr>
        <w:t>spring security</w:t>
      </w:r>
      <w:r w:rsidRPr="00AD0A31">
        <w:rPr>
          <w:rFonts w:ascii="Calibri" w:eastAsia="Questrial" w:hAnsi="Calibri"/>
          <w:sz w:val="22"/>
          <w:szCs w:val="22"/>
        </w:rPr>
        <w:t>.</w:t>
      </w:r>
    </w:p>
    <w:p w14:paraId="067D0AC1" w14:textId="77777777" w:rsidR="00AD0A31" w:rsidRPr="00AD0A31" w:rsidRDefault="00AD0A31" w:rsidP="00053209">
      <w:pPr>
        <w:pStyle w:val="Normal1"/>
        <w:widowControl w:val="0"/>
        <w:numPr>
          <w:ilvl w:val="0"/>
          <w:numId w:val="11"/>
        </w:numPr>
        <w:jc w:val="both"/>
        <w:rPr>
          <w:rFonts w:ascii="Calibri" w:eastAsia="Questrial" w:hAnsi="Calibri"/>
          <w:sz w:val="22"/>
          <w:szCs w:val="22"/>
        </w:rPr>
      </w:pPr>
      <w:r w:rsidRPr="00AD0A31">
        <w:rPr>
          <w:rFonts w:ascii="Calibri" w:eastAsia="Questrial" w:hAnsi="Calibri"/>
          <w:sz w:val="22"/>
          <w:szCs w:val="22"/>
        </w:rPr>
        <w:t xml:space="preserve">Used </w:t>
      </w:r>
      <w:r w:rsidRPr="007D26BB">
        <w:rPr>
          <w:rFonts w:ascii="Calibri" w:eastAsia="Questrial" w:hAnsi="Calibri"/>
          <w:b/>
          <w:sz w:val="22"/>
          <w:szCs w:val="22"/>
        </w:rPr>
        <w:t>Apache Camel</w:t>
      </w:r>
      <w:r w:rsidRPr="00AD0A31">
        <w:rPr>
          <w:rFonts w:ascii="Calibri" w:eastAsia="Questrial" w:hAnsi="Calibri"/>
          <w:sz w:val="22"/>
          <w:szCs w:val="22"/>
        </w:rPr>
        <w:t xml:space="preserve"> for messaging technology glue with routing. It joins together messaging start and end points allowing the transference of messages from different sources to different destinations.</w:t>
      </w:r>
    </w:p>
    <w:p w14:paraId="0612353B" w14:textId="77777777" w:rsidR="00AD0A31" w:rsidRPr="00AD0A31" w:rsidRDefault="00AD0A31" w:rsidP="00053209">
      <w:pPr>
        <w:pStyle w:val="Normal1"/>
        <w:widowControl w:val="0"/>
        <w:numPr>
          <w:ilvl w:val="0"/>
          <w:numId w:val="11"/>
        </w:numPr>
        <w:jc w:val="both"/>
        <w:rPr>
          <w:rFonts w:ascii="Calibri" w:eastAsia="Questrial" w:hAnsi="Calibri"/>
          <w:sz w:val="22"/>
          <w:szCs w:val="22"/>
        </w:rPr>
      </w:pPr>
      <w:r w:rsidRPr="00AD0A31">
        <w:rPr>
          <w:rFonts w:ascii="Calibri" w:eastAsia="Questrial" w:hAnsi="Calibri"/>
          <w:sz w:val="22"/>
          <w:szCs w:val="22"/>
        </w:rPr>
        <w:t xml:space="preserve">Used </w:t>
      </w:r>
      <w:r w:rsidRPr="007D26BB">
        <w:rPr>
          <w:rFonts w:ascii="Calibri" w:eastAsia="Questrial" w:hAnsi="Calibri"/>
          <w:b/>
          <w:sz w:val="22"/>
          <w:szCs w:val="22"/>
        </w:rPr>
        <w:t>Spring Batch</w:t>
      </w:r>
      <w:r w:rsidRPr="00AD0A31">
        <w:rPr>
          <w:rFonts w:ascii="Calibri" w:eastAsia="Questrial" w:hAnsi="Calibri"/>
          <w:sz w:val="22"/>
          <w:szCs w:val="22"/>
        </w:rPr>
        <w:t xml:space="preserve"> as spring batch jobs can meet the requirements of reliability, robustness, and traceability, which are essential for automatic processing of large amount of data.</w:t>
      </w:r>
    </w:p>
    <w:p w14:paraId="0390DBDD" w14:textId="77777777" w:rsidR="00AD0A31" w:rsidRPr="00AD0A31" w:rsidRDefault="00AD0A31" w:rsidP="00053209">
      <w:pPr>
        <w:pStyle w:val="Normal1"/>
        <w:widowControl w:val="0"/>
        <w:numPr>
          <w:ilvl w:val="0"/>
          <w:numId w:val="11"/>
        </w:numPr>
        <w:jc w:val="both"/>
        <w:rPr>
          <w:rFonts w:ascii="Calibri" w:eastAsia="Questrial" w:hAnsi="Calibri"/>
          <w:sz w:val="22"/>
          <w:szCs w:val="22"/>
        </w:rPr>
      </w:pPr>
      <w:r w:rsidRPr="00AD0A31">
        <w:rPr>
          <w:rFonts w:ascii="Calibri" w:eastAsia="Questrial" w:hAnsi="Calibri"/>
          <w:sz w:val="22"/>
          <w:szCs w:val="22"/>
        </w:rPr>
        <w:t xml:space="preserve">Used </w:t>
      </w:r>
      <w:r w:rsidRPr="007D26BB">
        <w:rPr>
          <w:rFonts w:ascii="Calibri" w:eastAsia="Questrial" w:hAnsi="Calibri"/>
          <w:b/>
          <w:sz w:val="22"/>
          <w:szCs w:val="22"/>
        </w:rPr>
        <w:t>SAX XML API</w:t>
      </w:r>
      <w:r w:rsidRPr="00AD0A31">
        <w:rPr>
          <w:rFonts w:ascii="Calibri" w:eastAsia="Questrial" w:hAnsi="Calibri"/>
          <w:sz w:val="22"/>
          <w:szCs w:val="22"/>
        </w:rPr>
        <w:t xml:space="preserve"> to parse the XML and populate the values for a bean.</w:t>
      </w:r>
    </w:p>
    <w:p w14:paraId="674F63C9" w14:textId="77777777" w:rsidR="00AD0A31" w:rsidRPr="00AD0A31" w:rsidRDefault="00AD0A31" w:rsidP="00053209">
      <w:pPr>
        <w:pStyle w:val="Normal1"/>
        <w:widowControl w:val="0"/>
        <w:numPr>
          <w:ilvl w:val="0"/>
          <w:numId w:val="11"/>
        </w:numPr>
        <w:jc w:val="both"/>
        <w:rPr>
          <w:rFonts w:ascii="Calibri" w:eastAsia="Questrial" w:hAnsi="Calibri"/>
          <w:sz w:val="22"/>
          <w:szCs w:val="22"/>
        </w:rPr>
      </w:pPr>
      <w:r w:rsidRPr="00AD0A31">
        <w:rPr>
          <w:rFonts w:ascii="Calibri" w:eastAsia="Questrial" w:hAnsi="Calibri"/>
          <w:sz w:val="22"/>
          <w:szCs w:val="22"/>
        </w:rPr>
        <w:t xml:space="preserve">Used </w:t>
      </w:r>
      <w:r w:rsidRPr="007D26BB">
        <w:rPr>
          <w:rFonts w:ascii="Calibri" w:eastAsia="Questrial" w:hAnsi="Calibri"/>
          <w:b/>
          <w:sz w:val="22"/>
          <w:szCs w:val="22"/>
        </w:rPr>
        <w:t>Jasper</w:t>
      </w:r>
      <w:r w:rsidRPr="00AD0A31">
        <w:rPr>
          <w:rFonts w:ascii="Calibri" w:eastAsia="Questrial" w:hAnsi="Calibri"/>
          <w:sz w:val="22"/>
          <w:szCs w:val="22"/>
        </w:rPr>
        <w:t xml:space="preserve"> to generate rich content reports. </w:t>
      </w:r>
    </w:p>
    <w:p w14:paraId="6BB3F94A" w14:textId="77777777" w:rsidR="00AD0A31" w:rsidRPr="00AD0A31" w:rsidRDefault="00AD0A31" w:rsidP="00053209">
      <w:pPr>
        <w:pStyle w:val="Normal1"/>
        <w:widowControl w:val="0"/>
        <w:numPr>
          <w:ilvl w:val="0"/>
          <w:numId w:val="11"/>
        </w:numPr>
        <w:jc w:val="both"/>
        <w:rPr>
          <w:rFonts w:ascii="Calibri" w:eastAsia="Questrial" w:hAnsi="Calibri"/>
          <w:sz w:val="22"/>
          <w:szCs w:val="22"/>
        </w:rPr>
      </w:pPr>
      <w:r w:rsidRPr="00AD0A31">
        <w:rPr>
          <w:rFonts w:ascii="Calibri" w:eastAsia="Questrial" w:hAnsi="Calibri"/>
          <w:sz w:val="22"/>
          <w:szCs w:val="22"/>
        </w:rPr>
        <w:lastRenderedPageBreak/>
        <w:t xml:space="preserve">Implemented persistence layer using </w:t>
      </w:r>
      <w:r w:rsidRPr="007D26BB">
        <w:rPr>
          <w:rFonts w:ascii="Calibri" w:eastAsia="Questrial" w:hAnsi="Calibri"/>
          <w:b/>
          <w:sz w:val="22"/>
          <w:szCs w:val="22"/>
        </w:rPr>
        <w:t>Spring JDBC</w:t>
      </w:r>
      <w:r w:rsidRPr="00AD0A31">
        <w:rPr>
          <w:rFonts w:ascii="Calibri" w:eastAsia="Questrial" w:hAnsi="Calibri"/>
          <w:sz w:val="22"/>
          <w:szCs w:val="22"/>
        </w:rPr>
        <w:t xml:space="preserve"> that use the POJOs to represent the persistence database tuples. These POJOs are serialized Java Classes that would not have the business processes.</w:t>
      </w:r>
    </w:p>
    <w:p w14:paraId="726F7049" w14:textId="77777777" w:rsidR="00AD0A31" w:rsidRPr="00AD0A31" w:rsidRDefault="00AD0A31" w:rsidP="00053209">
      <w:pPr>
        <w:pStyle w:val="Normal1"/>
        <w:widowControl w:val="0"/>
        <w:numPr>
          <w:ilvl w:val="0"/>
          <w:numId w:val="11"/>
        </w:numPr>
        <w:jc w:val="both"/>
        <w:rPr>
          <w:rFonts w:ascii="Calibri" w:eastAsia="Questrial" w:hAnsi="Calibri"/>
          <w:sz w:val="22"/>
          <w:szCs w:val="22"/>
        </w:rPr>
      </w:pPr>
      <w:r w:rsidRPr="00AD0A31">
        <w:rPr>
          <w:rFonts w:ascii="Calibri" w:eastAsia="Questrial" w:hAnsi="Calibri"/>
          <w:sz w:val="22"/>
          <w:szCs w:val="22"/>
        </w:rPr>
        <w:t xml:space="preserve">Assisted in planning, installation and execution of new </w:t>
      </w:r>
      <w:proofErr w:type="spellStart"/>
      <w:r w:rsidRPr="007D26BB">
        <w:rPr>
          <w:rFonts w:ascii="Calibri" w:eastAsia="Questrial" w:hAnsi="Calibri"/>
          <w:b/>
          <w:sz w:val="22"/>
          <w:szCs w:val="22"/>
        </w:rPr>
        <w:t>JRules</w:t>
      </w:r>
      <w:proofErr w:type="spellEnd"/>
      <w:r w:rsidRPr="007D26BB">
        <w:rPr>
          <w:rFonts w:ascii="Calibri" w:eastAsia="Questrial" w:hAnsi="Calibri"/>
          <w:b/>
          <w:sz w:val="22"/>
          <w:szCs w:val="22"/>
        </w:rPr>
        <w:t xml:space="preserve"> ILOG server, application server</w:t>
      </w:r>
      <w:r w:rsidRPr="00AD0A31">
        <w:rPr>
          <w:rFonts w:ascii="Calibri" w:eastAsia="Questrial" w:hAnsi="Calibri"/>
          <w:sz w:val="22"/>
          <w:szCs w:val="22"/>
        </w:rPr>
        <w:t xml:space="preserve"> and </w:t>
      </w:r>
      <w:r w:rsidRPr="007D26BB">
        <w:rPr>
          <w:rFonts w:ascii="Calibri" w:eastAsia="Questrial" w:hAnsi="Calibri"/>
          <w:b/>
          <w:sz w:val="22"/>
          <w:szCs w:val="22"/>
        </w:rPr>
        <w:t>Team server</w:t>
      </w:r>
      <w:r w:rsidRPr="00AD0A31">
        <w:rPr>
          <w:rFonts w:ascii="Calibri" w:eastAsia="Questrial" w:hAnsi="Calibri"/>
          <w:sz w:val="22"/>
          <w:szCs w:val="22"/>
        </w:rPr>
        <w:t xml:space="preserve"> and developed designs and strategies for business rules and address problems including configuration of ILOG Rules.</w:t>
      </w:r>
    </w:p>
    <w:p w14:paraId="383389A5" w14:textId="77777777" w:rsidR="00AD0A31" w:rsidRPr="00AD0A31" w:rsidRDefault="00AD0A31" w:rsidP="00053209">
      <w:pPr>
        <w:pStyle w:val="Normal1"/>
        <w:widowControl w:val="0"/>
        <w:numPr>
          <w:ilvl w:val="0"/>
          <w:numId w:val="11"/>
        </w:numPr>
        <w:jc w:val="both"/>
        <w:rPr>
          <w:rFonts w:ascii="Calibri" w:eastAsia="Questrial" w:hAnsi="Calibri"/>
          <w:sz w:val="22"/>
          <w:szCs w:val="22"/>
        </w:rPr>
      </w:pPr>
      <w:r w:rsidRPr="00AD0A31">
        <w:rPr>
          <w:rFonts w:ascii="Calibri" w:eastAsia="Questrial" w:hAnsi="Calibri"/>
          <w:sz w:val="22"/>
          <w:szCs w:val="22"/>
        </w:rPr>
        <w:t xml:space="preserve">Involved in building a </w:t>
      </w:r>
      <w:r w:rsidRPr="007D26BB">
        <w:rPr>
          <w:rFonts w:ascii="Calibri" w:eastAsia="Questrial" w:hAnsi="Calibri"/>
          <w:b/>
          <w:sz w:val="22"/>
          <w:szCs w:val="22"/>
        </w:rPr>
        <w:t>scalable email system</w:t>
      </w:r>
      <w:r w:rsidRPr="00AD0A31">
        <w:rPr>
          <w:rFonts w:ascii="Calibri" w:eastAsia="Questrial" w:hAnsi="Calibri"/>
          <w:sz w:val="22"/>
          <w:szCs w:val="22"/>
        </w:rPr>
        <w:t xml:space="preserve"> using amazon simple email service, s3 for handling heavy loads.</w:t>
      </w:r>
    </w:p>
    <w:p w14:paraId="2C3452CA" w14:textId="77777777" w:rsidR="00AD0A31" w:rsidRPr="00AD0A31" w:rsidRDefault="00AD0A31" w:rsidP="00053209">
      <w:pPr>
        <w:pStyle w:val="Normal1"/>
        <w:widowControl w:val="0"/>
        <w:numPr>
          <w:ilvl w:val="0"/>
          <w:numId w:val="11"/>
        </w:numPr>
        <w:jc w:val="both"/>
        <w:rPr>
          <w:rFonts w:ascii="Calibri" w:eastAsia="Questrial" w:hAnsi="Calibri"/>
          <w:sz w:val="22"/>
          <w:szCs w:val="22"/>
        </w:rPr>
      </w:pPr>
      <w:r w:rsidRPr="00AD0A31">
        <w:rPr>
          <w:rFonts w:ascii="Calibri" w:eastAsia="Questrial" w:hAnsi="Calibri"/>
          <w:sz w:val="22"/>
          <w:szCs w:val="22"/>
        </w:rPr>
        <w:t>Worked on </w:t>
      </w:r>
      <w:r w:rsidRPr="007D26BB">
        <w:rPr>
          <w:rFonts w:ascii="Calibri" w:eastAsia="Questrial" w:hAnsi="Calibri"/>
          <w:b/>
          <w:sz w:val="22"/>
          <w:szCs w:val="22"/>
        </w:rPr>
        <w:t>Pivotal Cloud Foundry</w:t>
      </w:r>
      <w:r w:rsidRPr="00AD0A31">
        <w:rPr>
          <w:rFonts w:ascii="Calibri" w:eastAsia="Questrial" w:hAnsi="Calibri"/>
          <w:sz w:val="22"/>
          <w:szCs w:val="22"/>
        </w:rPr>
        <w:t> to host </w:t>
      </w:r>
      <w:r w:rsidRPr="007D26BB">
        <w:rPr>
          <w:rFonts w:ascii="Calibri" w:eastAsia="Questrial" w:hAnsi="Calibri"/>
          <w:b/>
          <w:sz w:val="22"/>
          <w:szCs w:val="22"/>
        </w:rPr>
        <w:t>Cloud based Applications</w:t>
      </w:r>
      <w:r w:rsidRPr="00AD0A31">
        <w:rPr>
          <w:rFonts w:ascii="Calibri" w:eastAsia="Questrial" w:hAnsi="Calibri"/>
          <w:sz w:val="22"/>
          <w:szCs w:val="22"/>
        </w:rPr>
        <w:t>. </w:t>
      </w:r>
    </w:p>
    <w:p w14:paraId="6E58CCAC" w14:textId="77777777" w:rsidR="00AD0A31" w:rsidRPr="00AD0A31" w:rsidRDefault="00AD0A31" w:rsidP="00053209">
      <w:pPr>
        <w:pStyle w:val="Normal1"/>
        <w:widowControl w:val="0"/>
        <w:numPr>
          <w:ilvl w:val="0"/>
          <w:numId w:val="11"/>
        </w:numPr>
        <w:jc w:val="both"/>
        <w:rPr>
          <w:rFonts w:ascii="Calibri" w:eastAsia="Questrial" w:hAnsi="Calibri"/>
          <w:sz w:val="22"/>
          <w:szCs w:val="22"/>
        </w:rPr>
      </w:pPr>
      <w:r w:rsidRPr="00AD0A31">
        <w:rPr>
          <w:rFonts w:ascii="Calibri" w:eastAsia="Questrial" w:hAnsi="Calibri"/>
          <w:sz w:val="22"/>
          <w:szCs w:val="22"/>
        </w:rPr>
        <w:t xml:space="preserve">Experience in re-architecting monolithic architecture service into </w:t>
      </w:r>
      <w:r w:rsidRPr="007D26BB">
        <w:rPr>
          <w:rFonts w:ascii="Calibri" w:eastAsia="Questrial" w:hAnsi="Calibri"/>
          <w:b/>
          <w:sz w:val="22"/>
          <w:szCs w:val="22"/>
        </w:rPr>
        <w:t xml:space="preserve">micro </w:t>
      </w:r>
      <w:proofErr w:type="gramStart"/>
      <w:r w:rsidRPr="007D26BB">
        <w:rPr>
          <w:rFonts w:ascii="Calibri" w:eastAsia="Questrial" w:hAnsi="Calibri"/>
          <w:b/>
          <w:sz w:val="22"/>
          <w:szCs w:val="22"/>
        </w:rPr>
        <w:t>services based</w:t>
      </w:r>
      <w:proofErr w:type="gramEnd"/>
      <w:r w:rsidRPr="00AD0A31">
        <w:rPr>
          <w:rFonts w:ascii="Calibri" w:eastAsia="Questrial" w:hAnsi="Calibri"/>
          <w:sz w:val="22"/>
          <w:szCs w:val="22"/>
        </w:rPr>
        <w:t xml:space="preserve"> architecture using spring boot and </w:t>
      </w:r>
      <w:r w:rsidRPr="007D26BB">
        <w:rPr>
          <w:rFonts w:ascii="Calibri" w:eastAsia="Questrial" w:hAnsi="Calibri"/>
          <w:b/>
          <w:sz w:val="22"/>
          <w:szCs w:val="22"/>
        </w:rPr>
        <w:t>pivotal cloud foundry</w:t>
      </w:r>
      <w:r w:rsidRPr="00AD0A31">
        <w:rPr>
          <w:rFonts w:ascii="Calibri" w:eastAsia="Questrial" w:hAnsi="Calibri"/>
          <w:sz w:val="22"/>
          <w:szCs w:val="22"/>
        </w:rPr>
        <w:t>. </w:t>
      </w:r>
    </w:p>
    <w:p w14:paraId="5FB0D2A7" w14:textId="77777777" w:rsidR="00AD0A31" w:rsidRPr="00AD0A31" w:rsidRDefault="00AD0A31" w:rsidP="00053209">
      <w:pPr>
        <w:pStyle w:val="Normal1"/>
        <w:widowControl w:val="0"/>
        <w:numPr>
          <w:ilvl w:val="0"/>
          <w:numId w:val="11"/>
        </w:numPr>
        <w:jc w:val="both"/>
        <w:rPr>
          <w:rFonts w:ascii="Calibri" w:eastAsia="Questrial" w:hAnsi="Calibri"/>
          <w:sz w:val="22"/>
          <w:szCs w:val="22"/>
        </w:rPr>
      </w:pPr>
      <w:r w:rsidRPr="00AD0A31">
        <w:rPr>
          <w:rFonts w:ascii="Calibri" w:eastAsia="Questrial" w:hAnsi="Calibri"/>
          <w:sz w:val="22"/>
          <w:szCs w:val="22"/>
        </w:rPr>
        <w:t xml:space="preserve">Worked on </w:t>
      </w:r>
      <w:r w:rsidRPr="007D26BB">
        <w:rPr>
          <w:rFonts w:ascii="Calibri" w:eastAsia="Questrial" w:hAnsi="Calibri"/>
          <w:b/>
          <w:sz w:val="22"/>
          <w:szCs w:val="22"/>
        </w:rPr>
        <w:t>Mongo DB</w:t>
      </w:r>
      <w:r w:rsidRPr="00AD0A31">
        <w:rPr>
          <w:rFonts w:ascii="Calibri" w:eastAsia="Questrial" w:hAnsi="Calibri"/>
          <w:sz w:val="22"/>
          <w:szCs w:val="22"/>
        </w:rPr>
        <w:t xml:space="preserve"> concepts such as </w:t>
      </w:r>
      <w:r w:rsidRPr="007D26BB">
        <w:rPr>
          <w:rFonts w:ascii="Calibri" w:eastAsia="Questrial" w:hAnsi="Calibri"/>
          <w:b/>
          <w:sz w:val="22"/>
          <w:szCs w:val="22"/>
        </w:rPr>
        <w:t>locking, transactions, indexes, replications, schema design</w:t>
      </w:r>
      <w:r w:rsidRPr="00AD0A31">
        <w:rPr>
          <w:rFonts w:ascii="Calibri" w:eastAsia="Questrial" w:hAnsi="Calibri"/>
          <w:sz w:val="22"/>
          <w:szCs w:val="22"/>
        </w:rPr>
        <w:t>.</w:t>
      </w:r>
    </w:p>
    <w:p w14:paraId="1D8E275D" w14:textId="77777777" w:rsidR="00AD0A31" w:rsidRPr="00AD0A31" w:rsidRDefault="00AD0A31" w:rsidP="00053209">
      <w:pPr>
        <w:pStyle w:val="Normal1"/>
        <w:widowControl w:val="0"/>
        <w:numPr>
          <w:ilvl w:val="0"/>
          <w:numId w:val="11"/>
        </w:numPr>
        <w:jc w:val="both"/>
        <w:rPr>
          <w:rFonts w:ascii="Calibri" w:eastAsia="Questrial" w:hAnsi="Calibri"/>
          <w:sz w:val="22"/>
          <w:szCs w:val="22"/>
        </w:rPr>
      </w:pPr>
      <w:r w:rsidRPr="00AD0A31">
        <w:rPr>
          <w:rFonts w:ascii="Calibri" w:eastAsia="Questrial" w:hAnsi="Calibri"/>
          <w:sz w:val="22"/>
          <w:szCs w:val="22"/>
        </w:rPr>
        <w:t xml:space="preserve">Implemented multiple high-performance </w:t>
      </w:r>
      <w:r w:rsidRPr="007D26BB">
        <w:rPr>
          <w:rFonts w:ascii="Calibri" w:eastAsia="Questrial" w:hAnsi="Calibri"/>
          <w:b/>
          <w:sz w:val="22"/>
          <w:szCs w:val="22"/>
        </w:rPr>
        <w:t>Mongo DB</w:t>
      </w:r>
      <w:r w:rsidRPr="00AD0A31">
        <w:rPr>
          <w:rFonts w:ascii="Calibri" w:eastAsia="Questrial" w:hAnsi="Calibri"/>
          <w:sz w:val="22"/>
          <w:szCs w:val="22"/>
        </w:rPr>
        <w:t xml:space="preserve"> replica set.</w:t>
      </w:r>
    </w:p>
    <w:p w14:paraId="2946878A" w14:textId="77777777" w:rsidR="00AD0A31" w:rsidRPr="00AD0A31" w:rsidRDefault="00AD0A31" w:rsidP="00053209">
      <w:pPr>
        <w:pStyle w:val="Normal1"/>
        <w:widowControl w:val="0"/>
        <w:numPr>
          <w:ilvl w:val="0"/>
          <w:numId w:val="11"/>
        </w:numPr>
        <w:jc w:val="both"/>
        <w:rPr>
          <w:rFonts w:ascii="Calibri" w:eastAsia="Questrial" w:hAnsi="Calibri"/>
          <w:sz w:val="22"/>
          <w:szCs w:val="22"/>
        </w:rPr>
      </w:pPr>
      <w:r w:rsidRPr="007D26BB">
        <w:rPr>
          <w:rFonts w:ascii="Calibri" w:eastAsia="Questrial" w:hAnsi="Calibri"/>
          <w:b/>
          <w:sz w:val="22"/>
          <w:szCs w:val="22"/>
        </w:rPr>
        <w:t>Apache Ant</w:t>
      </w:r>
      <w:r w:rsidRPr="00AD0A31">
        <w:rPr>
          <w:rFonts w:ascii="Calibri" w:eastAsia="Questrial" w:hAnsi="Calibri"/>
          <w:sz w:val="22"/>
          <w:szCs w:val="22"/>
        </w:rPr>
        <w:t xml:space="preserve"> was used for the entire build process.</w:t>
      </w:r>
    </w:p>
    <w:p w14:paraId="11CA77B3" w14:textId="77777777" w:rsidR="00AD0A31" w:rsidRPr="00AD0A31" w:rsidRDefault="00AD0A31" w:rsidP="00053209">
      <w:pPr>
        <w:pStyle w:val="Normal1"/>
        <w:widowControl w:val="0"/>
        <w:numPr>
          <w:ilvl w:val="0"/>
          <w:numId w:val="11"/>
        </w:numPr>
        <w:jc w:val="both"/>
        <w:rPr>
          <w:rFonts w:ascii="Calibri" w:eastAsia="Questrial" w:hAnsi="Calibri"/>
          <w:sz w:val="22"/>
          <w:szCs w:val="22"/>
        </w:rPr>
      </w:pPr>
      <w:r w:rsidRPr="00AD0A31">
        <w:rPr>
          <w:rFonts w:ascii="Calibri" w:eastAsia="Questrial" w:hAnsi="Calibri"/>
          <w:sz w:val="22"/>
          <w:szCs w:val="22"/>
        </w:rPr>
        <w:t xml:space="preserve">Used </w:t>
      </w:r>
      <w:r w:rsidRPr="007D26BB">
        <w:rPr>
          <w:rFonts w:ascii="Calibri" w:eastAsia="Questrial" w:hAnsi="Calibri"/>
          <w:b/>
          <w:sz w:val="22"/>
          <w:szCs w:val="22"/>
        </w:rPr>
        <w:t>Mockito</w:t>
      </w:r>
      <w:r w:rsidRPr="00AD0A31">
        <w:rPr>
          <w:rFonts w:ascii="Calibri" w:eastAsia="Questrial" w:hAnsi="Calibri"/>
          <w:sz w:val="22"/>
          <w:szCs w:val="22"/>
        </w:rPr>
        <w:t xml:space="preserve"> for unit tests development of </w:t>
      </w:r>
      <w:r w:rsidRPr="007D26BB">
        <w:rPr>
          <w:rFonts w:ascii="Calibri" w:eastAsia="Questrial" w:hAnsi="Calibri"/>
          <w:b/>
          <w:sz w:val="22"/>
          <w:szCs w:val="22"/>
        </w:rPr>
        <w:t>Test-driven Development (TDD).</w:t>
      </w:r>
    </w:p>
    <w:p w14:paraId="1F5EDB35" w14:textId="77777777" w:rsidR="00AD0A31" w:rsidRPr="00AD0A31" w:rsidRDefault="00AD0A31" w:rsidP="00053209">
      <w:pPr>
        <w:pStyle w:val="Normal1"/>
        <w:widowControl w:val="0"/>
        <w:numPr>
          <w:ilvl w:val="0"/>
          <w:numId w:val="11"/>
        </w:numPr>
        <w:jc w:val="both"/>
        <w:rPr>
          <w:rFonts w:ascii="Calibri" w:eastAsia="Questrial" w:hAnsi="Calibri"/>
          <w:sz w:val="22"/>
          <w:szCs w:val="22"/>
        </w:rPr>
      </w:pPr>
      <w:r w:rsidRPr="00AD0A31">
        <w:rPr>
          <w:rFonts w:ascii="Calibri" w:eastAsia="Questrial" w:hAnsi="Calibri"/>
          <w:sz w:val="22"/>
          <w:szCs w:val="22"/>
        </w:rPr>
        <w:t xml:space="preserve">Deployed the application in </w:t>
      </w:r>
      <w:r w:rsidRPr="007D26BB">
        <w:rPr>
          <w:rFonts w:ascii="Calibri" w:eastAsia="Questrial" w:hAnsi="Calibri"/>
          <w:b/>
          <w:sz w:val="22"/>
          <w:szCs w:val="22"/>
        </w:rPr>
        <w:t xml:space="preserve">JBOSS </w:t>
      </w:r>
      <w:r w:rsidRPr="00AD0A31">
        <w:rPr>
          <w:rFonts w:ascii="Calibri" w:eastAsia="Questrial" w:hAnsi="Calibri"/>
          <w:sz w:val="22"/>
          <w:szCs w:val="22"/>
        </w:rPr>
        <w:t xml:space="preserve">production server running in </w:t>
      </w:r>
      <w:r w:rsidRPr="007D26BB">
        <w:rPr>
          <w:rFonts w:ascii="Calibri" w:eastAsia="Questrial" w:hAnsi="Calibri"/>
          <w:b/>
          <w:sz w:val="22"/>
          <w:szCs w:val="22"/>
        </w:rPr>
        <w:t>Linux platform</w:t>
      </w:r>
      <w:r w:rsidRPr="00AD0A31">
        <w:rPr>
          <w:rFonts w:ascii="Calibri" w:eastAsia="Questrial" w:hAnsi="Calibri"/>
          <w:sz w:val="22"/>
          <w:szCs w:val="22"/>
        </w:rPr>
        <w:t>.</w:t>
      </w:r>
    </w:p>
    <w:p w14:paraId="150C372E" w14:textId="77777777" w:rsidR="00AD0A31" w:rsidRPr="00AD0A31" w:rsidRDefault="00AD0A31" w:rsidP="00053209">
      <w:pPr>
        <w:pStyle w:val="Normal1"/>
        <w:widowControl w:val="0"/>
        <w:numPr>
          <w:ilvl w:val="0"/>
          <w:numId w:val="11"/>
        </w:numPr>
        <w:jc w:val="both"/>
        <w:rPr>
          <w:rFonts w:ascii="Calibri" w:eastAsia="Questrial" w:hAnsi="Calibri"/>
          <w:sz w:val="22"/>
          <w:szCs w:val="22"/>
        </w:rPr>
      </w:pPr>
      <w:r w:rsidRPr="00AD0A31">
        <w:rPr>
          <w:rFonts w:ascii="Calibri" w:eastAsia="Questrial" w:hAnsi="Calibri"/>
          <w:sz w:val="22"/>
          <w:szCs w:val="22"/>
        </w:rPr>
        <w:t xml:space="preserve">Used </w:t>
      </w:r>
      <w:r w:rsidRPr="007D26BB">
        <w:rPr>
          <w:rFonts w:ascii="Calibri" w:eastAsia="Questrial" w:hAnsi="Calibri"/>
          <w:b/>
          <w:sz w:val="22"/>
          <w:szCs w:val="22"/>
        </w:rPr>
        <w:t>log4j</w:t>
      </w:r>
      <w:r w:rsidRPr="00AD0A31">
        <w:rPr>
          <w:rFonts w:ascii="Calibri" w:eastAsia="Questrial" w:hAnsi="Calibri"/>
          <w:sz w:val="22"/>
          <w:szCs w:val="22"/>
        </w:rPr>
        <w:t xml:space="preserve"> for logging errors in the application. </w:t>
      </w:r>
    </w:p>
    <w:p w14:paraId="10AD98A9" w14:textId="77777777" w:rsidR="00AD0A31" w:rsidRPr="00AD0A31" w:rsidRDefault="00AD0A31" w:rsidP="00053209">
      <w:pPr>
        <w:pStyle w:val="Normal1"/>
        <w:widowControl w:val="0"/>
        <w:numPr>
          <w:ilvl w:val="0"/>
          <w:numId w:val="11"/>
        </w:numPr>
        <w:jc w:val="both"/>
        <w:rPr>
          <w:rFonts w:ascii="Calibri" w:eastAsia="Questrial" w:hAnsi="Calibri"/>
          <w:sz w:val="22"/>
          <w:szCs w:val="22"/>
        </w:rPr>
      </w:pPr>
      <w:r w:rsidRPr="00AD0A31">
        <w:rPr>
          <w:rFonts w:ascii="Calibri" w:eastAsia="Questrial" w:hAnsi="Calibri"/>
          <w:sz w:val="22"/>
          <w:szCs w:val="22"/>
        </w:rPr>
        <w:t xml:space="preserve">Involved in </w:t>
      </w:r>
      <w:r w:rsidRPr="007D26BB">
        <w:rPr>
          <w:rFonts w:ascii="Calibri" w:eastAsia="Questrial" w:hAnsi="Calibri"/>
          <w:b/>
          <w:sz w:val="22"/>
          <w:szCs w:val="22"/>
        </w:rPr>
        <w:t>JAD</w:t>
      </w:r>
      <w:r w:rsidRPr="00AD0A31">
        <w:rPr>
          <w:rFonts w:ascii="Calibri" w:eastAsia="Questrial" w:hAnsi="Calibri"/>
          <w:sz w:val="22"/>
          <w:szCs w:val="22"/>
        </w:rPr>
        <w:t xml:space="preserve"> sessions to gather requirements from the end clients. </w:t>
      </w:r>
    </w:p>
    <w:p w14:paraId="6EC640AB" w14:textId="77777777" w:rsidR="00AD0A31" w:rsidRPr="00AD0A31" w:rsidRDefault="00AD0A31" w:rsidP="00053209">
      <w:pPr>
        <w:pStyle w:val="Normal1"/>
        <w:widowControl w:val="0"/>
        <w:numPr>
          <w:ilvl w:val="0"/>
          <w:numId w:val="11"/>
        </w:numPr>
        <w:jc w:val="both"/>
        <w:rPr>
          <w:rFonts w:ascii="Calibri" w:eastAsia="Questrial" w:hAnsi="Calibri"/>
          <w:sz w:val="22"/>
          <w:szCs w:val="22"/>
        </w:rPr>
      </w:pPr>
      <w:r w:rsidRPr="00AD0A31">
        <w:rPr>
          <w:rFonts w:ascii="Calibri" w:eastAsia="Questrial" w:hAnsi="Calibri"/>
          <w:sz w:val="22"/>
          <w:szCs w:val="22"/>
        </w:rPr>
        <w:t xml:space="preserve">Used </w:t>
      </w:r>
      <w:r w:rsidRPr="007D26BB">
        <w:rPr>
          <w:rFonts w:ascii="Calibri" w:eastAsia="Questrial" w:hAnsi="Calibri"/>
          <w:b/>
          <w:sz w:val="22"/>
          <w:szCs w:val="22"/>
        </w:rPr>
        <w:t>GIT</w:t>
      </w:r>
      <w:r w:rsidRPr="00AD0A31">
        <w:rPr>
          <w:rFonts w:ascii="Calibri" w:eastAsia="Questrial" w:hAnsi="Calibri"/>
          <w:sz w:val="22"/>
          <w:szCs w:val="22"/>
        </w:rPr>
        <w:t xml:space="preserve"> as version management, </w:t>
      </w:r>
      <w:r w:rsidRPr="007D26BB">
        <w:rPr>
          <w:rFonts w:ascii="Calibri" w:eastAsia="Questrial" w:hAnsi="Calibri"/>
          <w:b/>
          <w:sz w:val="22"/>
          <w:szCs w:val="22"/>
        </w:rPr>
        <w:t xml:space="preserve">JIRA </w:t>
      </w:r>
      <w:r w:rsidRPr="00AD0A31">
        <w:rPr>
          <w:rFonts w:ascii="Calibri" w:eastAsia="Questrial" w:hAnsi="Calibri"/>
          <w:sz w:val="22"/>
          <w:szCs w:val="22"/>
        </w:rPr>
        <w:t>for defect management system</w:t>
      </w:r>
    </w:p>
    <w:p w14:paraId="46ABBF94" w14:textId="77777777" w:rsidR="00AD0A31" w:rsidRPr="00AD0A31" w:rsidRDefault="00AD0A31" w:rsidP="00053209">
      <w:pPr>
        <w:pStyle w:val="Normal1"/>
        <w:widowControl w:val="0"/>
        <w:numPr>
          <w:ilvl w:val="0"/>
          <w:numId w:val="11"/>
        </w:numPr>
        <w:jc w:val="both"/>
        <w:rPr>
          <w:rFonts w:ascii="Calibri" w:eastAsia="Questrial" w:hAnsi="Calibri"/>
          <w:sz w:val="22"/>
          <w:szCs w:val="22"/>
        </w:rPr>
      </w:pPr>
      <w:r w:rsidRPr="00AD0A31">
        <w:rPr>
          <w:rFonts w:ascii="Calibri" w:eastAsia="Questrial" w:hAnsi="Calibri"/>
          <w:sz w:val="22"/>
          <w:szCs w:val="22"/>
        </w:rPr>
        <w:t xml:space="preserve">Involved in </w:t>
      </w:r>
      <w:r w:rsidRPr="007D26BB">
        <w:rPr>
          <w:rFonts w:ascii="Calibri" w:eastAsia="Questrial" w:hAnsi="Calibri"/>
          <w:b/>
          <w:sz w:val="22"/>
          <w:szCs w:val="22"/>
        </w:rPr>
        <w:t>unit testing, troubleshooting</w:t>
      </w:r>
      <w:r w:rsidRPr="00AD0A31">
        <w:rPr>
          <w:rFonts w:ascii="Calibri" w:eastAsia="Questrial" w:hAnsi="Calibri"/>
          <w:sz w:val="22"/>
          <w:szCs w:val="22"/>
        </w:rPr>
        <w:t xml:space="preserve"> and </w:t>
      </w:r>
      <w:r w:rsidRPr="007D26BB">
        <w:rPr>
          <w:rFonts w:ascii="Calibri" w:eastAsia="Questrial" w:hAnsi="Calibri"/>
          <w:b/>
          <w:sz w:val="22"/>
          <w:szCs w:val="22"/>
        </w:rPr>
        <w:t>debugging</w:t>
      </w:r>
      <w:r w:rsidRPr="00AD0A31">
        <w:rPr>
          <w:rFonts w:ascii="Calibri" w:eastAsia="Questrial" w:hAnsi="Calibri"/>
          <w:sz w:val="22"/>
          <w:szCs w:val="22"/>
        </w:rPr>
        <w:t>. Modifying existing programs with enhancements. </w:t>
      </w:r>
    </w:p>
    <w:p w14:paraId="45E17A7D" w14:textId="77777777" w:rsidR="00AD0A31" w:rsidRPr="00AD0A31" w:rsidRDefault="00AD0A31" w:rsidP="00053209">
      <w:pPr>
        <w:pStyle w:val="Normal1"/>
        <w:widowControl w:val="0"/>
        <w:numPr>
          <w:ilvl w:val="0"/>
          <w:numId w:val="11"/>
        </w:numPr>
        <w:jc w:val="both"/>
        <w:rPr>
          <w:rFonts w:ascii="Calibri" w:eastAsia="Questrial" w:hAnsi="Calibri"/>
          <w:sz w:val="22"/>
          <w:szCs w:val="22"/>
        </w:rPr>
      </w:pPr>
      <w:r w:rsidRPr="00AD0A31">
        <w:rPr>
          <w:rFonts w:ascii="Calibri" w:eastAsia="Questrial" w:hAnsi="Calibri"/>
          <w:sz w:val="22"/>
          <w:szCs w:val="22"/>
        </w:rPr>
        <w:t xml:space="preserve">Involved in </w:t>
      </w:r>
      <w:r w:rsidRPr="00053209">
        <w:rPr>
          <w:rFonts w:ascii="Calibri" w:eastAsia="Questrial" w:hAnsi="Calibri"/>
          <w:b/>
          <w:sz w:val="22"/>
          <w:szCs w:val="22"/>
        </w:rPr>
        <w:t>fixing bugs</w:t>
      </w:r>
      <w:r w:rsidRPr="00AD0A31">
        <w:rPr>
          <w:rFonts w:ascii="Calibri" w:eastAsia="Questrial" w:hAnsi="Calibri"/>
          <w:sz w:val="22"/>
          <w:szCs w:val="22"/>
        </w:rPr>
        <w:t xml:space="preserve"> the bugs or defects in the application. </w:t>
      </w:r>
    </w:p>
    <w:p w14:paraId="7624F28F" w14:textId="77777777" w:rsidR="00AD0A31" w:rsidRPr="00AD0A31" w:rsidRDefault="00AD0A31" w:rsidP="00053209">
      <w:pPr>
        <w:pStyle w:val="Normal1"/>
        <w:widowControl w:val="0"/>
        <w:numPr>
          <w:ilvl w:val="0"/>
          <w:numId w:val="11"/>
        </w:numPr>
        <w:jc w:val="both"/>
        <w:rPr>
          <w:rFonts w:ascii="Calibri" w:eastAsia="Questrial" w:hAnsi="Calibri"/>
          <w:sz w:val="22"/>
          <w:szCs w:val="22"/>
        </w:rPr>
      </w:pPr>
      <w:r w:rsidRPr="00AD0A31">
        <w:rPr>
          <w:rFonts w:ascii="Calibri" w:eastAsia="Questrial" w:hAnsi="Calibri"/>
          <w:sz w:val="22"/>
          <w:szCs w:val="22"/>
        </w:rPr>
        <w:t xml:space="preserve">Successfully executing </w:t>
      </w:r>
      <w:r w:rsidRPr="00053209">
        <w:rPr>
          <w:rFonts w:ascii="Calibri" w:eastAsia="Questrial" w:hAnsi="Calibri"/>
          <w:b/>
          <w:sz w:val="22"/>
          <w:szCs w:val="22"/>
        </w:rPr>
        <w:t>offshore modeling</w:t>
      </w:r>
      <w:r w:rsidRPr="00AD0A31">
        <w:rPr>
          <w:rFonts w:ascii="Calibri" w:eastAsia="Questrial" w:hAnsi="Calibri"/>
          <w:sz w:val="22"/>
          <w:szCs w:val="22"/>
        </w:rPr>
        <w:t xml:space="preserve"> by effective and on time knowledge sharing with offshore project groups through weekly team meetings and daily status update calls.</w:t>
      </w:r>
    </w:p>
    <w:p w14:paraId="027A6066" w14:textId="77777777" w:rsidR="00AD0A31" w:rsidRPr="00AD0A31" w:rsidRDefault="00AD0A31" w:rsidP="00053209">
      <w:pPr>
        <w:pStyle w:val="Normal1"/>
        <w:widowControl w:val="0"/>
        <w:numPr>
          <w:ilvl w:val="0"/>
          <w:numId w:val="11"/>
        </w:numPr>
        <w:jc w:val="both"/>
        <w:rPr>
          <w:rFonts w:ascii="Calibri" w:eastAsia="Questrial" w:hAnsi="Calibri"/>
          <w:sz w:val="22"/>
          <w:szCs w:val="22"/>
        </w:rPr>
      </w:pPr>
      <w:r w:rsidRPr="00AD0A31">
        <w:rPr>
          <w:rFonts w:ascii="Calibri" w:eastAsia="Questrial" w:hAnsi="Calibri"/>
          <w:sz w:val="22"/>
          <w:szCs w:val="22"/>
        </w:rPr>
        <w:t>Worked as the part of a core team to monitor and enhance the performance of the application. </w:t>
      </w:r>
    </w:p>
    <w:p w14:paraId="2BD0D3B1" w14:textId="0D27871F" w:rsidR="00AD0A31" w:rsidRPr="00053209" w:rsidRDefault="00AD0A31" w:rsidP="00053209">
      <w:pPr>
        <w:pStyle w:val="Normal1"/>
        <w:widowControl w:val="0"/>
        <w:numPr>
          <w:ilvl w:val="0"/>
          <w:numId w:val="11"/>
        </w:numPr>
        <w:jc w:val="both"/>
        <w:rPr>
          <w:color w:val="auto"/>
          <w:sz w:val="22"/>
          <w:szCs w:val="22"/>
        </w:rPr>
      </w:pPr>
      <w:r w:rsidRPr="00AD0A31">
        <w:rPr>
          <w:rFonts w:ascii="Calibri" w:eastAsia="Questrial" w:hAnsi="Calibri"/>
          <w:sz w:val="22"/>
          <w:szCs w:val="22"/>
        </w:rPr>
        <w:t>Provide guidance and direction to team members in their day-to-day activities.</w:t>
      </w:r>
    </w:p>
    <w:p w14:paraId="41E63C8D" w14:textId="7008CDB0" w:rsidR="00053209" w:rsidRDefault="00053209" w:rsidP="00053209">
      <w:pPr>
        <w:pStyle w:val="DefaultText"/>
        <w:jc w:val="both"/>
        <w:rPr>
          <w:rFonts w:ascii="Calibri" w:eastAsia="Questrial" w:hAnsi="Calibri"/>
          <w:color w:val="000000"/>
          <w:sz w:val="22"/>
          <w:szCs w:val="22"/>
        </w:rPr>
      </w:pPr>
      <w:r>
        <w:rPr>
          <w:rFonts w:ascii="Calibri" w:eastAsia="Questrial" w:hAnsi="Calibri"/>
          <w:b/>
          <w:color w:val="000000"/>
          <w:sz w:val="22"/>
          <w:szCs w:val="22"/>
        </w:rPr>
        <w:t xml:space="preserve"> </w:t>
      </w:r>
      <w:r w:rsidRPr="00053209">
        <w:rPr>
          <w:rFonts w:ascii="Calibri" w:eastAsia="Questrial" w:hAnsi="Calibri"/>
          <w:b/>
          <w:color w:val="000000"/>
          <w:sz w:val="22"/>
          <w:szCs w:val="22"/>
        </w:rPr>
        <w:t>Environment</w:t>
      </w:r>
      <w:r w:rsidRPr="00053209">
        <w:rPr>
          <w:rFonts w:ascii="Calibri" w:eastAsia="Questrial" w:hAnsi="Calibri"/>
          <w:color w:val="000000"/>
          <w:sz w:val="22"/>
          <w:szCs w:val="22"/>
        </w:rPr>
        <w:t xml:space="preserve">: EJB3.0, Spring, JSP1.2, Servlets2.1, Jasper reports, JMS, IBM MQ, XML, </w:t>
      </w:r>
      <w:proofErr w:type="gramStart"/>
      <w:r w:rsidRPr="00053209">
        <w:rPr>
          <w:rFonts w:ascii="Calibri" w:eastAsia="Questrial" w:hAnsi="Calibri"/>
          <w:color w:val="000000"/>
          <w:sz w:val="22"/>
          <w:szCs w:val="22"/>
        </w:rPr>
        <w:t>REST,JDBC</w:t>
      </w:r>
      <w:proofErr w:type="gramEnd"/>
      <w:r>
        <w:rPr>
          <w:rFonts w:ascii="Calibri" w:eastAsia="Questrial" w:hAnsi="Calibri"/>
          <w:color w:val="000000"/>
          <w:sz w:val="22"/>
          <w:szCs w:val="22"/>
        </w:rPr>
        <w:t>,</w:t>
      </w:r>
      <w:r w:rsidRPr="00053209">
        <w:rPr>
          <w:rFonts w:ascii="Calibri" w:eastAsia="Questrial" w:hAnsi="Calibri"/>
          <w:color w:val="000000"/>
          <w:sz w:val="22"/>
          <w:szCs w:val="22"/>
        </w:rPr>
        <w:t xml:space="preserve"> </w:t>
      </w:r>
      <w:r>
        <w:rPr>
          <w:rFonts w:ascii="Calibri" w:eastAsia="Questrial" w:hAnsi="Calibri"/>
          <w:color w:val="000000"/>
          <w:sz w:val="22"/>
          <w:szCs w:val="22"/>
        </w:rPr>
        <w:t xml:space="preserve">  </w:t>
      </w:r>
      <w:r w:rsidRPr="00053209">
        <w:rPr>
          <w:rFonts w:ascii="Calibri" w:eastAsia="Questrial" w:hAnsi="Calibri"/>
          <w:color w:val="000000"/>
          <w:sz w:val="22"/>
          <w:szCs w:val="22"/>
        </w:rPr>
        <w:t>JavaScript, XSLT, XML, UML, HTML, JNDI, Python, SaaS, Apache Camel, Jackson, Spring Boot, JBoss 6.x, ClearCase, Drools, Log4J, ANT, JUnit, Mockito, MongoDB, Eclipse, Pivotal Cloud Foundry.</w:t>
      </w:r>
    </w:p>
    <w:p w14:paraId="1CC7DB9D" w14:textId="3A40E77C" w:rsidR="00053209" w:rsidRDefault="00053209" w:rsidP="00053209">
      <w:pPr>
        <w:pStyle w:val="DefaultText"/>
        <w:jc w:val="both"/>
        <w:rPr>
          <w:rFonts w:ascii="Calibri" w:eastAsia="Questrial" w:hAnsi="Calibri"/>
          <w:color w:val="000000"/>
          <w:sz w:val="22"/>
          <w:szCs w:val="22"/>
        </w:rPr>
      </w:pPr>
    </w:p>
    <w:p w14:paraId="1D3AEFFF" w14:textId="77777777" w:rsidR="00053209" w:rsidRPr="00B71576" w:rsidRDefault="00053209" w:rsidP="00053209">
      <w:pPr>
        <w:pStyle w:val="Normal1"/>
        <w:widowControl w:val="0"/>
        <w:jc w:val="both"/>
        <w:rPr>
          <w:rFonts w:ascii="Calibri" w:hAnsi="Calibri"/>
          <w:sz w:val="22"/>
          <w:szCs w:val="22"/>
        </w:rPr>
      </w:pPr>
    </w:p>
    <w:p w14:paraId="7915D443" w14:textId="77777777" w:rsidR="00053209" w:rsidRPr="00B71576" w:rsidRDefault="00053209" w:rsidP="00053209">
      <w:pPr>
        <w:pStyle w:val="Normal1"/>
        <w:widowControl w:val="0"/>
        <w:jc w:val="both"/>
        <w:rPr>
          <w:rFonts w:ascii="Calibri" w:hAnsi="Calibri"/>
          <w:sz w:val="22"/>
          <w:szCs w:val="22"/>
        </w:rPr>
      </w:pPr>
      <w:r w:rsidRPr="00B71576">
        <w:rPr>
          <w:rFonts w:ascii="Calibri" w:eastAsia="Questrial" w:hAnsi="Calibri"/>
          <w:b/>
          <w:sz w:val="22"/>
          <w:szCs w:val="22"/>
        </w:rPr>
        <w:t xml:space="preserve">Responsibilities:     </w:t>
      </w:r>
    </w:p>
    <w:p w14:paraId="557D0B3F" w14:textId="0F4A6432" w:rsidR="00053209" w:rsidRPr="00B71576" w:rsidRDefault="00053209" w:rsidP="00053209">
      <w:pPr>
        <w:pStyle w:val="ListParagraph"/>
        <w:numPr>
          <w:ilvl w:val="0"/>
          <w:numId w:val="12"/>
        </w:numPr>
        <w:spacing w:after="0"/>
        <w:jc w:val="both"/>
      </w:pPr>
      <w:r w:rsidRPr="003B4FCB">
        <w:t>Focused</w:t>
      </w:r>
      <w:r w:rsidR="00BA7DF1">
        <w:t xml:space="preserve"> </w:t>
      </w:r>
      <w:r w:rsidRPr="003B4FCB">
        <w:t xml:space="preserve">on </w:t>
      </w:r>
      <w:r w:rsidRPr="003B4FCB">
        <w:rPr>
          <w:b/>
        </w:rPr>
        <w:t>Test Driven Development</w:t>
      </w:r>
      <w:r w:rsidRPr="003B4FCB">
        <w:t xml:space="preserve"> thereby creating </w:t>
      </w:r>
      <w:r w:rsidRPr="0089570E">
        <w:rPr>
          <w:b/>
        </w:rPr>
        <w:t>JUnit</w:t>
      </w:r>
      <w:r w:rsidRPr="003B4FCB">
        <w:t xml:space="preserve"> tests for every single piece of functionality.</w:t>
      </w:r>
    </w:p>
    <w:p w14:paraId="392541EF" w14:textId="4BCEBA50" w:rsidR="00053209" w:rsidRPr="00B71576" w:rsidRDefault="00053209" w:rsidP="00053209">
      <w:pPr>
        <w:pStyle w:val="ListParagraph"/>
        <w:numPr>
          <w:ilvl w:val="0"/>
          <w:numId w:val="12"/>
        </w:numPr>
        <w:spacing w:after="0"/>
        <w:jc w:val="both"/>
      </w:pPr>
      <w:r w:rsidRPr="00B71576">
        <w:t xml:space="preserve">The application is designed using </w:t>
      </w:r>
      <w:r w:rsidRPr="00B71576">
        <w:rPr>
          <w:b/>
        </w:rPr>
        <w:t>J2EE designpatterns</w:t>
      </w:r>
      <w:r w:rsidRPr="00B71576">
        <w:t xml:space="preserve"> and technologies based on </w:t>
      </w:r>
      <w:r w:rsidRPr="00B71576">
        <w:rPr>
          <w:b/>
        </w:rPr>
        <w:t>MVC</w:t>
      </w:r>
      <w:r w:rsidRPr="00B71576">
        <w:t xml:space="preserve"> architecture.</w:t>
      </w:r>
    </w:p>
    <w:p w14:paraId="655F43B1" w14:textId="77777777" w:rsidR="00053209" w:rsidRDefault="00053209" w:rsidP="00053209">
      <w:pPr>
        <w:pStyle w:val="ListParagraph"/>
        <w:numPr>
          <w:ilvl w:val="0"/>
          <w:numId w:val="12"/>
        </w:numPr>
        <w:spacing w:after="0"/>
        <w:jc w:val="both"/>
      </w:pPr>
      <w:r w:rsidRPr="00B71576">
        <w:t xml:space="preserve">Used </w:t>
      </w:r>
      <w:r w:rsidRPr="00B71576">
        <w:rPr>
          <w:b/>
        </w:rPr>
        <w:t>J2EEdesign</w:t>
      </w:r>
      <w:r w:rsidRPr="00B71576">
        <w:t xml:space="preserve"> patters like value object pattern, </w:t>
      </w:r>
      <w:r>
        <w:rPr>
          <w:b/>
        </w:rPr>
        <w:t>Session fac</w:t>
      </w:r>
      <w:r w:rsidRPr="00B71576">
        <w:rPr>
          <w:b/>
        </w:rPr>
        <w:t>ade, Singleton, Factory</w:t>
      </w:r>
      <w:r w:rsidRPr="00B71576">
        <w:t xml:space="preserve"> and </w:t>
      </w:r>
      <w:r w:rsidRPr="00B71576">
        <w:rPr>
          <w:b/>
        </w:rPr>
        <w:t>DAO</w:t>
      </w:r>
      <w:r w:rsidRPr="00B71576">
        <w:t>.</w:t>
      </w:r>
    </w:p>
    <w:p w14:paraId="12B4BD49" w14:textId="77777777" w:rsidR="00053209" w:rsidRPr="005803EF" w:rsidRDefault="00053209" w:rsidP="00053209">
      <w:pPr>
        <w:pStyle w:val="Normal1"/>
        <w:widowControl w:val="0"/>
        <w:numPr>
          <w:ilvl w:val="0"/>
          <w:numId w:val="12"/>
        </w:numPr>
        <w:jc w:val="both"/>
        <w:rPr>
          <w:rFonts w:ascii="Calibri" w:hAnsi="Calibri"/>
          <w:sz w:val="22"/>
          <w:szCs w:val="22"/>
        </w:rPr>
      </w:pPr>
      <w:r w:rsidRPr="00B71576">
        <w:rPr>
          <w:rFonts w:ascii="Calibri" w:hAnsi="Calibri"/>
          <w:sz w:val="22"/>
          <w:szCs w:val="22"/>
        </w:rPr>
        <w:t>Used </w:t>
      </w:r>
      <w:r w:rsidRPr="00B71576">
        <w:rPr>
          <w:rFonts w:ascii="Calibri" w:hAnsi="Calibri"/>
          <w:b/>
          <w:sz w:val="22"/>
          <w:szCs w:val="22"/>
        </w:rPr>
        <w:t>Multi-Threading</w:t>
      </w:r>
      <w:r w:rsidRPr="00B71576">
        <w:rPr>
          <w:rFonts w:ascii="Calibri" w:hAnsi="Calibri"/>
          <w:sz w:val="22"/>
          <w:szCs w:val="22"/>
        </w:rPr>
        <w:t> and concurrency and implemented threads while preparing and generating mails. </w:t>
      </w:r>
    </w:p>
    <w:p w14:paraId="3ACE6725" w14:textId="77777777" w:rsidR="00053209" w:rsidRDefault="00053209" w:rsidP="00053209">
      <w:pPr>
        <w:pStyle w:val="ListParagraph"/>
        <w:numPr>
          <w:ilvl w:val="0"/>
          <w:numId w:val="13"/>
        </w:numPr>
        <w:spacing w:after="0" w:line="240" w:lineRule="auto"/>
        <w:jc w:val="both"/>
        <w:rPr>
          <w:rFonts w:cs="Calibri"/>
        </w:rPr>
      </w:pPr>
      <w:r w:rsidRPr="00B71576">
        <w:rPr>
          <w:rFonts w:cs="Calibri"/>
        </w:rPr>
        <w:t>D</w:t>
      </w:r>
      <w:r>
        <w:rPr>
          <w:rFonts w:cs="Calibri"/>
        </w:rPr>
        <w:t>eveloped UI</w:t>
      </w:r>
      <w:r w:rsidRPr="00B71576">
        <w:rPr>
          <w:rFonts w:cs="Calibri"/>
        </w:rPr>
        <w:t xml:space="preserve"> application modules using </w:t>
      </w:r>
      <w:r w:rsidRPr="00B71576">
        <w:rPr>
          <w:rFonts w:cs="Calibri"/>
          <w:b/>
        </w:rPr>
        <w:t>HTML</w:t>
      </w:r>
      <w:r w:rsidRPr="00B71576">
        <w:rPr>
          <w:rFonts w:cs="Calibri"/>
        </w:rPr>
        <w:t xml:space="preserve">, </w:t>
      </w:r>
      <w:r w:rsidRPr="00B71576">
        <w:rPr>
          <w:rFonts w:cs="Calibri"/>
          <w:b/>
        </w:rPr>
        <w:t>CSS</w:t>
      </w:r>
      <w:r w:rsidRPr="00B71576">
        <w:rPr>
          <w:rFonts w:cs="Calibri"/>
        </w:rPr>
        <w:t xml:space="preserve"> and </w:t>
      </w:r>
      <w:r w:rsidRPr="00B71576">
        <w:rPr>
          <w:rFonts w:cs="Calibri"/>
          <w:b/>
        </w:rPr>
        <w:t xml:space="preserve">JavaScript, </w:t>
      </w:r>
      <w:r>
        <w:rPr>
          <w:rFonts w:cs="Calibri"/>
          <w:b/>
        </w:rPr>
        <w:t xml:space="preserve">AngularJS, </w:t>
      </w:r>
      <w:r w:rsidRPr="00B71576">
        <w:rPr>
          <w:rFonts w:cs="Calibri"/>
          <w:b/>
        </w:rPr>
        <w:t>JSON, jQuery</w:t>
      </w:r>
      <w:r w:rsidRPr="00B71576">
        <w:rPr>
          <w:rFonts w:cs="Calibri"/>
        </w:rPr>
        <w:t xml:space="preserve"> and </w:t>
      </w:r>
      <w:r w:rsidRPr="00B71576">
        <w:rPr>
          <w:rFonts w:cs="Calibri"/>
          <w:b/>
        </w:rPr>
        <w:t>AJAX</w:t>
      </w:r>
      <w:r w:rsidRPr="00B71576">
        <w:rPr>
          <w:rFonts w:cs="Calibri"/>
        </w:rPr>
        <w:t>.</w:t>
      </w:r>
    </w:p>
    <w:p w14:paraId="1B57D72D" w14:textId="0231FC7A" w:rsidR="00053209" w:rsidRDefault="00053209" w:rsidP="00053209">
      <w:pPr>
        <w:pStyle w:val="Normal1"/>
        <w:widowControl w:val="0"/>
        <w:numPr>
          <w:ilvl w:val="0"/>
          <w:numId w:val="13"/>
        </w:numPr>
        <w:jc w:val="both"/>
        <w:rPr>
          <w:rFonts w:ascii="Calibri" w:hAnsi="Calibri"/>
          <w:sz w:val="22"/>
          <w:szCs w:val="22"/>
        </w:rPr>
      </w:pPr>
      <w:r w:rsidRPr="00B71576">
        <w:rPr>
          <w:rFonts w:ascii="Calibri" w:eastAsia="Questrial" w:hAnsi="Calibri"/>
          <w:sz w:val="22"/>
          <w:szCs w:val="22"/>
        </w:rPr>
        <w:t xml:space="preserve">Implemented and developed UI components using </w:t>
      </w:r>
      <w:r w:rsidRPr="00B71576">
        <w:rPr>
          <w:rFonts w:ascii="Calibri" w:eastAsia="Questrial" w:hAnsi="Calibri"/>
          <w:b/>
          <w:sz w:val="22"/>
          <w:szCs w:val="22"/>
        </w:rPr>
        <w:t xml:space="preserve">Angular JS </w:t>
      </w:r>
      <w:r w:rsidRPr="00B71576">
        <w:rPr>
          <w:rFonts w:ascii="Calibri" w:eastAsia="Questrial" w:hAnsi="Calibri"/>
          <w:sz w:val="22"/>
          <w:szCs w:val="22"/>
        </w:rPr>
        <w:t>features</w:t>
      </w:r>
      <w:r>
        <w:rPr>
          <w:rFonts w:ascii="Calibri" w:eastAsia="Questrial" w:hAnsi="Calibri"/>
          <w:sz w:val="22"/>
          <w:szCs w:val="22"/>
        </w:rPr>
        <w:t xml:space="preserve"> </w:t>
      </w:r>
      <w:r w:rsidRPr="00B71576">
        <w:rPr>
          <w:rFonts w:ascii="Calibri" w:eastAsia="Questrial" w:hAnsi="Calibri"/>
          <w:sz w:val="22"/>
          <w:szCs w:val="22"/>
        </w:rPr>
        <w:t>like</w:t>
      </w:r>
      <w:r w:rsidRPr="00B71576">
        <w:rPr>
          <w:rFonts w:ascii="Calibri" w:eastAsia="Questrial" w:hAnsi="Calibri"/>
          <w:b/>
          <w:sz w:val="22"/>
          <w:szCs w:val="22"/>
        </w:rPr>
        <w:t xml:space="preserve"> dependency Injection, Models, data binding and controllers </w:t>
      </w:r>
      <w:r w:rsidRPr="00B71576">
        <w:rPr>
          <w:rFonts w:ascii="Calibri" w:eastAsia="Questrial" w:hAnsi="Calibri"/>
          <w:sz w:val="22"/>
          <w:szCs w:val="22"/>
        </w:rPr>
        <w:t>and</w:t>
      </w:r>
      <w:r>
        <w:rPr>
          <w:rFonts w:ascii="Calibri" w:eastAsia="Questrial" w:hAnsi="Calibri"/>
          <w:sz w:val="22"/>
          <w:szCs w:val="22"/>
        </w:rPr>
        <w:t xml:space="preserve"> </w:t>
      </w:r>
      <w:r w:rsidRPr="00B71576">
        <w:rPr>
          <w:rFonts w:ascii="Calibri" w:hAnsi="Calibri"/>
          <w:sz w:val="22"/>
          <w:szCs w:val="22"/>
        </w:rPr>
        <w:t xml:space="preserve">developed test cases for </w:t>
      </w:r>
      <w:r>
        <w:rPr>
          <w:rFonts w:ascii="Calibri" w:hAnsi="Calibri"/>
          <w:b/>
          <w:sz w:val="22"/>
          <w:szCs w:val="22"/>
        </w:rPr>
        <w:t xml:space="preserve">Angular </w:t>
      </w:r>
      <w:r w:rsidRPr="00B71576">
        <w:rPr>
          <w:rFonts w:ascii="Calibri" w:hAnsi="Calibri"/>
          <w:b/>
          <w:sz w:val="22"/>
          <w:szCs w:val="22"/>
        </w:rPr>
        <w:t>JS using karma and grunt</w:t>
      </w:r>
      <w:r w:rsidRPr="00B71576">
        <w:rPr>
          <w:rFonts w:ascii="Calibri" w:hAnsi="Calibri"/>
          <w:sz w:val="22"/>
          <w:szCs w:val="22"/>
        </w:rPr>
        <w:t>.</w:t>
      </w:r>
    </w:p>
    <w:p w14:paraId="13E69FEF" w14:textId="77777777" w:rsidR="00053209" w:rsidRPr="00983730" w:rsidRDefault="00053209" w:rsidP="00053209">
      <w:pPr>
        <w:pStyle w:val="Normal1"/>
        <w:widowControl w:val="0"/>
        <w:numPr>
          <w:ilvl w:val="0"/>
          <w:numId w:val="13"/>
        </w:numPr>
        <w:contextualSpacing/>
        <w:jc w:val="both"/>
        <w:rPr>
          <w:rFonts w:ascii="Calibri" w:hAnsi="Calibri"/>
          <w:sz w:val="22"/>
          <w:szCs w:val="22"/>
        </w:rPr>
      </w:pPr>
      <w:r w:rsidRPr="00963857">
        <w:rPr>
          <w:rFonts w:ascii="Calibri" w:hAnsi="Calibri"/>
          <w:sz w:val="22"/>
          <w:szCs w:val="22"/>
        </w:rPr>
        <w:t xml:space="preserve">Developed Interactive web pages using </w:t>
      </w:r>
      <w:r w:rsidRPr="00963857">
        <w:rPr>
          <w:rFonts w:ascii="Calibri" w:hAnsi="Calibri"/>
          <w:b/>
          <w:sz w:val="22"/>
          <w:szCs w:val="22"/>
        </w:rPr>
        <w:t xml:space="preserve">HTML, CSS and JavaScript and </w:t>
      </w:r>
      <w:r w:rsidRPr="00963857">
        <w:rPr>
          <w:rFonts w:ascii="Calibri" w:hAnsi="Calibri"/>
          <w:sz w:val="22"/>
          <w:szCs w:val="22"/>
        </w:rPr>
        <w:t xml:space="preserve">developed various screens </w:t>
      </w:r>
      <w:r w:rsidRPr="00963857">
        <w:rPr>
          <w:rFonts w:ascii="Calibri" w:hAnsi="Calibri"/>
          <w:sz w:val="22"/>
          <w:szCs w:val="22"/>
        </w:rPr>
        <w:lastRenderedPageBreak/>
        <w:t xml:space="preserve">for the front end using </w:t>
      </w:r>
      <w:r w:rsidRPr="00963857">
        <w:rPr>
          <w:rFonts w:ascii="Calibri" w:hAnsi="Calibri"/>
          <w:b/>
          <w:sz w:val="22"/>
          <w:szCs w:val="22"/>
        </w:rPr>
        <w:t>Angular JS</w:t>
      </w:r>
      <w:r w:rsidRPr="00963857">
        <w:rPr>
          <w:rFonts w:ascii="Calibri" w:hAnsi="Calibri"/>
          <w:sz w:val="22"/>
          <w:szCs w:val="22"/>
        </w:rPr>
        <w:t xml:space="preserve"> and used various predefined components from </w:t>
      </w:r>
      <w:r w:rsidRPr="00963857">
        <w:rPr>
          <w:rFonts w:ascii="Calibri" w:hAnsi="Calibri"/>
          <w:b/>
          <w:sz w:val="22"/>
          <w:szCs w:val="22"/>
        </w:rPr>
        <w:t>NPM</w:t>
      </w:r>
      <w:r w:rsidRPr="00963857">
        <w:rPr>
          <w:rFonts w:ascii="Calibri" w:hAnsi="Calibri"/>
          <w:sz w:val="22"/>
          <w:szCs w:val="22"/>
        </w:rPr>
        <w:t xml:space="preserve"> (Node Package Manager). </w:t>
      </w:r>
    </w:p>
    <w:p w14:paraId="11924B59" w14:textId="77777777" w:rsidR="00053209" w:rsidRPr="005F1A42" w:rsidRDefault="00053209" w:rsidP="00053209">
      <w:pPr>
        <w:pStyle w:val="ListParagraph"/>
        <w:numPr>
          <w:ilvl w:val="0"/>
          <w:numId w:val="13"/>
        </w:numPr>
        <w:spacing w:after="0" w:line="240" w:lineRule="auto"/>
        <w:jc w:val="both"/>
      </w:pPr>
      <w:r w:rsidRPr="005F1A42">
        <w:t>Responsible for validation of Client Interface </w:t>
      </w:r>
      <w:r w:rsidRPr="005F1A42">
        <w:rPr>
          <w:b/>
          <w:bCs/>
        </w:rPr>
        <w:t>HTML</w:t>
      </w:r>
      <w:r w:rsidRPr="005F1A42">
        <w:t> pages using </w:t>
      </w:r>
      <w:r w:rsidRPr="005F1A42">
        <w:rPr>
          <w:b/>
          <w:bCs/>
        </w:rPr>
        <w:t>JavaScript</w:t>
      </w:r>
      <w:r w:rsidRPr="005F1A42">
        <w:t> and </w:t>
      </w:r>
      <w:r w:rsidRPr="005F1A42">
        <w:rPr>
          <w:b/>
          <w:bCs/>
        </w:rPr>
        <w:t>JQuery</w:t>
      </w:r>
      <w:r w:rsidRPr="005F1A42">
        <w:t>.</w:t>
      </w:r>
    </w:p>
    <w:p w14:paraId="34615FA9" w14:textId="77777777" w:rsidR="00053209" w:rsidRPr="002A606B" w:rsidRDefault="00053209" w:rsidP="00053209">
      <w:pPr>
        <w:pStyle w:val="Normal1"/>
        <w:widowControl w:val="0"/>
        <w:numPr>
          <w:ilvl w:val="0"/>
          <w:numId w:val="12"/>
        </w:numPr>
        <w:jc w:val="both"/>
        <w:rPr>
          <w:rFonts w:ascii="Calibri" w:hAnsi="Calibri"/>
          <w:sz w:val="22"/>
          <w:szCs w:val="22"/>
        </w:rPr>
      </w:pPr>
      <w:r w:rsidRPr="00B71576">
        <w:rPr>
          <w:rFonts w:ascii="Calibri" w:hAnsi="Calibri"/>
          <w:sz w:val="22"/>
          <w:szCs w:val="22"/>
        </w:rPr>
        <w:t xml:space="preserve">Responsible for building scalable distributed data solutions using </w:t>
      </w:r>
      <w:r w:rsidRPr="00B71576">
        <w:rPr>
          <w:rFonts w:ascii="Calibri" w:hAnsi="Calibri"/>
          <w:b/>
          <w:sz w:val="22"/>
          <w:szCs w:val="22"/>
        </w:rPr>
        <w:t>Cassandra</w:t>
      </w:r>
      <w:r w:rsidRPr="00B71576">
        <w:rPr>
          <w:rFonts w:ascii="Calibri" w:hAnsi="Calibri"/>
          <w:sz w:val="22"/>
          <w:szCs w:val="22"/>
        </w:rPr>
        <w:t>.</w:t>
      </w:r>
    </w:p>
    <w:p w14:paraId="169FB76E" w14:textId="77777777" w:rsidR="00053209" w:rsidRPr="00B71576" w:rsidRDefault="00053209" w:rsidP="00053209">
      <w:pPr>
        <w:pStyle w:val="ListParagraph"/>
        <w:numPr>
          <w:ilvl w:val="0"/>
          <w:numId w:val="12"/>
        </w:numPr>
        <w:spacing w:after="0"/>
        <w:jc w:val="both"/>
      </w:pPr>
      <w:r w:rsidRPr="002A606B">
        <w:t xml:space="preserve">Imported data from various resources to the </w:t>
      </w:r>
      <w:r w:rsidRPr="002A606B">
        <w:rPr>
          <w:b/>
        </w:rPr>
        <w:t>Cassandra</w:t>
      </w:r>
      <w:r w:rsidRPr="002A606B">
        <w:t xml:space="preserve"> cluster using Java APIs.</w:t>
      </w:r>
    </w:p>
    <w:p w14:paraId="084CB30F" w14:textId="77777777" w:rsidR="00053209" w:rsidRPr="00B71576" w:rsidRDefault="00053209" w:rsidP="00053209">
      <w:pPr>
        <w:pStyle w:val="ListParagraph"/>
        <w:numPr>
          <w:ilvl w:val="0"/>
          <w:numId w:val="12"/>
        </w:numPr>
        <w:spacing w:after="0"/>
        <w:jc w:val="both"/>
      </w:pPr>
      <w:r w:rsidRPr="00B71576">
        <w:t xml:space="preserve">Used </w:t>
      </w:r>
      <w:r w:rsidRPr="00B71576">
        <w:rPr>
          <w:b/>
        </w:rPr>
        <w:t>XML Web Services</w:t>
      </w:r>
      <w:r w:rsidRPr="00B71576">
        <w:t xml:space="preserve"> using </w:t>
      </w:r>
      <w:r w:rsidRPr="00B71576">
        <w:rPr>
          <w:b/>
        </w:rPr>
        <w:t>SOAP</w:t>
      </w:r>
      <w:r w:rsidRPr="00B71576">
        <w:t xml:space="preserve"> to register agents using non –java applications.</w:t>
      </w:r>
    </w:p>
    <w:p w14:paraId="017DED7E" w14:textId="77777777" w:rsidR="00053209" w:rsidRPr="00B71576" w:rsidRDefault="00053209" w:rsidP="00053209">
      <w:pPr>
        <w:pStyle w:val="ListParagraph"/>
        <w:numPr>
          <w:ilvl w:val="0"/>
          <w:numId w:val="12"/>
        </w:numPr>
        <w:spacing w:after="0"/>
        <w:jc w:val="both"/>
      </w:pPr>
      <w:r w:rsidRPr="00B71576">
        <w:t xml:space="preserve">Developed reusable services and interoperable, based on </w:t>
      </w:r>
      <w:r w:rsidRPr="00B71576">
        <w:rPr>
          <w:b/>
        </w:rPr>
        <w:t>SOAP, WSDL, JAX-WS and Web Service</w:t>
      </w:r>
      <w:r w:rsidRPr="00B71576">
        <w:t>s.</w:t>
      </w:r>
    </w:p>
    <w:p w14:paraId="570CA03D" w14:textId="77777777" w:rsidR="00053209" w:rsidRPr="00B71576" w:rsidRDefault="00053209" w:rsidP="00053209">
      <w:pPr>
        <w:pStyle w:val="ListParagraph"/>
        <w:numPr>
          <w:ilvl w:val="0"/>
          <w:numId w:val="12"/>
        </w:numPr>
        <w:spacing w:after="0"/>
        <w:jc w:val="both"/>
      </w:pPr>
      <w:r w:rsidRPr="00B71576">
        <w:t xml:space="preserve">Used </w:t>
      </w:r>
      <w:r w:rsidRPr="00B71576">
        <w:rPr>
          <w:b/>
        </w:rPr>
        <w:t>JMS</w:t>
      </w:r>
      <w:r w:rsidRPr="00B71576">
        <w:t xml:space="preserve"> for the asynchronous exchange of critical data and events among J2EE components. </w:t>
      </w:r>
    </w:p>
    <w:p w14:paraId="1A6C171C" w14:textId="77777777" w:rsidR="00053209" w:rsidRPr="00B71576" w:rsidRDefault="00053209" w:rsidP="00053209">
      <w:pPr>
        <w:pStyle w:val="ListParagraph"/>
        <w:numPr>
          <w:ilvl w:val="0"/>
          <w:numId w:val="12"/>
        </w:numPr>
        <w:spacing w:after="0"/>
        <w:jc w:val="both"/>
        <w:rPr>
          <w:b/>
        </w:rPr>
      </w:pPr>
      <w:r w:rsidRPr="00B71576">
        <w:t xml:space="preserve">Continuous integration services are provided for software development using </w:t>
      </w:r>
      <w:r w:rsidRPr="00B71576">
        <w:rPr>
          <w:b/>
        </w:rPr>
        <w:t>JENKINS.</w:t>
      </w:r>
    </w:p>
    <w:p w14:paraId="3FBF4F09" w14:textId="77777777" w:rsidR="00053209" w:rsidRPr="00B71576" w:rsidRDefault="00053209" w:rsidP="00053209">
      <w:pPr>
        <w:pStyle w:val="ListParagraph"/>
        <w:numPr>
          <w:ilvl w:val="0"/>
          <w:numId w:val="12"/>
        </w:numPr>
        <w:spacing w:after="0"/>
        <w:jc w:val="both"/>
      </w:pPr>
      <w:r w:rsidRPr="00B71576">
        <w:t>Utilized OOPS concept in Java Script and DOM structure to implement various functionalities.</w:t>
      </w:r>
    </w:p>
    <w:p w14:paraId="2947D926" w14:textId="77777777" w:rsidR="00053209" w:rsidRPr="00B71576" w:rsidRDefault="00053209" w:rsidP="00053209">
      <w:pPr>
        <w:pStyle w:val="ListParagraph"/>
        <w:numPr>
          <w:ilvl w:val="0"/>
          <w:numId w:val="12"/>
        </w:numPr>
        <w:spacing w:after="0"/>
        <w:jc w:val="both"/>
      </w:pPr>
      <w:r w:rsidRPr="00B71576">
        <w:rPr>
          <w:b/>
        </w:rPr>
        <w:t>Point-To-Point</w:t>
      </w:r>
      <w:r w:rsidRPr="00B71576">
        <w:t xml:space="preserve"> method of </w:t>
      </w:r>
      <w:r w:rsidRPr="00B71576">
        <w:rPr>
          <w:b/>
        </w:rPr>
        <w:t>JMS</w:t>
      </w:r>
      <w:r w:rsidRPr="00B71576">
        <w:t xml:space="preserve"> was used for event processing.</w:t>
      </w:r>
    </w:p>
    <w:p w14:paraId="44624838" w14:textId="77777777" w:rsidR="00053209" w:rsidRPr="00B71576" w:rsidRDefault="00053209" w:rsidP="00053209">
      <w:pPr>
        <w:pStyle w:val="ListParagraph"/>
        <w:numPr>
          <w:ilvl w:val="0"/>
          <w:numId w:val="12"/>
        </w:numPr>
        <w:spacing w:after="0"/>
        <w:jc w:val="both"/>
      </w:pPr>
      <w:r w:rsidRPr="00B71576">
        <w:t xml:space="preserve">Developed </w:t>
      </w:r>
      <w:r w:rsidRPr="00B71576">
        <w:rPr>
          <w:b/>
        </w:rPr>
        <w:t>Junit test cases</w:t>
      </w:r>
      <w:r w:rsidRPr="00B71576">
        <w:t xml:space="preserve"> for DAO and Service Layer methods.</w:t>
      </w:r>
    </w:p>
    <w:p w14:paraId="097955C7" w14:textId="77777777" w:rsidR="00053209" w:rsidRPr="00B71576" w:rsidRDefault="00053209" w:rsidP="00053209">
      <w:pPr>
        <w:pStyle w:val="ListParagraph"/>
        <w:numPr>
          <w:ilvl w:val="0"/>
          <w:numId w:val="12"/>
        </w:numPr>
        <w:spacing w:after="0"/>
        <w:jc w:val="both"/>
      </w:pPr>
      <w:r w:rsidRPr="00B71576">
        <w:t xml:space="preserve">Used </w:t>
      </w:r>
      <w:r w:rsidRPr="00B71576">
        <w:rPr>
          <w:b/>
        </w:rPr>
        <w:t>SVN</w:t>
      </w:r>
      <w:r w:rsidRPr="00B71576">
        <w:t xml:space="preserve"> for version control of the application.</w:t>
      </w:r>
    </w:p>
    <w:p w14:paraId="0EDC6712" w14:textId="77777777" w:rsidR="00053209" w:rsidRDefault="00053209" w:rsidP="00053209">
      <w:pPr>
        <w:numPr>
          <w:ilvl w:val="0"/>
          <w:numId w:val="12"/>
        </w:numPr>
        <w:shd w:val="clear" w:color="auto" w:fill="FFFFFF"/>
        <w:spacing w:before="100" w:beforeAutospacing="1" w:after="100" w:afterAutospacing="1"/>
        <w:rPr>
          <w:rFonts w:ascii="Calibri" w:eastAsia="Calibri" w:hAnsi="Calibri"/>
          <w:color w:val="000000"/>
          <w:szCs w:val="22"/>
        </w:rPr>
      </w:pPr>
      <w:r w:rsidRPr="00374D4D">
        <w:rPr>
          <w:rFonts w:ascii="Calibri" w:eastAsia="Calibri" w:hAnsi="Calibri"/>
          <w:color w:val="000000"/>
          <w:szCs w:val="22"/>
        </w:rPr>
        <w:t xml:space="preserve">Regression test cases were written and automated using </w:t>
      </w:r>
      <w:r w:rsidRPr="00374D4D">
        <w:rPr>
          <w:rFonts w:ascii="Calibri" w:eastAsia="Calibri" w:hAnsi="Calibri"/>
          <w:b/>
          <w:color w:val="000000"/>
          <w:szCs w:val="22"/>
        </w:rPr>
        <w:t>SeleniumRC</w:t>
      </w:r>
      <w:r w:rsidRPr="00374D4D">
        <w:rPr>
          <w:rFonts w:ascii="Calibri" w:eastAsia="Calibri" w:hAnsi="Calibri"/>
          <w:color w:val="000000"/>
          <w:szCs w:val="22"/>
        </w:rPr>
        <w:t>.</w:t>
      </w:r>
    </w:p>
    <w:p w14:paraId="386AE4B9" w14:textId="77777777" w:rsidR="00053209" w:rsidRPr="00B71576" w:rsidRDefault="00053209" w:rsidP="00053209">
      <w:pPr>
        <w:numPr>
          <w:ilvl w:val="0"/>
          <w:numId w:val="12"/>
        </w:numPr>
        <w:shd w:val="clear" w:color="auto" w:fill="FFFFFF"/>
        <w:spacing w:before="100" w:beforeAutospacing="1" w:after="100" w:afterAutospacing="1"/>
      </w:pPr>
      <w:r w:rsidRPr="00550E1F">
        <w:rPr>
          <w:rFonts w:ascii="Calibri" w:eastAsia="Calibri" w:hAnsi="Calibri"/>
          <w:szCs w:val="22"/>
        </w:rPr>
        <w:t xml:space="preserve">Used </w:t>
      </w:r>
      <w:r w:rsidRPr="00550E1F">
        <w:rPr>
          <w:rFonts w:ascii="Calibri" w:eastAsia="Calibri" w:hAnsi="Calibri"/>
          <w:b/>
          <w:szCs w:val="22"/>
        </w:rPr>
        <w:t>Maven</w:t>
      </w:r>
      <w:r w:rsidRPr="00550E1F">
        <w:rPr>
          <w:rFonts w:ascii="Calibri" w:eastAsia="Calibri" w:hAnsi="Calibri"/>
          <w:szCs w:val="22"/>
        </w:rPr>
        <w:t xml:space="preserve"> to build </w:t>
      </w:r>
      <w:r w:rsidRPr="00550E1F">
        <w:rPr>
          <w:rFonts w:ascii="Calibri" w:eastAsia="Calibri" w:hAnsi="Calibri"/>
          <w:b/>
          <w:szCs w:val="22"/>
        </w:rPr>
        <w:t>Java code</w:t>
      </w:r>
      <w:r w:rsidRPr="00550E1F">
        <w:rPr>
          <w:rFonts w:ascii="Calibri" w:eastAsia="Calibri" w:hAnsi="Calibri"/>
          <w:szCs w:val="22"/>
        </w:rPr>
        <w:t xml:space="preserve"> for applications</w:t>
      </w:r>
      <w:r>
        <w:rPr>
          <w:rFonts w:ascii="Calibri" w:eastAsia="Calibri" w:hAnsi="Calibri"/>
          <w:szCs w:val="22"/>
        </w:rPr>
        <w:t xml:space="preserve">. </w:t>
      </w:r>
      <w:r w:rsidRPr="00550E1F">
        <w:rPr>
          <w:rFonts w:ascii="Calibri" w:eastAsia="Calibri" w:hAnsi="Calibri"/>
          <w:szCs w:val="22"/>
        </w:rPr>
        <w:t>Converted and autom</w:t>
      </w:r>
      <w:r>
        <w:rPr>
          <w:rFonts w:ascii="Calibri" w:eastAsia="Calibri" w:hAnsi="Calibri"/>
          <w:szCs w:val="22"/>
        </w:rPr>
        <w:t xml:space="preserve">ated builds using </w:t>
      </w:r>
      <w:r w:rsidRPr="00550E1F">
        <w:rPr>
          <w:rFonts w:ascii="Calibri" w:eastAsia="Calibri" w:hAnsi="Calibri"/>
          <w:b/>
          <w:szCs w:val="22"/>
        </w:rPr>
        <w:t>Maven</w:t>
      </w:r>
      <w:r w:rsidRPr="00550E1F">
        <w:rPr>
          <w:rFonts w:ascii="Calibri" w:eastAsia="Calibri" w:hAnsi="Calibri"/>
          <w:szCs w:val="22"/>
        </w:rPr>
        <w:t xml:space="preserve">. Scheduled automated nightly builds using </w:t>
      </w:r>
      <w:r w:rsidRPr="00550E1F">
        <w:rPr>
          <w:rFonts w:ascii="Calibri" w:eastAsia="Calibri" w:hAnsi="Calibri"/>
          <w:b/>
          <w:szCs w:val="22"/>
        </w:rPr>
        <w:t>Jenkins</w:t>
      </w:r>
      <w:r w:rsidRPr="00550E1F">
        <w:rPr>
          <w:rFonts w:ascii="Calibri" w:eastAsia="Calibri" w:hAnsi="Calibri"/>
          <w:szCs w:val="22"/>
        </w:rPr>
        <w:t>.</w:t>
      </w:r>
    </w:p>
    <w:p w14:paraId="77D5561C" w14:textId="6ACE391A" w:rsidR="00053209" w:rsidRDefault="00053209" w:rsidP="00053209">
      <w:pPr>
        <w:jc w:val="both"/>
        <w:rPr>
          <w:rFonts w:ascii="Calibri" w:hAnsi="Calibri"/>
          <w:szCs w:val="22"/>
        </w:rPr>
      </w:pPr>
      <w:r w:rsidRPr="00B71576">
        <w:rPr>
          <w:rFonts w:ascii="Calibri" w:hAnsi="Calibri"/>
          <w:b/>
          <w:szCs w:val="22"/>
        </w:rPr>
        <w:t xml:space="preserve">Environment: </w:t>
      </w:r>
      <w:r w:rsidRPr="00B71576">
        <w:rPr>
          <w:rFonts w:ascii="Calibri" w:hAnsi="Calibri"/>
          <w:szCs w:val="22"/>
        </w:rPr>
        <w:t>Core Java, J2EE,</w:t>
      </w:r>
      <w:r>
        <w:rPr>
          <w:rFonts w:ascii="Calibri" w:hAnsi="Calibri"/>
          <w:szCs w:val="22"/>
        </w:rPr>
        <w:t xml:space="preserve"> JavaScript, Spring, OOAD, HTML</w:t>
      </w:r>
      <w:r w:rsidRPr="00B71576">
        <w:rPr>
          <w:rFonts w:ascii="Calibri" w:hAnsi="Calibri"/>
          <w:szCs w:val="22"/>
        </w:rPr>
        <w:t>,</w:t>
      </w:r>
      <w:r>
        <w:rPr>
          <w:rFonts w:ascii="Calibri" w:hAnsi="Calibri"/>
          <w:szCs w:val="22"/>
        </w:rPr>
        <w:t xml:space="preserve"> CSS, JavaScript, AngularJS, Node JS, </w:t>
      </w:r>
      <w:r w:rsidRPr="00B71576">
        <w:rPr>
          <w:rFonts w:ascii="Calibri" w:hAnsi="Calibri"/>
          <w:szCs w:val="22"/>
        </w:rPr>
        <w:t>AJAX</w:t>
      </w:r>
      <w:r>
        <w:rPr>
          <w:rFonts w:ascii="Calibri" w:hAnsi="Calibri"/>
          <w:szCs w:val="22"/>
        </w:rPr>
        <w:t>, JMS, XML, Design Patterns, Jenkins</w:t>
      </w:r>
      <w:r w:rsidRPr="00B71576">
        <w:rPr>
          <w:rFonts w:ascii="Calibri" w:hAnsi="Calibri"/>
          <w:szCs w:val="22"/>
        </w:rPr>
        <w:t>,</w:t>
      </w:r>
      <w:r>
        <w:rPr>
          <w:rFonts w:ascii="Calibri" w:hAnsi="Calibri"/>
          <w:szCs w:val="22"/>
        </w:rPr>
        <w:t xml:space="preserve"> Soap,</w:t>
      </w:r>
      <w:r w:rsidRPr="00B71576">
        <w:rPr>
          <w:rFonts w:ascii="Calibri" w:hAnsi="Calibri"/>
          <w:szCs w:val="22"/>
        </w:rPr>
        <w:t xml:space="preserve"> WebLogic Application Server 10.X, Hibernate 3</w:t>
      </w:r>
      <w:r>
        <w:rPr>
          <w:rFonts w:ascii="Calibri" w:hAnsi="Calibri"/>
          <w:szCs w:val="22"/>
        </w:rPr>
        <w:t>.0, Log4J, SVN, JUNIT, SeleniumRC Maven</w:t>
      </w:r>
      <w:r w:rsidRPr="00B71576">
        <w:rPr>
          <w:rFonts w:ascii="Calibri" w:hAnsi="Calibri"/>
          <w:szCs w:val="22"/>
        </w:rPr>
        <w:t>.</w:t>
      </w:r>
    </w:p>
    <w:p w14:paraId="04719269" w14:textId="140A7248" w:rsidR="00BA7DF1" w:rsidRDefault="00BA7DF1" w:rsidP="00053209">
      <w:pPr>
        <w:jc w:val="both"/>
        <w:rPr>
          <w:rFonts w:ascii="Calibri" w:hAnsi="Calibri"/>
          <w:szCs w:val="22"/>
        </w:rPr>
      </w:pPr>
    </w:p>
    <w:p w14:paraId="6F84E46D" w14:textId="77777777" w:rsidR="00BA7DF1" w:rsidRDefault="00BA7DF1" w:rsidP="00BA7DF1">
      <w:pPr>
        <w:spacing w:after="76"/>
        <w:jc w:val="both"/>
      </w:pPr>
    </w:p>
    <w:p w14:paraId="583C1FE9" w14:textId="77777777" w:rsidR="00BA7DF1" w:rsidRPr="00AE342D" w:rsidRDefault="00BA7DF1" w:rsidP="00AE342D">
      <w:pPr>
        <w:pStyle w:val="Normal1"/>
        <w:widowControl w:val="0"/>
        <w:jc w:val="both"/>
        <w:rPr>
          <w:rFonts w:ascii="Calibri" w:hAnsi="Calibri"/>
          <w:b/>
          <w:sz w:val="22"/>
          <w:szCs w:val="22"/>
        </w:rPr>
      </w:pPr>
      <w:r w:rsidRPr="00AE342D">
        <w:rPr>
          <w:rFonts w:ascii="Calibri" w:hAnsi="Calibri"/>
          <w:b/>
          <w:sz w:val="22"/>
          <w:szCs w:val="22"/>
        </w:rPr>
        <w:t>Responsibilities:</w:t>
      </w:r>
    </w:p>
    <w:p w14:paraId="15A1004B" w14:textId="77777777" w:rsidR="00BA7DF1" w:rsidRPr="00AE342D" w:rsidRDefault="00BA7DF1" w:rsidP="00AE342D">
      <w:pPr>
        <w:pStyle w:val="Normal1"/>
        <w:widowControl w:val="0"/>
        <w:numPr>
          <w:ilvl w:val="0"/>
          <w:numId w:val="12"/>
        </w:numPr>
        <w:jc w:val="both"/>
        <w:rPr>
          <w:rFonts w:ascii="Calibri" w:hAnsi="Calibri"/>
          <w:sz w:val="22"/>
          <w:szCs w:val="22"/>
        </w:rPr>
      </w:pPr>
      <w:r w:rsidRPr="00AE342D">
        <w:rPr>
          <w:rFonts w:ascii="Calibri" w:hAnsi="Calibri"/>
          <w:sz w:val="22"/>
          <w:szCs w:val="22"/>
        </w:rPr>
        <w:t xml:space="preserve">Involved in various phases of </w:t>
      </w:r>
      <w:r w:rsidRPr="00AE342D">
        <w:rPr>
          <w:rFonts w:ascii="Calibri" w:hAnsi="Calibri"/>
          <w:b/>
          <w:sz w:val="22"/>
          <w:szCs w:val="22"/>
        </w:rPr>
        <w:t>Software Development Life Cycle (SDLC)</w:t>
      </w:r>
      <w:r w:rsidRPr="00AE342D">
        <w:rPr>
          <w:rFonts w:ascii="Calibri" w:hAnsi="Calibri"/>
          <w:sz w:val="22"/>
          <w:szCs w:val="22"/>
        </w:rPr>
        <w:t xml:space="preserve"> of the application like Requirement gathering, Design, Analysis and Code development.</w:t>
      </w:r>
    </w:p>
    <w:p w14:paraId="5C94FE22" w14:textId="77777777" w:rsidR="00BA7DF1" w:rsidRPr="00AE342D" w:rsidRDefault="00BA7DF1" w:rsidP="00AE342D">
      <w:pPr>
        <w:pStyle w:val="Normal1"/>
        <w:widowControl w:val="0"/>
        <w:numPr>
          <w:ilvl w:val="0"/>
          <w:numId w:val="12"/>
        </w:numPr>
        <w:jc w:val="both"/>
        <w:rPr>
          <w:rFonts w:ascii="Calibri" w:hAnsi="Calibri"/>
          <w:sz w:val="22"/>
          <w:szCs w:val="22"/>
        </w:rPr>
      </w:pPr>
      <w:r w:rsidRPr="00AE342D">
        <w:rPr>
          <w:rFonts w:ascii="Calibri" w:hAnsi="Calibri"/>
          <w:sz w:val="22"/>
          <w:szCs w:val="22"/>
        </w:rPr>
        <w:t xml:space="preserve">Generated Use case diagrams, Class diagrams, and Sequence diagrams using </w:t>
      </w:r>
      <w:r w:rsidRPr="00AE342D">
        <w:rPr>
          <w:rFonts w:ascii="Calibri" w:hAnsi="Calibri"/>
          <w:b/>
          <w:sz w:val="22"/>
          <w:szCs w:val="22"/>
        </w:rPr>
        <w:t>Rational Rose</w:t>
      </w:r>
      <w:r w:rsidRPr="00AE342D">
        <w:rPr>
          <w:rFonts w:ascii="Calibri" w:hAnsi="Calibri"/>
          <w:sz w:val="22"/>
          <w:szCs w:val="22"/>
        </w:rPr>
        <w:t>.</w:t>
      </w:r>
    </w:p>
    <w:p w14:paraId="5AE643BA" w14:textId="77777777" w:rsidR="00BA7DF1" w:rsidRPr="00AE342D" w:rsidRDefault="00BA7DF1" w:rsidP="00AE342D">
      <w:pPr>
        <w:pStyle w:val="Normal1"/>
        <w:widowControl w:val="0"/>
        <w:numPr>
          <w:ilvl w:val="0"/>
          <w:numId w:val="12"/>
        </w:numPr>
        <w:jc w:val="both"/>
        <w:rPr>
          <w:rFonts w:ascii="Calibri" w:hAnsi="Calibri"/>
          <w:sz w:val="22"/>
          <w:szCs w:val="22"/>
        </w:rPr>
      </w:pPr>
      <w:r w:rsidRPr="00AE342D">
        <w:rPr>
          <w:rFonts w:ascii="Calibri" w:hAnsi="Calibri"/>
          <w:sz w:val="22"/>
          <w:szCs w:val="22"/>
        </w:rPr>
        <w:t xml:space="preserve">Developed the applications using </w:t>
      </w:r>
      <w:r w:rsidRPr="00AE342D">
        <w:rPr>
          <w:rFonts w:ascii="Calibri" w:hAnsi="Calibri"/>
          <w:b/>
          <w:sz w:val="22"/>
          <w:szCs w:val="22"/>
        </w:rPr>
        <w:t>Java, J2EE, Struts, JDBC</w:t>
      </w:r>
    </w:p>
    <w:p w14:paraId="4EC12D8E" w14:textId="77777777" w:rsidR="00BA7DF1" w:rsidRPr="00AE342D" w:rsidRDefault="00BA7DF1" w:rsidP="00AE342D">
      <w:pPr>
        <w:pStyle w:val="Normal1"/>
        <w:widowControl w:val="0"/>
        <w:numPr>
          <w:ilvl w:val="0"/>
          <w:numId w:val="12"/>
        </w:numPr>
        <w:jc w:val="both"/>
        <w:rPr>
          <w:rFonts w:ascii="Calibri" w:hAnsi="Calibri"/>
          <w:sz w:val="22"/>
          <w:szCs w:val="22"/>
        </w:rPr>
      </w:pPr>
      <w:r w:rsidRPr="00AE342D">
        <w:rPr>
          <w:rFonts w:ascii="Calibri" w:hAnsi="Calibri"/>
          <w:sz w:val="22"/>
          <w:szCs w:val="22"/>
        </w:rPr>
        <w:t xml:space="preserve">Worked on various use cases in development using Struts and testing the functionalities. </w:t>
      </w:r>
    </w:p>
    <w:p w14:paraId="63FD8B82" w14:textId="77777777" w:rsidR="00BA7DF1" w:rsidRPr="00AE342D" w:rsidRDefault="00BA7DF1" w:rsidP="00AE342D">
      <w:pPr>
        <w:pStyle w:val="Normal1"/>
        <w:widowControl w:val="0"/>
        <w:numPr>
          <w:ilvl w:val="0"/>
          <w:numId w:val="12"/>
        </w:numPr>
        <w:jc w:val="both"/>
        <w:rPr>
          <w:rFonts w:ascii="Calibri" w:hAnsi="Calibri"/>
          <w:sz w:val="22"/>
          <w:szCs w:val="22"/>
        </w:rPr>
      </w:pPr>
      <w:r w:rsidRPr="00AE342D">
        <w:rPr>
          <w:rFonts w:ascii="Calibri" w:hAnsi="Calibri"/>
          <w:sz w:val="22"/>
          <w:szCs w:val="22"/>
        </w:rPr>
        <w:t xml:space="preserve">Involved in preparing the High Level and Detail level design of the system using </w:t>
      </w:r>
      <w:r w:rsidRPr="00AE342D">
        <w:rPr>
          <w:rFonts w:ascii="Calibri" w:hAnsi="Calibri"/>
          <w:b/>
          <w:sz w:val="22"/>
          <w:szCs w:val="22"/>
        </w:rPr>
        <w:t>J2EE</w:t>
      </w:r>
      <w:r w:rsidRPr="00AE342D">
        <w:rPr>
          <w:rFonts w:ascii="Calibri" w:hAnsi="Calibri"/>
          <w:sz w:val="22"/>
          <w:szCs w:val="22"/>
        </w:rPr>
        <w:t>.</w:t>
      </w:r>
    </w:p>
    <w:p w14:paraId="10DDDBC9" w14:textId="77777777" w:rsidR="00BA7DF1" w:rsidRPr="00AE342D" w:rsidRDefault="00BA7DF1" w:rsidP="00AE342D">
      <w:pPr>
        <w:pStyle w:val="Normal1"/>
        <w:widowControl w:val="0"/>
        <w:numPr>
          <w:ilvl w:val="0"/>
          <w:numId w:val="12"/>
        </w:numPr>
        <w:jc w:val="both"/>
        <w:rPr>
          <w:rFonts w:ascii="Calibri" w:hAnsi="Calibri"/>
          <w:sz w:val="22"/>
          <w:szCs w:val="22"/>
        </w:rPr>
      </w:pPr>
      <w:r w:rsidRPr="00AE342D">
        <w:rPr>
          <w:rFonts w:ascii="Calibri" w:hAnsi="Calibri"/>
          <w:sz w:val="22"/>
          <w:szCs w:val="22"/>
        </w:rPr>
        <w:t xml:space="preserve">Created </w:t>
      </w:r>
      <w:r w:rsidRPr="00AE342D">
        <w:rPr>
          <w:rFonts w:ascii="Calibri" w:hAnsi="Calibri"/>
          <w:b/>
          <w:sz w:val="22"/>
          <w:szCs w:val="22"/>
        </w:rPr>
        <w:t>struts form beans, action classes, JSPs</w:t>
      </w:r>
      <w:r w:rsidRPr="00AE342D">
        <w:rPr>
          <w:rFonts w:ascii="Calibri" w:hAnsi="Calibri"/>
          <w:sz w:val="22"/>
          <w:szCs w:val="22"/>
        </w:rPr>
        <w:t xml:space="preserve"> following </w:t>
      </w:r>
      <w:r w:rsidRPr="00AE342D">
        <w:rPr>
          <w:rFonts w:ascii="Calibri" w:hAnsi="Calibri"/>
          <w:b/>
          <w:sz w:val="22"/>
          <w:szCs w:val="22"/>
        </w:rPr>
        <w:t>Struts framework standards</w:t>
      </w:r>
      <w:r w:rsidRPr="00AE342D">
        <w:rPr>
          <w:rFonts w:ascii="Calibri" w:hAnsi="Calibri"/>
          <w:sz w:val="22"/>
          <w:szCs w:val="22"/>
        </w:rPr>
        <w:t>.</w:t>
      </w:r>
    </w:p>
    <w:p w14:paraId="2A457487" w14:textId="77777777" w:rsidR="00BA7DF1" w:rsidRPr="00AE342D" w:rsidRDefault="00BA7DF1" w:rsidP="00AE342D">
      <w:pPr>
        <w:pStyle w:val="Normal1"/>
        <w:widowControl w:val="0"/>
        <w:numPr>
          <w:ilvl w:val="0"/>
          <w:numId w:val="12"/>
        </w:numPr>
        <w:jc w:val="both"/>
        <w:rPr>
          <w:rFonts w:ascii="Calibri" w:hAnsi="Calibri"/>
          <w:sz w:val="22"/>
          <w:szCs w:val="22"/>
        </w:rPr>
      </w:pPr>
      <w:r w:rsidRPr="00AE342D">
        <w:rPr>
          <w:rFonts w:ascii="Calibri" w:hAnsi="Calibri"/>
          <w:sz w:val="22"/>
          <w:szCs w:val="22"/>
        </w:rPr>
        <w:t xml:space="preserve">Implemented the database connectivity using </w:t>
      </w:r>
      <w:r w:rsidRPr="00AE342D">
        <w:rPr>
          <w:rFonts w:ascii="Calibri" w:hAnsi="Calibri"/>
          <w:b/>
          <w:sz w:val="22"/>
          <w:szCs w:val="22"/>
        </w:rPr>
        <w:t>JDBC</w:t>
      </w:r>
      <w:r w:rsidRPr="00AE342D">
        <w:rPr>
          <w:rFonts w:ascii="Calibri" w:hAnsi="Calibri"/>
          <w:sz w:val="22"/>
          <w:szCs w:val="22"/>
        </w:rPr>
        <w:t xml:space="preserve"> with </w:t>
      </w:r>
      <w:r w:rsidRPr="00AE342D">
        <w:rPr>
          <w:rFonts w:ascii="Calibri" w:hAnsi="Calibri"/>
          <w:b/>
          <w:sz w:val="22"/>
          <w:szCs w:val="22"/>
        </w:rPr>
        <w:t>Oracle 9i</w:t>
      </w:r>
      <w:r w:rsidRPr="00AE342D">
        <w:rPr>
          <w:rFonts w:ascii="Calibri" w:hAnsi="Calibri"/>
          <w:sz w:val="22"/>
          <w:szCs w:val="22"/>
        </w:rPr>
        <w:t xml:space="preserve"> database as backend. </w:t>
      </w:r>
    </w:p>
    <w:p w14:paraId="459435F6" w14:textId="77777777" w:rsidR="00BA7DF1" w:rsidRPr="00AE342D" w:rsidRDefault="00BA7DF1" w:rsidP="00AE342D">
      <w:pPr>
        <w:pStyle w:val="Normal1"/>
        <w:widowControl w:val="0"/>
        <w:numPr>
          <w:ilvl w:val="0"/>
          <w:numId w:val="12"/>
        </w:numPr>
        <w:jc w:val="both"/>
        <w:rPr>
          <w:rFonts w:ascii="Calibri" w:hAnsi="Calibri"/>
          <w:sz w:val="22"/>
          <w:szCs w:val="22"/>
        </w:rPr>
      </w:pPr>
      <w:r w:rsidRPr="00AE342D">
        <w:rPr>
          <w:rFonts w:ascii="Calibri" w:hAnsi="Calibri"/>
          <w:sz w:val="22"/>
          <w:szCs w:val="22"/>
        </w:rPr>
        <w:t>Involved in the development of model, library, struts and form classes (</w:t>
      </w:r>
      <w:r w:rsidRPr="00AE342D">
        <w:rPr>
          <w:rFonts w:ascii="Calibri" w:hAnsi="Calibri"/>
          <w:b/>
          <w:sz w:val="22"/>
          <w:szCs w:val="22"/>
        </w:rPr>
        <w:t>MVC</w:t>
      </w:r>
      <w:r w:rsidRPr="00AE342D">
        <w:rPr>
          <w:rFonts w:ascii="Calibri" w:hAnsi="Calibri"/>
          <w:sz w:val="22"/>
          <w:szCs w:val="22"/>
        </w:rPr>
        <w:t>).</w:t>
      </w:r>
    </w:p>
    <w:p w14:paraId="61E6ECD1" w14:textId="77777777" w:rsidR="00BA7DF1" w:rsidRPr="00AE342D" w:rsidRDefault="00BA7DF1" w:rsidP="00AE342D">
      <w:pPr>
        <w:pStyle w:val="Normal1"/>
        <w:widowControl w:val="0"/>
        <w:numPr>
          <w:ilvl w:val="0"/>
          <w:numId w:val="12"/>
        </w:numPr>
        <w:jc w:val="both"/>
        <w:rPr>
          <w:rFonts w:ascii="Calibri" w:hAnsi="Calibri"/>
          <w:sz w:val="22"/>
          <w:szCs w:val="22"/>
        </w:rPr>
      </w:pPr>
      <w:r w:rsidRPr="00AE342D">
        <w:rPr>
          <w:rFonts w:ascii="Calibri" w:hAnsi="Calibri"/>
          <w:sz w:val="22"/>
          <w:szCs w:val="22"/>
        </w:rPr>
        <w:t xml:space="preserve">Used display tag libraries for decoration and used display table for reports and grid designs. </w:t>
      </w:r>
    </w:p>
    <w:p w14:paraId="7317EE95" w14:textId="77777777" w:rsidR="00BA7DF1" w:rsidRPr="00AE342D" w:rsidRDefault="00BA7DF1" w:rsidP="00AE342D">
      <w:pPr>
        <w:pStyle w:val="Normal1"/>
        <w:widowControl w:val="0"/>
        <w:numPr>
          <w:ilvl w:val="0"/>
          <w:numId w:val="12"/>
        </w:numPr>
        <w:jc w:val="both"/>
        <w:rPr>
          <w:rFonts w:ascii="Calibri" w:hAnsi="Calibri"/>
          <w:sz w:val="22"/>
          <w:szCs w:val="22"/>
        </w:rPr>
      </w:pPr>
      <w:r w:rsidRPr="00AE342D">
        <w:rPr>
          <w:rFonts w:ascii="Calibri" w:hAnsi="Calibri"/>
          <w:sz w:val="22"/>
          <w:szCs w:val="22"/>
        </w:rPr>
        <w:t xml:space="preserve">Designed and developed file upload and file download features using </w:t>
      </w:r>
      <w:proofErr w:type="spellStart"/>
      <w:r w:rsidRPr="00AE342D">
        <w:rPr>
          <w:rFonts w:ascii="Calibri" w:hAnsi="Calibri"/>
          <w:sz w:val="22"/>
          <w:szCs w:val="22"/>
        </w:rPr>
        <w:t>jdbc</w:t>
      </w:r>
      <w:proofErr w:type="spellEnd"/>
      <w:r w:rsidRPr="00AE342D">
        <w:rPr>
          <w:rFonts w:ascii="Calibri" w:hAnsi="Calibri"/>
          <w:sz w:val="22"/>
          <w:szCs w:val="22"/>
        </w:rPr>
        <w:t xml:space="preserve"> with Oracle Blob.</w:t>
      </w:r>
    </w:p>
    <w:p w14:paraId="7828B01A" w14:textId="77777777" w:rsidR="00BA7DF1" w:rsidRPr="00AE342D" w:rsidRDefault="00BA7DF1" w:rsidP="00AE342D">
      <w:pPr>
        <w:pStyle w:val="Normal1"/>
        <w:widowControl w:val="0"/>
        <w:numPr>
          <w:ilvl w:val="0"/>
          <w:numId w:val="12"/>
        </w:numPr>
        <w:jc w:val="both"/>
        <w:rPr>
          <w:rFonts w:ascii="Calibri" w:hAnsi="Calibri"/>
          <w:sz w:val="22"/>
          <w:szCs w:val="22"/>
        </w:rPr>
      </w:pPr>
      <w:r w:rsidRPr="00AE342D">
        <w:rPr>
          <w:rFonts w:ascii="Calibri" w:hAnsi="Calibri"/>
          <w:sz w:val="22"/>
          <w:szCs w:val="22"/>
        </w:rPr>
        <w:t xml:space="preserve">Worked on core java, using file operations to read system file (downloads) and to present on </w:t>
      </w:r>
      <w:r w:rsidRPr="00AE342D">
        <w:rPr>
          <w:rFonts w:ascii="Calibri" w:hAnsi="Calibri"/>
          <w:b/>
          <w:sz w:val="22"/>
          <w:szCs w:val="22"/>
        </w:rPr>
        <w:t>JSP</w:t>
      </w:r>
      <w:r w:rsidRPr="00AE342D">
        <w:rPr>
          <w:rFonts w:ascii="Calibri" w:hAnsi="Calibri"/>
          <w:sz w:val="22"/>
          <w:szCs w:val="22"/>
        </w:rPr>
        <w:t xml:space="preserve">. </w:t>
      </w:r>
    </w:p>
    <w:p w14:paraId="4BF8DDE4" w14:textId="77777777" w:rsidR="00BA7DF1" w:rsidRPr="00AE342D" w:rsidRDefault="00BA7DF1" w:rsidP="00AE342D">
      <w:pPr>
        <w:pStyle w:val="Normal1"/>
        <w:widowControl w:val="0"/>
        <w:numPr>
          <w:ilvl w:val="0"/>
          <w:numId w:val="12"/>
        </w:numPr>
        <w:jc w:val="both"/>
        <w:rPr>
          <w:rFonts w:ascii="Calibri" w:hAnsi="Calibri"/>
          <w:sz w:val="22"/>
          <w:szCs w:val="22"/>
        </w:rPr>
      </w:pPr>
      <w:r w:rsidRPr="00AE342D">
        <w:rPr>
          <w:rFonts w:ascii="Calibri" w:hAnsi="Calibri"/>
          <w:sz w:val="22"/>
          <w:szCs w:val="22"/>
        </w:rPr>
        <w:t xml:space="preserve">Involved in the development of underwriting process, which involves communications without side systems using </w:t>
      </w:r>
      <w:r w:rsidRPr="00AE342D">
        <w:rPr>
          <w:rFonts w:ascii="Calibri" w:hAnsi="Calibri"/>
          <w:b/>
          <w:sz w:val="22"/>
          <w:szCs w:val="22"/>
        </w:rPr>
        <w:t>IBM MQ</w:t>
      </w:r>
      <w:r w:rsidRPr="00AE342D">
        <w:rPr>
          <w:rFonts w:ascii="Calibri" w:hAnsi="Calibri"/>
          <w:sz w:val="22"/>
          <w:szCs w:val="22"/>
        </w:rPr>
        <w:t xml:space="preserve"> and </w:t>
      </w:r>
      <w:r w:rsidRPr="00AE342D">
        <w:rPr>
          <w:rFonts w:ascii="Calibri" w:hAnsi="Calibri"/>
          <w:b/>
          <w:sz w:val="22"/>
          <w:szCs w:val="22"/>
        </w:rPr>
        <w:t>JMS</w:t>
      </w:r>
      <w:r w:rsidRPr="00AE342D">
        <w:rPr>
          <w:rFonts w:ascii="Calibri" w:hAnsi="Calibri"/>
          <w:sz w:val="22"/>
          <w:szCs w:val="22"/>
        </w:rPr>
        <w:t>.</w:t>
      </w:r>
    </w:p>
    <w:p w14:paraId="256544D4" w14:textId="77777777" w:rsidR="00BA7DF1" w:rsidRPr="00AE342D" w:rsidRDefault="00BA7DF1" w:rsidP="00AE342D">
      <w:pPr>
        <w:pStyle w:val="Normal1"/>
        <w:widowControl w:val="0"/>
        <w:numPr>
          <w:ilvl w:val="0"/>
          <w:numId w:val="12"/>
        </w:numPr>
        <w:jc w:val="both"/>
        <w:rPr>
          <w:rFonts w:ascii="Calibri" w:hAnsi="Calibri"/>
          <w:sz w:val="22"/>
          <w:szCs w:val="22"/>
        </w:rPr>
      </w:pPr>
      <w:r w:rsidRPr="00AE342D">
        <w:rPr>
          <w:rFonts w:ascii="Calibri" w:hAnsi="Calibri"/>
          <w:sz w:val="22"/>
          <w:szCs w:val="22"/>
        </w:rPr>
        <w:t xml:space="preserve">Used </w:t>
      </w:r>
      <w:r w:rsidRPr="00AE342D">
        <w:rPr>
          <w:rFonts w:ascii="Calibri" w:hAnsi="Calibri"/>
          <w:b/>
          <w:sz w:val="22"/>
          <w:szCs w:val="22"/>
        </w:rPr>
        <w:t>PL/SQL</w:t>
      </w:r>
      <w:r w:rsidRPr="00AE342D">
        <w:rPr>
          <w:rFonts w:ascii="Calibri" w:hAnsi="Calibri"/>
          <w:sz w:val="22"/>
          <w:szCs w:val="22"/>
        </w:rPr>
        <w:t xml:space="preserve"> stored procedures for applications that needed to execute as part of a scheduling mechanisms.</w:t>
      </w:r>
    </w:p>
    <w:p w14:paraId="390E3A0E" w14:textId="77777777" w:rsidR="00BA7DF1" w:rsidRPr="00AE342D" w:rsidRDefault="00BA7DF1" w:rsidP="00AE342D">
      <w:pPr>
        <w:pStyle w:val="Normal1"/>
        <w:widowControl w:val="0"/>
        <w:numPr>
          <w:ilvl w:val="0"/>
          <w:numId w:val="12"/>
        </w:numPr>
        <w:jc w:val="both"/>
        <w:rPr>
          <w:rFonts w:ascii="Calibri" w:hAnsi="Calibri"/>
          <w:sz w:val="22"/>
          <w:szCs w:val="22"/>
        </w:rPr>
      </w:pPr>
      <w:r w:rsidRPr="00AE342D">
        <w:rPr>
          <w:rFonts w:ascii="Calibri" w:hAnsi="Calibri"/>
          <w:sz w:val="22"/>
          <w:szCs w:val="22"/>
        </w:rPr>
        <w:t xml:space="preserve">Designed and developed Application based on </w:t>
      </w:r>
      <w:r w:rsidRPr="00AE342D">
        <w:rPr>
          <w:rFonts w:ascii="Calibri" w:hAnsi="Calibri"/>
          <w:b/>
          <w:sz w:val="22"/>
          <w:szCs w:val="22"/>
        </w:rPr>
        <w:t>Struts Framework</w:t>
      </w:r>
      <w:r w:rsidRPr="00AE342D">
        <w:rPr>
          <w:rFonts w:ascii="Calibri" w:hAnsi="Calibri"/>
          <w:sz w:val="22"/>
          <w:szCs w:val="22"/>
        </w:rPr>
        <w:t xml:space="preserve"> using </w:t>
      </w:r>
      <w:r w:rsidRPr="00AE342D">
        <w:rPr>
          <w:rFonts w:ascii="Calibri" w:hAnsi="Calibri"/>
          <w:b/>
          <w:sz w:val="22"/>
          <w:szCs w:val="22"/>
        </w:rPr>
        <w:t>MVC design pattern</w:t>
      </w:r>
      <w:r w:rsidRPr="00AE342D">
        <w:rPr>
          <w:rFonts w:ascii="Calibri" w:hAnsi="Calibri"/>
          <w:sz w:val="22"/>
          <w:szCs w:val="22"/>
        </w:rPr>
        <w:t xml:space="preserve">. </w:t>
      </w:r>
    </w:p>
    <w:p w14:paraId="71D5F809" w14:textId="77777777" w:rsidR="00BA7DF1" w:rsidRPr="00AE342D" w:rsidRDefault="00BA7DF1" w:rsidP="00AE342D">
      <w:pPr>
        <w:pStyle w:val="Normal1"/>
        <w:widowControl w:val="0"/>
        <w:numPr>
          <w:ilvl w:val="0"/>
          <w:numId w:val="12"/>
        </w:numPr>
        <w:jc w:val="both"/>
        <w:rPr>
          <w:rFonts w:ascii="Calibri" w:hAnsi="Calibri"/>
          <w:sz w:val="22"/>
          <w:szCs w:val="22"/>
        </w:rPr>
      </w:pPr>
      <w:r w:rsidRPr="00AE342D">
        <w:rPr>
          <w:rFonts w:ascii="Calibri" w:hAnsi="Calibri"/>
          <w:sz w:val="22"/>
          <w:szCs w:val="22"/>
        </w:rPr>
        <w:t xml:space="preserve">Developed </w:t>
      </w:r>
      <w:r w:rsidRPr="00AE342D">
        <w:rPr>
          <w:rFonts w:ascii="Calibri" w:hAnsi="Calibri"/>
          <w:b/>
          <w:sz w:val="22"/>
          <w:szCs w:val="22"/>
        </w:rPr>
        <w:t>Struts Action classes</w:t>
      </w:r>
      <w:r w:rsidRPr="00AE342D">
        <w:rPr>
          <w:rFonts w:ascii="Calibri" w:hAnsi="Calibri"/>
          <w:sz w:val="22"/>
          <w:szCs w:val="22"/>
        </w:rPr>
        <w:t xml:space="preserve"> using </w:t>
      </w:r>
      <w:r w:rsidRPr="00AE342D">
        <w:rPr>
          <w:rFonts w:ascii="Calibri" w:hAnsi="Calibri"/>
          <w:b/>
          <w:sz w:val="22"/>
          <w:szCs w:val="22"/>
        </w:rPr>
        <w:t>Struts controller component</w:t>
      </w:r>
      <w:r w:rsidRPr="00AE342D">
        <w:rPr>
          <w:rFonts w:ascii="Calibri" w:hAnsi="Calibri"/>
          <w:sz w:val="22"/>
          <w:szCs w:val="22"/>
        </w:rPr>
        <w:t>.</w:t>
      </w:r>
    </w:p>
    <w:p w14:paraId="38996004" w14:textId="77777777" w:rsidR="00BA7DF1" w:rsidRPr="00AE342D" w:rsidRDefault="00BA7DF1" w:rsidP="00AE342D">
      <w:pPr>
        <w:pStyle w:val="Normal1"/>
        <w:widowControl w:val="0"/>
        <w:numPr>
          <w:ilvl w:val="0"/>
          <w:numId w:val="12"/>
        </w:numPr>
        <w:jc w:val="both"/>
        <w:rPr>
          <w:rFonts w:ascii="Calibri" w:hAnsi="Calibri"/>
          <w:sz w:val="22"/>
          <w:szCs w:val="22"/>
        </w:rPr>
      </w:pPr>
      <w:r w:rsidRPr="00AE342D">
        <w:rPr>
          <w:rFonts w:ascii="Calibri" w:hAnsi="Calibri"/>
          <w:sz w:val="22"/>
          <w:szCs w:val="22"/>
        </w:rPr>
        <w:t xml:space="preserve">Developed </w:t>
      </w:r>
      <w:r w:rsidRPr="00AE342D">
        <w:rPr>
          <w:rFonts w:ascii="Calibri" w:hAnsi="Calibri"/>
          <w:b/>
          <w:sz w:val="22"/>
          <w:szCs w:val="22"/>
        </w:rPr>
        <w:t>SOAP</w:t>
      </w:r>
      <w:r w:rsidRPr="00AE342D">
        <w:rPr>
          <w:rFonts w:ascii="Calibri" w:hAnsi="Calibri"/>
          <w:sz w:val="22"/>
          <w:szCs w:val="22"/>
        </w:rPr>
        <w:t xml:space="preserve"> based </w:t>
      </w:r>
      <w:r w:rsidRPr="00AE342D">
        <w:rPr>
          <w:rFonts w:ascii="Calibri" w:hAnsi="Calibri"/>
          <w:b/>
          <w:sz w:val="22"/>
          <w:szCs w:val="22"/>
        </w:rPr>
        <w:t>XML web services</w:t>
      </w:r>
      <w:r w:rsidRPr="00AE342D">
        <w:rPr>
          <w:rFonts w:ascii="Calibri" w:hAnsi="Calibri"/>
          <w:sz w:val="22"/>
          <w:szCs w:val="22"/>
        </w:rPr>
        <w:t>.</w:t>
      </w:r>
    </w:p>
    <w:p w14:paraId="6F053EE9" w14:textId="77777777" w:rsidR="00BA7DF1" w:rsidRPr="00AE342D" w:rsidRDefault="00BA7DF1" w:rsidP="00AE342D">
      <w:pPr>
        <w:pStyle w:val="Normal1"/>
        <w:widowControl w:val="0"/>
        <w:numPr>
          <w:ilvl w:val="0"/>
          <w:numId w:val="12"/>
        </w:numPr>
        <w:jc w:val="both"/>
        <w:rPr>
          <w:rFonts w:ascii="Calibri" w:hAnsi="Calibri"/>
          <w:sz w:val="22"/>
          <w:szCs w:val="22"/>
        </w:rPr>
      </w:pPr>
      <w:r w:rsidRPr="00AE342D">
        <w:rPr>
          <w:rFonts w:ascii="Calibri" w:hAnsi="Calibri"/>
          <w:sz w:val="22"/>
          <w:szCs w:val="22"/>
        </w:rPr>
        <w:t xml:space="preserve">Used </w:t>
      </w:r>
      <w:r w:rsidRPr="00AE342D">
        <w:rPr>
          <w:rFonts w:ascii="Calibri" w:hAnsi="Calibri"/>
          <w:b/>
          <w:sz w:val="22"/>
          <w:szCs w:val="22"/>
        </w:rPr>
        <w:t>SAX XML API</w:t>
      </w:r>
      <w:r w:rsidRPr="00AE342D">
        <w:rPr>
          <w:rFonts w:ascii="Calibri" w:hAnsi="Calibri"/>
          <w:sz w:val="22"/>
          <w:szCs w:val="22"/>
        </w:rPr>
        <w:t xml:space="preserve"> to parse the </w:t>
      </w:r>
      <w:r w:rsidRPr="00AE342D">
        <w:rPr>
          <w:rFonts w:ascii="Calibri" w:hAnsi="Calibri"/>
          <w:b/>
          <w:sz w:val="22"/>
          <w:szCs w:val="22"/>
        </w:rPr>
        <w:t>XML</w:t>
      </w:r>
      <w:r w:rsidRPr="00AE342D">
        <w:rPr>
          <w:rFonts w:ascii="Calibri" w:hAnsi="Calibri"/>
          <w:sz w:val="22"/>
          <w:szCs w:val="22"/>
        </w:rPr>
        <w:t xml:space="preserve"> and populate the values for a bean.</w:t>
      </w:r>
    </w:p>
    <w:p w14:paraId="374B5918" w14:textId="77777777" w:rsidR="00BA7DF1" w:rsidRPr="00AE342D" w:rsidRDefault="00BA7DF1" w:rsidP="00AE342D">
      <w:pPr>
        <w:pStyle w:val="Normal1"/>
        <w:widowControl w:val="0"/>
        <w:numPr>
          <w:ilvl w:val="0"/>
          <w:numId w:val="12"/>
        </w:numPr>
        <w:jc w:val="both"/>
        <w:rPr>
          <w:rFonts w:ascii="Calibri" w:hAnsi="Calibri"/>
          <w:sz w:val="22"/>
          <w:szCs w:val="22"/>
        </w:rPr>
      </w:pPr>
      <w:r w:rsidRPr="00AE342D">
        <w:rPr>
          <w:rFonts w:ascii="Calibri" w:hAnsi="Calibri"/>
          <w:sz w:val="22"/>
          <w:szCs w:val="22"/>
        </w:rPr>
        <w:t xml:space="preserve">Used Jasper to generate rich content reports. </w:t>
      </w:r>
    </w:p>
    <w:p w14:paraId="60A5CFA6" w14:textId="77777777" w:rsidR="00BA7DF1" w:rsidRPr="00AE342D" w:rsidRDefault="00BA7DF1" w:rsidP="00AE342D">
      <w:pPr>
        <w:pStyle w:val="Normal1"/>
        <w:widowControl w:val="0"/>
        <w:numPr>
          <w:ilvl w:val="0"/>
          <w:numId w:val="12"/>
        </w:numPr>
        <w:jc w:val="both"/>
        <w:rPr>
          <w:rFonts w:ascii="Calibri" w:hAnsi="Calibri"/>
          <w:sz w:val="22"/>
          <w:szCs w:val="22"/>
        </w:rPr>
      </w:pPr>
      <w:r w:rsidRPr="00AE342D">
        <w:rPr>
          <w:rFonts w:ascii="Calibri" w:hAnsi="Calibri"/>
          <w:sz w:val="22"/>
          <w:szCs w:val="22"/>
        </w:rPr>
        <w:lastRenderedPageBreak/>
        <w:t xml:space="preserve">Developed </w:t>
      </w:r>
      <w:r w:rsidRPr="00AE342D">
        <w:rPr>
          <w:rFonts w:ascii="Calibri" w:hAnsi="Calibri"/>
          <w:b/>
          <w:sz w:val="22"/>
          <w:szCs w:val="22"/>
        </w:rPr>
        <w:t xml:space="preserve">XML </w:t>
      </w:r>
      <w:r w:rsidRPr="00AE342D">
        <w:rPr>
          <w:rFonts w:ascii="Calibri" w:hAnsi="Calibri"/>
          <w:sz w:val="22"/>
          <w:szCs w:val="22"/>
        </w:rPr>
        <w:t xml:space="preserve">applications using </w:t>
      </w:r>
      <w:r w:rsidRPr="00AE342D">
        <w:rPr>
          <w:rFonts w:ascii="Calibri" w:hAnsi="Calibri"/>
          <w:b/>
          <w:sz w:val="22"/>
          <w:szCs w:val="22"/>
        </w:rPr>
        <w:t>XSLT</w:t>
      </w:r>
      <w:r w:rsidRPr="00AE342D">
        <w:rPr>
          <w:rFonts w:ascii="Calibri" w:hAnsi="Calibri"/>
          <w:sz w:val="22"/>
          <w:szCs w:val="22"/>
        </w:rPr>
        <w:t xml:space="preserve"> transformations.</w:t>
      </w:r>
    </w:p>
    <w:p w14:paraId="541BFCA7" w14:textId="77777777" w:rsidR="00BA7DF1" w:rsidRPr="00AE342D" w:rsidRDefault="00BA7DF1" w:rsidP="00AE342D">
      <w:pPr>
        <w:pStyle w:val="Normal1"/>
        <w:widowControl w:val="0"/>
        <w:numPr>
          <w:ilvl w:val="0"/>
          <w:numId w:val="12"/>
        </w:numPr>
        <w:jc w:val="both"/>
        <w:rPr>
          <w:rFonts w:ascii="Calibri" w:hAnsi="Calibri"/>
          <w:sz w:val="22"/>
          <w:szCs w:val="22"/>
        </w:rPr>
      </w:pPr>
      <w:r w:rsidRPr="00AE342D">
        <w:rPr>
          <w:rFonts w:ascii="Calibri" w:hAnsi="Calibri"/>
          <w:sz w:val="22"/>
          <w:szCs w:val="22"/>
        </w:rPr>
        <w:t xml:space="preserve">Created </w:t>
      </w:r>
      <w:r w:rsidRPr="00AE342D">
        <w:rPr>
          <w:rFonts w:ascii="Calibri" w:hAnsi="Calibri"/>
          <w:b/>
          <w:sz w:val="22"/>
          <w:szCs w:val="22"/>
        </w:rPr>
        <w:t>XML</w:t>
      </w:r>
      <w:r w:rsidRPr="00AE342D">
        <w:rPr>
          <w:rFonts w:ascii="Calibri" w:hAnsi="Calibri"/>
          <w:sz w:val="22"/>
          <w:szCs w:val="22"/>
        </w:rPr>
        <w:t xml:space="preserve"> document using </w:t>
      </w:r>
      <w:r w:rsidRPr="00AE342D">
        <w:rPr>
          <w:rFonts w:ascii="Calibri" w:hAnsi="Calibri"/>
          <w:b/>
          <w:sz w:val="22"/>
          <w:szCs w:val="22"/>
        </w:rPr>
        <w:t>STAX XML API</w:t>
      </w:r>
      <w:r w:rsidRPr="00AE342D">
        <w:rPr>
          <w:rFonts w:ascii="Calibri" w:hAnsi="Calibri"/>
          <w:sz w:val="22"/>
          <w:szCs w:val="22"/>
        </w:rPr>
        <w:t xml:space="preserve"> to pass the XML structure to Web Services. </w:t>
      </w:r>
    </w:p>
    <w:p w14:paraId="50B87B58" w14:textId="77777777" w:rsidR="00BA7DF1" w:rsidRPr="00AE342D" w:rsidRDefault="00BA7DF1" w:rsidP="00AE342D">
      <w:pPr>
        <w:pStyle w:val="Normal1"/>
        <w:widowControl w:val="0"/>
        <w:numPr>
          <w:ilvl w:val="0"/>
          <w:numId w:val="12"/>
        </w:numPr>
        <w:jc w:val="both"/>
        <w:rPr>
          <w:rFonts w:ascii="Calibri" w:hAnsi="Calibri"/>
          <w:sz w:val="22"/>
          <w:szCs w:val="22"/>
        </w:rPr>
      </w:pPr>
      <w:r w:rsidRPr="00AE342D">
        <w:rPr>
          <w:rFonts w:ascii="Calibri" w:hAnsi="Calibri"/>
          <w:b/>
          <w:sz w:val="22"/>
          <w:szCs w:val="22"/>
        </w:rPr>
        <w:t>Apache Ant</w:t>
      </w:r>
      <w:r w:rsidRPr="00AE342D">
        <w:rPr>
          <w:rFonts w:ascii="Calibri" w:hAnsi="Calibri"/>
          <w:sz w:val="22"/>
          <w:szCs w:val="22"/>
        </w:rPr>
        <w:t xml:space="preserve"> was used for the </w:t>
      </w:r>
      <w:r w:rsidRPr="00AE342D">
        <w:rPr>
          <w:rFonts w:ascii="Calibri" w:hAnsi="Calibri"/>
          <w:b/>
          <w:sz w:val="22"/>
          <w:szCs w:val="22"/>
        </w:rPr>
        <w:t>entire build process</w:t>
      </w:r>
      <w:r w:rsidRPr="00AE342D">
        <w:rPr>
          <w:rFonts w:ascii="Calibri" w:hAnsi="Calibri"/>
          <w:sz w:val="22"/>
          <w:szCs w:val="22"/>
        </w:rPr>
        <w:t>.</w:t>
      </w:r>
    </w:p>
    <w:p w14:paraId="5060AF4B" w14:textId="77777777" w:rsidR="00BA7DF1" w:rsidRPr="00AE342D" w:rsidRDefault="00BA7DF1" w:rsidP="00AE342D">
      <w:pPr>
        <w:pStyle w:val="Normal1"/>
        <w:widowControl w:val="0"/>
        <w:numPr>
          <w:ilvl w:val="0"/>
          <w:numId w:val="12"/>
        </w:numPr>
        <w:jc w:val="both"/>
        <w:rPr>
          <w:rFonts w:ascii="Calibri" w:hAnsi="Calibri"/>
          <w:sz w:val="22"/>
          <w:szCs w:val="22"/>
        </w:rPr>
      </w:pPr>
      <w:r w:rsidRPr="00AE342D">
        <w:rPr>
          <w:rFonts w:ascii="Calibri" w:hAnsi="Calibri"/>
          <w:sz w:val="22"/>
          <w:szCs w:val="22"/>
        </w:rPr>
        <w:t xml:space="preserve">Used </w:t>
      </w:r>
      <w:r w:rsidRPr="00AE342D">
        <w:rPr>
          <w:rFonts w:ascii="Calibri" w:hAnsi="Calibri"/>
          <w:b/>
          <w:sz w:val="22"/>
          <w:szCs w:val="22"/>
        </w:rPr>
        <w:t>Rational Clear Case</w:t>
      </w:r>
      <w:r w:rsidRPr="00AE342D">
        <w:rPr>
          <w:rFonts w:ascii="Calibri" w:hAnsi="Calibri"/>
          <w:sz w:val="22"/>
          <w:szCs w:val="22"/>
        </w:rPr>
        <w:t xml:space="preserve"> for </w:t>
      </w:r>
      <w:r w:rsidRPr="00AE342D">
        <w:rPr>
          <w:rFonts w:ascii="Calibri" w:hAnsi="Calibri"/>
          <w:b/>
          <w:sz w:val="22"/>
          <w:szCs w:val="22"/>
        </w:rPr>
        <w:t>version control</w:t>
      </w:r>
      <w:r w:rsidRPr="00AE342D">
        <w:rPr>
          <w:rFonts w:ascii="Calibri" w:hAnsi="Calibri"/>
          <w:sz w:val="22"/>
          <w:szCs w:val="22"/>
        </w:rPr>
        <w:t xml:space="preserve"> and </w:t>
      </w:r>
      <w:r w:rsidRPr="00AE342D">
        <w:rPr>
          <w:rFonts w:ascii="Calibri" w:hAnsi="Calibri"/>
          <w:b/>
          <w:sz w:val="22"/>
          <w:szCs w:val="22"/>
        </w:rPr>
        <w:t>JUnit for unit testing</w:t>
      </w:r>
      <w:r w:rsidRPr="00AE342D">
        <w:rPr>
          <w:rFonts w:ascii="Calibri" w:hAnsi="Calibri"/>
          <w:sz w:val="22"/>
          <w:szCs w:val="22"/>
        </w:rPr>
        <w:t>.</w:t>
      </w:r>
    </w:p>
    <w:p w14:paraId="28319F4C" w14:textId="77777777" w:rsidR="00BA7DF1" w:rsidRPr="00AE342D" w:rsidRDefault="00BA7DF1" w:rsidP="00AE342D">
      <w:pPr>
        <w:pStyle w:val="Normal1"/>
        <w:widowControl w:val="0"/>
        <w:numPr>
          <w:ilvl w:val="0"/>
          <w:numId w:val="12"/>
        </w:numPr>
        <w:jc w:val="both"/>
        <w:rPr>
          <w:rFonts w:ascii="Calibri" w:hAnsi="Calibri"/>
          <w:sz w:val="22"/>
          <w:szCs w:val="22"/>
        </w:rPr>
      </w:pPr>
      <w:r w:rsidRPr="00AE342D">
        <w:rPr>
          <w:rFonts w:ascii="Calibri" w:hAnsi="Calibri"/>
          <w:sz w:val="22"/>
          <w:szCs w:val="22"/>
        </w:rPr>
        <w:t xml:space="preserve">Used </w:t>
      </w:r>
      <w:r w:rsidRPr="00AE342D">
        <w:rPr>
          <w:rFonts w:ascii="Calibri" w:hAnsi="Calibri"/>
          <w:b/>
          <w:sz w:val="22"/>
          <w:szCs w:val="22"/>
        </w:rPr>
        <w:t>quartz scheduler</w:t>
      </w:r>
      <w:r w:rsidRPr="00AE342D">
        <w:rPr>
          <w:rFonts w:ascii="Calibri" w:hAnsi="Calibri"/>
          <w:sz w:val="22"/>
          <w:szCs w:val="22"/>
        </w:rPr>
        <w:t xml:space="preserve"> to process or </w:t>
      </w:r>
      <w:r w:rsidRPr="00AE342D">
        <w:rPr>
          <w:rFonts w:ascii="Calibri" w:hAnsi="Calibri"/>
          <w:b/>
          <w:sz w:val="22"/>
          <w:szCs w:val="22"/>
        </w:rPr>
        <w:t xml:space="preserve">trigger the applications </w:t>
      </w:r>
      <w:proofErr w:type="gramStart"/>
      <w:r w:rsidRPr="00AE342D">
        <w:rPr>
          <w:rFonts w:ascii="Calibri" w:hAnsi="Calibri"/>
          <w:b/>
          <w:sz w:val="22"/>
          <w:szCs w:val="22"/>
        </w:rPr>
        <w:t>on a daily basis</w:t>
      </w:r>
      <w:proofErr w:type="gramEnd"/>
      <w:r w:rsidRPr="00AE342D">
        <w:rPr>
          <w:rFonts w:ascii="Calibri" w:hAnsi="Calibri"/>
          <w:sz w:val="22"/>
          <w:szCs w:val="22"/>
        </w:rPr>
        <w:t>.</w:t>
      </w:r>
    </w:p>
    <w:p w14:paraId="12B8F24A" w14:textId="77777777" w:rsidR="00BA7DF1" w:rsidRPr="00AE342D" w:rsidRDefault="00BA7DF1" w:rsidP="00AE342D">
      <w:pPr>
        <w:pStyle w:val="Normal1"/>
        <w:widowControl w:val="0"/>
        <w:numPr>
          <w:ilvl w:val="0"/>
          <w:numId w:val="12"/>
        </w:numPr>
        <w:jc w:val="both"/>
        <w:rPr>
          <w:rFonts w:ascii="Calibri" w:hAnsi="Calibri"/>
          <w:sz w:val="22"/>
          <w:szCs w:val="22"/>
        </w:rPr>
      </w:pPr>
      <w:r w:rsidRPr="00AE342D">
        <w:rPr>
          <w:rFonts w:ascii="Calibri" w:hAnsi="Calibri"/>
          <w:sz w:val="22"/>
          <w:szCs w:val="22"/>
        </w:rPr>
        <w:t xml:space="preserve">Configured </w:t>
      </w:r>
      <w:r w:rsidRPr="00AE342D">
        <w:rPr>
          <w:rFonts w:ascii="Calibri" w:hAnsi="Calibri"/>
          <w:b/>
          <w:sz w:val="22"/>
          <w:szCs w:val="22"/>
        </w:rPr>
        <w:t>WebSphere Application</w:t>
      </w:r>
      <w:r w:rsidRPr="00AE342D">
        <w:rPr>
          <w:rFonts w:ascii="Calibri" w:hAnsi="Calibri"/>
          <w:sz w:val="22"/>
          <w:szCs w:val="22"/>
        </w:rPr>
        <w:t xml:space="preserve"> server and deployed the web components.</w:t>
      </w:r>
    </w:p>
    <w:p w14:paraId="5C33C5E4" w14:textId="77777777" w:rsidR="00BA7DF1" w:rsidRPr="00AE342D" w:rsidRDefault="00BA7DF1" w:rsidP="00AE342D">
      <w:pPr>
        <w:pStyle w:val="Normal1"/>
        <w:widowControl w:val="0"/>
        <w:numPr>
          <w:ilvl w:val="0"/>
          <w:numId w:val="12"/>
        </w:numPr>
        <w:jc w:val="both"/>
        <w:rPr>
          <w:rFonts w:ascii="Calibri" w:hAnsi="Calibri"/>
          <w:sz w:val="22"/>
          <w:szCs w:val="22"/>
        </w:rPr>
      </w:pPr>
      <w:r w:rsidRPr="00AE342D">
        <w:rPr>
          <w:rFonts w:ascii="Calibri" w:hAnsi="Calibri"/>
          <w:sz w:val="22"/>
          <w:szCs w:val="22"/>
        </w:rPr>
        <w:t xml:space="preserve">Provided </w:t>
      </w:r>
      <w:r w:rsidRPr="00AE342D">
        <w:rPr>
          <w:rFonts w:ascii="Calibri" w:hAnsi="Calibri"/>
          <w:b/>
          <w:sz w:val="22"/>
          <w:szCs w:val="22"/>
        </w:rPr>
        <w:t>troubleshooting</w:t>
      </w:r>
      <w:r w:rsidRPr="00AE342D">
        <w:rPr>
          <w:rFonts w:ascii="Calibri" w:hAnsi="Calibri"/>
          <w:sz w:val="22"/>
          <w:szCs w:val="22"/>
        </w:rPr>
        <w:t xml:space="preserve"> and error </w:t>
      </w:r>
      <w:r w:rsidRPr="00AE342D">
        <w:rPr>
          <w:rFonts w:ascii="Calibri" w:hAnsi="Calibri"/>
          <w:b/>
          <w:sz w:val="22"/>
          <w:szCs w:val="22"/>
        </w:rPr>
        <w:t xml:space="preserve">handling support </w:t>
      </w:r>
      <w:r w:rsidRPr="00AE342D">
        <w:rPr>
          <w:rFonts w:ascii="Calibri" w:hAnsi="Calibri"/>
          <w:sz w:val="22"/>
          <w:szCs w:val="22"/>
        </w:rPr>
        <w:t>in multiple projects.</w:t>
      </w:r>
    </w:p>
    <w:p w14:paraId="493BA0D5" w14:textId="77777777" w:rsidR="00BA7DF1" w:rsidRPr="00AE342D" w:rsidRDefault="00BA7DF1" w:rsidP="00AE342D">
      <w:pPr>
        <w:pStyle w:val="Normal1"/>
        <w:widowControl w:val="0"/>
        <w:ind w:left="720"/>
        <w:jc w:val="both"/>
        <w:rPr>
          <w:rFonts w:ascii="Calibri" w:hAnsi="Calibri"/>
          <w:sz w:val="22"/>
          <w:szCs w:val="22"/>
        </w:rPr>
      </w:pPr>
    </w:p>
    <w:p w14:paraId="0F95DF87" w14:textId="3FB5A40B" w:rsidR="00BA7DF1" w:rsidRDefault="00BA7DF1" w:rsidP="00AE342D">
      <w:pPr>
        <w:pStyle w:val="Normal1"/>
        <w:widowControl w:val="0"/>
        <w:ind w:left="360"/>
        <w:jc w:val="both"/>
        <w:rPr>
          <w:rFonts w:ascii="Calibri" w:hAnsi="Calibri"/>
          <w:sz w:val="22"/>
          <w:szCs w:val="22"/>
        </w:rPr>
      </w:pPr>
      <w:r w:rsidRPr="00AE342D">
        <w:rPr>
          <w:rFonts w:ascii="Calibri" w:hAnsi="Calibri"/>
          <w:b/>
          <w:sz w:val="22"/>
          <w:szCs w:val="22"/>
        </w:rPr>
        <w:t>Environment</w:t>
      </w:r>
      <w:r w:rsidRPr="00AE342D">
        <w:rPr>
          <w:rFonts w:ascii="Calibri" w:hAnsi="Calibri"/>
          <w:sz w:val="22"/>
          <w:szCs w:val="22"/>
        </w:rPr>
        <w:t xml:space="preserve">: Flex, EJB, Struts, spring, JSP1.2, Servlets2.1, Jasper reports, JMS, IBM MQ, XML, SOAP, UDDI, WSDL, JDBC, JavaScript, XSLT, XML, UML, HTML, JNDI, Rational Rose 98, Oracle 9i, IBM Websphere 6.0, ClearCase, Log4J, ANT, JUnit, IBM RAD, and Apache Tomcat. </w:t>
      </w:r>
    </w:p>
    <w:p w14:paraId="36631B67" w14:textId="131F1D5B" w:rsidR="00AE342D" w:rsidRDefault="00AE342D" w:rsidP="00AE342D">
      <w:pPr>
        <w:pStyle w:val="Normal1"/>
        <w:widowControl w:val="0"/>
        <w:ind w:left="360"/>
        <w:jc w:val="both"/>
        <w:rPr>
          <w:rFonts w:ascii="Calibri" w:hAnsi="Calibri"/>
          <w:sz w:val="22"/>
          <w:szCs w:val="22"/>
        </w:rPr>
      </w:pPr>
    </w:p>
    <w:p w14:paraId="7C197342" w14:textId="49618DA7" w:rsidR="00AE342D" w:rsidRPr="00AE342D" w:rsidRDefault="00AE342D" w:rsidP="00AE342D">
      <w:pPr>
        <w:pStyle w:val="Normal1"/>
        <w:widowControl w:val="0"/>
        <w:jc w:val="both"/>
        <w:rPr>
          <w:rFonts w:ascii="Calibri" w:hAnsi="Calibri"/>
          <w:b/>
          <w:sz w:val="22"/>
          <w:szCs w:val="22"/>
        </w:rPr>
      </w:pPr>
      <w:r w:rsidRPr="00AE342D">
        <w:rPr>
          <w:rFonts w:ascii="Calibri" w:hAnsi="Calibri"/>
          <w:b/>
          <w:sz w:val="22"/>
          <w:szCs w:val="22"/>
        </w:rPr>
        <w:t xml:space="preserve"> Responsibilities: </w:t>
      </w:r>
    </w:p>
    <w:p w14:paraId="4465E11D" w14:textId="77777777" w:rsidR="00591AC6" w:rsidRDefault="00AE342D" w:rsidP="00591AC6">
      <w:pPr>
        <w:pStyle w:val="Normal1"/>
        <w:widowControl w:val="0"/>
        <w:numPr>
          <w:ilvl w:val="0"/>
          <w:numId w:val="12"/>
        </w:numPr>
        <w:jc w:val="both"/>
        <w:rPr>
          <w:rFonts w:ascii="Calibri" w:hAnsi="Calibri"/>
          <w:sz w:val="22"/>
          <w:szCs w:val="22"/>
        </w:rPr>
      </w:pPr>
      <w:r w:rsidRPr="00AE342D">
        <w:rPr>
          <w:rFonts w:ascii="Calibri" w:hAnsi="Calibri"/>
          <w:sz w:val="22"/>
          <w:szCs w:val="22"/>
        </w:rPr>
        <w:t xml:space="preserve">Gathered user </w:t>
      </w:r>
      <w:r w:rsidRPr="00591AC6">
        <w:rPr>
          <w:rFonts w:ascii="Calibri" w:hAnsi="Calibri"/>
          <w:b/>
          <w:sz w:val="22"/>
          <w:szCs w:val="22"/>
        </w:rPr>
        <w:t>requirements and specifications</w:t>
      </w:r>
      <w:r w:rsidRPr="00AE342D">
        <w:rPr>
          <w:rFonts w:ascii="Calibri" w:hAnsi="Calibri"/>
          <w:sz w:val="22"/>
          <w:szCs w:val="22"/>
        </w:rPr>
        <w:t>.</w:t>
      </w:r>
    </w:p>
    <w:p w14:paraId="60FBA7D1" w14:textId="39852840" w:rsidR="00AE342D" w:rsidRPr="00591AC6" w:rsidRDefault="00AE342D" w:rsidP="00591AC6">
      <w:pPr>
        <w:pStyle w:val="Normal1"/>
        <w:widowControl w:val="0"/>
        <w:numPr>
          <w:ilvl w:val="0"/>
          <w:numId w:val="12"/>
        </w:numPr>
        <w:jc w:val="both"/>
        <w:rPr>
          <w:rFonts w:ascii="Calibri" w:hAnsi="Calibri"/>
          <w:sz w:val="22"/>
          <w:szCs w:val="22"/>
        </w:rPr>
      </w:pPr>
      <w:r w:rsidRPr="00591AC6">
        <w:rPr>
          <w:rFonts w:ascii="Calibri" w:hAnsi="Calibri"/>
          <w:sz w:val="22"/>
          <w:szCs w:val="22"/>
        </w:rPr>
        <w:t>Developed the entire application on Eclipse IDE.</w:t>
      </w:r>
    </w:p>
    <w:p w14:paraId="3161F111" w14:textId="77777777" w:rsidR="00AE342D" w:rsidRPr="00AE342D" w:rsidRDefault="00AE342D" w:rsidP="00AE342D">
      <w:pPr>
        <w:pStyle w:val="Normal1"/>
        <w:widowControl w:val="0"/>
        <w:numPr>
          <w:ilvl w:val="0"/>
          <w:numId w:val="12"/>
        </w:numPr>
        <w:jc w:val="both"/>
        <w:rPr>
          <w:rFonts w:ascii="Calibri" w:hAnsi="Calibri"/>
          <w:sz w:val="22"/>
          <w:szCs w:val="22"/>
        </w:rPr>
      </w:pPr>
      <w:r w:rsidRPr="00AE342D">
        <w:rPr>
          <w:rFonts w:ascii="Calibri" w:hAnsi="Calibri"/>
          <w:sz w:val="22"/>
          <w:szCs w:val="22"/>
        </w:rPr>
        <w:t>Developed and programmed the required classes in Java to support the User account module.</w:t>
      </w:r>
    </w:p>
    <w:p w14:paraId="1569E17C" w14:textId="1379E26A" w:rsidR="00AE342D" w:rsidRPr="00AE342D" w:rsidRDefault="00AE342D" w:rsidP="00AE342D">
      <w:pPr>
        <w:pStyle w:val="Normal1"/>
        <w:widowControl w:val="0"/>
        <w:numPr>
          <w:ilvl w:val="0"/>
          <w:numId w:val="12"/>
        </w:numPr>
        <w:jc w:val="both"/>
        <w:rPr>
          <w:rFonts w:ascii="Calibri" w:hAnsi="Calibri"/>
          <w:sz w:val="22"/>
          <w:szCs w:val="22"/>
        </w:rPr>
      </w:pPr>
      <w:r w:rsidRPr="00AE342D">
        <w:rPr>
          <w:rFonts w:ascii="Calibri" w:hAnsi="Calibri"/>
          <w:sz w:val="22"/>
          <w:szCs w:val="22"/>
        </w:rPr>
        <w:t xml:space="preserve">Used </w:t>
      </w:r>
      <w:r w:rsidRPr="00591AC6">
        <w:rPr>
          <w:rFonts w:ascii="Calibri" w:hAnsi="Calibri"/>
          <w:b/>
          <w:sz w:val="22"/>
          <w:szCs w:val="22"/>
        </w:rPr>
        <w:t>HTML, JSP</w:t>
      </w:r>
      <w:r w:rsidRPr="00AE342D">
        <w:rPr>
          <w:rFonts w:ascii="Calibri" w:hAnsi="Calibri"/>
          <w:sz w:val="22"/>
          <w:szCs w:val="22"/>
        </w:rPr>
        <w:t xml:space="preserve"> and </w:t>
      </w:r>
      <w:r w:rsidRPr="00591AC6">
        <w:rPr>
          <w:rFonts w:ascii="Calibri" w:hAnsi="Calibri"/>
          <w:b/>
          <w:sz w:val="22"/>
          <w:szCs w:val="22"/>
        </w:rPr>
        <w:t xml:space="preserve">JavaScript </w:t>
      </w:r>
      <w:r w:rsidRPr="00AE342D">
        <w:rPr>
          <w:rFonts w:ascii="Calibri" w:hAnsi="Calibri"/>
          <w:sz w:val="22"/>
          <w:szCs w:val="22"/>
        </w:rPr>
        <w:t xml:space="preserve">for designing the </w:t>
      </w:r>
      <w:r w:rsidRPr="00591AC6">
        <w:rPr>
          <w:rFonts w:ascii="Calibri" w:hAnsi="Calibri"/>
          <w:b/>
          <w:sz w:val="22"/>
          <w:szCs w:val="22"/>
        </w:rPr>
        <w:t>frontend</w:t>
      </w:r>
      <w:r w:rsidRPr="00AE342D">
        <w:rPr>
          <w:rFonts w:ascii="Calibri" w:hAnsi="Calibri"/>
          <w:sz w:val="22"/>
          <w:szCs w:val="22"/>
        </w:rPr>
        <w:t xml:space="preserve"> user interface.</w:t>
      </w:r>
    </w:p>
    <w:p w14:paraId="19FC1064" w14:textId="77777777" w:rsidR="00AE342D" w:rsidRPr="00AE342D" w:rsidRDefault="00AE342D" w:rsidP="00AE342D">
      <w:pPr>
        <w:pStyle w:val="Normal1"/>
        <w:widowControl w:val="0"/>
        <w:numPr>
          <w:ilvl w:val="0"/>
          <w:numId w:val="12"/>
        </w:numPr>
        <w:jc w:val="both"/>
        <w:rPr>
          <w:rFonts w:ascii="Calibri" w:hAnsi="Calibri"/>
          <w:sz w:val="22"/>
          <w:szCs w:val="22"/>
        </w:rPr>
      </w:pPr>
      <w:r w:rsidRPr="00AE342D">
        <w:rPr>
          <w:rFonts w:ascii="Calibri" w:hAnsi="Calibri"/>
          <w:sz w:val="22"/>
          <w:szCs w:val="22"/>
        </w:rPr>
        <w:t xml:space="preserve">Implemented </w:t>
      </w:r>
      <w:r w:rsidRPr="00591AC6">
        <w:rPr>
          <w:rFonts w:ascii="Calibri" w:hAnsi="Calibri"/>
          <w:b/>
          <w:sz w:val="22"/>
          <w:szCs w:val="22"/>
        </w:rPr>
        <w:t>error checking/validation</w:t>
      </w:r>
      <w:r w:rsidRPr="00AE342D">
        <w:rPr>
          <w:rFonts w:ascii="Calibri" w:hAnsi="Calibri"/>
          <w:sz w:val="22"/>
          <w:szCs w:val="22"/>
        </w:rPr>
        <w:t xml:space="preserve"> on the </w:t>
      </w:r>
      <w:r w:rsidRPr="00591AC6">
        <w:rPr>
          <w:rFonts w:ascii="Calibri" w:hAnsi="Calibri"/>
          <w:b/>
          <w:sz w:val="22"/>
          <w:szCs w:val="22"/>
        </w:rPr>
        <w:t>Java Server Pages</w:t>
      </w:r>
      <w:r w:rsidRPr="00AE342D">
        <w:rPr>
          <w:rFonts w:ascii="Calibri" w:hAnsi="Calibri"/>
          <w:sz w:val="22"/>
          <w:szCs w:val="22"/>
        </w:rPr>
        <w:t xml:space="preserve"> using JavaScript.</w:t>
      </w:r>
    </w:p>
    <w:p w14:paraId="760D8499" w14:textId="172DDA11" w:rsidR="00AE342D" w:rsidRPr="00AE342D" w:rsidRDefault="00AE342D" w:rsidP="00AE342D">
      <w:pPr>
        <w:pStyle w:val="Normal1"/>
        <w:widowControl w:val="0"/>
        <w:numPr>
          <w:ilvl w:val="0"/>
          <w:numId w:val="12"/>
        </w:numPr>
        <w:jc w:val="both"/>
        <w:rPr>
          <w:rFonts w:ascii="Calibri" w:hAnsi="Calibri"/>
          <w:sz w:val="22"/>
          <w:szCs w:val="22"/>
        </w:rPr>
      </w:pPr>
      <w:r w:rsidRPr="00AE342D">
        <w:rPr>
          <w:rFonts w:ascii="Calibri" w:hAnsi="Calibri"/>
          <w:sz w:val="22"/>
          <w:szCs w:val="22"/>
        </w:rPr>
        <w:t xml:space="preserve">Developed </w:t>
      </w:r>
      <w:r w:rsidRPr="00591AC6">
        <w:rPr>
          <w:rFonts w:ascii="Calibri" w:hAnsi="Calibri"/>
          <w:b/>
          <w:sz w:val="22"/>
          <w:szCs w:val="22"/>
        </w:rPr>
        <w:t>Servlets</w:t>
      </w:r>
      <w:r w:rsidRPr="00AE342D">
        <w:rPr>
          <w:rFonts w:ascii="Calibri" w:hAnsi="Calibri"/>
          <w:sz w:val="22"/>
          <w:szCs w:val="22"/>
        </w:rPr>
        <w:t xml:space="preserve"> to handle the requests, perform </w:t>
      </w:r>
      <w:proofErr w:type="gramStart"/>
      <w:r w:rsidR="00591AC6" w:rsidRPr="00591AC6">
        <w:rPr>
          <w:rFonts w:ascii="Calibri" w:hAnsi="Calibri"/>
          <w:b/>
          <w:sz w:val="22"/>
          <w:szCs w:val="22"/>
        </w:rPr>
        <w:t>server side</w:t>
      </w:r>
      <w:proofErr w:type="gramEnd"/>
      <w:r w:rsidRPr="00591AC6">
        <w:rPr>
          <w:rFonts w:ascii="Calibri" w:hAnsi="Calibri"/>
          <w:b/>
          <w:sz w:val="22"/>
          <w:szCs w:val="22"/>
        </w:rPr>
        <w:t xml:space="preserve"> validation</w:t>
      </w:r>
      <w:r w:rsidRPr="00AE342D">
        <w:rPr>
          <w:rFonts w:ascii="Calibri" w:hAnsi="Calibri"/>
          <w:sz w:val="22"/>
          <w:szCs w:val="22"/>
        </w:rPr>
        <w:t xml:space="preserve"> and generate result for user.</w:t>
      </w:r>
    </w:p>
    <w:p w14:paraId="7FA4CB3A" w14:textId="77777777" w:rsidR="00AE342D" w:rsidRPr="00AE342D" w:rsidRDefault="00AE342D" w:rsidP="00AE342D">
      <w:pPr>
        <w:pStyle w:val="Normal1"/>
        <w:widowControl w:val="0"/>
        <w:numPr>
          <w:ilvl w:val="0"/>
          <w:numId w:val="12"/>
        </w:numPr>
        <w:jc w:val="both"/>
        <w:rPr>
          <w:rFonts w:ascii="Calibri" w:hAnsi="Calibri"/>
          <w:sz w:val="22"/>
          <w:szCs w:val="22"/>
        </w:rPr>
      </w:pPr>
      <w:r w:rsidRPr="00AE342D">
        <w:rPr>
          <w:rFonts w:ascii="Calibri" w:hAnsi="Calibri"/>
          <w:sz w:val="22"/>
          <w:szCs w:val="22"/>
        </w:rPr>
        <w:t xml:space="preserve">Used </w:t>
      </w:r>
      <w:r w:rsidRPr="00591AC6">
        <w:rPr>
          <w:rFonts w:ascii="Calibri" w:hAnsi="Calibri"/>
          <w:b/>
          <w:sz w:val="22"/>
          <w:szCs w:val="22"/>
        </w:rPr>
        <w:t>JDBC</w:t>
      </w:r>
      <w:r w:rsidRPr="00AE342D">
        <w:rPr>
          <w:rFonts w:ascii="Calibri" w:hAnsi="Calibri"/>
          <w:sz w:val="22"/>
          <w:szCs w:val="22"/>
        </w:rPr>
        <w:t xml:space="preserve"> interface </w:t>
      </w:r>
      <w:r w:rsidRPr="00591AC6">
        <w:rPr>
          <w:rFonts w:ascii="Calibri" w:hAnsi="Calibri"/>
          <w:b/>
          <w:sz w:val="22"/>
          <w:szCs w:val="22"/>
        </w:rPr>
        <w:t>to connect to database</w:t>
      </w:r>
      <w:r w:rsidRPr="00AE342D">
        <w:rPr>
          <w:rFonts w:ascii="Calibri" w:hAnsi="Calibri"/>
          <w:sz w:val="22"/>
          <w:szCs w:val="22"/>
        </w:rPr>
        <w:t>.</w:t>
      </w:r>
    </w:p>
    <w:p w14:paraId="701574C4" w14:textId="77777777" w:rsidR="00AE342D" w:rsidRPr="00AE342D" w:rsidRDefault="00AE342D" w:rsidP="00AE342D">
      <w:pPr>
        <w:pStyle w:val="Normal1"/>
        <w:widowControl w:val="0"/>
        <w:numPr>
          <w:ilvl w:val="0"/>
          <w:numId w:val="12"/>
        </w:numPr>
        <w:jc w:val="both"/>
        <w:rPr>
          <w:rFonts w:ascii="Calibri" w:hAnsi="Calibri"/>
          <w:sz w:val="22"/>
          <w:szCs w:val="22"/>
        </w:rPr>
      </w:pPr>
      <w:r w:rsidRPr="00AE342D">
        <w:rPr>
          <w:rFonts w:ascii="Calibri" w:hAnsi="Calibri"/>
          <w:sz w:val="22"/>
          <w:szCs w:val="22"/>
        </w:rPr>
        <w:t xml:space="preserve">Used </w:t>
      </w:r>
      <w:r w:rsidRPr="00591AC6">
        <w:rPr>
          <w:rFonts w:ascii="Calibri" w:hAnsi="Calibri"/>
          <w:b/>
          <w:sz w:val="22"/>
          <w:szCs w:val="22"/>
        </w:rPr>
        <w:t>SQL</w:t>
      </w:r>
      <w:r w:rsidRPr="00AE342D">
        <w:rPr>
          <w:rFonts w:ascii="Calibri" w:hAnsi="Calibri"/>
          <w:sz w:val="22"/>
          <w:szCs w:val="22"/>
        </w:rPr>
        <w:t xml:space="preserve"> to access data from Microsoft SQL Server database.</w:t>
      </w:r>
    </w:p>
    <w:p w14:paraId="022D776C" w14:textId="77777777" w:rsidR="00AE342D" w:rsidRPr="00AE342D" w:rsidRDefault="00AE342D" w:rsidP="00AE342D">
      <w:pPr>
        <w:pStyle w:val="Normal1"/>
        <w:widowControl w:val="0"/>
        <w:numPr>
          <w:ilvl w:val="0"/>
          <w:numId w:val="12"/>
        </w:numPr>
        <w:jc w:val="both"/>
        <w:rPr>
          <w:rFonts w:ascii="Calibri" w:hAnsi="Calibri"/>
          <w:sz w:val="22"/>
          <w:szCs w:val="22"/>
        </w:rPr>
      </w:pPr>
      <w:r w:rsidRPr="00591AC6">
        <w:rPr>
          <w:rFonts w:ascii="Calibri" w:hAnsi="Calibri"/>
          <w:b/>
          <w:sz w:val="22"/>
          <w:szCs w:val="22"/>
        </w:rPr>
        <w:t>Performed User Acceptance Test</w:t>
      </w:r>
      <w:r w:rsidRPr="00AE342D">
        <w:rPr>
          <w:rFonts w:ascii="Calibri" w:hAnsi="Calibri"/>
          <w:sz w:val="22"/>
          <w:szCs w:val="22"/>
        </w:rPr>
        <w:t>.</w:t>
      </w:r>
    </w:p>
    <w:p w14:paraId="254B1339" w14:textId="77777777" w:rsidR="00AE342D" w:rsidRPr="00AE342D" w:rsidRDefault="00AE342D" w:rsidP="00AE342D">
      <w:pPr>
        <w:pStyle w:val="Normal1"/>
        <w:widowControl w:val="0"/>
        <w:numPr>
          <w:ilvl w:val="0"/>
          <w:numId w:val="12"/>
        </w:numPr>
        <w:jc w:val="both"/>
        <w:rPr>
          <w:rFonts w:ascii="Calibri" w:hAnsi="Calibri"/>
          <w:sz w:val="22"/>
          <w:szCs w:val="22"/>
        </w:rPr>
      </w:pPr>
      <w:r w:rsidRPr="00AE342D">
        <w:rPr>
          <w:rFonts w:ascii="Calibri" w:hAnsi="Calibri"/>
          <w:sz w:val="22"/>
          <w:szCs w:val="22"/>
        </w:rPr>
        <w:t xml:space="preserve">Deployed and tested the web application on </w:t>
      </w:r>
      <w:r w:rsidRPr="00591AC6">
        <w:rPr>
          <w:rFonts w:ascii="Calibri" w:hAnsi="Calibri"/>
          <w:b/>
          <w:sz w:val="22"/>
          <w:szCs w:val="22"/>
        </w:rPr>
        <w:t>WebLogic application server</w:t>
      </w:r>
      <w:r w:rsidRPr="00AE342D">
        <w:rPr>
          <w:rFonts w:ascii="Calibri" w:hAnsi="Calibri"/>
          <w:sz w:val="22"/>
          <w:szCs w:val="22"/>
        </w:rPr>
        <w:t>.</w:t>
      </w:r>
    </w:p>
    <w:p w14:paraId="4C2D32E6" w14:textId="77777777" w:rsidR="00AE342D" w:rsidRPr="00AE342D" w:rsidRDefault="00AE342D" w:rsidP="00AE342D">
      <w:pPr>
        <w:pStyle w:val="Normal1"/>
        <w:widowControl w:val="0"/>
        <w:numPr>
          <w:ilvl w:val="0"/>
          <w:numId w:val="12"/>
        </w:numPr>
        <w:jc w:val="both"/>
        <w:rPr>
          <w:rFonts w:ascii="Calibri" w:hAnsi="Calibri"/>
          <w:sz w:val="22"/>
          <w:szCs w:val="22"/>
        </w:rPr>
      </w:pPr>
      <w:r w:rsidRPr="00AE342D">
        <w:rPr>
          <w:rFonts w:ascii="Calibri" w:hAnsi="Calibri"/>
          <w:sz w:val="22"/>
          <w:szCs w:val="22"/>
        </w:rPr>
        <w:t>Used JUnit testing tool to test the code.</w:t>
      </w:r>
    </w:p>
    <w:p w14:paraId="7D066D14" w14:textId="77777777" w:rsidR="00AE342D" w:rsidRPr="00591AC6" w:rsidRDefault="00AE342D" w:rsidP="00AE342D">
      <w:pPr>
        <w:pStyle w:val="Normal1"/>
        <w:widowControl w:val="0"/>
        <w:numPr>
          <w:ilvl w:val="0"/>
          <w:numId w:val="12"/>
        </w:numPr>
        <w:jc w:val="both"/>
        <w:rPr>
          <w:rFonts w:ascii="Calibri" w:hAnsi="Calibri"/>
          <w:b/>
          <w:sz w:val="22"/>
          <w:szCs w:val="22"/>
        </w:rPr>
      </w:pPr>
      <w:r w:rsidRPr="00AE342D">
        <w:rPr>
          <w:rFonts w:ascii="Calibri" w:hAnsi="Calibri"/>
          <w:sz w:val="22"/>
          <w:szCs w:val="22"/>
        </w:rPr>
        <w:t xml:space="preserve">Developed and flexible, scalable, utilizing open source technologies like </w:t>
      </w:r>
      <w:r w:rsidRPr="00591AC6">
        <w:rPr>
          <w:rFonts w:ascii="Calibri" w:hAnsi="Calibri"/>
          <w:b/>
          <w:sz w:val="22"/>
          <w:szCs w:val="22"/>
        </w:rPr>
        <w:t>Hibernate ORM and Spring Framework.</w:t>
      </w:r>
    </w:p>
    <w:p w14:paraId="4A5EB97A" w14:textId="77777777" w:rsidR="00AE342D" w:rsidRDefault="00AE342D" w:rsidP="00AE342D">
      <w:pPr>
        <w:pStyle w:val="Normal1"/>
        <w:widowControl w:val="0"/>
        <w:numPr>
          <w:ilvl w:val="0"/>
          <w:numId w:val="12"/>
        </w:numPr>
        <w:jc w:val="both"/>
        <w:rPr>
          <w:rFonts w:ascii="Calibri" w:hAnsi="Calibri"/>
          <w:sz w:val="22"/>
          <w:szCs w:val="22"/>
        </w:rPr>
      </w:pPr>
      <w:r w:rsidRPr="00AE342D">
        <w:rPr>
          <w:rFonts w:ascii="Calibri" w:hAnsi="Calibri"/>
          <w:sz w:val="22"/>
          <w:szCs w:val="22"/>
        </w:rPr>
        <w:t>Actively participated in the complete life cycle of development, from the design phase to implementation Phase.</w:t>
      </w:r>
    </w:p>
    <w:p w14:paraId="6F42C77A" w14:textId="77777777" w:rsidR="00AE342D" w:rsidRDefault="00AE342D" w:rsidP="00AE342D">
      <w:pPr>
        <w:pStyle w:val="Normal1"/>
        <w:widowControl w:val="0"/>
        <w:ind w:left="360"/>
        <w:jc w:val="both"/>
        <w:rPr>
          <w:rFonts w:ascii="Calibri" w:hAnsi="Calibri"/>
          <w:b/>
          <w:sz w:val="22"/>
          <w:szCs w:val="22"/>
        </w:rPr>
      </w:pPr>
    </w:p>
    <w:p w14:paraId="0BD6FF23" w14:textId="2EFE5D01" w:rsidR="00AE342D" w:rsidRPr="00AE342D" w:rsidRDefault="00AE342D" w:rsidP="00AE342D">
      <w:pPr>
        <w:pStyle w:val="Normal1"/>
        <w:widowControl w:val="0"/>
        <w:ind w:left="360"/>
        <w:jc w:val="both"/>
        <w:rPr>
          <w:rFonts w:ascii="Calibri" w:hAnsi="Calibri"/>
          <w:sz w:val="22"/>
          <w:szCs w:val="22"/>
        </w:rPr>
      </w:pPr>
      <w:r w:rsidRPr="00AE342D">
        <w:rPr>
          <w:rFonts w:ascii="Calibri" w:hAnsi="Calibri"/>
          <w:b/>
          <w:sz w:val="22"/>
          <w:szCs w:val="22"/>
        </w:rPr>
        <w:t>Environment</w:t>
      </w:r>
      <w:r w:rsidRPr="00AE342D">
        <w:rPr>
          <w:rFonts w:ascii="Calibri" w:hAnsi="Calibri"/>
          <w:sz w:val="22"/>
          <w:szCs w:val="22"/>
        </w:rPr>
        <w:t>: JDK 1.4, Servlet 2.3, JSP 1.2, JavaScript, HTML, JDBC 2.1, SQL, Microsoft SQL Server, UNIX    and BEA WebLogic Application Server.</w:t>
      </w:r>
    </w:p>
    <w:p w14:paraId="2BB5E4DB" w14:textId="2DA97F2E" w:rsidR="00AE342D" w:rsidRDefault="00AE342D" w:rsidP="00AE342D">
      <w:pPr>
        <w:pStyle w:val="Normal1"/>
        <w:widowControl w:val="0"/>
        <w:ind w:left="360"/>
        <w:jc w:val="both"/>
        <w:rPr>
          <w:rFonts w:ascii="Calibri" w:hAnsi="Calibri"/>
          <w:sz w:val="22"/>
          <w:szCs w:val="22"/>
        </w:rPr>
      </w:pPr>
    </w:p>
    <w:p w14:paraId="4D099433" w14:textId="77777777" w:rsidR="00885A97" w:rsidRPr="00885A97" w:rsidRDefault="00885A97" w:rsidP="00885A97">
      <w:pPr>
        <w:pStyle w:val="Normal1"/>
        <w:widowControl w:val="0"/>
        <w:jc w:val="both"/>
        <w:rPr>
          <w:rFonts w:ascii="Calibri" w:hAnsi="Calibri"/>
          <w:sz w:val="22"/>
          <w:szCs w:val="22"/>
        </w:rPr>
      </w:pPr>
      <w:r w:rsidRPr="00885A97">
        <w:rPr>
          <w:rFonts w:ascii="Calibri" w:hAnsi="Calibri"/>
          <w:b/>
          <w:bCs/>
          <w:sz w:val="22"/>
          <w:szCs w:val="22"/>
        </w:rPr>
        <w:t>Responsibilities:</w:t>
      </w:r>
    </w:p>
    <w:p w14:paraId="03875973" w14:textId="77777777" w:rsidR="00885A97" w:rsidRPr="00885A97" w:rsidRDefault="00885A97" w:rsidP="00885A97">
      <w:pPr>
        <w:pStyle w:val="Normal1"/>
        <w:widowControl w:val="0"/>
        <w:numPr>
          <w:ilvl w:val="0"/>
          <w:numId w:val="12"/>
        </w:numPr>
        <w:jc w:val="both"/>
        <w:rPr>
          <w:rFonts w:ascii="Calibri" w:hAnsi="Calibri"/>
          <w:sz w:val="22"/>
          <w:szCs w:val="22"/>
        </w:rPr>
      </w:pPr>
      <w:r w:rsidRPr="00885A97">
        <w:rPr>
          <w:rFonts w:ascii="Calibri" w:hAnsi="Calibri"/>
          <w:sz w:val="22"/>
          <w:szCs w:val="22"/>
        </w:rPr>
        <w:t xml:space="preserve">Involved in various phases of </w:t>
      </w:r>
      <w:r w:rsidRPr="00591AC6">
        <w:rPr>
          <w:rFonts w:ascii="Calibri" w:hAnsi="Calibri"/>
          <w:b/>
          <w:sz w:val="22"/>
          <w:szCs w:val="22"/>
        </w:rPr>
        <w:t>Software Development Life Cycle (SDLC).</w:t>
      </w:r>
    </w:p>
    <w:p w14:paraId="7A7F39FC" w14:textId="77777777" w:rsidR="00885A97" w:rsidRPr="00885A97" w:rsidRDefault="00885A97" w:rsidP="00885A97">
      <w:pPr>
        <w:pStyle w:val="Normal1"/>
        <w:widowControl w:val="0"/>
        <w:numPr>
          <w:ilvl w:val="0"/>
          <w:numId w:val="12"/>
        </w:numPr>
        <w:jc w:val="both"/>
        <w:rPr>
          <w:rFonts w:ascii="Calibri" w:hAnsi="Calibri"/>
          <w:sz w:val="22"/>
          <w:szCs w:val="22"/>
        </w:rPr>
      </w:pPr>
      <w:r w:rsidRPr="00885A97">
        <w:rPr>
          <w:rFonts w:ascii="Calibri" w:hAnsi="Calibri"/>
          <w:sz w:val="22"/>
          <w:szCs w:val="22"/>
        </w:rPr>
        <w:t xml:space="preserve"> Used Rational Rose for the </w:t>
      </w:r>
      <w:r w:rsidRPr="00591AC6">
        <w:rPr>
          <w:rFonts w:ascii="Calibri" w:hAnsi="Calibri"/>
          <w:b/>
          <w:sz w:val="22"/>
          <w:szCs w:val="22"/>
        </w:rPr>
        <w:t>Use Case Diagrams, Object Diagrams, Class Diagrams and Sequence Diagrams</w:t>
      </w:r>
      <w:r w:rsidRPr="00885A97">
        <w:rPr>
          <w:rFonts w:ascii="Calibri" w:hAnsi="Calibri"/>
          <w:sz w:val="22"/>
          <w:szCs w:val="22"/>
        </w:rPr>
        <w:t xml:space="preserve"> to represent the detailed design phase. </w:t>
      </w:r>
    </w:p>
    <w:p w14:paraId="7DE07500" w14:textId="77777777" w:rsidR="00885A97" w:rsidRPr="00885A97" w:rsidRDefault="00885A97" w:rsidP="00885A97">
      <w:pPr>
        <w:pStyle w:val="Normal1"/>
        <w:widowControl w:val="0"/>
        <w:numPr>
          <w:ilvl w:val="0"/>
          <w:numId w:val="12"/>
        </w:numPr>
        <w:jc w:val="both"/>
        <w:rPr>
          <w:rFonts w:ascii="Calibri" w:hAnsi="Calibri"/>
          <w:sz w:val="22"/>
          <w:szCs w:val="22"/>
        </w:rPr>
      </w:pPr>
      <w:r w:rsidRPr="00885A97">
        <w:rPr>
          <w:rFonts w:ascii="Calibri" w:hAnsi="Calibri"/>
          <w:sz w:val="22"/>
          <w:szCs w:val="22"/>
        </w:rPr>
        <w:t xml:space="preserve">Created </w:t>
      </w:r>
      <w:r w:rsidRPr="00591AC6">
        <w:rPr>
          <w:rFonts w:ascii="Calibri" w:hAnsi="Calibri"/>
          <w:b/>
          <w:sz w:val="22"/>
          <w:szCs w:val="22"/>
        </w:rPr>
        <w:t xml:space="preserve">Servlets </w:t>
      </w:r>
      <w:r w:rsidRPr="00885A97">
        <w:rPr>
          <w:rFonts w:ascii="Calibri" w:hAnsi="Calibri"/>
          <w:sz w:val="22"/>
          <w:szCs w:val="22"/>
        </w:rPr>
        <w:t>which route submittals to appropriate Enterprise Java Bean (EJB) components and render retrieved information.</w:t>
      </w:r>
    </w:p>
    <w:p w14:paraId="26F575F7" w14:textId="77777777" w:rsidR="00885A97" w:rsidRPr="00885A97" w:rsidRDefault="00885A97" w:rsidP="00885A97">
      <w:pPr>
        <w:pStyle w:val="Normal1"/>
        <w:widowControl w:val="0"/>
        <w:numPr>
          <w:ilvl w:val="0"/>
          <w:numId w:val="12"/>
        </w:numPr>
        <w:jc w:val="both"/>
        <w:rPr>
          <w:rFonts w:ascii="Calibri" w:hAnsi="Calibri"/>
          <w:sz w:val="22"/>
          <w:szCs w:val="22"/>
        </w:rPr>
      </w:pPr>
      <w:r w:rsidRPr="00885A97">
        <w:rPr>
          <w:rFonts w:ascii="Calibri" w:hAnsi="Calibri"/>
          <w:sz w:val="22"/>
          <w:szCs w:val="22"/>
        </w:rPr>
        <w:t>Developed Session Beans to process requests from the user and used entity beans to retrieve and update customer information.</w:t>
      </w:r>
    </w:p>
    <w:p w14:paraId="31BB4D0A" w14:textId="77777777" w:rsidR="00885A97" w:rsidRPr="00885A97" w:rsidRDefault="00885A97" w:rsidP="00885A97">
      <w:pPr>
        <w:pStyle w:val="Normal1"/>
        <w:widowControl w:val="0"/>
        <w:numPr>
          <w:ilvl w:val="0"/>
          <w:numId w:val="12"/>
        </w:numPr>
        <w:jc w:val="both"/>
        <w:rPr>
          <w:rFonts w:ascii="Calibri" w:hAnsi="Calibri"/>
          <w:sz w:val="22"/>
          <w:szCs w:val="22"/>
        </w:rPr>
      </w:pPr>
      <w:r w:rsidRPr="00885A97">
        <w:rPr>
          <w:rFonts w:ascii="Calibri" w:hAnsi="Calibri"/>
          <w:sz w:val="22"/>
          <w:szCs w:val="22"/>
        </w:rPr>
        <w:t xml:space="preserve">Involved in writing the </w:t>
      </w:r>
      <w:r w:rsidRPr="00591AC6">
        <w:rPr>
          <w:rFonts w:ascii="Calibri" w:hAnsi="Calibri"/>
          <w:b/>
          <w:sz w:val="22"/>
          <w:szCs w:val="22"/>
        </w:rPr>
        <w:t xml:space="preserve">exception </w:t>
      </w:r>
      <w:r w:rsidRPr="00885A97">
        <w:rPr>
          <w:rFonts w:ascii="Calibri" w:hAnsi="Calibri"/>
          <w:sz w:val="22"/>
          <w:szCs w:val="22"/>
        </w:rPr>
        <w:t xml:space="preserve">and validation classes using </w:t>
      </w:r>
      <w:r w:rsidRPr="00591AC6">
        <w:rPr>
          <w:rFonts w:ascii="Calibri" w:hAnsi="Calibri"/>
          <w:b/>
          <w:sz w:val="22"/>
          <w:szCs w:val="22"/>
        </w:rPr>
        <w:t>Struts validation rules</w:t>
      </w:r>
      <w:r w:rsidRPr="00885A97">
        <w:rPr>
          <w:rFonts w:ascii="Calibri" w:hAnsi="Calibri"/>
          <w:sz w:val="22"/>
          <w:szCs w:val="22"/>
        </w:rPr>
        <w:t>.</w:t>
      </w:r>
    </w:p>
    <w:p w14:paraId="798736F8" w14:textId="77777777" w:rsidR="00885A97" w:rsidRPr="00885A97" w:rsidRDefault="00885A97" w:rsidP="00885A97">
      <w:pPr>
        <w:pStyle w:val="Normal1"/>
        <w:widowControl w:val="0"/>
        <w:numPr>
          <w:ilvl w:val="0"/>
          <w:numId w:val="12"/>
        </w:numPr>
        <w:jc w:val="both"/>
        <w:rPr>
          <w:rFonts w:ascii="Calibri" w:hAnsi="Calibri"/>
          <w:sz w:val="22"/>
          <w:szCs w:val="22"/>
        </w:rPr>
      </w:pPr>
      <w:r w:rsidRPr="00885A97">
        <w:rPr>
          <w:rFonts w:ascii="Calibri" w:hAnsi="Calibri"/>
          <w:sz w:val="22"/>
          <w:szCs w:val="22"/>
        </w:rPr>
        <w:t xml:space="preserve">Developed various </w:t>
      </w:r>
      <w:r w:rsidRPr="00591AC6">
        <w:rPr>
          <w:rFonts w:ascii="Calibri" w:hAnsi="Calibri"/>
          <w:b/>
          <w:sz w:val="22"/>
          <w:szCs w:val="22"/>
        </w:rPr>
        <w:t>EJB components</w:t>
      </w:r>
      <w:r w:rsidRPr="00885A97">
        <w:rPr>
          <w:rFonts w:ascii="Calibri" w:hAnsi="Calibri"/>
          <w:sz w:val="22"/>
          <w:szCs w:val="22"/>
        </w:rPr>
        <w:t xml:space="preserve"> to fulfill the business functionality.</w:t>
      </w:r>
    </w:p>
    <w:p w14:paraId="5354CD17" w14:textId="77777777" w:rsidR="00885A97" w:rsidRPr="00885A97" w:rsidRDefault="00885A97" w:rsidP="00885A97">
      <w:pPr>
        <w:pStyle w:val="Normal1"/>
        <w:widowControl w:val="0"/>
        <w:numPr>
          <w:ilvl w:val="0"/>
          <w:numId w:val="12"/>
        </w:numPr>
        <w:jc w:val="both"/>
        <w:rPr>
          <w:rFonts w:ascii="Calibri" w:hAnsi="Calibri"/>
          <w:sz w:val="22"/>
          <w:szCs w:val="22"/>
        </w:rPr>
      </w:pPr>
      <w:r w:rsidRPr="00885A97">
        <w:rPr>
          <w:rFonts w:ascii="Calibri" w:hAnsi="Calibri"/>
          <w:sz w:val="22"/>
          <w:szCs w:val="22"/>
        </w:rPr>
        <w:t xml:space="preserve">Implemented the </w:t>
      </w:r>
      <w:r w:rsidRPr="00591AC6">
        <w:rPr>
          <w:rFonts w:ascii="Calibri" w:hAnsi="Calibri"/>
          <w:b/>
          <w:sz w:val="22"/>
          <w:szCs w:val="22"/>
        </w:rPr>
        <w:t>Email module</w:t>
      </w:r>
      <w:r w:rsidRPr="00885A97">
        <w:rPr>
          <w:rFonts w:ascii="Calibri" w:hAnsi="Calibri"/>
          <w:sz w:val="22"/>
          <w:szCs w:val="22"/>
        </w:rPr>
        <w:t xml:space="preserve">, which included setting up </w:t>
      </w:r>
      <w:r w:rsidRPr="00591AC6">
        <w:rPr>
          <w:rFonts w:ascii="Calibri" w:hAnsi="Calibri"/>
          <w:b/>
          <w:sz w:val="22"/>
          <w:szCs w:val="22"/>
        </w:rPr>
        <w:t>JMS message queue</w:t>
      </w:r>
      <w:r w:rsidRPr="00885A97">
        <w:rPr>
          <w:rFonts w:ascii="Calibri" w:hAnsi="Calibri"/>
          <w:sz w:val="22"/>
          <w:szCs w:val="22"/>
        </w:rPr>
        <w:t>, designing and developing email client which sent Java messages to the message queue, designing and developing message driven beans that consumed the messages from the queue and sent emails using contents from the message.</w:t>
      </w:r>
    </w:p>
    <w:p w14:paraId="774CD514" w14:textId="77777777" w:rsidR="00885A97" w:rsidRPr="00885A97" w:rsidRDefault="00885A97" w:rsidP="00885A97">
      <w:pPr>
        <w:pStyle w:val="Normal1"/>
        <w:widowControl w:val="0"/>
        <w:numPr>
          <w:ilvl w:val="0"/>
          <w:numId w:val="12"/>
        </w:numPr>
        <w:jc w:val="both"/>
        <w:rPr>
          <w:rFonts w:ascii="Calibri" w:hAnsi="Calibri"/>
          <w:sz w:val="22"/>
          <w:szCs w:val="22"/>
        </w:rPr>
      </w:pPr>
      <w:r w:rsidRPr="00591AC6">
        <w:rPr>
          <w:rFonts w:ascii="Calibri" w:hAnsi="Calibri"/>
          <w:b/>
          <w:sz w:val="22"/>
          <w:szCs w:val="22"/>
        </w:rPr>
        <w:lastRenderedPageBreak/>
        <w:t>Used Apache Axis for consuming Web Services</w:t>
      </w:r>
      <w:r w:rsidRPr="00885A97">
        <w:rPr>
          <w:rFonts w:ascii="Calibri" w:hAnsi="Calibri"/>
          <w:sz w:val="22"/>
          <w:szCs w:val="22"/>
        </w:rPr>
        <w:t>.</w:t>
      </w:r>
    </w:p>
    <w:p w14:paraId="5997456B" w14:textId="77777777" w:rsidR="00885A97" w:rsidRPr="00885A97" w:rsidRDefault="00885A97" w:rsidP="00885A97">
      <w:pPr>
        <w:pStyle w:val="Normal1"/>
        <w:widowControl w:val="0"/>
        <w:numPr>
          <w:ilvl w:val="0"/>
          <w:numId w:val="12"/>
        </w:numPr>
        <w:jc w:val="both"/>
        <w:rPr>
          <w:rFonts w:ascii="Calibri" w:hAnsi="Calibri"/>
          <w:sz w:val="22"/>
          <w:szCs w:val="22"/>
        </w:rPr>
      </w:pPr>
      <w:r w:rsidRPr="00885A97">
        <w:rPr>
          <w:rFonts w:ascii="Calibri" w:hAnsi="Calibri"/>
          <w:sz w:val="22"/>
          <w:szCs w:val="22"/>
        </w:rPr>
        <w:t xml:space="preserve">Used </w:t>
      </w:r>
      <w:r w:rsidRPr="00591AC6">
        <w:rPr>
          <w:rFonts w:ascii="Calibri" w:hAnsi="Calibri"/>
          <w:b/>
          <w:sz w:val="22"/>
          <w:szCs w:val="22"/>
        </w:rPr>
        <w:t>WebSphere Application Server</w:t>
      </w:r>
      <w:r w:rsidRPr="00885A97">
        <w:rPr>
          <w:rFonts w:ascii="Calibri" w:hAnsi="Calibri"/>
          <w:sz w:val="22"/>
          <w:szCs w:val="22"/>
        </w:rPr>
        <w:t xml:space="preserve"> for deploying various components of application. </w:t>
      </w:r>
    </w:p>
    <w:p w14:paraId="1B4EFC1B" w14:textId="77777777" w:rsidR="00885A97" w:rsidRPr="00885A97" w:rsidRDefault="00885A97" w:rsidP="00885A97">
      <w:pPr>
        <w:pStyle w:val="Normal1"/>
        <w:widowControl w:val="0"/>
        <w:numPr>
          <w:ilvl w:val="0"/>
          <w:numId w:val="12"/>
        </w:numPr>
        <w:jc w:val="both"/>
        <w:rPr>
          <w:rFonts w:ascii="Calibri" w:hAnsi="Calibri"/>
          <w:sz w:val="22"/>
          <w:szCs w:val="22"/>
        </w:rPr>
      </w:pPr>
      <w:r w:rsidRPr="00885A97">
        <w:rPr>
          <w:rFonts w:ascii="Calibri" w:hAnsi="Calibri"/>
          <w:sz w:val="22"/>
          <w:szCs w:val="22"/>
        </w:rPr>
        <w:t xml:space="preserve">Persistence layer was implemented using </w:t>
      </w:r>
      <w:r w:rsidRPr="00591AC6">
        <w:rPr>
          <w:rFonts w:ascii="Calibri" w:hAnsi="Calibri"/>
          <w:b/>
          <w:sz w:val="22"/>
          <w:szCs w:val="22"/>
        </w:rPr>
        <w:t>Hibernate Framework</w:t>
      </w:r>
      <w:r w:rsidRPr="00885A97">
        <w:rPr>
          <w:rFonts w:ascii="Calibri" w:hAnsi="Calibri"/>
          <w:sz w:val="22"/>
          <w:szCs w:val="22"/>
        </w:rPr>
        <w:t>.</w:t>
      </w:r>
    </w:p>
    <w:p w14:paraId="402A504E" w14:textId="77777777" w:rsidR="00885A97" w:rsidRPr="00885A97" w:rsidRDefault="00885A97" w:rsidP="00885A97">
      <w:pPr>
        <w:pStyle w:val="Normal1"/>
        <w:widowControl w:val="0"/>
        <w:numPr>
          <w:ilvl w:val="0"/>
          <w:numId w:val="12"/>
        </w:numPr>
        <w:jc w:val="both"/>
        <w:rPr>
          <w:rFonts w:ascii="Calibri" w:hAnsi="Calibri"/>
          <w:sz w:val="22"/>
          <w:szCs w:val="22"/>
        </w:rPr>
      </w:pPr>
      <w:r w:rsidRPr="00885A97">
        <w:rPr>
          <w:rFonts w:ascii="Calibri" w:hAnsi="Calibri"/>
          <w:sz w:val="22"/>
          <w:szCs w:val="22"/>
        </w:rPr>
        <w:t xml:space="preserve">Front-end is designed by using </w:t>
      </w:r>
      <w:r w:rsidRPr="00591AC6">
        <w:rPr>
          <w:rFonts w:ascii="Calibri" w:hAnsi="Calibri"/>
          <w:b/>
          <w:sz w:val="22"/>
          <w:szCs w:val="22"/>
        </w:rPr>
        <w:t>HTML, CSS, JSP, Servlets, JSTL, Ajax and Struts</w:t>
      </w:r>
      <w:r w:rsidRPr="00885A97">
        <w:rPr>
          <w:rFonts w:ascii="Calibri" w:hAnsi="Calibri"/>
          <w:sz w:val="22"/>
          <w:szCs w:val="22"/>
        </w:rPr>
        <w:t xml:space="preserve">. </w:t>
      </w:r>
    </w:p>
    <w:p w14:paraId="32579887" w14:textId="77777777" w:rsidR="00885A97" w:rsidRPr="00885A97" w:rsidRDefault="00885A97" w:rsidP="00885A97">
      <w:pPr>
        <w:pStyle w:val="Normal1"/>
        <w:widowControl w:val="0"/>
        <w:numPr>
          <w:ilvl w:val="0"/>
          <w:numId w:val="12"/>
        </w:numPr>
        <w:jc w:val="both"/>
        <w:rPr>
          <w:rFonts w:ascii="Calibri" w:hAnsi="Calibri"/>
          <w:sz w:val="22"/>
          <w:szCs w:val="22"/>
        </w:rPr>
      </w:pPr>
      <w:r w:rsidRPr="00885A97">
        <w:rPr>
          <w:rFonts w:ascii="Calibri" w:hAnsi="Calibri"/>
          <w:sz w:val="22"/>
          <w:szCs w:val="22"/>
        </w:rPr>
        <w:t xml:space="preserve">Involved in developing the </w:t>
      </w:r>
      <w:r w:rsidRPr="00591AC6">
        <w:rPr>
          <w:rFonts w:ascii="Calibri" w:hAnsi="Calibri"/>
          <w:b/>
          <w:sz w:val="22"/>
          <w:szCs w:val="22"/>
        </w:rPr>
        <w:t>CSS sheets</w:t>
      </w:r>
      <w:r w:rsidRPr="00885A97">
        <w:rPr>
          <w:rFonts w:ascii="Calibri" w:hAnsi="Calibri"/>
          <w:sz w:val="22"/>
          <w:szCs w:val="22"/>
        </w:rPr>
        <w:t xml:space="preserve"> for the UI Components.</w:t>
      </w:r>
    </w:p>
    <w:p w14:paraId="658344DD" w14:textId="77777777" w:rsidR="00885A97" w:rsidRPr="00885A97" w:rsidRDefault="00885A97" w:rsidP="00885A97">
      <w:pPr>
        <w:pStyle w:val="Normal1"/>
        <w:widowControl w:val="0"/>
        <w:numPr>
          <w:ilvl w:val="0"/>
          <w:numId w:val="12"/>
        </w:numPr>
        <w:jc w:val="both"/>
        <w:rPr>
          <w:rFonts w:ascii="Calibri" w:hAnsi="Calibri"/>
          <w:sz w:val="22"/>
          <w:szCs w:val="22"/>
        </w:rPr>
      </w:pPr>
      <w:r w:rsidRPr="00885A97">
        <w:rPr>
          <w:rFonts w:ascii="Calibri" w:hAnsi="Calibri"/>
          <w:sz w:val="22"/>
          <w:szCs w:val="22"/>
        </w:rPr>
        <w:t xml:space="preserve">Used </w:t>
      </w:r>
      <w:r w:rsidRPr="00591AC6">
        <w:rPr>
          <w:rFonts w:ascii="Calibri" w:hAnsi="Calibri"/>
          <w:b/>
          <w:sz w:val="22"/>
          <w:szCs w:val="22"/>
        </w:rPr>
        <w:t xml:space="preserve">JavaScript </w:t>
      </w:r>
      <w:r w:rsidRPr="00885A97">
        <w:rPr>
          <w:rFonts w:ascii="Calibri" w:hAnsi="Calibri"/>
          <w:sz w:val="22"/>
          <w:szCs w:val="22"/>
        </w:rPr>
        <w:t xml:space="preserve">for the </w:t>
      </w:r>
      <w:r w:rsidRPr="00591AC6">
        <w:rPr>
          <w:rFonts w:ascii="Calibri" w:hAnsi="Calibri"/>
          <w:b/>
          <w:sz w:val="22"/>
          <w:szCs w:val="22"/>
        </w:rPr>
        <w:t>web page validation.</w:t>
      </w:r>
    </w:p>
    <w:p w14:paraId="77F5B99C" w14:textId="77777777" w:rsidR="00885A97" w:rsidRPr="00885A97" w:rsidRDefault="00885A97" w:rsidP="00885A97">
      <w:pPr>
        <w:pStyle w:val="Normal1"/>
        <w:widowControl w:val="0"/>
        <w:numPr>
          <w:ilvl w:val="0"/>
          <w:numId w:val="12"/>
        </w:numPr>
        <w:jc w:val="both"/>
        <w:rPr>
          <w:rFonts w:ascii="Calibri" w:hAnsi="Calibri"/>
          <w:sz w:val="22"/>
          <w:szCs w:val="22"/>
        </w:rPr>
      </w:pPr>
      <w:r w:rsidRPr="00885A97">
        <w:rPr>
          <w:rFonts w:ascii="Calibri" w:hAnsi="Calibri"/>
          <w:sz w:val="22"/>
          <w:szCs w:val="22"/>
        </w:rPr>
        <w:t xml:space="preserve">Used </w:t>
      </w:r>
      <w:r w:rsidRPr="00591AC6">
        <w:rPr>
          <w:rFonts w:ascii="Calibri" w:hAnsi="Calibri"/>
          <w:b/>
          <w:sz w:val="22"/>
          <w:szCs w:val="22"/>
        </w:rPr>
        <w:t>XML</w:t>
      </w:r>
      <w:r w:rsidRPr="00885A97">
        <w:rPr>
          <w:rFonts w:ascii="Calibri" w:hAnsi="Calibri"/>
          <w:sz w:val="22"/>
          <w:szCs w:val="22"/>
        </w:rPr>
        <w:t xml:space="preserve"> with </w:t>
      </w:r>
      <w:r w:rsidRPr="00591AC6">
        <w:rPr>
          <w:rFonts w:ascii="Calibri" w:hAnsi="Calibri"/>
          <w:b/>
          <w:sz w:val="22"/>
          <w:szCs w:val="22"/>
        </w:rPr>
        <w:t>SAX parser</w:t>
      </w:r>
      <w:r w:rsidRPr="00885A97">
        <w:rPr>
          <w:rFonts w:ascii="Calibri" w:hAnsi="Calibri"/>
          <w:sz w:val="22"/>
          <w:szCs w:val="22"/>
        </w:rPr>
        <w:t xml:space="preserve"> to transfer data between applications. </w:t>
      </w:r>
    </w:p>
    <w:p w14:paraId="28DE8205" w14:textId="77777777" w:rsidR="00885A97" w:rsidRPr="00885A97" w:rsidRDefault="00885A97" w:rsidP="00885A97">
      <w:pPr>
        <w:pStyle w:val="Normal1"/>
        <w:widowControl w:val="0"/>
        <w:numPr>
          <w:ilvl w:val="0"/>
          <w:numId w:val="12"/>
        </w:numPr>
        <w:jc w:val="both"/>
        <w:rPr>
          <w:rFonts w:ascii="Calibri" w:hAnsi="Calibri"/>
          <w:sz w:val="22"/>
          <w:szCs w:val="22"/>
        </w:rPr>
      </w:pPr>
      <w:r w:rsidRPr="00885A97">
        <w:rPr>
          <w:rFonts w:ascii="Calibri" w:hAnsi="Calibri"/>
          <w:sz w:val="22"/>
          <w:szCs w:val="22"/>
        </w:rPr>
        <w:t xml:space="preserve">Written </w:t>
      </w:r>
      <w:r w:rsidRPr="00591AC6">
        <w:rPr>
          <w:rFonts w:ascii="Calibri" w:hAnsi="Calibri"/>
          <w:b/>
          <w:sz w:val="22"/>
          <w:szCs w:val="22"/>
        </w:rPr>
        <w:t>ANT</w:t>
      </w:r>
      <w:r w:rsidRPr="00885A97">
        <w:rPr>
          <w:rFonts w:ascii="Calibri" w:hAnsi="Calibri"/>
          <w:sz w:val="22"/>
          <w:szCs w:val="22"/>
        </w:rPr>
        <w:t xml:space="preserve"> scripts for building application artifacts.</w:t>
      </w:r>
    </w:p>
    <w:p w14:paraId="7B2EC677" w14:textId="77777777" w:rsidR="00885A97" w:rsidRPr="00885A97" w:rsidRDefault="00885A97" w:rsidP="00885A97">
      <w:pPr>
        <w:pStyle w:val="Normal1"/>
        <w:widowControl w:val="0"/>
        <w:numPr>
          <w:ilvl w:val="0"/>
          <w:numId w:val="12"/>
        </w:numPr>
        <w:jc w:val="both"/>
        <w:rPr>
          <w:rFonts w:ascii="Calibri" w:hAnsi="Calibri"/>
          <w:sz w:val="22"/>
          <w:szCs w:val="22"/>
        </w:rPr>
      </w:pPr>
      <w:r w:rsidRPr="00885A97">
        <w:rPr>
          <w:rFonts w:ascii="Calibri" w:hAnsi="Calibri"/>
          <w:sz w:val="22"/>
          <w:szCs w:val="22"/>
        </w:rPr>
        <w:t xml:space="preserve">Monitored the </w:t>
      </w:r>
      <w:r w:rsidRPr="00591AC6">
        <w:rPr>
          <w:rFonts w:ascii="Calibri" w:hAnsi="Calibri"/>
          <w:b/>
          <w:sz w:val="22"/>
          <w:szCs w:val="22"/>
        </w:rPr>
        <w:t>error logs</w:t>
      </w:r>
      <w:r w:rsidRPr="00885A97">
        <w:rPr>
          <w:rFonts w:ascii="Calibri" w:hAnsi="Calibri"/>
          <w:sz w:val="22"/>
          <w:szCs w:val="22"/>
        </w:rPr>
        <w:t xml:space="preserve"> using </w:t>
      </w:r>
      <w:r w:rsidRPr="00591AC6">
        <w:rPr>
          <w:rFonts w:ascii="Calibri" w:hAnsi="Calibri"/>
          <w:b/>
          <w:sz w:val="22"/>
          <w:szCs w:val="22"/>
        </w:rPr>
        <w:t xml:space="preserve">Log4J </w:t>
      </w:r>
      <w:r w:rsidRPr="00885A97">
        <w:rPr>
          <w:rFonts w:ascii="Calibri" w:hAnsi="Calibri"/>
          <w:sz w:val="22"/>
          <w:szCs w:val="22"/>
        </w:rPr>
        <w:t>and fixing the problems.</w:t>
      </w:r>
    </w:p>
    <w:p w14:paraId="4C80BC77" w14:textId="77777777" w:rsidR="00885A97" w:rsidRPr="00885A97" w:rsidRDefault="00885A97" w:rsidP="00885A97">
      <w:pPr>
        <w:pStyle w:val="Normal1"/>
        <w:widowControl w:val="0"/>
        <w:numPr>
          <w:ilvl w:val="0"/>
          <w:numId w:val="12"/>
        </w:numPr>
        <w:jc w:val="both"/>
        <w:rPr>
          <w:rFonts w:ascii="Calibri" w:hAnsi="Calibri"/>
          <w:sz w:val="22"/>
          <w:szCs w:val="22"/>
        </w:rPr>
      </w:pPr>
      <w:r w:rsidRPr="00885A97">
        <w:rPr>
          <w:rFonts w:ascii="Calibri" w:hAnsi="Calibri"/>
          <w:sz w:val="22"/>
          <w:szCs w:val="22"/>
        </w:rPr>
        <w:t xml:space="preserve">Wrote </w:t>
      </w:r>
      <w:r w:rsidRPr="00591AC6">
        <w:rPr>
          <w:rFonts w:ascii="Calibri" w:hAnsi="Calibri"/>
          <w:b/>
          <w:sz w:val="22"/>
          <w:szCs w:val="22"/>
        </w:rPr>
        <w:t>PL/SQL stored procedures, Prepared statement</w:t>
      </w:r>
      <w:r w:rsidRPr="00885A97">
        <w:rPr>
          <w:rFonts w:ascii="Calibri" w:hAnsi="Calibri"/>
          <w:sz w:val="22"/>
          <w:szCs w:val="22"/>
        </w:rPr>
        <w:t xml:space="preserve"> and used API. </w:t>
      </w:r>
    </w:p>
    <w:p w14:paraId="01CAF72D" w14:textId="77777777" w:rsidR="00885A97" w:rsidRPr="00885A97" w:rsidRDefault="00885A97" w:rsidP="00885A97">
      <w:pPr>
        <w:pStyle w:val="Normal1"/>
        <w:widowControl w:val="0"/>
        <w:numPr>
          <w:ilvl w:val="0"/>
          <w:numId w:val="12"/>
        </w:numPr>
        <w:jc w:val="both"/>
        <w:rPr>
          <w:rFonts w:ascii="Calibri" w:hAnsi="Calibri"/>
          <w:sz w:val="22"/>
          <w:szCs w:val="22"/>
        </w:rPr>
      </w:pPr>
      <w:r w:rsidRPr="00885A97">
        <w:rPr>
          <w:rFonts w:ascii="Calibri" w:hAnsi="Calibri"/>
          <w:sz w:val="22"/>
          <w:szCs w:val="22"/>
        </w:rPr>
        <w:t xml:space="preserve">Involved in writing and </w:t>
      </w:r>
      <w:r w:rsidRPr="00591AC6">
        <w:rPr>
          <w:rFonts w:ascii="Calibri" w:hAnsi="Calibri"/>
          <w:b/>
          <w:sz w:val="22"/>
          <w:szCs w:val="22"/>
        </w:rPr>
        <w:t>executing stored procedures</w:t>
      </w:r>
      <w:r w:rsidRPr="00885A97">
        <w:rPr>
          <w:rFonts w:ascii="Calibri" w:hAnsi="Calibri"/>
          <w:sz w:val="22"/>
          <w:szCs w:val="22"/>
        </w:rPr>
        <w:t xml:space="preserve">, </w:t>
      </w:r>
      <w:r w:rsidRPr="00591AC6">
        <w:rPr>
          <w:rFonts w:ascii="Calibri" w:hAnsi="Calibri"/>
          <w:b/>
          <w:sz w:val="22"/>
          <w:szCs w:val="22"/>
        </w:rPr>
        <w:t>functions and triggers</w:t>
      </w:r>
      <w:r w:rsidRPr="00885A97">
        <w:rPr>
          <w:rFonts w:ascii="Calibri" w:hAnsi="Calibri"/>
          <w:sz w:val="22"/>
          <w:szCs w:val="22"/>
        </w:rPr>
        <w:t xml:space="preserve"> for Oracle to create a Database Management System.</w:t>
      </w:r>
    </w:p>
    <w:p w14:paraId="627939EF" w14:textId="77777777" w:rsidR="00885A97" w:rsidRPr="00885A97" w:rsidRDefault="00885A97" w:rsidP="00885A97">
      <w:pPr>
        <w:pStyle w:val="Normal1"/>
        <w:widowControl w:val="0"/>
        <w:numPr>
          <w:ilvl w:val="0"/>
          <w:numId w:val="12"/>
        </w:numPr>
        <w:jc w:val="both"/>
        <w:rPr>
          <w:rFonts w:ascii="Calibri" w:hAnsi="Calibri"/>
          <w:sz w:val="22"/>
          <w:szCs w:val="22"/>
        </w:rPr>
      </w:pPr>
      <w:r w:rsidRPr="00885A97">
        <w:rPr>
          <w:rFonts w:ascii="Calibri" w:hAnsi="Calibri"/>
          <w:sz w:val="22"/>
          <w:szCs w:val="22"/>
        </w:rPr>
        <w:t xml:space="preserve">Used </w:t>
      </w:r>
      <w:r w:rsidRPr="00591AC6">
        <w:rPr>
          <w:rFonts w:ascii="Calibri" w:hAnsi="Calibri"/>
          <w:b/>
          <w:sz w:val="22"/>
          <w:szCs w:val="22"/>
        </w:rPr>
        <w:t>JUnit</w:t>
      </w:r>
      <w:r w:rsidRPr="00885A97">
        <w:rPr>
          <w:rFonts w:ascii="Calibri" w:hAnsi="Calibri"/>
          <w:sz w:val="22"/>
          <w:szCs w:val="22"/>
        </w:rPr>
        <w:t xml:space="preserve"> for unit testing.</w:t>
      </w:r>
    </w:p>
    <w:p w14:paraId="3007BB8C" w14:textId="77777777" w:rsidR="00885A97" w:rsidRDefault="00885A97" w:rsidP="00885A97">
      <w:pPr>
        <w:pStyle w:val="Normal1"/>
        <w:widowControl w:val="0"/>
        <w:numPr>
          <w:ilvl w:val="0"/>
          <w:numId w:val="12"/>
        </w:numPr>
        <w:jc w:val="both"/>
        <w:rPr>
          <w:rFonts w:ascii="Calibri" w:hAnsi="Calibri"/>
          <w:sz w:val="22"/>
          <w:szCs w:val="22"/>
        </w:rPr>
      </w:pPr>
      <w:r w:rsidRPr="00885A97">
        <w:rPr>
          <w:rFonts w:ascii="Calibri" w:hAnsi="Calibri"/>
          <w:sz w:val="22"/>
          <w:szCs w:val="22"/>
        </w:rPr>
        <w:t xml:space="preserve">Created </w:t>
      </w:r>
      <w:r w:rsidRPr="00591AC6">
        <w:rPr>
          <w:rFonts w:ascii="Calibri" w:hAnsi="Calibri"/>
          <w:b/>
          <w:sz w:val="22"/>
          <w:szCs w:val="22"/>
        </w:rPr>
        <w:t>Unit, Acceptance and Integration Test Documents</w:t>
      </w:r>
      <w:r w:rsidRPr="00885A97">
        <w:rPr>
          <w:rFonts w:ascii="Calibri" w:hAnsi="Calibri"/>
          <w:sz w:val="22"/>
          <w:szCs w:val="22"/>
        </w:rPr>
        <w:t xml:space="preserve"> and Code Review Documents.</w:t>
      </w:r>
    </w:p>
    <w:p w14:paraId="6CDF3220" w14:textId="77777777" w:rsidR="00885A97" w:rsidRDefault="00885A97" w:rsidP="00885A97">
      <w:pPr>
        <w:pStyle w:val="Normal1"/>
        <w:widowControl w:val="0"/>
        <w:ind w:left="360"/>
        <w:jc w:val="both"/>
        <w:rPr>
          <w:rFonts w:ascii="Calibri" w:hAnsi="Calibri"/>
          <w:b/>
          <w:sz w:val="22"/>
          <w:szCs w:val="22"/>
        </w:rPr>
      </w:pPr>
    </w:p>
    <w:p w14:paraId="08163F82" w14:textId="44643A03" w:rsidR="00885A97" w:rsidRPr="00885A97" w:rsidRDefault="00885A97" w:rsidP="00885A97">
      <w:pPr>
        <w:pStyle w:val="Normal1"/>
        <w:widowControl w:val="0"/>
        <w:ind w:left="360"/>
        <w:jc w:val="both"/>
        <w:rPr>
          <w:rFonts w:ascii="Calibri" w:hAnsi="Calibri"/>
          <w:sz w:val="22"/>
          <w:szCs w:val="22"/>
        </w:rPr>
      </w:pPr>
      <w:r w:rsidRPr="00885A97">
        <w:rPr>
          <w:rFonts w:ascii="Calibri" w:hAnsi="Calibri"/>
          <w:b/>
          <w:sz w:val="22"/>
          <w:szCs w:val="22"/>
        </w:rPr>
        <w:t>Environment</w:t>
      </w:r>
      <w:r w:rsidRPr="00885A97">
        <w:rPr>
          <w:rFonts w:ascii="Calibri" w:hAnsi="Calibri"/>
          <w:sz w:val="22"/>
          <w:szCs w:val="22"/>
        </w:rPr>
        <w:t xml:space="preserve">: J2EE, Java SDK, XML, SAX, JSP, JMS, HTML, JavaScript, Struts, Hibernate, </w:t>
      </w:r>
      <w:proofErr w:type="gramStart"/>
      <w:r w:rsidRPr="00885A97">
        <w:rPr>
          <w:rFonts w:ascii="Calibri" w:hAnsi="Calibri"/>
          <w:sz w:val="22"/>
          <w:szCs w:val="22"/>
        </w:rPr>
        <w:t xml:space="preserve">Servlets,   </w:t>
      </w:r>
      <w:proofErr w:type="gramEnd"/>
      <w:r w:rsidRPr="00885A97">
        <w:rPr>
          <w:rFonts w:ascii="Calibri" w:hAnsi="Calibri"/>
          <w:sz w:val="22"/>
          <w:szCs w:val="22"/>
        </w:rPr>
        <w:t xml:space="preserve">   Eclipse, Web Services, JUnit, Unix, Ajax, EJB, RMI, JNI, WebSphere Application Server, ANT, CVS, Oracle 10g.</w:t>
      </w:r>
    </w:p>
    <w:p w14:paraId="1A43B653" w14:textId="77777777" w:rsidR="002879EA" w:rsidRPr="00053209" w:rsidRDefault="002879EA" w:rsidP="00053209">
      <w:pPr>
        <w:pStyle w:val="DefaultText"/>
        <w:jc w:val="both"/>
        <w:rPr>
          <w:rFonts w:ascii="Calibri" w:eastAsia="Questrial" w:hAnsi="Calibri"/>
          <w:color w:val="000000"/>
          <w:sz w:val="22"/>
          <w:szCs w:val="22"/>
        </w:rPr>
      </w:pPr>
    </w:p>
    <w:sectPr w:rsidR="002879EA" w:rsidRPr="0005320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456004" w14:textId="77777777" w:rsidR="00251D41" w:rsidRDefault="00251D41" w:rsidP="00AE342D">
      <w:r>
        <w:separator/>
      </w:r>
    </w:p>
  </w:endnote>
  <w:endnote w:type="continuationSeparator" w:id="0">
    <w:p w14:paraId="1A04285C" w14:textId="77777777" w:rsidR="00251D41" w:rsidRDefault="00251D41" w:rsidP="00AE34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Questrial">
    <w:altName w:val="Times New Roman"/>
    <w:charset w:val="00"/>
    <w:family w:val="auto"/>
    <w:pitch w:val="default"/>
  </w:font>
  <w:font w:name="ヒラギノ角ゴ Pro W3">
    <w:altName w:val="MS Mincho"/>
    <w:charset w:val="80"/>
    <w:family w:val="auto"/>
    <w:pitch w:val="variable"/>
    <w:sig w:usb0="00000000" w:usb1="7AC7FFFF" w:usb2="00000012" w:usb3="00000000" w:csb0="0002000D" w:csb1="00000000"/>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1C9F19" w14:textId="77777777" w:rsidR="00251D41" w:rsidRDefault="00251D41" w:rsidP="00AE342D">
      <w:r>
        <w:separator/>
      </w:r>
    </w:p>
  </w:footnote>
  <w:footnote w:type="continuationSeparator" w:id="0">
    <w:p w14:paraId="1E3E207B" w14:textId="77777777" w:rsidR="00251D41" w:rsidRDefault="00251D41" w:rsidP="00AE342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4"/>
    <w:multiLevelType w:val="singleLevel"/>
    <w:tmpl w:val="00000004"/>
    <w:name w:val="WW8Num4"/>
    <w:lvl w:ilvl="0">
      <w:start w:val="1"/>
      <w:numFmt w:val="bullet"/>
      <w:lvlText w:val=""/>
      <w:lvlJc w:val="left"/>
      <w:pPr>
        <w:tabs>
          <w:tab w:val="num" w:pos="713"/>
        </w:tabs>
        <w:ind w:left="713" w:hanging="360"/>
      </w:pPr>
      <w:rPr>
        <w:rFonts w:ascii="Symbol" w:hAnsi="Symbol" w:cs="Symbol" w:hint="default"/>
        <w:sz w:val="22"/>
        <w:szCs w:val="22"/>
      </w:rPr>
    </w:lvl>
  </w:abstractNum>
  <w:abstractNum w:abstractNumId="1" w15:restartNumberingAfterBreak="0">
    <w:nsid w:val="00000006"/>
    <w:multiLevelType w:val="multilevel"/>
    <w:tmpl w:val="00000006"/>
    <w:name w:val="WW8Num6"/>
    <w:lvl w:ilvl="0">
      <w:start w:val="1"/>
      <w:numFmt w:val="bullet"/>
      <w:lvlText w:val="●"/>
      <w:lvlJc w:val="left"/>
      <w:pPr>
        <w:tabs>
          <w:tab w:val="num" w:pos="0"/>
        </w:tabs>
        <w:ind w:left="1080" w:firstLine="1080"/>
      </w:pPr>
      <w:rPr>
        <w:rFonts w:ascii="Arial" w:hAnsi="Arial" w:cs="Arial"/>
        <w:color w:val="auto"/>
        <w:position w:val="0"/>
        <w:sz w:val="22"/>
        <w:szCs w:val="22"/>
        <w:shd w:val="clear" w:color="auto" w:fill="FFFFFF"/>
        <w:vertAlign w:val="baseline"/>
      </w:rPr>
    </w:lvl>
    <w:lvl w:ilvl="1">
      <w:start w:val="1"/>
      <w:numFmt w:val="bullet"/>
      <w:lvlText w:val="o"/>
      <w:lvlJc w:val="left"/>
      <w:pPr>
        <w:tabs>
          <w:tab w:val="num" w:pos="0"/>
        </w:tabs>
        <w:ind w:left="1440" w:firstLine="2520"/>
      </w:pPr>
      <w:rPr>
        <w:rFonts w:ascii="Arial" w:hAnsi="Arial" w:cs="Arial"/>
        <w:color w:val="auto"/>
        <w:position w:val="0"/>
        <w:sz w:val="22"/>
        <w:szCs w:val="22"/>
        <w:shd w:val="clear" w:color="auto" w:fill="FFFFFF"/>
        <w:vertAlign w:val="baseline"/>
      </w:rPr>
    </w:lvl>
    <w:lvl w:ilvl="2">
      <w:start w:val="1"/>
      <w:numFmt w:val="bullet"/>
      <w:lvlText w:val="▪"/>
      <w:lvlJc w:val="left"/>
      <w:pPr>
        <w:tabs>
          <w:tab w:val="num" w:pos="0"/>
        </w:tabs>
        <w:ind w:left="2160" w:firstLine="3960"/>
      </w:pPr>
      <w:rPr>
        <w:rFonts w:ascii="Arial" w:hAnsi="Arial" w:cs="Arial"/>
        <w:color w:val="auto"/>
        <w:position w:val="0"/>
        <w:sz w:val="22"/>
        <w:szCs w:val="22"/>
        <w:shd w:val="clear" w:color="auto" w:fill="FFFFFF"/>
        <w:vertAlign w:val="baseline"/>
      </w:rPr>
    </w:lvl>
    <w:lvl w:ilvl="3">
      <w:start w:val="1"/>
      <w:numFmt w:val="bullet"/>
      <w:lvlText w:val="●"/>
      <w:lvlJc w:val="left"/>
      <w:pPr>
        <w:tabs>
          <w:tab w:val="num" w:pos="0"/>
        </w:tabs>
        <w:ind w:left="2880" w:firstLine="5400"/>
      </w:pPr>
      <w:rPr>
        <w:rFonts w:ascii="Arial" w:hAnsi="Arial" w:cs="Arial"/>
        <w:color w:val="auto"/>
        <w:position w:val="0"/>
        <w:sz w:val="22"/>
        <w:szCs w:val="22"/>
        <w:shd w:val="clear" w:color="auto" w:fill="FFFFFF"/>
        <w:vertAlign w:val="baseline"/>
      </w:rPr>
    </w:lvl>
    <w:lvl w:ilvl="4">
      <w:start w:val="1"/>
      <w:numFmt w:val="bullet"/>
      <w:lvlText w:val="o"/>
      <w:lvlJc w:val="left"/>
      <w:pPr>
        <w:tabs>
          <w:tab w:val="num" w:pos="0"/>
        </w:tabs>
        <w:ind w:left="3600" w:firstLine="6840"/>
      </w:pPr>
      <w:rPr>
        <w:rFonts w:ascii="Arial" w:hAnsi="Arial" w:cs="Arial"/>
        <w:color w:val="auto"/>
        <w:position w:val="0"/>
        <w:sz w:val="22"/>
        <w:szCs w:val="22"/>
        <w:shd w:val="clear" w:color="auto" w:fill="FFFFFF"/>
        <w:vertAlign w:val="baseline"/>
      </w:rPr>
    </w:lvl>
    <w:lvl w:ilvl="5">
      <w:start w:val="1"/>
      <w:numFmt w:val="bullet"/>
      <w:lvlText w:val="▪"/>
      <w:lvlJc w:val="left"/>
      <w:pPr>
        <w:tabs>
          <w:tab w:val="num" w:pos="0"/>
        </w:tabs>
        <w:ind w:left="4320" w:firstLine="8280"/>
      </w:pPr>
      <w:rPr>
        <w:rFonts w:ascii="Arial" w:hAnsi="Arial" w:cs="Arial"/>
        <w:color w:val="auto"/>
        <w:position w:val="0"/>
        <w:sz w:val="22"/>
        <w:szCs w:val="22"/>
        <w:shd w:val="clear" w:color="auto" w:fill="FFFFFF"/>
        <w:vertAlign w:val="baseline"/>
      </w:rPr>
    </w:lvl>
    <w:lvl w:ilvl="6">
      <w:start w:val="1"/>
      <w:numFmt w:val="bullet"/>
      <w:lvlText w:val="●"/>
      <w:lvlJc w:val="left"/>
      <w:pPr>
        <w:tabs>
          <w:tab w:val="num" w:pos="0"/>
        </w:tabs>
        <w:ind w:left="5040" w:firstLine="9720"/>
      </w:pPr>
      <w:rPr>
        <w:rFonts w:ascii="Arial" w:hAnsi="Arial" w:cs="Arial"/>
        <w:color w:val="auto"/>
        <w:position w:val="0"/>
        <w:sz w:val="22"/>
        <w:szCs w:val="22"/>
        <w:shd w:val="clear" w:color="auto" w:fill="FFFFFF"/>
        <w:vertAlign w:val="baseline"/>
      </w:rPr>
    </w:lvl>
    <w:lvl w:ilvl="7">
      <w:start w:val="1"/>
      <w:numFmt w:val="bullet"/>
      <w:lvlText w:val="o"/>
      <w:lvlJc w:val="left"/>
      <w:pPr>
        <w:tabs>
          <w:tab w:val="num" w:pos="0"/>
        </w:tabs>
        <w:ind w:left="5760" w:firstLine="11160"/>
      </w:pPr>
      <w:rPr>
        <w:rFonts w:ascii="Arial" w:hAnsi="Arial" w:cs="Arial"/>
        <w:color w:val="auto"/>
        <w:position w:val="0"/>
        <w:sz w:val="22"/>
        <w:szCs w:val="22"/>
        <w:shd w:val="clear" w:color="auto" w:fill="FFFFFF"/>
        <w:vertAlign w:val="baseline"/>
      </w:rPr>
    </w:lvl>
    <w:lvl w:ilvl="8">
      <w:start w:val="1"/>
      <w:numFmt w:val="bullet"/>
      <w:lvlText w:val="▪"/>
      <w:lvlJc w:val="left"/>
      <w:pPr>
        <w:tabs>
          <w:tab w:val="num" w:pos="0"/>
        </w:tabs>
        <w:ind w:left="6480" w:firstLine="12600"/>
      </w:pPr>
      <w:rPr>
        <w:rFonts w:ascii="Arial" w:hAnsi="Arial" w:cs="Arial"/>
        <w:color w:val="auto"/>
        <w:position w:val="0"/>
        <w:sz w:val="22"/>
        <w:szCs w:val="22"/>
        <w:shd w:val="clear" w:color="auto" w:fill="FFFFFF"/>
        <w:vertAlign w:val="baseline"/>
      </w:rPr>
    </w:lvl>
  </w:abstractNum>
  <w:abstractNum w:abstractNumId="2" w15:restartNumberingAfterBreak="0">
    <w:nsid w:val="00000008"/>
    <w:multiLevelType w:val="singleLevel"/>
    <w:tmpl w:val="00000008"/>
    <w:name w:val="WW8Num8"/>
    <w:lvl w:ilvl="0">
      <w:start w:val="1"/>
      <w:numFmt w:val="bullet"/>
      <w:lvlText w:val=""/>
      <w:lvlJc w:val="left"/>
      <w:pPr>
        <w:tabs>
          <w:tab w:val="num" w:pos="360"/>
        </w:tabs>
        <w:ind w:left="360" w:hanging="360"/>
      </w:pPr>
      <w:rPr>
        <w:rFonts w:ascii="Symbol" w:hAnsi="Symbol" w:cs="Symbol" w:hint="default"/>
        <w:sz w:val="22"/>
        <w:szCs w:val="22"/>
      </w:rPr>
    </w:lvl>
  </w:abstractNum>
  <w:abstractNum w:abstractNumId="3" w15:restartNumberingAfterBreak="0">
    <w:nsid w:val="00000009"/>
    <w:multiLevelType w:val="singleLevel"/>
    <w:tmpl w:val="00000009"/>
    <w:name w:val="WW8Num9"/>
    <w:lvl w:ilvl="0">
      <w:start w:val="1"/>
      <w:numFmt w:val="bullet"/>
      <w:lvlText w:val=""/>
      <w:lvlJc w:val="left"/>
      <w:pPr>
        <w:tabs>
          <w:tab w:val="num" w:pos="713"/>
        </w:tabs>
        <w:ind w:left="713" w:hanging="360"/>
      </w:pPr>
      <w:rPr>
        <w:rFonts w:ascii="Symbol" w:hAnsi="Symbol" w:cs="Symbol" w:hint="default"/>
        <w:sz w:val="22"/>
        <w:szCs w:val="22"/>
      </w:rPr>
    </w:lvl>
  </w:abstractNum>
  <w:abstractNum w:abstractNumId="4" w15:restartNumberingAfterBreak="0">
    <w:nsid w:val="095371B6"/>
    <w:multiLevelType w:val="multilevel"/>
    <w:tmpl w:val="5E7C4EEA"/>
    <w:lvl w:ilvl="0">
      <w:start w:val="1"/>
      <w:numFmt w:val="bullet"/>
      <w:lvlText w:val=""/>
      <w:lvlJc w:val="left"/>
      <w:rPr>
        <w:rFonts w:ascii="Wingdings" w:hAnsi="Wingding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0A1C087E"/>
    <w:multiLevelType w:val="hybridMultilevel"/>
    <w:tmpl w:val="E87ED9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0D5D483F"/>
    <w:multiLevelType w:val="hybridMultilevel"/>
    <w:tmpl w:val="B4F469E0"/>
    <w:lvl w:ilvl="0" w:tplc="04090001">
      <w:start w:val="1"/>
      <w:numFmt w:val="bullet"/>
      <w:lvlText w:val=""/>
      <w:lvlJc w:val="left"/>
      <w:pPr>
        <w:tabs>
          <w:tab w:val="num" w:pos="810"/>
        </w:tabs>
        <w:ind w:left="810" w:hanging="360"/>
      </w:pPr>
      <w:rPr>
        <w:rFonts w:ascii="Symbol" w:hAnsi="Symbol" w:hint="default"/>
      </w:rPr>
    </w:lvl>
    <w:lvl w:ilvl="1" w:tplc="04090003">
      <w:start w:val="1"/>
      <w:numFmt w:val="bullet"/>
      <w:lvlText w:val="o"/>
      <w:lvlJc w:val="left"/>
      <w:pPr>
        <w:tabs>
          <w:tab w:val="num" w:pos="1537"/>
        </w:tabs>
        <w:ind w:left="1537" w:hanging="360"/>
      </w:pPr>
      <w:rPr>
        <w:rFonts w:ascii="Courier New" w:hAnsi="Courier New" w:cs="Courier New" w:hint="default"/>
      </w:rPr>
    </w:lvl>
    <w:lvl w:ilvl="2" w:tplc="04090005">
      <w:start w:val="1"/>
      <w:numFmt w:val="bullet"/>
      <w:lvlText w:val=""/>
      <w:lvlJc w:val="left"/>
      <w:pPr>
        <w:tabs>
          <w:tab w:val="num" w:pos="2257"/>
        </w:tabs>
        <w:ind w:left="2257" w:hanging="360"/>
      </w:pPr>
      <w:rPr>
        <w:rFonts w:ascii="Wingdings" w:hAnsi="Wingdings" w:hint="default"/>
      </w:rPr>
    </w:lvl>
    <w:lvl w:ilvl="3" w:tplc="04090001">
      <w:start w:val="1"/>
      <w:numFmt w:val="bullet"/>
      <w:lvlText w:val=""/>
      <w:lvlJc w:val="left"/>
      <w:pPr>
        <w:tabs>
          <w:tab w:val="num" w:pos="2977"/>
        </w:tabs>
        <w:ind w:left="2977" w:hanging="360"/>
      </w:pPr>
      <w:rPr>
        <w:rFonts w:ascii="Symbol" w:hAnsi="Symbol" w:hint="default"/>
      </w:rPr>
    </w:lvl>
    <w:lvl w:ilvl="4" w:tplc="04090003">
      <w:start w:val="1"/>
      <w:numFmt w:val="bullet"/>
      <w:lvlText w:val="o"/>
      <w:lvlJc w:val="left"/>
      <w:pPr>
        <w:tabs>
          <w:tab w:val="num" w:pos="3697"/>
        </w:tabs>
        <w:ind w:left="3697" w:hanging="360"/>
      </w:pPr>
      <w:rPr>
        <w:rFonts w:ascii="Courier New" w:hAnsi="Courier New" w:cs="Courier New" w:hint="default"/>
      </w:rPr>
    </w:lvl>
    <w:lvl w:ilvl="5" w:tplc="04090005">
      <w:start w:val="1"/>
      <w:numFmt w:val="bullet"/>
      <w:lvlText w:val=""/>
      <w:lvlJc w:val="left"/>
      <w:pPr>
        <w:tabs>
          <w:tab w:val="num" w:pos="4417"/>
        </w:tabs>
        <w:ind w:left="4417" w:hanging="360"/>
      </w:pPr>
      <w:rPr>
        <w:rFonts w:ascii="Wingdings" w:hAnsi="Wingdings" w:hint="default"/>
      </w:rPr>
    </w:lvl>
    <w:lvl w:ilvl="6" w:tplc="04090001">
      <w:start w:val="1"/>
      <w:numFmt w:val="bullet"/>
      <w:lvlText w:val=""/>
      <w:lvlJc w:val="left"/>
      <w:pPr>
        <w:tabs>
          <w:tab w:val="num" w:pos="5137"/>
        </w:tabs>
        <w:ind w:left="5137" w:hanging="360"/>
      </w:pPr>
      <w:rPr>
        <w:rFonts w:ascii="Symbol" w:hAnsi="Symbol" w:hint="default"/>
      </w:rPr>
    </w:lvl>
    <w:lvl w:ilvl="7" w:tplc="04090003">
      <w:start w:val="1"/>
      <w:numFmt w:val="bullet"/>
      <w:lvlText w:val="o"/>
      <w:lvlJc w:val="left"/>
      <w:pPr>
        <w:tabs>
          <w:tab w:val="num" w:pos="5857"/>
        </w:tabs>
        <w:ind w:left="5857" w:hanging="360"/>
      </w:pPr>
      <w:rPr>
        <w:rFonts w:ascii="Courier New" w:hAnsi="Courier New" w:cs="Courier New" w:hint="default"/>
      </w:rPr>
    </w:lvl>
    <w:lvl w:ilvl="8" w:tplc="04090005">
      <w:start w:val="1"/>
      <w:numFmt w:val="bullet"/>
      <w:lvlText w:val=""/>
      <w:lvlJc w:val="left"/>
      <w:pPr>
        <w:tabs>
          <w:tab w:val="num" w:pos="6577"/>
        </w:tabs>
        <w:ind w:left="6577" w:hanging="360"/>
      </w:pPr>
      <w:rPr>
        <w:rFonts w:ascii="Wingdings" w:hAnsi="Wingdings" w:hint="default"/>
      </w:rPr>
    </w:lvl>
  </w:abstractNum>
  <w:abstractNum w:abstractNumId="7" w15:restartNumberingAfterBreak="0">
    <w:nsid w:val="17C16EB8"/>
    <w:multiLevelType w:val="hybridMultilevel"/>
    <w:tmpl w:val="1C461A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87C6405"/>
    <w:multiLevelType w:val="multilevel"/>
    <w:tmpl w:val="AD1EF662"/>
    <w:lvl w:ilvl="0">
      <w:start w:val="1"/>
      <w:numFmt w:val="bullet"/>
      <w:lvlText w:val="●"/>
      <w:lvlJc w:val="left"/>
      <w:pPr>
        <w:ind w:left="-108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abstractNum w:abstractNumId="9" w15:restartNumberingAfterBreak="0">
    <w:nsid w:val="52566E0C"/>
    <w:multiLevelType w:val="hybridMultilevel"/>
    <w:tmpl w:val="22EE89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57701E3A"/>
    <w:multiLevelType w:val="hybridMultilevel"/>
    <w:tmpl w:val="ABF8C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88B092D"/>
    <w:multiLevelType w:val="hybridMultilevel"/>
    <w:tmpl w:val="748EF9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2" w15:restartNumberingAfterBreak="0">
    <w:nsid w:val="617E57C2"/>
    <w:multiLevelType w:val="hybridMultilevel"/>
    <w:tmpl w:val="CCD4879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3" w15:restartNumberingAfterBreak="0">
    <w:nsid w:val="6FF42EB6"/>
    <w:multiLevelType w:val="hybridMultilevel"/>
    <w:tmpl w:val="561837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1227B44"/>
    <w:multiLevelType w:val="hybridMultilevel"/>
    <w:tmpl w:val="4112C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14E1A33"/>
    <w:multiLevelType w:val="hybridMultilevel"/>
    <w:tmpl w:val="9B7EBF3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Arial"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Arial"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Arial"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77972D4E"/>
    <w:multiLevelType w:val="hybridMultilevel"/>
    <w:tmpl w:val="AFA6E022"/>
    <w:lvl w:ilvl="0" w:tplc="68E0C858">
      <w:numFmt w:val="bullet"/>
      <w:lvlText w:val="•"/>
      <w:lvlJc w:val="left"/>
      <w:pPr>
        <w:ind w:left="720" w:hanging="36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C726447"/>
    <w:multiLevelType w:val="hybridMultilevel"/>
    <w:tmpl w:val="D1FA119A"/>
    <w:lvl w:ilvl="0" w:tplc="04090001">
      <w:start w:val="1"/>
      <w:numFmt w:val="bullet"/>
      <w:lvlText w:val=""/>
      <w:lvlJc w:val="left"/>
      <w:pPr>
        <w:tabs>
          <w:tab w:val="num" w:pos="450"/>
        </w:tabs>
        <w:ind w:left="450" w:hanging="360"/>
      </w:pPr>
      <w:rPr>
        <w:rFonts w:ascii="Symbol" w:hAnsi="Symbol" w:hint="default"/>
      </w:rPr>
    </w:lvl>
    <w:lvl w:ilvl="1" w:tplc="04090003">
      <w:start w:val="1"/>
      <w:numFmt w:val="bullet"/>
      <w:lvlText w:val="o"/>
      <w:lvlJc w:val="left"/>
      <w:pPr>
        <w:tabs>
          <w:tab w:val="num" w:pos="1447"/>
        </w:tabs>
        <w:ind w:left="1447" w:hanging="360"/>
      </w:pPr>
      <w:rPr>
        <w:rFonts w:ascii="Courier New" w:hAnsi="Courier New" w:cs="Courier New" w:hint="default"/>
      </w:rPr>
    </w:lvl>
    <w:lvl w:ilvl="2" w:tplc="04090005">
      <w:start w:val="1"/>
      <w:numFmt w:val="bullet"/>
      <w:lvlText w:val=""/>
      <w:lvlJc w:val="left"/>
      <w:pPr>
        <w:tabs>
          <w:tab w:val="num" w:pos="2167"/>
        </w:tabs>
        <w:ind w:left="2167" w:hanging="360"/>
      </w:pPr>
      <w:rPr>
        <w:rFonts w:ascii="Wingdings" w:hAnsi="Wingdings" w:hint="default"/>
      </w:rPr>
    </w:lvl>
    <w:lvl w:ilvl="3" w:tplc="04090001">
      <w:start w:val="1"/>
      <w:numFmt w:val="bullet"/>
      <w:lvlText w:val=""/>
      <w:lvlJc w:val="left"/>
      <w:pPr>
        <w:tabs>
          <w:tab w:val="num" w:pos="2887"/>
        </w:tabs>
        <w:ind w:left="2887" w:hanging="360"/>
      </w:pPr>
      <w:rPr>
        <w:rFonts w:ascii="Symbol" w:hAnsi="Symbol" w:hint="default"/>
      </w:rPr>
    </w:lvl>
    <w:lvl w:ilvl="4" w:tplc="04090003">
      <w:start w:val="1"/>
      <w:numFmt w:val="bullet"/>
      <w:lvlText w:val="o"/>
      <w:lvlJc w:val="left"/>
      <w:pPr>
        <w:tabs>
          <w:tab w:val="num" w:pos="3607"/>
        </w:tabs>
        <w:ind w:left="3607" w:hanging="360"/>
      </w:pPr>
      <w:rPr>
        <w:rFonts w:ascii="Courier New" w:hAnsi="Courier New" w:cs="Courier New" w:hint="default"/>
      </w:rPr>
    </w:lvl>
    <w:lvl w:ilvl="5" w:tplc="04090005">
      <w:start w:val="1"/>
      <w:numFmt w:val="bullet"/>
      <w:lvlText w:val=""/>
      <w:lvlJc w:val="left"/>
      <w:pPr>
        <w:tabs>
          <w:tab w:val="num" w:pos="4327"/>
        </w:tabs>
        <w:ind w:left="4327" w:hanging="360"/>
      </w:pPr>
      <w:rPr>
        <w:rFonts w:ascii="Wingdings" w:hAnsi="Wingdings" w:hint="default"/>
      </w:rPr>
    </w:lvl>
    <w:lvl w:ilvl="6" w:tplc="04090001">
      <w:start w:val="1"/>
      <w:numFmt w:val="bullet"/>
      <w:lvlText w:val=""/>
      <w:lvlJc w:val="left"/>
      <w:pPr>
        <w:tabs>
          <w:tab w:val="num" w:pos="5047"/>
        </w:tabs>
        <w:ind w:left="5047" w:hanging="360"/>
      </w:pPr>
      <w:rPr>
        <w:rFonts w:ascii="Symbol" w:hAnsi="Symbol" w:hint="default"/>
      </w:rPr>
    </w:lvl>
    <w:lvl w:ilvl="7" w:tplc="04090003">
      <w:start w:val="1"/>
      <w:numFmt w:val="bullet"/>
      <w:lvlText w:val="o"/>
      <w:lvlJc w:val="left"/>
      <w:pPr>
        <w:tabs>
          <w:tab w:val="num" w:pos="5767"/>
        </w:tabs>
        <w:ind w:left="5767" w:hanging="360"/>
      </w:pPr>
      <w:rPr>
        <w:rFonts w:ascii="Courier New" w:hAnsi="Courier New" w:cs="Courier New" w:hint="default"/>
      </w:rPr>
    </w:lvl>
    <w:lvl w:ilvl="8" w:tplc="04090005">
      <w:start w:val="1"/>
      <w:numFmt w:val="bullet"/>
      <w:lvlText w:val=""/>
      <w:lvlJc w:val="left"/>
      <w:pPr>
        <w:tabs>
          <w:tab w:val="num" w:pos="6487"/>
        </w:tabs>
        <w:ind w:left="6487" w:hanging="360"/>
      </w:pPr>
      <w:rPr>
        <w:rFonts w:ascii="Wingdings" w:hAnsi="Wingdings" w:hint="default"/>
      </w:rPr>
    </w:lvl>
  </w:abstractNum>
  <w:num w:numId="1">
    <w:abstractNumId w:val="8"/>
  </w:num>
  <w:num w:numId="2">
    <w:abstractNumId w:val="11"/>
  </w:num>
  <w:num w:numId="3">
    <w:abstractNumId w:val="1"/>
  </w:num>
  <w:num w:numId="4">
    <w:abstractNumId w:val="14"/>
  </w:num>
  <w:num w:numId="5">
    <w:abstractNumId w:val="13"/>
  </w:num>
  <w:num w:numId="6">
    <w:abstractNumId w:val="17"/>
  </w:num>
  <w:num w:numId="7">
    <w:abstractNumId w:val="6"/>
  </w:num>
  <w:num w:numId="8">
    <w:abstractNumId w:val="15"/>
  </w:num>
  <w:num w:numId="9">
    <w:abstractNumId w:val="9"/>
  </w:num>
  <w:num w:numId="10">
    <w:abstractNumId w:val="12"/>
  </w:num>
  <w:num w:numId="11">
    <w:abstractNumId w:val="10"/>
  </w:num>
  <w:num w:numId="12">
    <w:abstractNumId w:val="5"/>
  </w:num>
  <w:num w:numId="13">
    <w:abstractNumId w:val="16"/>
  </w:num>
  <w:num w:numId="14">
    <w:abstractNumId w:val="0"/>
  </w:num>
  <w:num w:numId="15">
    <w:abstractNumId w:val="2"/>
  </w:num>
  <w:num w:numId="16">
    <w:abstractNumId w:val="3"/>
  </w:num>
  <w:num w:numId="17">
    <w:abstractNumId w:val="7"/>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04CC"/>
    <w:rsid w:val="000003C5"/>
    <w:rsid w:val="00053209"/>
    <w:rsid w:val="001A0D7A"/>
    <w:rsid w:val="001B04CC"/>
    <w:rsid w:val="001B6EA1"/>
    <w:rsid w:val="00251D41"/>
    <w:rsid w:val="002879EA"/>
    <w:rsid w:val="003D3BA6"/>
    <w:rsid w:val="003F3605"/>
    <w:rsid w:val="00450620"/>
    <w:rsid w:val="0055069F"/>
    <w:rsid w:val="00591AC6"/>
    <w:rsid w:val="00674B4B"/>
    <w:rsid w:val="007B7489"/>
    <w:rsid w:val="007D26BB"/>
    <w:rsid w:val="007F6CE1"/>
    <w:rsid w:val="00885A97"/>
    <w:rsid w:val="00992C90"/>
    <w:rsid w:val="009D6B32"/>
    <w:rsid w:val="009E3E9B"/>
    <w:rsid w:val="009F0439"/>
    <w:rsid w:val="00A220BD"/>
    <w:rsid w:val="00AB6B49"/>
    <w:rsid w:val="00AD0A31"/>
    <w:rsid w:val="00AE342D"/>
    <w:rsid w:val="00B31421"/>
    <w:rsid w:val="00B91564"/>
    <w:rsid w:val="00BA7DF1"/>
    <w:rsid w:val="00C17D80"/>
    <w:rsid w:val="00C839E6"/>
    <w:rsid w:val="00CF1379"/>
    <w:rsid w:val="00D734B3"/>
    <w:rsid w:val="00DE5ADC"/>
    <w:rsid w:val="00E03043"/>
    <w:rsid w:val="00ED1E6B"/>
    <w:rsid w:val="00F235BC"/>
    <w:rsid w:val="00F27C86"/>
    <w:rsid w:val="00FE21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299427"/>
  <w15:chartTrackingRefBased/>
  <w15:docId w15:val="{9031023D-AD68-40CA-A1B2-6CB23CA36A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220BD"/>
    <w:pPr>
      <w:spacing w:after="0" w:line="240" w:lineRule="auto"/>
    </w:pPr>
    <w:rPr>
      <w:rFonts w:ascii="Century Gothic" w:eastAsia="Times New Roman" w:hAnsi="Century Gothic" w:cs="Times New Roman"/>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55069F"/>
    <w:pPr>
      <w:spacing w:after="0" w:line="240" w:lineRule="auto"/>
    </w:pPr>
    <w:rPr>
      <w:rFonts w:ascii="Times New Roman" w:eastAsia="Times New Roman" w:hAnsi="Times New Roman" w:cs="Times New Roman"/>
      <w:color w:val="000000"/>
      <w:sz w:val="24"/>
      <w:szCs w:val="24"/>
    </w:rPr>
  </w:style>
  <w:style w:type="character" w:styleId="Strong">
    <w:name w:val="Strong"/>
    <w:basedOn w:val="DefaultParagraphFont"/>
    <w:uiPriority w:val="22"/>
    <w:qFormat/>
    <w:rsid w:val="00B31421"/>
    <w:rPr>
      <w:b/>
      <w:bCs/>
    </w:rPr>
  </w:style>
  <w:style w:type="character" w:customStyle="1" w:styleId="NormalVerdanaChar1">
    <w:name w:val="Normal + Verdana Char1"/>
    <w:link w:val="NormalVerdana"/>
    <w:locked/>
    <w:rsid w:val="00AD0A31"/>
    <w:rPr>
      <w:rFonts w:ascii="Verdana" w:hAnsi="Verdana"/>
    </w:rPr>
  </w:style>
  <w:style w:type="paragraph" w:customStyle="1" w:styleId="NormalVerdana">
    <w:name w:val="Normal + Verdana"/>
    <w:basedOn w:val="Normal"/>
    <w:link w:val="NormalVerdanaChar1"/>
    <w:rsid w:val="00AD0A31"/>
    <w:rPr>
      <w:rFonts w:ascii="Verdana" w:eastAsiaTheme="minorHAnsi" w:hAnsi="Verdana" w:cstheme="minorBidi"/>
      <w:szCs w:val="22"/>
    </w:rPr>
  </w:style>
  <w:style w:type="paragraph" w:customStyle="1" w:styleId="DefaultText">
    <w:name w:val="Default Text"/>
    <w:basedOn w:val="Normal"/>
    <w:rsid w:val="00053209"/>
    <w:pPr>
      <w:widowControl w:val="0"/>
    </w:pPr>
    <w:rPr>
      <w:rFonts w:ascii="Times New Roman" w:hAnsi="Times New Roman"/>
      <w:sz w:val="20"/>
      <w:szCs w:val="20"/>
    </w:rPr>
  </w:style>
  <w:style w:type="paragraph" w:styleId="ListParagraph">
    <w:name w:val="List Paragraph"/>
    <w:basedOn w:val="Normal"/>
    <w:link w:val="ListParagraphChar"/>
    <w:qFormat/>
    <w:rsid w:val="00053209"/>
    <w:pPr>
      <w:spacing w:after="200" w:line="276" w:lineRule="auto"/>
      <w:ind w:left="720"/>
      <w:contextualSpacing/>
    </w:pPr>
    <w:rPr>
      <w:rFonts w:ascii="Calibri" w:eastAsia="Calibri" w:hAnsi="Calibri"/>
      <w:szCs w:val="22"/>
    </w:rPr>
  </w:style>
  <w:style w:type="character" w:customStyle="1" w:styleId="ListParagraphChar">
    <w:name w:val="List Paragraph Char"/>
    <w:link w:val="ListParagraph"/>
    <w:locked/>
    <w:rsid w:val="00053209"/>
    <w:rPr>
      <w:rFonts w:ascii="Calibri" w:eastAsia="Calibri" w:hAnsi="Calibri" w:cs="Times New Roman"/>
    </w:rPr>
  </w:style>
  <w:style w:type="paragraph" w:styleId="Header">
    <w:name w:val="header"/>
    <w:basedOn w:val="Normal"/>
    <w:link w:val="HeaderChar"/>
    <w:uiPriority w:val="99"/>
    <w:unhideWhenUsed/>
    <w:rsid w:val="00AE342D"/>
    <w:pPr>
      <w:tabs>
        <w:tab w:val="center" w:pos="4680"/>
        <w:tab w:val="right" w:pos="9360"/>
      </w:tabs>
    </w:pPr>
  </w:style>
  <w:style w:type="character" w:customStyle="1" w:styleId="HeaderChar">
    <w:name w:val="Header Char"/>
    <w:basedOn w:val="DefaultParagraphFont"/>
    <w:link w:val="Header"/>
    <w:uiPriority w:val="99"/>
    <w:rsid w:val="00AE342D"/>
    <w:rPr>
      <w:rFonts w:ascii="Century Gothic" w:eastAsia="Times New Roman" w:hAnsi="Century Gothic" w:cs="Times New Roman"/>
      <w:szCs w:val="24"/>
    </w:rPr>
  </w:style>
  <w:style w:type="paragraph" w:styleId="Footer">
    <w:name w:val="footer"/>
    <w:basedOn w:val="Normal"/>
    <w:link w:val="FooterChar"/>
    <w:uiPriority w:val="99"/>
    <w:unhideWhenUsed/>
    <w:rsid w:val="00AE342D"/>
    <w:pPr>
      <w:tabs>
        <w:tab w:val="center" w:pos="4680"/>
        <w:tab w:val="right" w:pos="9360"/>
      </w:tabs>
    </w:pPr>
  </w:style>
  <w:style w:type="character" w:customStyle="1" w:styleId="FooterChar">
    <w:name w:val="Footer Char"/>
    <w:basedOn w:val="DefaultParagraphFont"/>
    <w:link w:val="Footer"/>
    <w:uiPriority w:val="99"/>
    <w:rsid w:val="00AE342D"/>
    <w:rPr>
      <w:rFonts w:ascii="Century Gothic" w:eastAsia="Times New Roman" w:hAnsi="Century Gothic"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702</TotalTime>
  <Pages>8</Pages>
  <Words>3302</Words>
  <Characters>18827</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vyshnavi ch</dc:creator>
  <cp:keywords/>
  <dc:description/>
  <cp:lastModifiedBy>vyshnavi ch</cp:lastModifiedBy>
  <cp:revision>12</cp:revision>
  <dcterms:created xsi:type="dcterms:W3CDTF">2018-07-01T16:57:00Z</dcterms:created>
  <dcterms:modified xsi:type="dcterms:W3CDTF">2018-07-03T19:11:00Z</dcterms:modified>
</cp:coreProperties>
</file>